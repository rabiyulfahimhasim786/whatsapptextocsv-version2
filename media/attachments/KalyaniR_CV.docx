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6AEEB4" w14:textId="6EDC29F7" w:rsidR="001B78C7" w:rsidRPr="00C87316" w:rsidRDefault="00C87316" w:rsidP="00C87316">
      <w:pPr>
        <w:spacing w:line="360" w:lineRule="auto"/>
        <w:jc w:val="center"/>
        <w:rPr>
          <w:rFonts w:asciiTheme="minorHAnsi" w:eastAsia="Garamond-Bold" w:hAnsiTheme="minorHAnsi" w:cstheme="minorHAnsi"/>
          <w:b/>
          <w:bCs/>
          <w:sz w:val="22"/>
          <w:szCs w:val="22"/>
          <w:lang w:val="de-DE"/>
        </w:rPr>
      </w:pPr>
      <w:r w:rsidRPr="00C87316">
        <w:rPr>
          <w:rFonts w:asciiTheme="minorHAnsi" w:eastAsia="Garamond-Bold" w:hAnsiTheme="minorHAnsi" w:cstheme="minorHAnsi"/>
          <w:b/>
          <w:bCs/>
          <w:sz w:val="22"/>
          <w:szCs w:val="22"/>
          <w:lang w:val="de-DE"/>
        </w:rPr>
        <w:t xml:space="preserve">     </w:t>
      </w:r>
      <w:r>
        <w:rPr>
          <w:rFonts w:asciiTheme="minorHAnsi" w:eastAsia="Garamond-Bold" w:hAnsiTheme="minorHAnsi" w:cstheme="minorHAnsi"/>
          <w:b/>
          <w:bCs/>
          <w:sz w:val="22"/>
          <w:szCs w:val="22"/>
          <w:lang w:val="de-DE"/>
        </w:rPr>
        <w:t xml:space="preserve">                          </w:t>
      </w:r>
      <w:r w:rsidRPr="00C87316">
        <w:rPr>
          <w:rFonts w:asciiTheme="minorHAnsi" w:eastAsia="Garamond-Bold" w:hAnsiTheme="minorHAnsi" w:cstheme="minorHAnsi"/>
          <w:b/>
          <w:bCs/>
          <w:sz w:val="22"/>
          <w:szCs w:val="22"/>
          <w:lang w:val="de-DE"/>
        </w:rPr>
        <w:t xml:space="preserve">   </w:t>
      </w:r>
      <w:r w:rsidR="003C70EC" w:rsidRPr="00C87316">
        <w:rPr>
          <w:rFonts w:asciiTheme="minorHAnsi" w:eastAsia="Garamond-Bold" w:hAnsiTheme="minorHAnsi" w:cstheme="minorHAnsi"/>
          <w:b/>
          <w:bCs/>
          <w:sz w:val="22"/>
          <w:szCs w:val="22"/>
          <w:lang w:val="de-DE"/>
        </w:rPr>
        <w:t xml:space="preserve">Kalyani </w:t>
      </w:r>
      <w:r w:rsidRPr="00C87316">
        <w:rPr>
          <w:rFonts w:asciiTheme="minorHAnsi" w:hAnsiTheme="minorHAnsi" w:cstheme="minorHAnsi"/>
          <w:b/>
          <w:bCs/>
          <w:sz w:val="22"/>
          <w:szCs w:val="22"/>
        </w:rPr>
        <w:t>R</w:t>
      </w:r>
    </w:p>
    <w:p w14:paraId="3C54427D" w14:textId="0F7993A4" w:rsidR="001B78C7" w:rsidRPr="00C87316" w:rsidRDefault="00C87316" w:rsidP="00C87316">
      <w:pPr>
        <w:spacing w:line="360" w:lineRule="auto"/>
        <w:jc w:val="center"/>
        <w:rPr>
          <w:rFonts w:asciiTheme="minorHAnsi" w:hAnsiTheme="minorHAnsi" w:cstheme="minorHAnsi"/>
          <w:b/>
          <w:bCs/>
          <w:sz w:val="22"/>
          <w:szCs w:val="22"/>
          <w:lang w:val="en-IN"/>
        </w:rPr>
      </w:pPr>
      <w:r w:rsidRPr="00C87316">
        <w:rPr>
          <w:rFonts w:asciiTheme="minorHAnsi" w:eastAsia="Garamond" w:hAnsiTheme="minorHAnsi" w:cstheme="minorHAnsi"/>
          <w:b/>
          <w:bCs/>
          <w:sz w:val="22"/>
          <w:szCs w:val="22"/>
          <w:lang w:val="en-IN"/>
        </w:rPr>
        <w:t xml:space="preserve">                                                                           </w:t>
      </w:r>
      <w:r w:rsidR="001B78C7" w:rsidRPr="00C87316">
        <w:rPr>
          <w:rFonts w:asciiTheme="minorHAnsi" w:eastAsia="Garamond" w:hAnsiTheme="minorHAnsi" w:cstheme="minorHAnsi"/>
          <w:b/>
          <w:bCs/>
          <w:sz w:val="22"/>
          <w:szCs w:val="22"/>
          <w:lang w:val="en-IN"/>
        </w:rPr>
        <w:t>E-</w:t>
      </w:r>
      <w:r w:rsidRPr="00C87316">
        <w:rPr>
          <w:rFonts w:asciiTheme="minorHAnsi" w:eastAsia="Garamond" w:hAnsiTheme="minorHAnsi" w:cstheme="minorHAnsi"/>
          <w:b/>
          <w:bCs/>
          <w:sz w:val="22"/>
          <w:szCs w:val="22"/>
          <w:lang w:val="en-IN"/>
        </w:rPr>
        <w:t>m</w:t>
      </w:r>
      <w:r w:rsidR="001B78C7" w:rsidRPr="00C87316">
        <w:rPr>
          <w:rFonts w:asciiTheme="minorHAnsi" w:eastAsia="Garamond" w:hAnsiTheme="minorHAnsi" w:cstheme="minorHAnsi"/>
          <w:b/>
          <w:bCs/>
          <w:sz w:val="22"/>
          <w:szCs w:val="22"/>
          <w:lang w:val="en-IN"/>
        </w:rPr>
        <w:t xml:space="preserve">ail: </w:t>
      </w:r>
      <w:r w:rsidR="002F51AF" w:rsidRPr="002F51AF">
        <w:rPr>
          <w:rFonts w:asciiTheme="minorHAnsi" w:hAnsiTheme="minorHAnsi" w:cstheme="minorHAnsi"/>
          <w:b/>
          <w:bCs/>
          <w:color w:val="0070C0"/>
          <w:sz w:val="22"/>
          <w:szCs w:val="22"/>
          <w:u w:val="single"/>
        </w:rPr>
        <w:t>Kalyanir14@gmail.com</w:t>
      </w:r>
      <w:bookmarkStart w:id="0" w:name="_GoBack"/>
      <w:bookmarkEnd w:id="0"/>
      <w:r w:rsidR="00EE2ACA" w:rsidRPr="00C87316">
        <w:rPr>
          <w:rFonts w:asciiTheme="minorHAnsi" w:hAnsiTheme="minorHAnsi" w:cstheme="minorHAnsi"/>
          <w:b/>
          <w:bCs/>
          <w:sz w:val="22"/>
          <w:szCs w:val="22"/>
          <w:lang w:val="en-IN"/>
        </w:rPr>
        <w:tab/>
      </w:r>
      <w:r w:rsidR="00EE2ACA" w:rsidRPr="00C87316">
        <w:rPr>
          <w:rFonts w:asciiTheme="minorHAnsi" w:hAnsiTheme="minorHAnsi" w:cstheme="minorHAnsi"/>
          <w:b/>
          <w:bCs/>
          <w:sz w:val="22"/>
          <w:szCs w:val="22"/>
          <w:lang w:val="en-IN"/>
        </w:rPr>
        <w:tab/>
      </w:r>
      <w:r w:rsidR="00EE2ACA" w:rsidRPr="00C87316">
        <w:rPr>
          <w:rFonts w:asciiTheme="minorHAnsi" w:hAnsiTheme="minorHAnsi" w:cstheme="minorHAnsi"/>
          <w:b/>
          <w:bCs/>
          <w:sz w:val="22"/>
          <w:szCs w:val="22"/>
          <w:lang w:val="en-IN"/>
        </w:rPr>
        <w:tab/>
      </w:r>
      <w:r w:rsidR="00EE2ACA" w:rsidRPr="00C87316">
        <w:rPr>
          <w:rFonts w:asciiTheme="minorHAnsi" w:hAnsiTheme="minorHAnsi" w:cstheme="minorHAnsi"/>
          <w:b/>
          <w:bCs/>
          <w:sz w:val="22"/>
          <w:szCs w:val="22"/>
          <w:lang w:val="en-IN"/>
        </w:rPr>
        <w:tab/>
      </w:r>
      <w:r w:rsidRPr="00C87316">
        <w:rPr>
          <w:rFonts w:asciiTheme="minorHAnsi" w:hAnsiTheme="minorHAnsi" w:cstheme="minorHAnsi"/>
          <w:b/>
          <w:bCs/>
          <w:sz w:val="22"/>
          <w:szCs w:val="22"/>
          <w:lang w:val="en-IN"/>
        </w:rPr>
        <w:t xml:space="preserve"> </w:t>
      </w:r>
      <w:r>
        <w:rPr>
          <w:rFonts w:asciiTheme="minorHAnsi" w:hAnsiTheme="minorHAnsi" w:cstheme="minorHAnsi"/>
          <w:b/>
          <w:bCs/>
          <w:sz w:val="22"/>
          <w:szCs w:val="22"/>
          <w:lang w:val="en-IN"/>
        </w:rPr>
        <w:t xml:space="preserve">              </w:t>
      </w:r>
      <w:r w:rsidR="001B78C7" w:rsidRPr="00C87316">
        <w:rPr>
          <w:rFonts w:asciiTheme="minorHAnsi" w:eastAsia="Garamond" w:hAnsiTheme="minorHAnsi" w:cstheme="minorHAnsi"/>
          <w:b/>
          <w:bCs/>
          <w:sz w:val="22"/>
          <w:szCs w:val="22"/>
          <w:lang w:val="en-IN"/>
        </w:rPr>
        <w:t xml:space="preserve">Cell: </w:t>
      </w:r>
      <w:r w:rsidR="00870B16">
        <w:rPr>
          <w:rFonts w:asciiTheme="minorHAnsi" w:eastAsia="Garamond" w:hAnsiTheme="minorHAnsi" w:cstheme="minorHAnsi"/>
          <w:b/>
          <w:bCs/>
          <w:sz w:val="22"/>
          <w:szCs w:val="22"/>
          <w:lang w:val="en-IN"/>
        </w:rPr>
        <w:t>945-202-3690</w:t>
      </w:r>
    </w:p>
    <w:p w14:paraId="078779C0" w14:textId="7FA1E6CD" w:rsidR="001B78C7" w:rsidRPr="00C87316" w:rsidRDefault="00317F1F">
      <w:pPr>
        <w:jc w:val="center"/>
        <w:rPr>
          <w:rFonts w:asciiTheme="minorHAnsi" w:hAnsiTheme="minorHAnsi" w:cstheme="minorHAnsi"/>
          <w:lang w:val="en-IN"/>
        </w:rPr>
      </w:pPr>
      <w:r w:rsidRPr="00C87316">
        <w:rPr>
          <w:rFonts w:asciiTheme="minorHAnsi" w:hAnsiTheme="minorHAnsi" w:cstheme="minorHAnsi"/>
          <w:noProof/>
          <w:lang w:eastAsia="en-US"/>
        </w:rPr>
        <mc:AlternateContent>
          <mc:Choice Requires="wps">
            <w:drawing>
              <wp:anchor distT="0" distB="0" distL="114300" distR="114300" simplePos="0" relativeHeight="251654656" behindDoc="0" locked="0" layoutInCell="1" allowOverlap="1" wp14:anchorId="43CDA4F2" wp14:editId="391BEEB8">
                <wp:simplePos x="0" y="0"/>
                <wp:positionH relativeFrom="column">
                  <wp:posOffset>-14605</wp:posOffset>
                </wp:positionH>
                <wp:positionV relativeFrom="paragraph">
                  <wp:posOffset>60325</wp:posOffset>
                </wp:positionV>
                <wp:extent cx="6186805" cy="0"/>
                <wp:effectExtent l="150495" t="149225" r="165100" b="16827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805" cy="0"/>
                        </a:xfrm>
                        <a:prstGeom prst="line">
                          <a:avLst/>
                        </a:prstGeom>
                        <a:noFill/>
                        <a:ln w="381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dtdh="http://schemas.microsoft.com/office/word/2020/wordml/sdtdatahash" xmlns:w16="http://schemas.microsoft.com/office/word/2018/wordml" xmlns:w16cex="http://schemas.microsoft.com/office/word/2018/wordml/cex" xmlns:oel="http://schemas.microsoft.com/office/2019/extlst">
            <w:pict>
              <v:line w14:anchorId="2C16EE2D"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4.75pt" to="486pt,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" strokeweight="1.06mm">
                <v:stroke joinstyle="miter"/>
                <v:shadow opacity="49150f"/>
              </v:line>
            </w:pict>
          </mc:Fallback>
        </mc:AlternateContent>
      </w:r>
    </w:p>
    <w:p w14:paraId="73566109" w14:textId="77777777" w:rsidR="001B78C7" w:rsidRPr="00C87316" w:rsidRDefault="001B78C7">
      <w:pPr>
        <w:pStyle w:val="Heading1"/>
        <w:keepNext/>
        <w:spacing w:before="240" w:after="60"/>
        <w:rPr>
          <w:rFonts w:asciiTheme="minorHAnsi" w:eastAsia="Garamond-Bold" w:hAnsiTheme="minorHAnsi" w:cstheme="minorHAnsi"/>
          <w:b/>
          <w:bCs/>
          <w:kern w:val="1"/>
          <w:sz w:val="20"/>
          <w:szCs w:val="20"/>
          <w:u w:val="single"/>
        </w:rPr>
      </w:pPr>
      <w:r w:rsidRPr="00C87316">
        <w:rPr>
          <w:rFonts w:asciiTheme="minorHAnsi" w:eastAsia="Garamond-Bold" w:hAnsiTheme="minorHAnsi" w:cstheme="minorHAnsi"/>
          <w:b/>
          <w:bCs/>
          <w:kern w:val="1"/>
          <w:sz w:val="20"/>
          <w:szCs w:val="20"/>
          <w:u w:val="single"/>
        </w:rPr>
        <w:t>Summary</w:t>
      </w:r>
    </w:p>
    <w:p w14:paraId="53D58F81" w14:textId="77777777" w:rsidR="001B78C7" w:rsidRPr="00C87316" w:rsidRDefault="001B78C7">
      <w:pPr>
        <w:rPr>
          <w:rFonts w:asciiTheme="minorHAnsi" w:hAnsiTheme="minorHAnsi" w:cstheme="minorHAnsi"/>
        </w:rPr>
      </w:pPr>
    </w:p>
    <w:p w14:paraId="0DC1E332" w14:textId="294E5E28" w:rsidR="00DA6C98" w:rsidRPr="00C87316" w:rsidRDefault="007B2547" w:rsidP="00DA6C98">
      <w:pPr>
        <w:numPr>
          <w:ilvl w:val="0"/>
          <w:numId w:val="4"/>
        </w:numPr>
        <w:tabs>
          <w:tab w:val="left" w:pos="360"/>
        </w:tabs>
        <w:ind w:left="360"/>
        <w:rPr>
          <w:rFonts w:asciiTheme="minorHAnsi" w:eastAsia="??" w:hAnsiTheme="minorHAnsi" w:cstheme="minorHAnsi"/>
          <w:sz w:val="20"/>
          <w:szCs w:val="20"/>
        </w:rPr>
      </w:pPr>
      <w:r>
        <w:rPr>
          <w:rFonts w:asciiTheme="minorHAnsi" w:eastAsia="??" w:hAnsiTheme="minorHAnsi" w:cstheme="minorHAnsi"/>
          <w:b/>
          <w:bCs/>
          <w:sz w:val="20"/>
          <w:szCs w:val="20"/>
        </w:rPr>
        <w:t>Around 15</w:t>
      </w:r>
      <w:r w:rsidR="001B78C7" w:rsidRPr="00C87316">
        <w:rPr>
          <w:rFonts w:asciiTheme="minorHAnsi" w:eastAsia="??" w:hAnsiTheme="minorHAnsi" w:cstheme="minorHAnsi"/>
          <w:b/>
          <w:bCs/>
          <w:sz w:val="20"/>
          <w:szCs w:val="20"/>
        </w:rPr>
        <w:t>years</w:t>
      </w:r>
      <w:r w:rsidR="001B78C7" w:rsidRPr="00C87316">
        <w:rPr>
          <w:rFonts w:asciiTheme="minorHAnsi" w:eastAsia="??" w:hAnsiTheme="minorHAnsi" w:cstheme="minorHAnsi"/>
          <w:sz w:val="20"/>
          <w:szCs w:val="20"/>
        </w:rPr>
        <w:t xml:space="preserve"> of experience in </w:t>
      </w:r>
      <w:r w:rsidR="00DA6C98" w:rsidRPr="00C87316">
        <w:rPr>
          <w:rFonts w:asciiTheme="minorHAnsi" w:eastAsia="??" w:hAnsiTheme="minorHAnsi" w:cstheme="minorHAnsi"/>
          <w:sz w:val="20"/>
          <w:szCs w:val="20"/>
        </w:rPr>
        <w:t>delivering enterprise solutions in domains like Finance, Telecom and Advertising</w:t>
      </w:r>
      <w:r w:rsidR="001B78C7" w:rsidRPr="00C87316">
        <w:rPr>
          <w:rFonts w:asciiTheme="minorHAnsi" w:eastAsia="??" w:hAnsiTheme="minorHAnsi" w:cstheme="minorHAnsi"/>
          <w:sz w:val="20"/>
          <w:szCs w:val="20"/>
        </w:rPr>
        <w:t xml:space="preserve"> using </w:t>
      </w:r>
      <w:r w:rsidR="001B78C7" w:rsidRPr="00C87316">
        <w:rPr>
          <w:rFonts w:asciiTheme="minorHAnsi" w:eastAsia="??" w:hAnsiTheme="minorHAnsi" w:cstheme="minorHAnsi"/>
          <w:b/>
          <w:sz w:val="20"/>
          <w:szCs w:val="20"/>
        </w:rPr>
        <w:t>JAVA</w:t>
      </w:r>
      <w:r w:rsidR="000529B1" w:rsidRPr="00C87316">
        <w:rPr>
          <w:rFonts w:asciiTheme="minorHAnsi" w:eastAsia="??" w:hAnsiTheme="minorHAnsi" w:cstheme="minorHAnsi"/>
          <w:b/>
          <w:sz w:val="20"/>
          <w:szCs w:val="20"/>
        </w:rPr>
        <w:t>, J2EE</w:t>
      </w:r>
      <w:r w:rsidR="001B78C7" w:rsidRPr="00C87316">
        <w:rPr>
          <w:rFonts w:asciiTheme="minorHAnsi" w:eastAsia="??" w:hAnsiTheme="minorHAnsi" w:cstheme="minorHAnsi"/>
          <w:sz w:val="20"/>
          <w:szCs w:val="20"/>
        </w:rPr>
        <w:t xml:space="preserve"> on Windows/UNIX platform.</w:t>
      </w:r>
    </w:p>
    <w:p w14:paraId="7CCDC552" w14:textId="37A6E873" w:rsidR="000B3799" w:rsidRPr="00C87316" w:rsidRDefault="000B3799" w:rsidP="00B314D3">
      <w:pPr>
        <w:numPr>
          <w:ilvl w:val="0"/>
          <w:numId w:val="4"/>
        </w:numPr>
        <w:tabs>
          <w:tab w:val="left" w:pos="360"/>
        </w:tabs>
        <w:ind w:left="360"/>
        <w:jc w:val="both"/>
        <w:rPr>
          <w:rFonts w:asciiTheme="minorHAnsi" w:eastAsia="??" w:hAnsiTheme="minorHAnsi" w:cstheme="minorHAnsi"/>
          <w:sz w:val="20"/>
          <w:szCs w:val="20"/>
        </w:rPr>
      </w:pPr>
      <w:r w:rsidRPr="00C87316">
        <w:rPr>
          <w:rFonts w:asciiTheme="minorHAnsi" w:eastAsia="??" w:hAnsiTheme="minorHAnsi" w:cstheme="minorHAnsi"/>
          <w:sz w:val="20"/>
          <w:szCs w:val="20"/>
        </w:rPr>
        <w:t xml:space="preserve">Good experience in working with J2EE technologies including </w:t>
      </w:r>
      <w:r w:rsidRPr="00C87316">
        <w:rPr>
          <w:rFonts w:asciiTheme="minorHAnsi" w:eastAsia="??" w:hAnsiTheme="minorHAnsi" w:cstheme="minorHAnsi"/>
          <w:b/>
          <w:sz w:val="20"/>
          <w:szCs w:val="20"/>
        </w:rPr>
        <w:t>JSP</w:t>
      </w:r>
      <w:r w:rsidRPr="00C87316">
        <w:rPr>
          <w:rFonts w:asciiTheme="minorHAnsi" w:eastAsia="??" w:hAnsiTheme="minorHAnsi" w:cstheme="minorHAnsi"/>
          <w:sz w:val="20"/>
          <w:szCs w:val="20"/>
        </w:rPr>
        <w:t xml:space="preserve">, </w:t>
      </w:r>
      <w:r w:rsidRPr="00C87316">
        <w:rPr>
          <w:rFonts w:asciiTheme="minorHAnsi" w:eastAsia="??" w:hAnsiTheme="minorHAnsi" w:cstheme="minorHAnsi"/>
          <w:b/>
          <w:sz w:val="20"/>
          <w:szCs w:val="20"/>
        </w:rPr>
        <w:t>Servlets &amp; JDBC</w:t>
      </w:r>
      <w:r w:rsidRPr="00C87316">
        <w:rPr>
          <w:rFonts w:asciiTheme="minorHAnsi" w:eastAsia="??" w:hAnsiTheme="minorHAnsi" w:cstheme="minorHAnsi"/>
          <w:sz w:val="20"/>
          <w:szCs w:val="20"/>
        </w:rPr>
        <w:t>.</w:t>
      </w:r>
    </w:p>
    <w:p w14:paraId="6FB37B8E" w14:textId="52F1524F" w:rsidR="00EC4477" w:rsidRPr="00C87316" w:rsidRDefault="00EC4477" w:rsidP="00DA6C98">
      <w:pPr>
        <w:numPr>
          <w:ilvl w:val="0"/>
          <w:numId w:val="4"/>
        </w:numPr>
        <w:tabs>
          <w:tab w:val="left" w:pos="360"/>
        </w:tabs>
        <w:ind w:left="360"/>
        <w:rPr>
          <w:rFonts w:asciiTheme="minorHAnsi" w:eastAsia="??" w:hAnsiTheme="minorHAnsi" w:cstheme="minorHAnsi"/>
          <w:sz w:val="18"/>
          <w:szCs w:val="20"/>
        </w:rPr>
      </w:pPr>
      <w:r w:rsidRPr="00C87316">
        <w:rPr>
          <w:rFonts w:asciiTheme="minorHAnsi" w:eastAsia="Arial" w:hAnsiTheme="minorHAnsi" w:cstheme="minorHAnsi"/>
          <w:sz w:val="20"/>
        </w:rPr>
        <w:t xml:space="preserve">Extensive </w:t>
      </w:r>
      <w:r w:rsidR="00605B08" w:rsidRPr="00C87316">
        <w:rPr>
          <w:rFonts w:asciiTheme="minorHAnsi" w:eastAsia="Arial" w:hAnsiTheme="minorHAnsi" w:cstheme="minorHAnsi"/>
          <w:sz w:val="20"/>
        </w:rPr>
        <w:t xml:space="preserve">experience </w:t>
      </w:r>
      <w:r w:rsidRPr="00C87316">
        <w:rPr>
          <w:rFonts w:asciiTheme="minorHAnsi" w:eastAsia="Arial" w:hAnsiTheme="minorHAnsi" w:cstheme="minorHAnsi"/>
          <w:sz w:val="20"/>
        </w:rPr>
        <w:t xml:space="preserve">in developing </w:t>
      </w:r>
      <w:r w:rsidRPr="00C87316">
        <w:rPr>
          <w:rFonts w:asciiTheme="minorHAnsi" w:eastAsia="Arial" w:hAnsiTheme="minorHAnsi" w:cstheme="minorHAnsi"/>
          <w:b/>
          <w:sz w:val="20"/>
        </w:rPr>
        <w:t>Micro</w:t>
      </w:r>
      <w:r w:rsidR="009C3C42" w:rsidRPr="00C87316">
        <w:rPr>
          <w:rFonts w:asciiTheme="minorHAnsi" w:eastAsia="Arial" w:hAnsiTheme="minorHAnsi" w:cstheme="minorHAnsi"/>
          <w:b/>
          <w:sz w:val="20"/>
        </w:rPr>
        <w:t xml:space="preserve"> </w:t>
      </w:r>
      <w:r w:rsidRPr="00C87316">
        <w:rPr>
          <w:rFonts w:asciiTheme="minorHAnsi" w:eastAsia="Arial" w:hAnsiTheme="minorHAnsi" w:cstheme="minorHAnsi"/>
          <w:b/>
          <w:sz w:val="20"/>
        </w:rPr>
        <w:t>services</w:t>
      </w:r>
      <w:r w:rsidR="00E7694F" w:rsidRPr="00C87316">
        <w:rPr>
          <w:rFonts w:asciiTheme="minorHAnsi" w:eastAsia="Arial" w:hAnsiTheme="minorHAnsi" w:cstheme="minorHAnsi"/>
          <w:b/>
          <w:sz w:val="20"/>
        </w:rPr>
        <w:t xml:space="preserve"> architecture applications</w:t>
      </w:r>
      <w:r w:rsidRPr="00C87316">
        <w:rPr>
          <w:rFonts w:asciiTheme="minorHAnsi" w:eastAsia="Arial" w:hAnsiTheme="minorHAnsi" w:cstheme="minorHAnsi"/>
          <w:sz w:val="20"/>
        </w:rPr>
        <w:t xml:space="preserve"> using</w:t>
      </w:r>
      <w:r w:rsidR="00B5247D" w:rsidRPr="00C87316">
        <w:rPr>
          <w:rFonts w:asciiTheme="minorHAnsi" w:eastAsia="Arial" w:hAnsiTheme="minorHAnsi" w:cstheme="minorHAnsi"/>
          <w:sz w:val="20"/>
        </w:rPr>
        <w:t xml:space="preserve"> </w:t>
      </w:r>
      <w:r w:rsidRPr="00C87316">
        <w:rPr>
          <w:rFonts w:asciiTheme="minorHAnsi" w:eastAsia="Arial" w:hAnsiTheme="minorHAnsi" w:cstheme="minorHAnsi"/>
          <w:b/>
          <w:sz w:val="20"/>
        </w:rPr>
        <w:t>Spring Boot</w:t>
      </w:r>
      <w:r w:rsidR="00E7694F" w:rsidRPr="00C87316">
        <w:rPr>
          <w:rFonts w:asciiTheme="minorHAnsi" w:eastAsia="Arial" w:hAnsiTheme="minorHAnsi" w:cstheme="minorHAnsi"/>
          <w:sz w:val="20"/>
        </w:rPr>
        <w:t xml:space="preserve">, </w:t>
      </w:r>
      <w:r w:rsidR="00B5247D" w:rsidRPr="00C87316">
        <w:rPr>
          <w:rFonts w:asciiTheme="minorHAnsi" w:eastAsia="Arial" w:hAnsiTheme="minorHAnsi" w:cstheme="minorHAnsi"/>
          <w:b/>
          <w:sz w:val="20"/>
        </w:rPr>
        <w:t>Spring Cloud</w:t>
      </w:r>
      <w:r w:rsidR="00B80CB7" w:rsidRPr="00C87316">
        <w:rPr>
          <w:rFonts w:asciiTheme="minorHAnsi" w:eastAsia="Arial" w:hAnsiTheme="minorHAnsi" w:cstheme="minorHAnsi"/>
          <w:b/>
          <w:sz w:val="20"/>
        </w:rPr>
        <w:t>, Netflix OSS Components</w:t>
      </w:r>
      <w:r w:rsidR="009C3C42" w:rsidRPr="00C87316">
        <w:rPr>
          <w:rFonts w:asciiTheme="minorHAnsi" w:eastAsia="Arial" w:hAnsiTheme="minorHAnsi" w:cstheme="minorHAnsi"/>
          <w:b/>
          <w:sz w:val="20"/>
        </w:rPr>
        <w:t xml:space="preserve"> </w:t>
      </w:r>
      <w:r w:rsidR="00B80CB7" w:rsidRPr="00C87316">
        <w:rPr>
          <w:rFonts w:asciiTheme="minorHAnsi" w:eastAsia="Arial" w:hAnsiTheme="minorHAnsi" w:cstheme="minorHAnsi"/>
          <w:b/>
          <w:sz w:val="20"/>
        </w:rPr>
        <w:t xml:space="preserve">(Eureka, </w:t>
      </w:r>
      <w:proofErr w:type="spellStart"/>
      <w:r w:rsidR="00FC7811" w:rsidRPr="00C87316">
        <w:rPr>
          <w:rFonts w:asciiTheme="minorHAnsi" w:eastAsia="Arial" w:hAnsiTheme="minorHAnsi" w:cstheme="minorHAnsi"/>
          <w:b/>
          <w:sz w:val="20"/>
        </w:rPr>
        <w:t>Zuul</w:t>
      </w:r>
      <w:proofErr w:type="spellEnd"/>
      <w:r w:rsidR="009C3C42" w:rsidRPr="00C87316">
        <w:rPr>
          <w:rFonts w:asciiTheme="minorHAnsi" w:eastAsia="Arial" w:hAnsiTheme="minorHAnsi" w:cstheme="minorHAnsi"/>
          <w:b/>
          <w:sz w:val="20"/>
        </w:rPr>
        <w:t xml:space="preserve"> </w:t>
      </w:r>
      <w:r w:rsidR="00FC7811" w:rsidRPr="00C87316">
        <w:rPr>
          <w:rFonts w:asciiTheme="minorHAnsi" w:eastAsia="Arial" w:hAnsiTheme="minorHAnsi" w:cstheme="minorHAnsi"/>
          <w:b/>
          <w:sz w:val="20"/>
        </w:rPr>
        <w:t xml:space="preserve">and </w:t>
      </w:r>
      <w:proofErr w:type="spellStart"/>
      <w:r w:rsidR="00FC7811" w:rsidRPr="00C87316">
        <w:rPr>
          <w:rFonts w:asciiTheme="minorHAnsi" w:eastAsia="Arial" w:hAnsiTheme="minorHAnsi" w:cstheme="minorHAnsi"/>
          <w:b/>
          <w:sz w:val="20"/>
        </w:rPr>
        <w:t>Hystrix</w:t>
      </w:r>
      <w:proofErr w:type="spellEnd"/>
      <w:r w:rsidR="00B80CB7" w:rsidRPr="00C87316">
        <w:rPr>
          <w:rFonts w:asciiTheme="minorHAnsi" w:eastAsia="Arial" w:hAnsiTheme="minorHAnsi" w:cstheme="minorHAnsi"/>
          <w:b/>
          <w:sz w:val="20"/>
        </w:rPr>
        <w:t>), Rabbit MQ</w:t>
      </w:r>
      <w:r w:rsidR="00E7694F" w:rsidRPr="00C87316">
        <w:rPr>
          <w:rFonts w:asciiTheme="minorHAnsi" w:eastAsia="Arial" w:hAnsiTheme="minorHAnsi" w:cstheme="minorHAnsi"/>
          <w:sz w:val="20"/>
        </w:rPr>
        <w:t xml:space="preserve"> and </w:t>
      </w:r>
      <w:r w:rsidR="00E7694F" w:rsidRPr="00C87316">
        <w:rPr>
          <w:rFonts w:asciiTheme="minorHAnsi" w:eastAsia="Arial" w:hAnsiTheme="minorHAnsi" w:cstheme="minorHAnsi"/>
          <w:b/>
          <w:sz w:val="20"/>
        </w:rPr>
        <w:t>RESTful Web Services</w:t>
      </w:r>
      <w:r w:rsidR="00087786" w:rsidRPr="00C87316">
        <w:rPr>
          <w:rFonts w:asciiTheme="minorHAnsi" w:eastAsia="Arial" w:hAnsiTheme="minorHAnsi" w:cstheme="minorHAnsi"/>
          <w:sz w:val="20"/>
        </w:rPr>
        <w:t xml:space="preserve"> and followed domain driven design.</w:t>
      </w:r>
    </w:p>
    <w:p w14:paraId="63BA4712" w14:textId="0793018B" w:rsidR="00D17A4A" w:rsidRPr="00C87316" w:rsidRDefault="001B78C7" w:rsidP="00F77A39">
      <w:pPr>
        <w:numPr>
          <w:ilvl w:val="0"/>
          <w:numId w:val="4"/>
        </w:numPr>
        <w:tabs>
          <w:tab w:val="left" w:pos="360"/>
        </w:tabs>
        <w:ind w:left="360"/>
        <w:rPr>
          <w:rFonts w:asciiTheme="minorHAnsi" w:hAnsiTheme="minorHAnsi" w:cstheme="minorHAnsi"/>
          <w:b/>
          <w:bCs/>
          <w:sz w:val="20"/>
          <w:szCs w:val="20"/>
        </w:rPr>
      </w:pPr>
      <w:r w:rsidRPr="00C87316">
        <w:rPr>
          <w:rFonts w:asciiTheme="minorHAnsi" w:hAnsiTheme="minorHAnsi" w:cstheme="minorHAnsi"/>
          <w:sz w:val="20"/>
          <w:szCs w:val="20"/>
        </w:rPr>
        <w:t xml:space="preserve">Expertise in </w:t>
      </w:r>
      <w:r w:rsidR="009E0769" w:rsidRPr="00C87316">
        <w:rPr>
          <w:rFonts w:asciiTheme="minorHAnsi" w:hAnsiTheme="minorHAnsi" w:cstheme="minorHAnsi"/>
          <w:b/>
          <w:sz w:val="20"/>
          <w:szCs w:val="20"/>
        </w:rPr>
        <w:t>spring</w:t>
      </w:r>
      <w:r w:rsidR="0031347E" w:rsidRPr="00C87316">
        <w:rPr>
          <w:rFonts w:asciiTheme="minorHAnsi" w:hAnsiTheme="minorHAnsi" w:cstheme="minorHAnsi"/>
          <w:b/>
          <w:sz w:val="20"/>
          <w:szCs w:val="20"/>
        </w:rPr>
        <w:t xml:space="preserve"> </w:t>
      </w:r>
      <w:r w:rsidRPr="00C87316">
        <w:rPr>
          <w:rFonts w:asciiTheme="minorHAnsi" w:hAnsiTheme="minorHAnsi" w:cstheme="minorHAnsi"/>
          <w:b/>
          <w:sz w:val="20"/>
          <w:szCs w:val="20"/>
        </w:rPr>
        <w:t>(IOC, AOP</w:t>
      </w:r>
      <w:r w:rsidR="00161C7B" w:rsidRPr="00C87316">
        <w:rPr>
          <w:rFonts w:asciiTheme="minorHAnsi" w:hAnsiTheme="minorHAnsi" w:cstheme="minorHAnsi"/>
          <w:b/>
          <w:sz w:val="20"/>
          <w:szCs w:val="20"/>
        </w:rPr>
        <w:t>, MVC</w:t>
      </w:r>
      <w:r w:rsidRPr="00C87316">
        <w:rPr>
          <w:rFonts w:asciiTheme="minorHAnsi" w:hAnsiTheme="minorHAnsi" w:cstheme="minorHAnsi"/>
          <w:b/>
          <w:sz w:val="20"/>
          <w:szCs w:val="20"/>
        </w:rPr>
        <w:t xml:space="preserve"> and DAO) </w:t>
      </w:r>
      <w:r w:rsidRPr="00C87316">
        <w:rPr>
          <w:rFonts w:asciiTheme="minorHAnsi" w:hAnsiTheme="minorHAnsi" w:cstheme="minorHAnsi"/>
          <w:sz w:val="20"/>
          <w:szCs w:val="20"/>
        </w:rPr>
        <w:t>framework</w:t>
      </w:r>
      <w:r w:rsidRPr="00C87316">
        <w:rPr>
          <w:rFonts w:asciiTheme="minorHAnsi" w:hAnsiTheme="minorHAnsi" w:cstheme="minorHAnsi"/>
          <w:b/>
          <w:sz w:val="20"/>
          <w:szCs w:val="20"/>
        </w:rPr>
        <w:t xml:space="preserve"> </w:t>
      </w:r>
      <w:r w:rsidRPr="00C87316">
        <w:rPr>
          <w:rFonts w:asciiTheme="minorHAnsi" w:hAnsiTheme="minorHAnsi" w:cstheme="minorHAnsi"/>
          <w:sz w:val="20"/>
          <w:szCs w:val="20"/>
        </w:rPr>
        <w:t xml:space="preserve">using </w:t>
      </w:r>
      <w:r w:rsidRPr="00C87316">
        <w:rPr>
          <w:rFonts w:asciiTheme="minorHAnsi" w:hAnsiTheme="minorHAnsi" w:cstheme="minorHAnsi"/>
          <w:b/>
          <w:bCs/>
          <w:sz w:val="20"/>
          <w:szCs w:val="20"/>
        </w:rPr>
        <w:t xml:space="preserve">annotation-driven </w:t>
      </w:r>
      <w:r w:rsidRPr="00C87316">
        <w:rPr>
          <w:rFonts w:asciiTheme="minorHAnsi" w:hAnsiTheme="minorHAnsi" w:cstheme="minorHAnsi"/>
          <w:sz w:val="20"/>
          <w:szCs w:val="20"/>
        </w:rPr>
        <w:t>methodology</w:t>
      </w:r>
      <w:r w:rsidR="008A37DA" w:rsidRPr="00C87316">
        <w:rPr>
          <w:rFonts w:asciiTheme="minorHAnsi" w:hAnsiTheme="minorHAnsi" w:cstheme="minorHAnsi"/>
          <w:b/>
          <w:bCs/>
          <w:sz w:val="20"/>
          <w:szCs w:val="20"/>
        </w:rPr>
        <w:t xml:space="preserve"> </w:t>
      </w:r>
      <w:r w:rsidR="008A37DA" w:rsidRPr="00C87316">
        <w:rPr>
          <w:rFonts w:asciiTheme="minorHAnsi" w:hAnsiTheme="minorHAnsi" w:cstheme="minorHAnsi"/>
          <w:sz w:val="20"/>
          <w:szCs w:val="20"/>
        </w:rPr>
        <w:t>and</w:t>
      </w:r>
      <w:r w:rsidR="008A37DA" w:rsidRPr="00C87316">
        <w:rPr>
          <w:rFonts w:asciiTheme="minorHAnsi" w:hAnsiTheme="minorHAnsi" w:cstheme="minorHAnsi"/>
          <w:b/>
          <w:bCs/>
          <w:sz w:val="20"/>
          <w:szCs w:val="20"/>
        </w:rPr>
        <w:t xml:space="preserve"> </w:t>
      </w:r>
      <w:r w:rsidR="00D17A4A" w:rsidRPr="00C87316">
        <w:rPr>
          <w:rFonts w:asciiTheme="minorHAnsi" w:hAnsiTheme="minorHAnsi" w:cstheme="minorHAnsi"/>
          <w:b/>
          <w:sz w:val="20"/>
          <w:szCs w:val="20"/>
        </w:rPr>
        <w:t>Struts</w:t>
      </w:r>
      <w:r w:rsidR="00D17A4A" w:rsidRPr="00C87316">
        <w:rPr>
          <w:rFonts w:asciiTheme="minorHAnsi" w:hAnsiTheme="minorHAnsi" w:cstheme="minorHAnsi"/>
          <w:sz w:val="20"/>
          <w:szCs w:val="20"/>
        </w:rPr>
        <w:t xml:space="preserve"> </w:t>
      </w:r>
      <w:r w:rsidR="008A37DA" w:rsidRPr="00C87316">
        <w:rPr>
          <w:rFonts w:asciiTheme="minorHAnsi" w:hAnsiTheme="minorHAnsi" w:cstheme="minorHAnsi"/>
          <w:sz w:val="20"/>
          <w:szCs w:val="20"/>
        </w:rPr>
        <w:t>Framework</w:t>
      </w:r>
      <w:r w:rsidR="00D17A4A" w:rsidRPr="00C87316">
        <w:rPr>
          <w:rFonts w:asciiTheme="minorHAnsi" w:hAnsiTheme="minorHAnsi" w:cstheme="minorHAnsi"/>
          <w:sz w:val="20"/>
          <w:szCs w:val="20"/>
        </w:rPr>
        <w:t>.</w:t>
      </w:r>
    </w:p>
    <w:p w14:paraId="13F27F77" w14:textId="1F71E94D" w:rsidR="00E26C67" w:rsidRPr="00C87316" w:rsidRDefault="00E26C67">
      <w:pPr>
        <w:numPr>
          <w:ilvl w:val="0"/>
          <w:numId w:val="4"/>
        </w:numPr>
        <w:tabs>
          <w:tab w:val="left" w:pos="360"/>
        </w:tabs>
        <w:ind w:left="360"/>
        <w:rPr>
          <w:rFonts w:asciiTheme="minorHAnsi" w:hAnsiTheme="minorHAnsi" w:cstheme="minorHAnsi"/>
          <w:b/>
          <w:bCs/>
          <w:sz w:val="20"/>
          <w:szCs w:val="20"/>
        </w:rPr>
      </w:pPr>
      <w:r w:rsidRPr="00C87316">
        <w:rPr>
          <w:rFonts w:asciiTheme="minorHAnsi" w:hAnsiTheme="minorHAnsi" w:cstheme="minorHAnsi"/>
          <w:bCs/>
          <w:sz w:val="20"/>
          <w:szCs w:val="20"/>
        </w:rPr>
        <w:t>Experience in developing</w:t>
      </w:r>
      <w:r w:rsidRPr="00C87316">
        <w:rPr>
          <w:rFonts w:asciiTheme="minorHAnsi" w:hAnsiTheme="minorHAnsi" w:cstheme="minorHAnsi"/>
          <w:b/>
          <w:bCs/>
          <w:sz w:val="20"/>
          <w:szCs w:val="20"/>
        </w:rPr>
        <w:t xml:space="preserve"> responsive web pages </w:t>
      </w:r>
      <w:r w:rsidRPr="00C87316">
        <w:rPr>
          <w:rFonts w:asciiTheme="minorHAnsi" w:hAnsiTheme="minorHAnsi" w:cstheme="minorHAnsi"/>
          <w:bCs/>
          <w:sz w:val="20"/>
          <w:szCs w:val="20"/>
        </w:rPr>
        <w:t xml:space="preserve">using </w:t>
      </w:r>
      <w:r w:rsidRPr="00C87316">
        <w:rPr>
          <w:rFonts w:asciiTheme="minorHAnsi" w:hAnsiTheme="minorHAnsi" w:cstheme="minorHAnsi"/>
          <w:b/>
          <w:bCs/>
          <w:sz w:val="20"/>
          <w:szCs w:val="20"/>
        </w:rPr>
        <w:t xml:space="preserve">HTML5, CSS3, </w:t>
      </w:r>
      <w:r w:rsidR="00AC56E1" w:rsidRPr="00C87316">
        <w:rPr>
          <w:rFonts w:asciiTheme="minorHAnsi" w:hAnsiTheme="minorHAnsi" w:cstheme="minorHAnsi"/>
          <w:b/>
          <w:bCs/>
          <w:sz w:val="20"/>
          <w:szCs w:val="20"/>
        </w:rPr>
        <w:t>jQuery</w:t>
      </w:r>
      <w:r w:rsidRPr="00C87316">
        <w:rPr>
          <w:rFonts w:asciiTheme="minorHAnsi" w:hAnsiTheme="minorHAnsi" w:cstheme="minorHAnsi"/>
          <w:b/>
          <w:bCs/>
          <w:sz w:val="20"/>
          <w:szCs w:val="20"/>
        </w:rPr>
        <w:t xml:space="preserve">, AJAX </w:t>
      </w:r>
      <w:r w:rsidRPr="00C87316">
        <w:rPr>
          <w:rFonts w:asciiTheme="minorHAnsi" w:hAnsiTheme="minorHAnsi" w:cstheme="minorHAnsi"/>
          <w:bCs/>
          <w:sz w:val="20"/>
          <w:szCs w:val="20"/>
        </w:rPr>
        <w:t>and</w:t>
      </w:r>
      <w:r w:rsidRPr="00C87316">
        <w:rPr>
          <w:rFonts w:asciiTheme="minorHAnsi" w:hAnsiTheme="minorHAnsi" w:cstheme="minorHAnsi"/>
          <w:b/>
          <w:bCs/>
          <w:sz w:val="20"/>
          <w:szCs w:val="20"/>
        </w:rPr>
        <w:t xml:space="preserve"> JavaScript.</w:t>
      </w:r>
    </w:p>
    <w:p w14:paraId="2ABF2F69" w14:textId="2A37B333" w:rsidR="003C7679" w:rsidRPr="00C87316" w:rsidRDefault="003C7679" w:rsidP="00AB0AD1">
      <w:pPr>
        <w:numPr>
          <w:ilvl w:val="0"/>
          <w:numId w:val="4"/>
        </w:numPr>
        <w:tabs>
          <w:tab w:val="left" w:pos="360"/>
        </w:tabs>
        <w:ind w:left="360"/>
        <w:rPr>
          <w:rFonts w:asciiTheme="minorHAnsi" w:hAnsiTheme="minorHAnsi" w:cstheme="minorHAnsi"/>
          <w:b/>
          <w:bCs/>
          <w:sz w:val="20"/>
          <w:szCs w:val="20"/>
        </w:rPr>
      </w:pPr>
      <w:r w:rsidRPr="00C87316">
        <w:rPr>
          <w:rFonts w:asciiTheme="minorHAnsi" w:eastAsia="Arial" w:hAnsiTheme="minorHAnsi" w:cstheme="minorHAnsi"/>
          <w:sz w:val="20"/>
          <w:szCs w:val="20"/>
        </w:rPr>
        <w:t>Experience in using build/deploy tools such as Jenkins,</w:t>
      </w:r>
      <w:r w:rsidR="008F2D8F" w:rsidRPr="00C87316">
        <w:rPr>
          <w:rFonts w:asciiTheme="minorHAnsi" w:eastAsia="Arial" w:hAnsiTheme="minorHAnsi" w:cstheme="minorHAnsi"/>
          <w:sz w:val="20"/>
          <w:szCs w:val="20"/>
        </w:rPr>
        <w:t xml:space="preserve"> </w:t>
      </w:r>
      <w:r w:rsidRPr="00C87316">
        <w:rPr>
          <w:rFonts w:asciiTheme="minorHAnsi" w:eastAsia="Arial" w:hAnsiTheme="minorHAnsi" w:cstheme="minorHAnsi"/>
          <w:sz w:val="20"/>
          <w:szCs w:val="20"/>
        </w:rPr>
        <w:t xml:space="preserve">Docker and OpenShift for </w:t>
      </w:r>
      <w:r w:rsidR="009C3C42" w:rsidRPr="00C87316">
        <w:rPr>
          <w:rFonts w:asciiTheme="minorHAnsi" w:eastAsia="Arial" w:hAnsiTheme="minorHAnsi" w:cstheme="minorHAnsi"/>
          <w:sz w:val="20"/>
          <w:szCs w:val="20"/>
        </w:rPr>
        <w:t>Continuous</w:t>
      </w:r>
      <w:r w:rsidRPr="00C87316">
        <w:rPr>
          <w:rFonts w:asciiTheme="minorHAnsi" w:eastAsia="Arial" w:hAnsiTheme="minorHAnsi" w:cstheme="minorHAnsi"/>
          <w:sz w:val="20"/>
          <w:szCs w:val="20"/>
        </w:rPr>
        <w:t xml:space="preserve"> Integration and Deployment for </w:t>
      </w:r>
      <w:r w:rsidR="009C3C42" w:rsidRPr="00C87316">
        <w:rPr>
          <w:rFonts w:asciiTheme="minorHAnsi" w:eastAsia="Arial" w:hAnsiTheme="minorHAnsi" w:cstheme="minorHAnsi"/>
          <w:sz w:val="20"/>
          <w:szCs w:val="20"/>
        </w:rPr>
        <w:t>Micro Services</w:t>
      </w:r>
      <w:r w:rsidRPr="00C87316">
        <w:rPr>
          <w:rFonts w:asciiTheme="minorHAnsi" w:eastAsia="Arial" w:hAnsiTheme="minorHAnsi" w:cstheme="minorHAnsi"/>
          <w:sz w:val="20"/>
          <w:szCs w:val="20"/>
        </w:rPr>
        <w:t>.</w:t>
      </w:r>
    </w:p>
    <w:p w14:paraId="5910C183" w14:textId="77777777" w:rsidR="001B78C7" w:rsidRPr="00C87316" w:rsidRDefault="001B78C7">
      <w:pPr>
        <w:numPr>
          <w:ilvl w:val="0"/>
          <w:numId w:val="4"/>
        </w:numPr>
        <w:tabs>
          <w:tab w:val="left" w:pos="360"/>
        </w:tabs>
        <w:ind w:left="360"/>
        <w:rPr>
          <w:rFonts w:asciiTheme="minorHAnsi" w:hAnsiTheme="minorHAnsi" w:cstheme="minorHAnsi"/>
          <w:sz w:val="20"/>
          <w:szCs w:val="20"/>
        </w:rPr>
      </w:pPr>
      <w:r w:rsidRPr="00C87316">
        <w:rPr>
          <w:rFonts w:asciiTheme="minorHAnsi" w:hAnsiTheme="minorHAnsi" w:cstheme="minorHAnsi"/>
          <w:sz w:val="20"/>
          <w:szCs w:val="20"/>
        </w:rPr>
        <w:t>Expertise with Object Oriented Analysis and Design (OOAD).</w:t>
      </w:r>
    </w:p>
    <w:p w14:paraId="72DCA1CB" w14:textId="39DA28AD" w:rsidR="001B78C7" w:rsidRPr="00C87316" w:rsidRDefault="001B78C7">
      <w:pPr>
        <w:numPr>
          <w:ilvl w:val="0"/>
          <w:numId w:val="4"/>
        </w:numPr>
        <w:tabs>
          <w:tab w:val="left" w:pos="360"/>
        </w:tabs>
        <w:ind w:left="360"/>
        <w:rPr>
          <w:rFonts w:asciiTheme="minorHAnsi" w:hAnsiTheme="minorHAnsi" w:cstheme="minorHAnsi"/>
          <w:sz w:val="20"/>
          <w:szCs w:val="20"/>
        </w:rPr>
      </w:pPr>
      <w:r w:rsidRPr="00C87316">
        <w:rPr>
          <w:rFonts w:asciiTheme="minorHAnsi" w:hAnsiTheme="minorHAnsi" w:cstheme="minorHAnsi"/>
          <w:sz w:val="20"/>
          <w:szCs w:val="20"/>
        </w:rPr>
        <w:t>Good working experience in</w:t>
      </w:r>
      <w:r w:rsidRPr="00C87316">
        <w:rPr>
          <w:rFonts w:asciiTheme="minorHAnsi" w:hAnsiTheme="minorHAnsi" w:cstheme="minorHAnsi"/>
          <w:b/>
          <w:sz w:val="20"/>
          <w:szCs w:val="20"/>
        </w:rPr>
        <w:t xml:space="preserve"> </w:t>
      </w:r>
      <w:r w:rsidR="009265EA" w:rsidRPr="00C87316">
        <w:rPr>
          <w:rFonts w:asciiTheme="minorHAnsi" w:hAnsiTheme="minorHAnsi" w:cstheme="minorHAnsi"/>
          <w:b/>
          <w:sz w:val="20"/>
          <w:szCs w:val="20"/>
        </w:rPr>
        <w:t xml:space="preserve">Jetty, </w:t>
      </w:r>
      <w:proofErr w:type="spellStart"/>
      <w:r w:rsidRPr="00C87316">
        <w:rPr>
          <w:rFonts w:asciiTheme="minorHAnsi" w:hAnsiTheme="minorHAnsi" w:cstheme="minorHAnsi"/>
          <w:b/>
          <w:sz w:val="20"/>
          <w:szCs w:val="20"/>
        </w:rPr>
        <w:t>JRun</w:t>
      </w:r>
      <w:proofErr w:type="spellEnd"/>
      <w:r w:rsidRPr="00C87316">
        <w:rPr>
          <w:rFonts w:asciiTheme="minorHAnsi" w:hAnsiTheme="minorHAnsi" w:cstheme="minorHAnsi"/>
          <w:b/>
          <w:sz w:val="20"/>
          <w:szCs w:val="20"/>
        </w:rPr>
        <w:t xml:space="preserve">, JBoss, </w:t>
      </w:r>
      <w:r w:rsidR="003A1DC6" w:rsidRPr="00C87316">
        <w:rPr>
          <w:rFonts w:asciiTheme="minorHAnsi" w:hAnsiTheme="minorHAnsi" w:cstheme="minorHAnsi"/>
          <w:b/>
          <w:sz w:val="20"/>
          <w:szCs w:val="20"/>
        </w:rPr>
        <w:t>WebLogic</w:t>
      </w:r>
      <w:r w:rsidR="004211C6" w:rsidRPr="00C87316">
        <w:rPr>
          <w:rFonts w:asciiTheme="minorHAnsi" w:hAnsiTheme="minorHAnsi" w:cstheme="minorHAnsi"/>
          <w:b/>
          <w:sz w:val="20"/>
          <w:szCs w:val="20"/>
        </w:rPr>
        <w:t xml:space="preserve">, Nginx </w:t>
      </w:r>
      <w:r w:rsidRPr="00C87316">
        <w:rPr>
          <w:rFonts w:asciiTheme="minorHAnsi" w:hAnsiTheme="minorHAnsi" w:cstheme="minorHAnsi"/>
          <w:sz w:val="20"/>
          <w:szCs w:val="20"/>
        </w:rPr>
        <w:t xml:space="preserve">Application Servers and </w:t>
      </w:r>
      <w:r w:rsidRPr="00C87316">
        <w:rPr>
          <w:rFonts w:asciiTheme="minorHAnsi" w:hAnsiTheme="minorHAnsi" w:cstheme="minorHAnsi"/>
          <w:b/>
          <w:sz w:val="20"/>
          <w:szCs w:val="20"/>
        </w:rPr>
        <w:t>Tomcat</w:t>
      </w:r>
      <w:r w:rsidRPr="00C87316">
        <w:rPr>
          <w:rFonts w:asciiTheme="minorHAnsi" w:hAnsiTheme="minorHAnsi" w:cstheme="minorHAnsi"/>
          <w:sz w:val="20"/>
          <w:szCs w:val="20"/>
        </w:rPr>
        <w:t xml:space="preserve"> Web Server.</w:t>
      </w:r>
    </w:p>
    <w:p w14:paraId="1537D578" w14:textId="6C7C3907" w:rsidR="001B78C7" w:rsidRPr="00C87316" w:rsidRDefault="00D23A67">
      <w:pPr>
        <w:numPr>
          <w:ilvl w:val="0"/>
          <w:numId w:val="4"/>
        </w:numPr>
        <w:tabs>
          <w:tab w:val="left" w:pos="360"/>
        </w:tabs>
        <w:ind w:left="360"/>
        <w:jc w:val="both"/>
        <w:rPr>
          <w:rFonts w:asciiTheme="minorHAnsi" w:hAnsiTheme="minorHAnsi" w:cstheme="minorHAnsi"/>
          <w:sz w:val="20"/>
          <w:szCs w:val="20"/>
        </w:rPr>
      </w:pPr>
      <w:r w:rsidRPr="00C87316">
        <w:rPr>
          <w:rFonts w:asciiTheme="minorHAnsi" w:hAnsiTheme="minorHAnsi" w:cstheme="minorHAnsi"/>
          <w:sz w:val="20"/>
          <w:szCs w:val="20"/>
        </w:rPr>
        <w:t xml:space="preserve">Hands on </w:t>
      </w:r>
      <w:r w:rsidR="009C3C42" w:rsidRPr="00C87316">
        <w:rPr>
          <w:rFonts w:asciiTheme="minorHAnsi" w:hAnsiTheme="minorHAnsi" w:cstheme="minorHAnsi"/>
          <w:sz w:val="20"/>
          <w:szCs w:val="20"/>
        </w:rPr>
        <w:t xml:space="preserve">Experience </w:t>
      </w:r>
      <w:r w:rsidRPr="00C87316">
        <w:rPr>
          <w:rFonts w:asciiTheme="minorHAnsi" w:hAnsiTheme="minorHAnsi" w:cstheme="minorHAnsi"/>
          <w:sz w:val="20"/>
          <w:szCs w:val="20"/>
        </w:rPr>
        <w:t xml:space="preserve">with build and deployment tools including </w:t>
      </w:r>
      <w:r w:rsidR="00BA3076" w:rsidRPr="00C87316">
        <w:rPr>
          <w:rFonts w:asciiTheme="minorHAnsi" w:hAnsiTheme="minorHAnsi" w:cstheme="minorHAnsi"/>
          <w:b/>
          <w:sz w:val="20"/>
          <w:szCs w:val="20"/>
        </w:rPr>
        <w:t>Ant</w:t>
      </w:r>
      <w:r w:rsidRPr="00C87316">
        <w:rPr>
          <w:rFonts w:asciiTheme="minorHAnsi" w:hAnsiTheme="minorHAnsi" w:cstheme="minorHAnsi"/>
          <w:b/>
          <w:sz w:val="20"/>
          <w:szCs w:val="20"/>
        </w:rPr>
        <w:t>,</w:t>
      </w:r>
      <w:r w:rsidR="009C3C42" w:rsidRPr="00C87316">
        <w:rPr>
          <w:rFonts w:asciiTheme="minorHAnsi" w:hAnsiTheme="minorHAnsi" w:cstheme="minorHAnsi"/>
          <w:b/>
          <w:sz w:val="20"/>
          <w:szCs w:val="20"/>
        </w:rPr>
        <w:t xml:space="preserve"> </w:t>
      </w:r>
      <w:r w:rsidR="001B78C7" w:rsidRPr="00C87316">
        <w:rPr>
          <w:rFonts w:asciiTheme="minorHAnsi" w:hAnsiTheme="minorHAnsi" w:cstheme="minorHAnsi"/>
          <w:b/>
          <w:sz w:val="20"/>
          <w:szCs w:val="20"/>
        </w:rPr>
        <w:t>Maven</w:t>
      </w:r>
      <w:r w:rsidRPr="00C87316">
        <w:rPr>
          <w:rFonts w:asciiTheme="minorHAnsi" w:hAnsiTheme="minorHAnsi" w:cstheme="minorHAnsi"/>
          <w:b/>
          <w:sz w:val="20"/>
          <w:szCs w:val="20"/>
        </w:rPr>
        <w:t xml:space="preserve">, </w:t>
      </w:r>
      <w:r w:rsidRPr="00C87316">
        <w:rPr>
          <w:rFonts w:asciiTheme="minorHAnsi" w:hAnsiTheme="minorHAnsi" w:cstheme="minorHAnsi"/>
          <w:sz w:val="20"/>
          <w:szCs w:val="20"/>
        </w:rPr>
        <w:t xml:space="preserve">logging and Debugging using </w:t>
      </w:r>
      <w:r w:rsidRPr="00C87316">
        <w:rPr>
          <w:rFonts w:asciiTheme="minorHAnsi" w:hAnsiTheme="minorHAnsi" w:cstheme="minorHAnsi"/>
          <w:b/>
          <w:sz w:val="20"/>
          <w:szCs w:val="20"/>
        </w:rPr>
        <w:t>Slf4</w:t>
      </w:r>
      <w:r w:rsidRPr="00C87316">
        <w:rPr>
          <w:rFonts w:asciiTheme="minorHAnsi" w:hAnsiTheme="minorHAnsi" w:cstheme="minorHAnsi"/>
          <w:sz w:val="20"/>
          <w:szCs w:val="20"/>
        </w:rPr>
        <w:t xml:space="preserve"> and </w:t>
      </w:r>
      <w:r w:rsidRPr="00C87316">
        <w:rPr>
          <w:rFonts w:asciiTheme="minorHAnsi" w:hAnsiTheme="minorHAnsi" w:cstheme="minorHAnsi"/>
          <w:b/>
          <w:sz w:val="20"/>
          <w:szCs w:val="20"/>
        </w:rPr>
        <w:t>Log4j</w:t>
      </w:r>
      <w:r w:rsidR="001B78C7" w:rsidRPr="00C87316">
        <w:rPr>
          <w:rFonts w:asciiTheme="minorHAnsi" w:hAnsiTheme="minorHAnsi" w:cstheme="minorHAnsi"/>
          <w:sz w:val="20"/>
          <w:szCs w:val="20"/>
        </w:rPr>
        <w:t>.</w:t>
      </w:r>
    </w:p>
    <w:p w14:paraId="72BB5A3D" w14:textId="1D4118CC" w:rsidR="00F5353F" w:rsidRPr="00C87316" w:rsidRDefault="00F5353F">
      <w:pPr>
        <w:numPr>
          <w:ilvl w:val="0"/>
          <w:numId w:val="4"/>
        </w:numPr>
        <w:tabs>
          <w:tab w:val="left" w:pos="360"/>
        </w:tabs>
        <w:ind w:left="360"/>
        <w:jc w:val="both"/>
        <w:rPr>
          <w:rFonts w:asciiTheme="minorHAnsi" w:hAnsiTheme="minorHAnsi" w:cstheme="minorHAnsi"/>
          <w:sz w:val="20"/>
          <w:szCs w:val="20"/>
        </w:rPr>
      </w:pPr>
      <w:r w:rsidRPr="00C87316">
        <w:rPr>
          <w:rFonts w:asciiTheme="minorHAnsi" w:hAnsiTheme="minorHAnsi" w:cstheme="minorHAnsi"/>
          <w:sz w:val="20"/>
          <w:szCs w:val="20"/>
        </w:rPr>
        <w:t>Experience with </w:t>
      </w:r>
      <w:r w:rsidRPr="00C87316">
        <w:rPr>
          <w:rFonts w:asciiTheme="minorHAnsi" w:hAnsiTheme="minorHAnsi" w:cstheme="minorHAnsi"/>
          <w:b/>
          <w:bCs/>
          <w:color w:val="000000"/>
          <w:sz w:val="20"/>
          <w:szCs w:val="20"/>
        </w:rPr>
        <w:t xml:space="preserve">CI/CD- JENKINS, HUDSON, CVS, </w:t>
      </w:r>
      <w:r w:rsidR="00D727C1" w:rsidRPr="00C87316">
        <w:rPr>
          <w:rFonts w:asciiTheme="minorHAnsi" w:hAnsiTheme="minorHAnsi" w:cstheme="minorHAnsi"/>
          <w:b/>
          <w:bCs/>
          <w:color w:val="000000"/>
          <w:sz w:val="20"/>
          <w:szCs w:val="20"/>
        </w:rPr>
        <w:t xml:space="preserve">VSS, Perforce, </w:t>
      </w:r>
      <w:r w:rsidRPr="00C87316">
        <w:rPr>
          <w:rFonts w:asciiTheme="minorHAnsi" w:hAnsiTheme="minorHAnsi" w:cstheme="minorHAnsi"/>
          <w:b/>
          <w:bCs/>
          <w:color w:val="000000"/>
          <w:sz w:val="20"/>
          <w:szCs w:val="20"/>
        </w:rPr>
        <w:t>GIT, GITHUB</w:t>
      </w:r>
    </w:p>
    <w:p w14:paraId="5E1F1442" w14:textId="40E6C199" w:rsidR="00DA70A8" w:rsidRPr="00C87316" w:rsidRDefault="001B78C7" w:rsidP="00DA70A8">
      <w:pPr>
        <w:pStyle w:val="Noraml"/>
        <w:numPr>
          <w:ilvl w:val="0"/>
          <w:numId w:val="4"/>
        </w:numPr>
        <w:ind w:left="360"/>
        <w:rPr>
          <w:rFonts w:asciiTheme="minorHAnsi" w:hAnsiTheme="minorHAnsi" w:cstheme="minorHAnsi"/>
        </w:rPr>
      </w:pPr>
      <w:r w:rsidRPr="00C87316">
        <w:rPr>
          <w:rFonts w:asciiTheme="minorHAnsi" w:hAnsiTheme="minorHAnsi" w:cstheme="minorHAnsi"/>
        </w:rPr>
        <w:t xml:space="preserve">Expertise with Database development skills using </w:t>
      </w:r>
      <w:r w:rsidRPr="00C87316">
        <w:rPr>
          <w:rFonts w:asciiTheme="minorHAnsi" w:hAnsiTheme="minorHAnsi" w:cstheme="minorHAnsi"/>
          <w:b/>
        </w:rPr>
        <w:t>Oracle</w:t>
      </w:r>
      <w:r w:rsidR="00851E08" w:rsidRPr="00C87316">
        <w:rPr>
          <w:rFonts w:asciiTheme="minorHAnsi" w:hAnsiTheme="minorHAnsi" w:cstheme="minorHAnsi"/>
          <w:b/>
        </w:rPr>
        <w:t xml:space="preserve">, </w:t>
      </w:r>
      <w:r w:rsidRPr="00C87316">
        <w:rPr>
          <w:rFonts w:asciiTheme="minorHAnsi" w:hAnsiTheme="minorHAnsi" w:cstheme="minorHAnsi"/>
          <w:b/>
        </w:rPr>
        <w:t xml:space="preserve">SQL, PL/SQL </w:t>
      </w:r>
      <w:r w:rsidRPr="00C87316">
        <w:rPr>
          <w:rFonts w:asciiTheme="minorHAnsi" w:hAnsiTheme="minorHAnsi" w:cstheme="minorHAnsi"/>
        </w:rPr>
        <w:t>etc.</w:t>
      </w:r>
    </w:p>
    <w:p w14:paraId="28BED244" w14:textId="4C4E7A01" w:rsidR="00DA70A8" w:rsidRPr="00C87316" w:rsidRDefault="00DA70A8" w:rsidP="00A760EA">
      <w:pPr>
        <w:pStyle w:val="Noraml"/>
        <w:numPr>
          <w:ilvl w:val="0"/>
          <w:numId w:val="4"/>
        </w:numPr>
        <w:ind w:left="360"/>
        <w:rPr>
          <w:rFonts w:asciiTheme="minorHAnsi" w:hAnsiTheme="minorHAnsi" w:cstheme="minorHAnsi"/>
        </w:rPr>
      </w:pPr>
      <w:r w:rsidRPr="00C87316">
        <w:rPr>
          <w:rFonts w:asciiTheme="minorHAnsi" w:hAnsiTheme="minorHAnsi" w:cstheme="minorHAnsi"/>
        </w:rPr>
        <w:t>Experience</w:t>
      </w:r>
      <w:r w:rsidR="001D419D" w:rsidRPr="00C87316">
        <w:rPr>
          <w:rFonts w:asciiTheme="minorHAnsi" w:hAnsiTheme="minorHAnsi" w:cstheme="minorHAnsi"/>
        </w:rPr>
        <w:t xml:space="preserve"> </w:t>
      </w:r>
      <w:r w:rsidRPr="00C87316">
        <w:rPr>
          <w:rFonts w:asciiTheme="minorHAnsi" w:hAnsiTheme="minorHAnsi" w:cstheme="minorHAnsi"/>
        </w:rPr>
        <w:t>in implementing Service oriented architecture and Web Services using </w:t>
      </w:r>
      <w:r w:rsidRPr="00C87316">
        <w:rPr>
          <w:rFonts w:asciiTheme="minorHAnsi" w:hAnsiTheme="minorHAnsi" w:cstheme="minorHAnsi"/>
          <w:b/>
          <w:bCs/>
        </w:rPr>
        <w:t>SOAP, RESTFUL</w:t>
      </w:r>
      <w:r w:rsidRPr="00C87316">
        <w:rPr>
          <w:rFonts w:asciiTheme="minorHAnsi" w:hAnsiTheme="minorHAnsi" w:cstheme="minorHAnsi"/>
        </w:rPr>
        <w:t>.</w:t>
      </w:r>
    </w:p>
    <w:p w14:paraId="52822EF7" w14:textId="4376D64E" w:rsidR="001B78C7" w:rsidRPr="00C87316" w:rsidRDefault="009C2F48">
      <w:pPr>
        <w:numPr>
          <w:ilvl w:val="0"/>
          <w:numId w:val="4"/>
        </w:numPr>
        <w:tabs>
          <w:tab w:val="left" w:pos="360"/>
        </w:tabs>
        <w:ind w:left="360"/>
        <w:rPr>
          <w:rFonts w:asciiTheme="minorHAnsi" w:hAnsiTheme="minorHAnsi" w:cstheme="minorHAnsi"/>
          <w:sz w:val="20"/>
          <w:szCs w:val="20"/>
        </w:rPr>
      </w:pPr>
      <w:r w:rsidRPr="00C87316">
        <w:rPr>
          <w:rFonts w:asciiTheme="minorHAnsi" w:hAnsiTheme="minorHAnsi" w:cstheme="minorHAnsi"/>
          <w:sz w:val="20"/>
          <w:szCs w:val="20"/>
        </w:rPr>
        <w:t>Experience with Messaging services like</w:t>
      </w:r>
      <w:r w:rsidR="001B78C7" w:rsidRPr="00C87316">
        <w:rPr>
          <w:rFonts w:asciiTheme="minorHAnsi" w:hAnsiTheme="minorHAnsi" w:cstheme="minorHAnsi"/>
          <w:sz w:val="20"/>
          <w:szCs w:val="20"/>
        </w:rPr>
        <w:t xml:space="preserve"> Java Messaging Services (</w:t>
      </w:r>
      <w:r w:rsidR="001B78C7" w:rsidRPr="00C87316">
        <w:rPr>
          <w:rFonts w:asciiTheme="minorHAnsi" w:hAnsiTheme="minorHAnsi" w:cstheme="minorHAnsi"/>
          <w:b/>
          <w:sz w:val="20"/>
          <w:szCs w:val="20"/>
        </w:rPr>
        <w:t>JMS</w:t>
      </w:r>
      <w:r w:rsidR="001B78C7" w:rsidRPr="00C87316">
        <w:rPr>
          <w:rFonts w:asciiTheme="minorHAnsi" w:hAnsiTheme="minorHAnsi" w:cstheme="minorHAnsi"/>
          <w:sz w:val="20"/>
          <w:szCs w:val="20"/>
        </w:rPr>
        <w:t>)</w:t>
      </w:r>
      <w:r w:rsidRPr="00C87316">
        <w:rPr>
          <w:rFonts w:asciiTheme="minorHAnsi" w:hAnsiTheme="minorHAnsi" w:cstheme="minorHAnsi"/>
          <w:sz w:val="20"/>
          <w:szCs w:val="20"/>
        </w:rPr>
        <w:t>.</w:t>
      </w:r>
    </w:p>
    <w:p w14:paraId="67509584" w14:textId="77777777" w:rsidR="001B78C7" w:rsidRPr="00C87316" w:rsidRDefault="001B78C7">
      <w:pPr>
        <w:pStyle w:val="Noraml"/>
        <w:numPr>
          <w:ilvl w:val="0"/>
          <w:numId w:val="4"/>
        </w:numPr>
        <w:ind w:left="360"/>
        <w:rPr>
          <w:rFonts w:asciiTheme="minorHAnsi" w:hAnsiTheme="minorHAnsi" w:cstheme="minorHAnsi"/>
        </w:rPr>
      </w:pPr>
      <w:r w:rsidRPr="00C87316">
        <w:rPr>
          <w:rFonts w:asciiTheme="minorHAnsi" w:hAnsiTheme="minorHAnsi" w:cstheme="minorHAnsi"/>
        </w:rPr>
        <w:t xml:space="preserve">Wide exposure in using </w:t>
      </w:r>
      <w:r w:rsidRPr="00C87316">
        <w:rPr>
          <w:rFonts w:asciiTheme="minorHAnsi" w:hAnsiTheme="minorHAnsi" w:cstheme="minorHAnsi"/>
          <w:b/>
        </w:rPr>
        <w:t>JUnit</w:t>
      </w:r>
      <w:r w:rsidRPr="00C87316">
        <w:rPr>
          <w:rFonts w:asciiTheme="minorHAnsi" w:hAnsiTheme="minorHAnsi" w:cstheme="minorHAnsi"/>
        </w:rPr>
        <w:t xml:space="preserve"> for Unit testing and integration testing.</w:t>
      </w:r>
    </w:p>
    <w:p w14:paraId="181FF5AB" w14:textId="77777777" w:rsidR="001B78C7" w:rsidRPr="00C87316" w:rsidRDefault="001B78C7">
      <w:pPr>
        <w:numPr>
          <w:ilvl w:val="0"/>
          <w:numId w:val="4"/>
        </w:numPr>
        <w:tabs>
          <w:tab w:val="left" w:pos="360"/>
        </w:tabs>
        <w:ind w:left="360"/>
        <w:rPr>
          <w:rFonts w:asciiTheme="minorHAnsi" w:hAnsiTheme="minorHAnsi" w:cstheme="minorHAnsi"/>
          <w:b/>
          <w:sz w:val="20"/>
          <w:szCs w:val="20"/>
        </w:rPr>
      </w:pPr>
      <w:r w:rsidRPr="00C87316">
        <w:rPr>
          <w:rFonts w:asciiTheme="minorHAnsi" w:hAnsiTheme="minorHAnsi" w:cstheme="minorHAnsi"/>
          <w:sz w:val="20"/>
          <w:szCs w:val="20"/>
        </w:rPr>
        <w:t xml:space="preserve">Familiarity in consuming web services using </w:t>
      </w:r>
      <w:r w:rsidRPr="00C87316">
        <w:rPr>
          <w:rFonts w:asciiTheme="minorHAnsi" w:hAnsiTheme="minorHAnsi" w:cstheme="minorHAnsi"/>
          <w:b/>
          <w:sz w:val="20"/>
          <w:szCs w:val="20"/>
        </w:rPr>
        <w:t>Spring-WS framework.</w:t>
      </w:r>
    </w:p>
    <w:p w14:paraId="1D2052BA" w14:textId="77777777" w:rsidR="001B78C7" w:rsidRPr="00C87316" w:rsidRDefault="001B78C7">
      <w:pPr>
        <w:numPr>
          <w:ilvl w:val="0"/>
          <w:numId w:val="4"/>
        </w:numPr>
        <w:tabs>
          <w:tab w:val="left" w:pos="360"/>
        </w:tabs>
        <w:ind w:left="360"/>
        <w:rPr>
          <w:rFonts w:asciiTheme="minorHAnsi" w:hAnsiTheme="minorHAnsi" w:cstheme="minorHAnsi"/>
          <w:sz w:val="20"/>
          <w:szCs w:val="20"/>
        </w:rPr>
      </w:pPr>
      <w:r w:rsidRPr="00C87316">
        <w:rPr>
          <w:rFonts w:asciiTheme="minorHAnsi" w:hAnsiTheme="minorHAnsi" w:cstheme="minorHAnsi"/>
          <w:sz w:val="20"/>
          <w:szCs w:val="20"/>
        </w:rPr>
        <w:t>Participated in all activities of a typical Software development project viz., business requirem</w:t>
      </w:r>
      <w:r w:rsidR="00161C7B" w:rsidRPr="00C87316">
        <w:rPr>
          <w:rFonts w:asciiTheme="minorHAnsi" w:hAnsiTheme="minorHAnsi" w:cstheme="minorHAnsi"/>
          <w:sz w:val="20"/>
          <w:szCs w:val="20"/>
        </w:rPr>
        <w:t>ent gathering, analysis, design</w:t>
      </w:r>
      <w:r w:rsidRPr="00C87316">
        <w:rPr>
          <w:rFonts w:asciiTheme="minorHAnsi" w:hAnsiTheme="minorHAnsi" w:cstheme="minorHAnsi"/>
          <w:sz w:val="20"/>
          <w:szCs w:val="20"/>
        </w:rPr>
        <w:t>, coding, testing and deployment.</w:t>
      </w:r>
    </w:p>
    <w:p w14:paraId="7C12667C" w14:textId="3160D90C" w:rsidR="001B78C7" w:rsidRPr="00C87316" w:rsidRDefault="001B78C7">
      <w:pPr>
        <w:numPr>
          <w:ilvl w:val="0"/>
          <w:numId w:val="4"/>
        </w:numPr>
        <w:tabs>
          <w:tab w:val="left" w:pos="360"/>
        </w:tabs>
        <w:ind w:left="360"/>
        <w:rPr>
          <w:rFonts w:asciiTheme="minorHAnsi" w:hAnsiTheme="minorHAnsi" w:cstheme="minorHAnsi"/>
          <w:sz w:val="20"/>
          <w:szCs w:val="20"/>
          <w:lang w:val="en"/>
        </w:rPr>
      </w:pPr>
      <w:r w:rsidRPr="00C87316">
        <w:rPr>
          <w:rFonts w:asciiTheme="minorHAnsi" w:hAnsiTheme="minorHAnsi" w:cstheme="minorHAnsi"/>
          <w:sz w:val="20"/>
          <w:szCs w:val="20"/>
        </w:rPr>
        <w:t xml:space="preserve">Familiarity in using </w:t>
      </w:r>
      <w:r w:rsidRPr="00C87316">
        <w:rPr>
          <w:rFonts w:asciiTheme="minorHAnsi" w:hAnsiTheme="minorHAnsi" w:cstheme="minorHAnsi"/>
          <w:b/>
          <w:bCs/>
          <w:sz w:val="20"/>
          <w:szCs w:val="20"/>
        </w:rPr>
        <w:t>Hudson</w:t>
      </w:r>
      <w:r w:rsidR="00AF348B" w:rsidRPr="00C87316">
        <w:rPr>
          <w:rFonts w:asciiTheme="minorHAnsi" w:hAnsiTheme="minorHAnsi" w:cstheme="minorHAnsi"/>
          <w:b/>
          <w:bCs/>
          <w:sz w:val="20"/>
          <w:szCs w:val="20"/>
        </w:rPr>
        <w:t xml:space="preserve">, Splunk, </w:t>
      </w:r>
      <w:r w:rsidR="004A4D88" w:rsidRPr="00C87316">
        <w:rPr>
          <w:rFonts w:asciiTheme="minorHAnsi" w:hAnsiTheme="minorHAnsi" w:cstheme="minorHAnsi"/>
          <w:b/>
          <w:bCs/>
          <w:sz w:val="20"/>
          <w:szCs w:val="20"/>
        </w:rPr>
        <w:t>New Relic</w:t>
      </w:r>
      <w:r w:rsidRPr="00C87316">
        <w:rPr>
          <w:rFonts w:asciiTheme="minorHAnsi" w:hAnsiTheme="minorHAnsi" w:cstheme="minorHAnsi"/>
          <w:sz w:val="20"/>
          <w:szCs w:val="20"/>
        </w:rPr>
        <w:t xml:space="preserve"> </w:t>
      </w:r>
      <w:r w:rsidRPr="00C87316">
        <w:rPr>
          <w:rFonts w:asciiTheme="minorHAnsi" w:hAnsiTheme="minorHAnsi" w:cstheme="minorHAnsi"/>
          <w:sz w:val="20"/>
          <w:szCs w:val="20"/>
          <w:lang w:val="en"/>
        </w:rPr>
        <w:t>to monitor the whole process.</w:t>
      </w:r>
    </w:p>
    <w:p w14:paraId="68F296BC" w14:textId="77777777" w:rsidR="001B78C7" w:rsidRPr="00C87316" w:rsidRDefault="001B78C7">
      <w:pPr>
        <w:numPr>
          <w:ilvl w:val="0"/>
          <w:numId w:val="4"/>
        </w:numPr>
        <w:tabs>
          <w:tab w:val="left" w:pos="360"/>
        </w:tabs>
        <w:ind w:left="360"/>
        <w:rPr>
          <w:rFonts w:asciiTheme="minorHAnsi" w:hAnsiTheme="minorHAnsi" w:cstheme="minorHAnsi"/>
          <w:b/>
          <w:sz w:val="20"/>
          <w:szCs w:val="20"/>
        </w:rPr>
      </w:pPr>
      <w:r w:rsidRPr="00C87316">
        <w:rPr>
          <w:rFonts w:asciiTheme="minorHAnsi" w:hAnsiTheme="minorHAnsi" w:cstheme="minorHAnsi"/>
          <w:sz w:val="20"/>
          <w:szCs w:val="20"/>
        </w:rPr>
        <w:t xml:space="preserve">Good working knowledge of </w:t>
      </w:r>
      <w:r w:rsidRPr="00C87316">
        <w:rPr>
          <w:rFonts w:asciiTheme="minorHAnsi" w:hAnsiTheme="minorHAnsi" w:cstheme="minorHAnsi"/>
          <w:b/>
          <w:sz w:val="20"/>
          <w:szCs w:val="20"/>
        </w:rPr>
        <w:t>Agile</w:t>
      </w:r>
      <w:r w:rsidRPr="00C87316">
        <w:rPr>
          <w:rFonts w:asciiTheme="minorHAnsi" w:hAnsiTheme="minorHAnsi" w:cstheme="minorHAnsi"/>
          <w:sz w:val="20"/>
          <w:szCs w:val="20"/>
        </w:rPr>
        <w:t xml:space="preserve"> Software methodologies</w:t>
      </w:r>
      <w:r w:rsidRPr="00C87316">
        <w:rPr>
          <w:rFonts w:asciiTheme="minorHAnsi" w:hAnsiTheme="minorHAnsi" w:cstheme="minorHAnsi"/>
          <w:b/>
          <w:sz w:val="20"/>
          <w:szCs w:val="20"/>
        </w:rPr>
        <w:t>.</w:t>
      </w:r>
    </w:p>
    <w:p w14:paraId="3D8D9585" w14:textId="77777777" w:rsidR="001B78C7" w:rsidRPr="00C87316" w:rsidRDefault="001B78C7">
      <w:pPr>
        <w:numPr>
          <w:ilvl w:val="0"/>
          <w:numId w:val="4"/>
        </w:numPr>
        <w:tabs>
          <w:tab w:val="left" w:pos="360"/>
        </w:tabs>
        <w:ind w:left="360"/>
        <w:rPr>
          <w:rFonts w:asciiTheme="minorHAnsi" w:hAnsiTheme="minorHAnsi" w:cstheme="minorHAnsi"/>
          <w:b/>
          <w:sz w:val="20"/>
          <w:szCs w:val="20"/>
        </w:rPr>
      </w:pPr>
      <w:r w:rsidRPr="00C87316">
        <w:rPr>
          <w:rFonts w:asciiTheme="minorHAnsi" w:hAnsiTheme="minorHAnsi" w:cstheme="minorHAnsi"/>
          <w:sz w:val="20"/>
          <w:szCs w:val="20"/>
        </w:rPr>
        <w:t>Familiarity in using Issue tracking tools like</w:t>
      </w:r>
      <w:r w:rsidRPr="00C87316">
        <w:rPr>
          <w:rFonts w:asciiTheme="minorHAnsi" w:hAnsiTheme="minorHAnsi" w:cstheme="minorHAnsi"/>
          <w:b/>
          <w:sz w:val="20"/>
          <w:szCs w:val="20"/>
        </w:rPr>
        <w:t xml:space="preserve"> Remedy 7 and JIRA.</w:t>
      </w:r>
    </w:p>
    <w:p w14:paraId="7BADE661" w14:textId="5AC1351B" w:rsidR="001B78C7" w:rsidRPr="00C87316" w:rsidRDefault="001B78C7">
      <w:pPr>
        <w:numPr>
          <w:ilvl w:val="0"/>
          <w:numId w:val="4"/>
        </w:numPr>
        <w:tabs>
          <w:tab w:val="left" w:pos="360"/>
        </w:tabs>
        <w:ind w:left="360"/>
        <w:rPr>
          <w:rFonts w:asciiTheme="minorHAnsi" w:hAnsiTheme="minorHAnsi" w:cstheme="minorHAnsi"/>
          <w:b/>
          <w:sz w:val="20"/>
          <w:szCs w:val="20"/>
        </w:rPr>
      </w:pPr>
      <w:r w:rsidRPr="00C87316">
        <w:rPr>
          <w:rFonts w:asciiTheme="minorHAnsi" w:hAnsiTheme="minorHAnsi" w:cstheme="minorHAnsi"/>
          <w:sz w:val="20"/>
          <w:szCs w:val="20"/>
        </w:rPr>
        <w:t>Contributed</w:t>
      </w:r>
      <w:r w:rsidRPr="00C87316">
        <w:rPr>
          <w:rFonts w:asciiTheme="minorHAnsi" w:hAnsiTheme="minorHAnsi" w:cstheme="minorHAnsi"/>
          <w:b/>
          <w:sz w:val="20"/>
          <w:szCs w:val="20"/>
        </w:rPr>
        <w:t xml:space="preserve"> </w:t>
      </w:r>
      <w:r w:rsidRPr="00C87316">
        <w:rPr>
          <w:rFonts w:asciiTheme="minorHAnsi" w:hAnsiTheme="minorHAnsi" w:cstheme="minorHAnsi"/>
          <w:bCs/>
          <w:sz w:val="20"/>
          <w:szCs w:val="20"/>
        </w:rPr>
        <w:t xml:space="preserve">in the area of </w:t>
      </w:r>
      <w:r w:rsidRPr="00C87316">
        <w:rPr>
          <w:rFonts w:asciiTheme="minorHAnsi" w:hAnsiTheme="minorHAnsi" w:cstheme="minorHAnsi"/>
          <w:sz w:val="20"/>
          <w:szCs w:val="20"/>
        </w:rPr>
        <w:t>Debugging application issues</w:t>
      </w:r>
      <w:r w:rsidRPr="00C87316">
        <w:rPr>
          <w:rFonts w:asciiTheme="minorHAnsi" w:hAnsiTheme="minorHAnsi" w:cstheme="minorHAnsi"/>
          <w:bCs/>
          <w:sz w:val="20"/>
          <w:szCs w:val="20"/>
        </w:rPr>
        <w:t xml:space="preserve">, </w:t>
      </w:r>
      <w:r w:rsidRPr="00C87316">
        <w:rPr>
          <w:rFonts w:asciiTheme="minorHAnsi" w:hAnsiTheme="minorHAnsi" w:cstheme="minorHAnsi"/>
          <w:sz w:val="20"/>
          <w:szCs w:val="20"/>
        </w:rPr>
        <w:t>Problem Management, Application Monitoring</w:t>
      </w:r>
      <w:r w:rsidR="00F25D9C" w:rsidRPr="00C87316">
        <w:rPr>
          <w:rFonts w:asciiTheme="minorHAnsi" w:hAnsiTheme="minorHAnsi" w:cstheme="minorHAnsi"/>
          <w:sz w:val="20"/>
          <w:szCs w:val="20"/>
        </w:rPr>
        <w:t xml:space="preserve"> using </w:t>
      </w:r>
      <w:r w:rsidR="00F25D9C" w:rsidRPr="00C87316">
        <w:rPr>
          <w:rFonts w:asciiTheme="minorHAnsi" w:hAnsiTheme="minorHAnsi" w:cstheme="minorHAnsi"/>
          <w:b/>
          <w:sz w:val="20"/>
          <w:szCs w:val="20"/>
        </w:rPr>
        <w:t>Kibana</w:t>
      </w:r>
      <w:r w:rsidRPr="00C87316">
        <w:rPr>
          <w:rFonts w:asciiTheme="minorHAnsi" w:hAnsiTheme="minorHAnsi" w:cstheme="minorHAnsi"/>
          <w:b/>
          <w:sz w:val="20"/>
          <w:szCs w:val="20"/>
        </w:rPr>
        <w:t>.</w:t>
      </w:r>
    </w:p>
    <w:p w14:paraId="596C19FD" w14:textId="77777777" w:rsidR="001B78C7" w:rsidRPr="00C87316" w:rsidRDefault="001B78C7">
      <w:pPr>
        <w:numPr>
          <w:ilvl w:val="0"/>
          <w:numId w:val="4"/>
        </w:numPr>
        <w:tabs>
          <w:tab w:val="left" w:pos="360"/>
        </w:tabs>
        <w:ind w:left="360"/>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lang w:val="en"/>
        </w:rPr>
        <w:t>Involved in client interactions for scoping, effort estimates and status reporting.</w:t>
      </w:r>
    </w:p>
    <w:p w14:paraId="6AFB5793" w14:textId="475BA082" w:rsidR="003A1DC6" w:rsidRPr="00C87316" w:rsidRDefault="003A1DC6">
      <w:pPr>
        <w:numPr>
          <w:ilvl w:val="0"/>
          <w:numId w:val="4"/>
        </w:numPr>
        <w:tabs>
          <w:tab w:val="left" w:pos="360"/>
        </w:tabs>
        <w:ind w:left="360"/>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shd w:val="clear" w:color="auto" w:fill="FFFFFF"/>
        </w:rPr>
        <w:t>Very quick at learning new technologies &amp; frameworks.</w:t>
      </w:r>
    </w:p>
    <w:p w14:paraId="5BE2E143" w14:textId="77777777" w:rsidR="00810E05" w:rsidRPr="00C87316" w:rsidRDefault="00810E05" w:rsidP="007940C0">
      <w:pPr>
        <w:pStyle w:val="Heading1"/>
        <w:keepNext/>
        <w:spacing w:before="100" w:after="100"/>
        <w:ind w:right="952"/>
        <w:rPr>
          <w:rFonts w:asciiTheme="minorHAnsi" w:eastAsia="Arial Unicode MS" w:hAnsiTheme="minorHAnsi" w:cstheme="minorHAnsi"/>
          <w:b/>
          <w:bCs/>
          <w:color w:val="CC3333"/>
        </w:rPr>
      </w:pPr>
    </w:p>
    <w:p w14:paraId="30AD51C0" w14:textId="29707FC8" w:rsidR="001B78C7" w:rsidRPr="00C87316" w:rsidRDefault="001B78C7" w:rsidP="007940C0">
      <w:pPr>
        <w:pStyle w:val="Heading1"/>
        <w:keepNext/>
        <w:spacing w:before="100" w:after="100"/>
        <w:ind w:right="952"/>
        <w:rPr>
          <w:rFonts w:asciiTheme="minorHAnsi" w:eastAsia="Arial Unicode MS" w:hAnsiTheme="minorHAnsi" w:cstheme="minorHAnsi"/>
          <w:b/>
          <w:bCs/>
          <w:color w:val="CC3333"/>
        </w:rPr>
      </w:pPr>
      <w:r w:rsidRPr="00C87316">
        <w:rPr>
          <w:rFonts w:asciiTheme="minorHAnsi" w:eastAsia="Garamond-Bold" w:hAnsiTheme="minorHAnsi" w:cstheme="minorHAnsi"/>
          <w:b/>
          <w:bCs/>
          <w:kern w:val="1"/>
          <w:sz w:val="20"/>
          <w:szCs w:val="20"/>
          <w:u w:val="single"/>
        </w:rPr>
        <w:t>CERTIFICATIONS</w:t>
      </w:r>
    </w:p>
    <w:p w14:paraId="04260999" w14:textId="77777777" w:rsidR="001B78C7" w:rsidRPr="00C87316" w:rsidRDefault="001B78C7">
      <w:pPr>
        <w:pStyle w:val="Heading1"/>
        <w:keepNext/>
        <w:spacing w:before="240" w:after="60"/>
        <w:rPr>
          <w:rFonts w:asciiTheme="minorHAnsi" w:eastAsia="Garamond-Bold" w:hAnsiTheme="minorHAnsi" w:cstheme="minorHAnsi"/>
          <w:b/>
          <w:bCs/>
          <w:kern w:val="1"/>
          <w:sz w:val="20"/>
          <w:szCs w:val="20"/>
          <w:u w:val="single"/>
        </w:rPr>
      </w:pPr>
      <w:r w:rsidRPr="00C87316">
        <w:rPr>
          <w:rFonts w:asciiTheme="minorHAnsi" w:eastAsia="Garamond-Bold" w:hAnsiTheme="minorHAnsi" w:cstheme="minorHAnsi"/>
          <w:b/>
          <w:bCs/>
          <w:kern w:val="1"/>
          <w:sz w:val="20"/>
          <w:szCs w:val="20"/>
          <w:u w:val="single"/>
        </w:rPr>
        <w:t>Sun Microsystems</w:t>
      </w:r>
    </w:p>
    <w:p w14:paraId="424AD3B3" w14:textId="77777777" w:rsidR="001B78C7" w:rsidRPr="00C87316" w:rsidRDefault="001B78C7">
      <w:pPr>
        <w:pStyle w:val="Heading3"/>
        <w:keepNext/>
        <w:numPr>
          <w:ilvl w:val="0"/>
          <w:numId w:val="4"/>
        </w:numPr>
        <w:rPr>
          <w:rFonts w:asciiTheme="minorHAnsi" w:hAnsiTheme="minorHAnsi" w:cstheme="minorHAnsi"/>
          <w:b/>
          <w:bCs/>
          <w:color w:val="000000"/>
          <w:sz w:val="20"/>
          <w:szCs w:val="18"/>
        </w:rPr>
      </w:pPr>
      <w:r w:rsidRPr="00C87316">
        <w:rPr>
          <w:rFonts w:asciiTheme="minorHAnsi" w:hAnsiTheme="minorHAnsi" w:cstheme="minorHAnsi"/>
          <w:sz w:val="20"/>
          <w:szCs w:val="18"/>
        </w:rPr>
        <w:t xml:space="preserve">Secured </w:t>
      </w:r>
      <w:r w:rsidRPr="00C87316">
        <w:rPr>
          <w:rFonts w:asciiTheme="minorHAnsi" w:hAnsiTheme="minorHAnsi" w:cstheme="minorHAnsi"/>
          <w:b/>
          <w:sz w:val="20"/>
          <w:szCs w:val="18"/>
        </w:rPr>
        <w:t>97%</w:t>
      </w:r>
      <w:r w:rsidRPr="00C87316">
        <w:rPr>
          <w:rFonts w:asciiTheme="minorHAnsi" w:hAnsiTheme="minorHAnsi" w:cstheme="minorHAnsi"/>
          <w:sz w:val="20"/>
          <w:szCs w:val="18"/>
        </w:rPr>
        <w:t xml:space="preserve"> in </w:t>
      </w:r>
      <w:r w:rsidRPr="00C87316">
        <w:rPr>
          <w:rFonts w:asciiTheme="minorHAnsi" w:hAnsiTheme="minorHAnsi" w:cstheme="minorHAnsi"/>
          <w:b/>
          <w:bCs/>
          <w:color w:val="000000"/>
          <w:sz w:val="20"/>
          <w:szCs w:val="18"/>
        </w:rPr>
        <w:t>Sun Certified Programmer for the Java 5 Platform</w:t>
      </w:r>
    </w:p>
    <w:p w14:paraId="4BA85ECE" w14:textId="77777777" w:rsidR="001B78C7" w:rsidRPr="00C87316" w:rsidRDefault="001B78C7">
      <w:pPr>
        <w:pStyle w:val="PreformattedText"/>
        <w:numPr>
          <w:ilvl w:val="0"/>
          <w:numId w:val="4"/>
        </w:numPr>
        <w:rPr>
          <w:rFonts w:asciiTheme="minorHAnsi" w:hAnsiTheme="minorHAnsi" w:cstheme="minorHAnsi"/>
          <w:b/>
          <w:bCs/>
          <w:color w:val="000000"/>
          <w:szCs w:val="18"/>
        </w:rPr>
      </w:pPr>
      <w:r w:rsidRPr="00C87316">
        <w:rPr>
          <w:rFonts w:asciiTheme="minorHAnsi" w:hAnsiTheme="minorHAnsi" w:cstheme="minorHAnsi"/>
          <w:bCs/>
          <w:color w:val="000000"/>
          <w:szCs w:val="18"/>
        </w:rPr>
        <w:t>Secured</w:t>
      </w:r>
      <w:r w:rsidRPr="00C87316">
        <w:rPr>
          <w:rFonts w:asciiTheme="minorHAnsi" w:hAnsiTheme="minorHAnsi" w:cstheme="minorHAnsi"/>
          <w:b/>
          <w:bCs/>
          <w:color w:val="000000"/>
          <w:szCs w:val="18"/>
        </w:rPr>
        <w:t xml:space="preserve"> 98% </w:t>
      </w:r>
      <w:r w:rsidRPr="00C87316">
        <w:rPr>
          <w:rFonts w:asciiTheme="minorHAnsi" w:hAnsiTheme="minorHAnsi" w:cstheme="minorHAnsi"/>
          <w:bCs/>
          <w:color w:val="000000"/>
          <w:szCs w:val="18"/>
        </w:rPr>
        <w:t>in</w:t>
      </w:r>
      <w:r w:rsidRPr="00C87316">
        <w:rPr>
          <w:rFonts w:asciiTheme="minorHAnsi" w:hAnsiTheme="minorHAnsi" w:cstheme="minorHAnsi"/>
          <w:b/>
          <w:bCs/>
          <w:color w:val="000000"/>
          <w:szCs w:val="18"/>
        </w:rPr>
        <w:t xml:space="preserve"> Sun Certified Web Component Developer for the J2EE 5.0 Platform </w:t>
      </w:r>
    </w:p>
    <w:p w14:paraId="2A0F565A" w14:textId="77777777" w:rsidR="00810E05" w:rsidRPr="00C87316" w:rsidRDefault="00810E05">
      <w:pPr>
        <w:pStyle w:val="Heading1"/>
        <w:keepNext/>
        <w:spacing w:before="240" w:after="60"/>
        <w:rPr>
          <w:rFonts w:asciiTheme="minorHAnsi" w:eastAsia="Garamond-Bold" w:hAnsiTheme="minorHAnsi" w:cstheme="minorHAnsi"/>
          <w:b/>
          <w:bCs/>
          <w:kern w:val="1"/>
          <w:sz w:val="20"/>
          <w:szCs w:val="20"/>
          <w:u w:val="single"/>
        </w:rPr>
      </w:pPr>
    </w:p>
    <w:p w14:paraId="1549EA71" w14:textId="577B238A" w:rsidR="001B78C7" w:rsidRPr="00C87316" w:rsidRDefault="001B78C7">
      <w:pPr>
        <w:pStyle w:val="Heading1"/>
        <w:keepNext/>
        <w:spacing w:before="240" w:after="60"/>
        <w:rPr>
          <w:rFonts w:asciiTheme="minorHAnsi" w:eastAsia="Garamond-Bold" w:hAnsiTheme="minorHAnsi" w:cstheme="minorHAnsi"/>
          <w:b/>
          <w:bCs/>
          <w:kern w:val="1"/>
          <w:sz w:val="20"/>
          <w:szCs w:val="20"/>
          <w:u w:val="single"/>
        </w:rPr>
      </w:pPr>
      <w:r w:rsidRPr="00C87316">
        <w:rPr>
          <w:rFonts w:asciiTheme="minorHAnsi" w:eastAsia="Garamond-Bold" w:hAnsiTheme="minorHAnsi" w:cstheme="minorHAnsi"/>
          <w:b/>
          <w:bCs/>
          <w:kern w:val="1"/>
          <w:sz w:val="20"/>
          <w:szCs w:val="20"/>
          <w:u w:val="single"/>
        </w:rPr>
        <w:t>EDUCATION</w:t>
      </w:r>
    </w:p>
    <w:p w14:paraId="4FB3B037" w14:textId="13708639" w:rsidR="001B78C7" w:rsidRPr="00C87316" w:rsidRDefault="000C5EFF">
      <w:pPr>
        <w:pStyle w:val="Heading1"/>
        <w:numPr>
          <w:ilvl w:val="0"/>
          <w:numId w:val="9"/>
        </w:numPr>
        <w:spacing w:before="240" w:after="60"/>
        <w:rPr>
          <w:rFonts w:asciiTheme="minorHAnsi" w:hAnsiTheme="minorHAnsi" w:cstheme="minorHAnsi"/>
          <w:sz w:val="20"/>
          <w:szCs w:val="22"/>
        </w:rPr>
      </w:pPr>
      <w:r w:rsidRPr="00C87316">
        <w:rPr>
          <w:rFonts w:asciiTheme="minorHAnsi" w:hAnsiTheme="minorHAnsi" w:cstheme="minorHAnsi"/>
          <w:b/>
          <w:bCs/>
          <w:sz w:val="20"/>
          <w:szCs w:val="22"/>
        </w:rPr>
        <w:t>Masters in computer applications</w:t>
      </w:r>
      <w:r w:rsidR="001B78C7" w:rsidRPr="00C87316">
        <w:rPr>
          <w:rFonts w:asciiTheme="minorHAnsi" w:hAnsiTheme="minorHAnsi" w:cstheme="minorHAnsi"/>
          <w:sz w:val="20"/>
          <w:szCs w:val="22"/>
        </w:rPr>
        <w:t xml:space="preserve"> from </w:t>
      </w:r>
      <w:r w:rsidR="00DB20F3" w:rsidRPr="00C87316">
        <w:rPr>
          <w:rFonts w:asciiTheme="minorHAnsi" w:hAnsiTheme="minorHAnsi" w:cstheme="minorHAnsi"/>
          <w:sz w:val="20"/>
          <w:szCs w:val="22"/>
        </w:rPr>
        <w:t xml:space="preserve">Acharya </w:t>
      </w:r>
      <w:r w:rsidR="001B78C7" w:rsidRPr="00C87316">
        <w:rPr>
          <w:rFonts w:asciiTheme="minorHAnsi" w:hAnsiTheme="minorHAnsi" w:cstheme="minorHAnsi"/>
          <w:sz w:val="20"/>
          <w:szCs w:val="22"/>
        </w:rPr>
        <w:t>Nagarjuna University, India. 2004</w:t>
      </w:r>
    </w:p>
    <w:p w14:paraId="20F9ECD1" w14:textId="693DF922" w:rsidR="001B78C7" w:rsidRPr="00C87316" w:rsidRDefault="000C5EFF" w:rsidP="00BA7121">
      <w:pPr>
        <w:keepNext/>
        <w:numPr>
          <w:ilvl w:val="0"/>
          <w:numId w:val="9"/>
        </w:numPr>
        <w:tabs>
          <w:tab w:val="left" w:pos="720"/>
        </w:tabs>
        <w:spacing w:before="240" w:after="60"/>
        <w:jc w:val="both"/>
        <w:rPr>
          <w:rFonts w:asciiTheme="minorHAnsi" w:hAnsiTheme="minorHAnsi" w:cstheme="minorHAnsi"/>
        </w:rPr>
      </w:pPr>
      <w:r w:rsidRPr="00C87316">
        <w:rPr>
          <w:rFonts w:asciiTheme="minorHAnsi" w:hAnsiTheme="minorHAnsi" w:cstheme="minorHAnsi"/>
          <w:b/>
          <w:bCs/>
          <w:sz w:val="20"/>
          <w:szCs w:val="18"/>
        </w:rPr>
        <w:t>Bachelors in mathematics</w:t>
      </w:r>
      <w:r w:rsidR="003F302B" w:rsidRPr="00C87316">
        <w:rPr>
          <w:rFonts w:asciiTheme="minorHAnsi" w:hAnsiTheme="minorHAnsi" w:cstheme="minorHAnsi"/>
          <w:b/>
          <w:bCs/>
          <w:sz w:val="20"/>
          <w:szCs w:val="18"/>
        </w:rPr>
        <w:t>, Physics</w:t>
      </w:r>
      <w:r w:rsidR="001B78C7" w:rsidRPr="00C87316">
        <w:rPr>
          <w:rFonts w:asciiTheme="minorHAnsi" w:hAnsiTheme="minorHAnsi" w:cstheme="minorHAnsi"/>
          <w:b/>
          <w:bCs/>
          <w:sz w:val="20"/>
          <w:szCs w:val="18"/>
        </w:rPr>
        <w:t xml:space="preserve"> and Computers</w:t>
      </w:r>
      <w:r w:rsidR="001B78C7" w:rsidRPr="00C87316">
        <w:rPr>
          <w:rFonts w:asciiTheme="minorHAnsi" w:hAnsiTheme="minorHAnsi" w:cstheme="minorHAnsi"/>
          <w:sz w:val="20"/>
          <w:szCs w:val="22"/>
        </w:rPr>
        <w:t xml:space="preserve"> from Andhra University, India. 2000</w:t>
      </w:r>
    </w:p>
    <w:p w14:paraId="7F932F79" w14:textId="6E9CB311" w:rsidR="001B78C7" w:rsidRPr="00C87316" w:rsidRDefault="001B78C7" w:rsidP="00974F21">
      <w:pPr>
        <w:pStyle w:val="Heading1"/>
        <w:spacing w:before="240" w:after="60"/>
        <w:rPr>
          <w:rFonts w:asciiTheme="minorHAnsi" w:eastAsia="Garamond-Bold" w:hAnsiTheme="minorHAnsi" w:cstheme="minorHAnsi"/>
        </w:rPr>
      </w:pPr>
      <w:r w:rsidRPr="00C87316">
        <w:rPr>
          <w:rFonts w:asciiTheme="minorHAnsi" w:eastAsia="Garamond-Bold" w:hAnsiTheme="minorHAnsi" w:cstheme="minorHAnsi"/>
          <w:b/>
          <w:bCs/>
          <w:kern w:val="1"/>
          <w:sz w:val="20"/>
          <w:szCs w:val="20"/>
          <w:u w:val="single"/>
        </w:rPr>
        <w:t>TECHINICAL EXPERTISE</w:t>
      </w:r>
    </w:p>
    <w:p w14:paraId="4C912F64" w14:textId="16A0DBEA" w:rsidR="001B78C7" w:rsidRPr="00C87316" w:rsidRDefault="00D8077B">
      <w:pPr>
        <w:tabs>
          <w:tab w:val="left" w:pos="-1853"/>
        </w:tabs>
        <w:rPr>
          <w:rFonts w:asciiTheme="minorHAnsi" w:hAnsiTheme="minorHAnsi" w:cstheme="minorHAnsi"/>
          <w:b/>
          <w:sz w:val="20"/>
        </w:rPr>
      </w:pPr>
      <w:r w:rsidRPr="00C87316">
        <w:rPr>
          <w:rFonts w:asciiTheme="minorHAnsi" w:hAnsiTheme="minorHAnsi" w:cstheme="minorHAnsi"/>
          <w:noProof/>
          <w:lang w:eastAsia="en-US"/>
        </w:rPr>
        <mc:AlternateContent>
          <mc:Choice Requires="wps">
            <w:drawing>
              <wp:anchor distT="0" distB="0" distL="114300" distR="0" simplePos="0" relativeHeight="251652608" behindDoc="0" locked="0" layoutInCell="1" allowOverlap="1" wp14:anchorId="433DAED5" wp14:editId="5F2058B1">
                <wp:simplePos x="0" y="0"/>
                <wp:positionH relativeFrom="page">
                  <wp:posOffset>914400</wp:posOffset>
                </wp:positionH>
                <wp:positionV relativeFrom="paragraph">
                  <wp:posOffset>291465</wp:posOffset>
                </wp:positionV>
                <wp:extent cx="5905500" cy="6256020"/>
                <wp:effectExtent l="0" t="0" r="0" b="0"/>
                <wp:wrapSquare wrapText="larges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256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932"/>
                              <w:gridCol w:w="6962"/>
                            </w:tblGrid>
                            <w:tr w:rsidR="001B78C7" w14:paraId="6756778D" w14:textId="77777777">
                              <w:tc>
                                <w:tcPr>
                                  <w:tcW w:w="1932" w:type="dxa"/>
                                  <w:tcBorders>
                                    <w:top w:val="single" w:sz="4" w:space="0" w:color="000000"/>
                                    <w:left w:val="single" w:sz="4" w:space="0" w:color="000000"/>
                                    <w:bottom w:val="single" w:sz="4" w:space="0" w:color="000000"/>
                                  </w:tcBorders>
                                  <w:shd w:val="clear" w:color="auto" w:fill="auto"/>
                                </w:tcPr>
                                <w:p w14:paraId="12FA8239" w14:textId="77777777" w:rsidR="001B78C7" w:rsidRDefault="001B78C7">
                                  <w:pPr>
                                    <w:tabs>
                                      <w:tab w:val="left" w:pos="-1853"/>
                                    </w:tabs>
                                    <w:snapToGrid w:val="0"/>
                                    <w:rPr>
                                      <w:rFonts w:ascii="Trebuchet MS" w:hAnsi="Trebuchet MS" w:cs="Arial"/>
                                      <w:b/>
                                      <w:sz w:val="20"/>
                                    </w:rPr>
                                  </w:pPr>
                                </w:p>
                                <w:p w14:paraId="2F6280E0" w14:textId="77777777" w:rsidR="001B78C7" w:rsidRDefault="001B78C7">
                                  <w:pPr>
                                    <w:tabs>
                                      <w:tab w:val="left" w:pos="-1853"/>
                                    </w:tabs>
                                    <w:rPr>
                                      <w:rFonts w:ascii="Trebuchet MS" w:hAnsi="Trebuchet MS" w:cs="Arial"/>
                                      <w:b/>
                                      <w:sz w:val="20"/>
                                    </w:rPr>
                                  </w:pPr>
                                  <w:r>
                                    <w:rPr>
                                      <w:rFonts w:ascii="Trebuchet MS" w:hAnsi="Trebuchet MS" w:cs="Arial"/>
                                      <w:b/>
                                      <w:sz w:val="20"/>
                                    </w:rPr>
                                    <w:t>Java Technologies:</w:t>
                                  </w:r>
                                </w:p>
                                <w:p w14:paraId="70F6E5BE" w14:textId="77777777" w:rsidR="001B78C7" w:rsidRDefault="001B78C7">
                                  <w:pPr>
                                    <w:tabs>
                                      <w:tab w:val="left" w:pos="-1853"/>
                                    </w:tabs>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4AD89818" w14:textId="77777777" w:rsidR="001B78C7" w:rsidRDefault="001B78C7">
                                  <w:pPr>
                                    <w:tabs>
                                      <w:tab w:val="left" w:pos="-1853"/>
                                    </w:tabs>
                                    <w:snapToGrid w:val="0"/>
                                    <w:rPr>
                                      <w:rFonts w:ascii="Trebuchet MS" w:hAnsi="Trebuchet MS" w:cs="Arial"/>
                                      <w:bCs/>
                                      <w:sz w:val="20"/>
                                    </w:rPr>
                                  </w:pPr>
                                </w:p>
                                <w:p w14:paraId="7457CCBD" w14:textId="7F8128E4" w:rsidR="001B78C7" w:rsidRDefault="001B78C7" w:rsidP="0003483D">
                                  <w:pPr>
                                    <w:jc w:val="both"/>
                                    <w:rPr>
                                      <w:rFonts w:ascii="Verdana" w:hAnsi="Verdana" w:cs="Arial"/>
                                      <w:sz w:val="18"/>
                                      <w:szCs w:val="18"/>
                                    </w:rPr>
                                  </w:pPr>
                                  <w:r>
                                    <w:rPr>
                                      <w:rFonts w:ascii="Verdana" w:hAnsi="Verdana" w:cs="Arial"/>
                                      <w:sz w:val="18"/>
                                      <w:szCs w:val="18"/>
                                    </w:rPr>
                                    <w:t>Servlets, JSP, Java Beans, JMS, JDBC, SOAP,</w:t>
                                  </w:r>
                                  <w:r w:rsidR="002464AF">
                                    <w:rPr>
                                      <w:rFonts w:ascii="Verdana" w:hAnsi="Verdana" w:cs="Arial"/>
                                      <w:sz w:val="18"/>
                                      <w:szCs w:val="18"/>
                                    </w:rPr>
                                    <w:t xml:space="preserve"> REST</w:t>
                                  </w:r>
                                  <w:r>
                                    <w:rPr>
                                      <w:rFonts w:ascii="Verdana" w:hAnsi="Verdana" w:cs="Arial"/>
                                      <w:sz w:val="18"/>
                                      <w:szCs w:val="18"/>
                                    </w:rPr>
                                    <w:t xml:space="preserve"> Web Services, Struts, Spring, </w:t>
                                  </w:r>
                                  <w:r w:rsidR="0069689F">
                                    <w:rPr>
                                      <w:rFonts w:ascii="Verdana" w:hAnsi="Verdana" w:cs="Arial"/>
                                      <w:sz w:val="18"/>
                                      <w:szCs w:val="18"/>
                                    </w:rPr>
                                    <w:t xml:space="preserve">Spring Boot, Spring Cloud, </w:t>
                                  </w:r>
                                  <w:r w:rsidR="006C7F38">
                                    <w:rPr>
                                      <w:rFonts w:ascii="Verdana" w:hAnsi="Verdana" w:cs="Arial"/>
                                      <w:sz w:val="18"/>
                                      <w:szCs w:val="18"/>
                                    </w:rPr>
                                    <w:t>Spring-WS</w:t>
                                  </w:r>
                                  <w:r>
                                    <w:rPr>
                                      <w:rFonts w:ascii="Verdana" w:hAnsi="Verdana" w:cs="Arial"/>
                                      <w:sz w:val="18"/>
                                      <w:szCs w:val="18"/>
                                    </w:rPr>
                                    <w:t xml:space="preserve"> and protocol buffers.</w:t>
                                  </w:r>
                                </w:p>
                              </w:tc>
                            </w:tr>
                            <w:tr w:rsidR="001B78C7" w14:paraId="0CBA48B3" w14:textId="77777777">
                              <w:trPr>
                                <w:trHeight w:val="950"/>
                              </w:trPr>
                              <w:tc>
                                <w:tcPr>
                                  <w:tcW w:w="1932" w:type="dxa"/>
                                  <w:tcBorders>
                                    <w:top w:val="single" w:sz="4" w:space="0" w:color="000000"/>
                                    <w:left w:val="single" w:sz="4" w:space="0" w:color="000000"/>
                                    <w:bottom w:val="single" w:sz="4" w:space="0" w:color="000000"/>
                                  </w:tcBorders>
                                  <w:shd w:val="clear" w:color="auto" w:fill="auto"/>
                                </w:tcPr>
                                <w:p w14:paraId="7B355707" w14:textId="77777777" w:rsidR="001B78C7" w:rsidRDefault="001B78C7">
                                  <w:pPr>
                                    <w:tabs>
                                      <w:tab w:val="left" w:pos="-1853"/>
                                    </w:tabs>
                                    <w:snapToGrid w:val="0"/>
                                    <w:rPr>
                                      <w:rFonts w:ascii="Trebuchet MS" w:hAnsi="Trebuchet MS" w:cs="Arial"/>
                                      <w:b/>
                                      <w:sz w:val="20"/>
                                    </w:rPr>
                                  </w:pPr>
                                </w:p>
                                <w:p w14:paraId="48589C95" w14:textId="77777777" w:rsidR="001B78C7" w:rsidRDefault="001B78C7">
                                  <w:pPr>
                                    <w:ind w:left="-18"/>
                                    <w:rPr>
                                      <w:rFonts w:ascii="Verdana" w:eastAsia="Arial Unicode MS" w:hAnsi="Verdana" w:cs="Arial Unicode MS"/>
                                      <w:b/>
                                      <w:bCs/>
                                      <w:color w:val="000000"/>
                                      <w:sz w:val="20"/>
                                      <w:szCs w:val="20"/>
                                    </w:rPr>
                                  </w:pPr>
                                  <w:r>
                                    <w:rPr>
                                      <w:rFonts w:ascii="Verdana" w:eastAsia="Arial Unicode MS" w:hAnsi="Verdana" w:cs="Arial Unicode MS"/>
                                      <w:b/>
                                      <w:bCs/>
                                      <w:color w:val="000000"/>
                                      <w:sz w:val="20"/>
                                      <w:szCs w:val="20"/>
                                    </w:rPr>
                                    <w:t>App Servers:</w:t>
                                  </w:r>
                                </w:p>
                                <w:p w14:paraId="0A7BCF7B" w14:textId="77777777" w:rsidR="001B78C7" w:rsidRDefault="001B78C7">
                                  <w:pPr>
                                    <w:tabs>
                                      <w:tab w:val="left" w:pos="-1853"/>
                                    </w:tabs>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4AD362DF" w14:textId="77777777" w:rsidR="001B78C7" w:rsidRDefault="001B78C7">
                                  <w:pPr>
                                    <w:snapToGrid w:val="0"/>
                                    <w:jc w:val="both"/>
                                    <w:rPr>
                                      <w:rFonts w:ascii="Trebuchet MS" w:hAnsi="Trebuchet MS" w:cs="Arial"/>
                                      <w:bCs/>
                                      <w:sz w:val="20"/>
                                    </w:rPr>
                                  </w:pPr>
                                </w:p>
                                <w:p w14:paraId="5F2E4281" w14:textId="37742A33" w:rsidR="001B78C7" w:rsidRDefault="001B78C7" w:rsidP="00AF348B">
                                  <w:pPr>
                                    <w:jc w:val="both"/>
                                    <w:rPr>
                                      <w:rFonts w:ascii="Trebuchet MS" w:hAnsi="Trebuchet MS" w:cs="Arial"/>
                                      <w:b/>
                                      <w:sz w:val="20"/>
                                    </w:rPr>
                                  </w:pPr>
                                  <w:r>
                                    <w:rPr>
                                      <w:rFonts w:ascii="Verdana" w:hAnsi="Verdana" w:cs="Arial"/>
                                      <w:sz w:val="18"/>
                                      <w:szCs w:val="18"/>
                                    </w:rPr>
                                    <w:t xml:space="preserve">BEA </w:t>
                                  </w:r>
                                  <w:r w:rsidR="00426375">
                                    <w:rPr>
                                      <w:rFonts w:ascii="Verdana" w:hAnsi="Verdana" w:cs="Arial"/>
                                      <w:sz w:val="18"/>
                                      <w:szCs w:val="18"/>
                                    </w:rPr>
                                    <w:t>WebLogic</w:t>
                                  </w:r>
                                  <w:r>
                                    <w:rPr>
                                      <w:rFonts w:ascii="Verdana" w:hAnsi="Verdana" w:cs="Arial"/>
                                      <w:sz w:val="18"/>
                                      <w:szCs w:val="18"/>
                                    </w:rPr>
                                    <w:t xml:space="preserve"> 6.1/7.0 App Server, Tomcat</w:t>
                                  </w:r>
                                  <w:r w:rsidR="002F7638">
                                    <w:rPr>
                                      <w:rFonts w:ascii="Verdana" w:hAnsi="Verdana" w:cs="Arial"/>
                                      <w:sz w:val="18"/>
                                      <w:szCs w:val="18"/>
                                    </w:rPr>
                                    <w:t xml:space="preserve">, </w:t>
                                  </w:r>
                                  <w:proofErr w:type="spellStart"/>
                                  <w:r>
                                    <w:rPr>
                                      <w:rFonts w:ascii="Verdana" w:hAnsi="Verdana" w:cs="Arial"/>
                                      <w:sz w:val="18"/>
                                      <w:szCs w:val="18"/>
                                    </w:rPr>
                                    <w:t>J</w:t>
                                  </w:r>
                                  <w:r w:rsidR="000C5EFF">
                                    <w:rPr>
                                      <w:rFonts w:ascii="Verdana" w:hAnsi="Verdana" w:cs="Arial"/>
                                      <w:sz w:val="18"/>
                                      <w:szCs w:val="18"/>
                                    </w:rPr>
                                    <w:t>R</w:t>
                                  </w:r>
                                  <w:r>
                                    <w:rPr>
                                      <w:rFonts w:ascii="Verdana" w:hAnsi="Verdana" w:cs="Arial"/>
                                      <w:sz w:val="18"/>
                                      <w:szCs w:val="18"/>
                                    </w:rPr>
                                    <w:t>un</w:t>
                                  </w:r>
                                  <w:proofErr w:type="spellEnd"/>
                                  <w:r w:rsidR="00AF348B">
                                    <w:rPr>
                                      <w:rFonts w:ascii="Verdana" w:hAnsi="Verdana" w:cs="Arial"/>
                                      <w:sz w:val="18"/>
                                      <w:szCs w:val="18"/>
                                    </w:rPr>
                                    <w:t>, Jetty</w:t>
                                  </w:r>
                                  <w:r>
                                    <w:rPr>
                                      <w:rFonts w:ascii="Verdana" w:hAnsi="Verdana" w:cs="Arial"/>
                                      <w:sz w:val="18"/>
                                      <w:szCs w:val="18"/>
                                    </w:rPr>
                                    <w:t xml:space="preserve"> and JBoss</w:t>
                                  </w:r>
                                </w:p>
                              </w:tc>
                            </w:tr>
                            <w:tr w:rsidR="001B78C7" w14:paraId="3C5CF6B6" w14:textId="77777777">
                              <w:tc>
                                <w:tcPr>
                                  <w:tcW w:w="1932" w:type="dxa"/>
                                  <w:tcBorders>
                                    <w:top w:val="single" w:sz="4" w:space="0" w:color="000000"/>
                                    <w:left w:val="single" w:sz="4" w:space="0" w:color="000000"/>
                                    <w:bottom w:val="single" w:sz="4" w:space="0" w:color="000000"/>
                                  </w:tcBorders>
                                  <w:shd w:val="clear" w:color="auto" w:fill="auto"/>
                                </w:tcPr>
                                <w:p w14:paraId="6183BBD7" w14:textId="77777777" w:rsidR="001B78C7" w:rsidRDefault="001B78C7">
                                  <w:pPr>
                                    <w:snapToGrid w:val="0"/>
                                    <w:rPr>
                                      <w:rFonts w:ascii="Trebuchet MS" w:hAnsi="Trebuchet MS" w:cs="Arial"/>
                                      <w:b/>
                                      <w:sz w:val="20"/>
                                    </w:rPr>
                                  </w:pPr>
                                </w:p>
                                <w:p w14:paraId="15CA0585" w14:textId="77777777" w:rsidR="001B78C7" w:rsidRDefault="001B78C7">
                                  <w:pPr>
                                    <w:rPr>
                                      <w:rFonts w:ascii="Trebuchet MS" w:hAnsi="Trebuchet MS" w:cs="Arial"/>
                                      <w:b/>
                                      <w:sz w:val="20"/>
                                    </w:rPr>
                                  </w:pPr>
                                  <w:r>
                                    <w:rPr>
                                      <w:rFonts w:ascii="Trebuchet MS" w:hAnsi="Trebuchet MS" w:cs="Arial"/>
                                      <w:b/>
                                      <w:sz w:val="20"/>
                                    </w:rPr>
                                    <w:t>Languages:</w:t>
                                  </w:r>
                                </w:p>
                                <w:p w14:paraId="02426DB3" w14:textId="77777777" w:rsidR="001B78C7" w:rsidRDefault="001B78C7">
                                  <w:pPr>
                                    <w:tabs>
                                      <w:tab w:val="left" w:pos="-1853"/>
                                    </w:tabs>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49773036" w14:textId="77777777" w:rsidR="001B78C7" w:rsidRDefault="001B78C7">
                                  <w:pPr>
                                    <w:tabs>
                                      <w:tab w:val="left" w:pos="-1853"/>
                                    </w:tabs>
                                    <w:snapToGrid w:val="0"/>
                                    <w:rPr>
                                      <w:rFonts w:ascii="Trebuchet MS" w:hAnsi="Trebuchet MS" w:cs="Arial"/>
                                      <w:sz w:val="20"/>
                                    </w:rPr>
                                  </w:pPr>
                                </w:p>
                                <w:p w14:paraId="7C816CB2" w14:textId="1F04077F" w:rsidR="001B78C7" w:rsidRDefault="002A06F9">
                                  <w:pPr>
                                    <w:tabs>
                                      <w:tab w:val="left" w:pos="-1853"/>
                                    </w:tabs>
                                    <w:rPr>
                                      <w:rFonts w:ascii="Trebuchet MS" w:hAnsi="Trebuchet MS" w:cs="Arial"/>
                                      <w:sz w:val="20"/>
                                    </w:rPr>
                                  </w:pPr>
                                  <w:r>
                                    <w:rPr>
                                      <w:rFonts w:ascii="Trebuchet MS" w:hAnsi="Trebuchet MS" w:cs="Arial"/>
                                      <w:sz w:val="20"/>
                                    </w:rPr>
                                    <w:t xml:space="preserve">Java, J2EE, HTML, Java script, </w:t>
                                  </w:r>
                                  <w:r w:rsidR="005134E4">
                                    <w:rPr>
                                      <w:rFonts w:ascii="Trebuchet MS" w:hAnsi="Trebuchet MS" w:cs="Arial"/>
                                      <w:sz w:val="20"/>
                                    </w:rPr>
                                    <w:t>Perl</w:t>
                                  </w:r>
                                  <w:r w:rsidR="001B78C7">
                                    <w:rPr>
                                      <w:rFonts w:ascii="Trebuchet MS" w:hAnsi="Trebuchet MS" w:cs="Arial"/>
                                      <w:sz w:val="20"/>
                                    </w:rPr>
                                    <w:t>, XML, JAXB, DTD</w:t>
                                  </w:r>
                                  <w:r w:rsidR="00C11666">
                                    <w:rPr>
                                      <w:rFonts w:ascii="Trebuchet MS" w:hAnsi="Trebuchet MS" w:cs="Arial"/>
                                      <w:sz w:val="20"/>
                                    </w:rPr>
                                    <w:t>, XSLT, CSS</w:t>
                                  </w:r>
                                  <w:r w:rsidR="00C65D8C">
                                    <w:rPr>
                                      <w:rFonts w:ascii="Trebuchet MS" w:hAnsi="Trebuchet MS" w:cs="Arial"/>
                                      <w:sz w:val="20"/>
                                    </w:rPr>
                                    <w:t>, JSON</w:t>
                                  </w:r>
                                  <w:r w:rsidR="000C5EFF">
                                    <w:rPr>
                                      <w:rFonts w:ascii="Trebuchet MS" w:hAnsi="Trebuchet MS" w:cs="Arial"/>
                                      <w:sz w:val="20"/>
                                    </w:rPr>
                                    <w:t xml:space="preserve"> and </w:t>
                                  </w:r>
                                  <w:r w:rsidR="003B18CE">
                                    <w:rPr>
                                      <w:rFonts w:ascii="Trebuchet MS" w:hAnsi="Trebuchet MS" w:cs="Arial"/>
                                      <w:sz w:val="20"/>
                                    </w:rPr>
                                    <w:t>YAML</w:t>
                                  </w:r>
                                </w:p>
                                <w:p w14:paraId="0C33DAC9" w14:textId="77777777" w:rsidR="001B78C7" w:rsidRDefault="001B78C7">
                                  <w:pPr>
                                    <w:tabs>
                                      <w:tab w:val="left" w:pos="-1853"/>
                                    </w:tabs>
                                    <w:rPr>
                                      <w:rFonts w:ascii="Trebuchet MS" w:hAnsi="Trebuchet MS" w:cs="Arial"/>
                                      <w:bCs/>
                                      <w:sz w:val="20"/>
                                    </w:rPr>
                                  </w:pPr>
                                </w:p>
                              </w:tc>
                            </w:tr>
                            <w:tr w:rsidR="001B78C7" w14:paraId="52984BDE" w14:textId="77777777">
                              <w:trPr>
                                <w:trHeight w:val="728"/>
                              </w:trPr>
                              <w:tc>
                                <w:tcPr>
                                  <w:tcW w:w="1932" w:type="dxa"/>
                                  <w:tcBorders>
                                    <w:top w:val="single" w:sz="4" w:space="0" w:color="000000"/>
                                    <w:left w:val="single" w:sz="4" w:space="0" w:color="000000"/>
                                    <w:bottom w:val="single" w:sz="4" w:space="0" w:color="000000"/>
                                  </w:tcBorders>
                                  <w:shd w:val="clear" w:color="auto" w:fill="auto"/>
                                </w:tcPr>
                                <w:p w14:paraId="5571659B" w14:textId="77777777" w:rsidR="001B78C7" w:rsidRDefault="001B78C7">
                                  <w:pPr>
                                    <w:snapToGrid w:val="0"/>
                                    <w:rPr>
                                      <w:rFonts w:ascii="Trebuchet MS" w:hAnsi="Trebuchet MS" w:cs="Arial"/>
                                      <w:b/>
                                      <w:sz w:val="20"/>
                                    </w:rPr>
                                  </w:pPr>
                                </w:p>
                                <w:p w14:paraId="7A53BBB4" w14:textId="77777777" w:rsidR="001B78C7" w:rsidRDefault="001B78C7">
                                  <w:pPr>
                                    <w:rPr>
                                      <w:rFonts w:ascii="Trebuchet MS" w:hAnsi="Trebuchet MS" w:cs="Arial"/>
                                      <w:b/>
                                      <w:sz w:val="20"/>
                                    </w:rPr>
                                  </w:pPr>
                                  <w:r>
                                    <w:rPr>
                                      <w:rFonts w:ascii="Trebuchet MS" w:hAnsi="Trebuchet MS" w:cs="Arial"/>
                                      <w:b/>
                                      <w:sz w:val="20"/>
                                    </w:rPr>
                                    <w:t>Version Control:</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7954E4C5" w14:textId="77777777" w:rsidR="001B78C7" w:rsidRDefault="001B78C7">
                                  <w:pPr>
                                    <w:tabs>
                                      <w:tab w:val="left" w:pos="-1853"/>
                                    </w:tabs>
                                    <w:snapToGrid w:val="0"/>
                                    <w:rPr>
                                      <w:rFonts w:ascii="Trebuchet MS" w:hAnsi="Trebuchet MS" w:cs="Arial"/>
                                      <w:sz w:val="20"/>
                                    </w:rPr>
                                  </w:pPr>
                                </w:p>
                                <w:p w14:paraId="48D9477C" w14:textId="79D7A1D2" w:rsidR="001B78C7" w:rsidRDefault="001B78C7">
                                  <w:pPr>
                                    <w:tabs>
                                      <w:tab w:val="left" w:pos="-1853"/>
                                    </w:tabs>
                                    <w:rPr>
                                      <w:rFonts w:ascii="Trebuchet MS" w:hAnsi="Trebuchet MS" w:cs="Arial"/>
                                      <w:sz w:val="20"/>
                                    </w:rPr>
                                  </w:pPr>
                                  <w:r>
                                    <w:rPr>
                                      <w:rFonts w:ascii="Trebuchet MS" w:hAnsi="Trebuchet MS" w:cs="Arial"/>
                                      <w:sz w:val="20"/>
                                    </w:rPr>
                                    <w:t>Visual Source</w:t>
                                  </w:r>
                                  <w:r w:rsidR="000C5EFF">
                                    <w:rPr>
                                      <w:rFonts w:ascii="Trebuchet MS" w:hAnsi="Trebuchet MS" w:cs="Arial"/>
                                      <w:sz w:val="20"/>
                                    </w:rPr>
                                    <w:t xml:space="preserve"> </w:t>
                                  </w:r>
                                  <w:r>
                                    <w:rPr>
                                      <w:rFonts w:ascii="Trebuchet MS" w:hAnsi="Trebuchet MS" w:cs="Arial"/>
                                      <w:sz w:val="20"/>
                                    </w:rPr>
                                    <w:t>Safe</w:t>
                                  </w:r>
                                  <w:r w:rsidR="000C5EFF">
                                    <w:rPr>
                                      <w:rFonts w:ascii="Trebuchet MS" w:hAnsi="Trebuchet MS" w:cs="Arial"/>
                                      <w:sz w:val="20"/>
                                    </w:rPr>
                                    <w:t xml:space="preserve"> </w:t>
                                  </w:r>
                                  <w:r>
                                    <w:rPr>
                                      <w:rFonts w:ascii="Trebuchet MS" w:hAnsi="Trebuchet MS" w:cs="Arial"/>
                                      <w:sz w:val="20"/>
                                    </w:rPr>
                                    <w:t>(VSS), Perforce, Concurrent Versions System</w:t>
                                  </w:r>
                                  <w:r w:rsidR="000C5EFF">
                                    <w:rPr>
                                      <w:rFonts w:ascii="Trebuchet MS" w:hAnsi="Trebuchet MS" w:cs="Arial"/>
                                      <w:sz w:val="20"/>
                                    </w:rPr>
                                    <w:t xml:space="preserve"> </w:t>
                                  </w:r>
                                  <w:r>
                                    <w:rPr>
                                      <w:rFonts w:ascii="Trebuchet MS" w:hAnsi="Trebuchet MS" w:cs="Arial"/>
                                      <w:sz w:val="20"/>
                                    </w:rPr>
                                    <w:t>(CVS)</w:t>
                                  </w:r>
                                  <w:r w:rsidR="00305C2E">
                                    <w:rPr>
                                      <w:rFonts w:ascii="Trebuchet MS" w:hAnsi="Trebuchet MS" w:cs="Arial"/>
                                      <w:sz w:val="20"/>
                                    </w:rPr>
                                    <w:t>,</w:t>
                                  </w:r>
                                  <w:r w:rsidR="000C5EFF">
                                    <w:rPr>
                                      <w:rFonts w:ascii="Trebuchet MS" w:hAnsi="Trebuchet MS" w:cs="Arial"/>
                                      <w:sz w:val="20"/>
                                    </w:rPr>
                                    <w:t xml:space="preserve"> </w:t>
                                  </w:r>
                                  <w:r w:rsidR="00305C2E">
                                    <w:rPr>
                                      <w:rFonts w:ascii="Trebuchet MS" w:hAnsi="Trebuchet MS" w:cs="Arial"/>
                                      <w:sz w:val="20"/>
                                    </w:rPr>
                                    <w:t>GIT</w:t>
                                  </w:r>
                                </w:p>
                              </w:tc>
                            </w:tr>
                            <w:tr w:rsidR="001B78C7" w14:paraId="4581D763" w14:textId="77777777">
                              <w:tc>
                                <w:tcPr>
                                  <w:tcW w:w="1932" w:type="dxa"/>
                                  <w:tcBorders>
                                    <w:top w:val="single" w:sz="4" w:space="0" w:color="000000"/>
                                    <w:left w:val="single" w:sz="4" w:space="0" w:color="000000"/>
                                    <w:bottom w:val="single" w:sz="4" w:space="0" w:color="000000"/>
                                  </w:tcBorders>
                                  <w:shd w:val="clear" w:color="auto" w:fill="auto"/>
                                </w:tcPr>
                                <w:p w14:paraId="37A36C19" w14:textId="77777777" w:rsidR="001B78C7" w:rsidRDefault="001B78C7">
                                  <w:pPr>
                                    <w:snapToGrid w:val="0"/>
                                    <w:rPr>
                                      <w:rFonts w:ascii="Trebuchet MS" w:hAnsi="Trebuchet MS" w:cs="Arial"/>
                                      <w:b/>
                                      <w:sz w:val="20"/>
                                    </w:rPr>
                                  </w:pPr>
                                </w:p>
                                <w:p w14:paraId="1376DCDE" w14:textId="77777777" w:rsidR="001B78C7" w:rsidRDefault="001B78C7">
                                  <w:pPr>
                                    <w:rPr>
                                      <w:rFonts w:ascii="Trebuchet MS" w:hAnsi="Trebuchet MS" w:cs="Arial"/>
                                      <w:b/>
                                      <w:sz w:val="20"/>
                                    </w:rPr>
                                  </w:pPr>
                                  <w:r>
                                    <w:rPr>
                                      <w:rFonts w:ascii="Trebuchet MS" w:hAnsi="Trebuchet MS" w:cs="Arial"/>
                                      <w:b/>
                                      <w:sz w:val="20"/>
                                    </w:rPr>
                                    <w:t>Databases:</w:t>
                                  </w:r>
                                </w:p>
                                <w:p w14:paraId="5203E5B2" w14:textId="77777777" w:rsidR="001B78C7" w:rsidRDefault="001B78C7">
                                  <w:pPr>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7A8FCE94" w14:textId="77777777" w:rsidR="001B78C7" w:rsidRDefault="001B78C7">
                                  <w:pPr>
                                    <w:snapToGrid w:val="0"/>
                                    <w:rPr>
                                      <w:rFonts w:ascii="Trebuchet MS" w:hAnsi="Trebuchet MS" w:cs="Arial"/>
                                      <w:sz w:val="20"/>
                                    </w:rPr>
                                  </w:pPr>
                                </w:p>
                                <w:p w14:paraId="79F4F9B3" w14:textId="1B039B46" w:rsidR="001B78C7" w:rsidRDefault="001B78C7">
                                  <w:pPr>
                                    <w:rPr>
                                      <w:rFonts w:ascii="Trebuchet MS" w:hAnsi="Trebuchet MS" w:cs="Arial"/>
                                      <w:sz w:val="20"/>
                                    </w:rPr>
                                  </w:pPr>
                                  <w:r>
                                    <w:rPr>
                                      <w:rFonts w:ascii="Trebuchet MS" w:hAnsi="Trebuchet MS" w:cs="Arial"/>
                                      <w:sz w:val="20"/>
                                    </w:rPr>
                                    <w:t>Oracle,</w:t>
                                  </w:r>
                                  <w:r w:rsidR="00BE286D">
                                    <w:rPr>
                                      <w:rFonts w:ascii="Trebuchet MS" w:hAnsi="Trebuchet MS" w:cs="Arial"/>
                                      <w:sz w:val="20"/>
                                    </w:rPr>
                                    <w:t xml:space="preserve"> DB2, Postgres,</w:t>
                                  </w:r>
                                  <w:r>
                                    <w:rPr>
                                      <w:rFonts w:ascii="Trebuchet MS" w:hAnsi="Trebuchet MS" w:cs="Arial"/>
                                      <w:sz w:val="20"/>
                                    </w:rPr>
                                    <w:t xml:space="preserve"> </w:t>
                                  </w:r>
                                  <w:r w:rsidR="00BA3076">
                                    <w:rPr>
                                      <w:rFonts w:ascii="Trebuchet MS" w:hAnsi="Trebuchet MS" w:cs="Arial"/>
                                      <w:sz w:val="20"/>
                                    </w:rPr>
                                    <w:t>MySQL</w:t>
                                  </w:r>
                                  <w:r>
                                    <w:rPr>
                                      <w:rFonts w:ascii="Trebuchet MS" w:hAnsi="Trebuchet MS" w:cs="Arial"/>
                                      <w:sz w:val="20"/>
                                    </w:rPr>
                                    <w:t>, H2Database</w:t>
                                  </w:r>
                                  <w:r w:rsidR="008E4472">
                                    <w:rPr>
                                      <w:rFonts w:ascii="Trebuchet MS" w:hAnsi="Trebuchet MS" w:cs="Arial"/>
                                      <w:sz w:val="20"/>
                                    </w:rPr>
                                    <w:t xml:space="preserve">, </w:t>
                                  </w:r>
                                  <w:r>
                                    <w:rPr>
                                      <w:rFonts w:ascii="Trebuchet MS" w:hAnsi="Trebuchet MS" w:cs="Arial"/>
                                      <w:sz w:val="20"/>
                                    </w:rPr>
                                    <w:t>Sybase</w:t>
                                  </w:r>
                                  <w:r w:rsidR="00BD2084">
                                    <w:rPr>
                                      <w:rFonts w:ascii="Trebuchet MS" w:hAnsi="Trebuchet MS" w:cs="Arial"/>
                                      <w:sz w:val="20"/>
                                    </w:rPr>
                                    <w:t>,</w:t>
                                  </w:r>
                                  <w:r w:rsidR="008E4472">
                                    <w:rPr>
                                      <w:rFonts w:ascii="Trebuchet MS" w:hAnsi="Trebuchet MS" w:cs="Arial"/>
                                      <w:sz w:val="20"/>
                                    </w:rPr>
                                    <w:t xml:space="preserve"> Redis and Elastic Search</w:t>
                                  </w:r>
                                </w:p>
                                <w:p w14:paraId="461C44A2" w14:textId="77777777" w:rsidR="001B78C7" w:rsidRDefault="001B78C7">
                                  <w:pPr>
                                    <w:tabs>
                                      <w:tab w:val="left" w:pos="-1853"/>
                                    </w:tabs>
                                    <w:rPr>
                                      <w:rFonts w:ascii="Trebuchet MS" w:hAnsi="Trebuchet MS" w:cs="Arial"/>
                                      <w:sz w:val="20"/>
                                    </w:rPr>
                                  </w:pPr>
                                </w:p>
                              </w:tc>
                            </w:tr>
                            <w:tr w:rsidR="001B78C7" w14:paraId="4D30A317" w14:textId="77777777">
                              <w:tc>
                                <w:tcPr>
                                  <w:tcW w:w="1932" w:type="dxa"/>
                                  <w:tcBorders>
                                    <w:top w:val="single" w:sz="4" w:space="0" w:color="000000"/>
                                    <w:left w:val="single" w:sz="4" w:space="0" w:color="000000"/>
                                    <w:bottom w:val="single" w:sz="4" w:space="0" w:color="000000"/>
                                  </w:tcBorders>
                                  <w:shd w:val="clear" w:color="auto" w:fill="auto"/>
                                </w:tcPr>
                                <w:p w14:paraId="2130D752" w14:textId="77777777" w:rsidR="001B78C7" w:rsidRDefault="001B78C7">
                                  <w:pPr>
                                    <w:snapToGrid w:val="0"/>
                                    <w:rPr>
                                      <w:rFonts w:ascii="Trebuchet MS" w:hAnsi="Trebuchet MS" w:cs="Arial"/>
                                      <w:b/>
                                      <w:sz w:val="20"/>
                                    </w:rPr>
                                  </w:pPr>
                                </w:p>
                                <w:p w14:paraId="69C11CE8" w14:textId="77777777" w:rsidR="001B78C7" w:rsidRDefault="001B78C7">
                                  <w:pPr>
                                    <w:rPr>
                                      <w:rFonts w:ascii="Trebuchet MS" w:hAnsi="Trebuchet MS" w:cs="Arial"/>
                                      <w:b/>
                                      <w:sz w:val="20"/>
                                    </w:rPr>
                                  </w:pPr>
                                  <w:r>
                                    <w:rPr>
                                      <w:rFonts w:ascii="Trebuchet MS" w:hAnsi="Trebuchet MS" w:cs="Arial"/>
                                      <w:b/>
                                      <w:sz w:val="20"/>
                                    </w:rPr>
                                    <w:t>Reporting Tools:</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307EF25C" w14:textId="77777777" w:rsidR="001B78C7" w:rsidRDefault="001B78C7">
                                  <w:pPr>
                                    <w:snapToGrid w:val="0"/>
                                    <w:rPr>
                                      <w:rFonts w:ascii="Trebuchet MS" w:hAnsi="Trebuchet MS" w:cs="Arial"/>
                                      <w:sz w:val="20"/>
                                    </w:rPr>
                                  </w:pPr>
                                </w:p>
                                <w:p w14:paraId="1124737D" w14:textId="1ACDFAE5" w:rsidR="001B78C7" w:rsidRDefault="001B78C7">
                                  <w:pPr>
                                    <w:rPr>
                                      <w:rFonts w:ascii="Trebuchet MS" w:hAnsi="Trebuchet MS" w:cs="Arial"/>
                                      <w:sz w:val="20"/>
                                    </w:rPr>
                                  </w:pPr>
                                  <w:r>
                                    <w:rPr>
                                      <w:rFonts w:ascii="Trebuchet MS" w:hAnsi="Trebuchet MS" w:cs="Arial"/>
                                      <w:sz w:val="20"/>
                                    </w:rPr>
                                    <w:t>J</w:t>
                                  </w:r>
                                  <w:r w:rsidR="00932EFF">
                                    <w:rPr>
                                      <w:rFonts w:ascii="Trebuchet MS" w:hAnsi="Trebuchet MS" w:cs="Arial"/>
                                      <w:sz w:val="20"/>
                                    </w:rPr>
                                    <w:t>u</w:t>
                                  </w:r>
                                  <w:r>
                                    <w:rPr>
                                      <w:rFonts w:ascii="Trebuchet MS" w:hAnsi="Trebuchet MS" w:cs="Arial"/>
                                      <w:sz w:val="20"/>
                                    </w:rPr>
                                    <w:t>nit</w:t>
                                  </w:r>
                                  <w:r w:rsidR="00932EFF">
                                    <w:rPr>
                                      <w:rFonts w:ascii="Trebuchet MS" w:hAnsi="Trebuchet MS" w:cs="Arial"/>
                                      <w:sz w:val="20"/>
                                    </w:rPr>
                                    <w:t xml:space="preserve"> </w:t>
                                  </w:r>
                                  <w:r>
                                    <w:rPr>
                                      <w:rFonts w:ascii="Trebuchet MS" w:hAnsi="Trebuchet MS" w:cs="Arial"/>
                                      <w:sz w:val="20"/>
                                    </w:rPr>
                                    <w:t>Reports</w:t>
                                  </w:r>
                                </w:p>
                                <w:p w14:paraId="3E6F4180" w14:textId="77777777" w:rsidR="001B78C7" w:rsidRDefault="001B78C7">
                                  <w:pPr>
                                    <w:rPr>
                                      <w:rFonts w:ascii="Trebuchet MS" w:hAnsi="Trebuchet MS" w:cs="Arial"/>
                                      <w:sz w:val="20"/>
                                    </w:rPr>
                                  </w:pPr>
                                </w:p>
                              </w:tc>
                            </w:tr>
                            <w:tr w:rsidR="001B78C7" w14:paraId="073BB300" w14:textId="77777777">
                              <w:tc>
                                <w:tcPr>
                                  <w:tcW w:w="1932" w:type="dxa"/>
                                  <w:tcBorders>
                                    <w:top w:val="single" w:sz="4" w:space="0" w:color="000000"/>
                                    <w:left w:val="single" w:sz="4" w:space="0" w:color="000000"/>
                                    <w:bottom w:val="single" w:sz="4" w:space="0" w:color="000000"/>
                                  </w:tcBorders>
                                  <w:shd w:val="clear" w:color="auto" w:fill="auto"/>
                                </w:tcPr>
                                <w:p w14:paraId="5DED9028" w14:textId="77777777" w:rsidR="001B78C7" w:rsidRDefault="001B78C7">
                                  <w:pPr>
                                    <w:snapToGrid w:val="0"/>
                                    <w:rPr>
                                      <w:rFonts w:ascii="Trebuchet MS" w:hAnsi="Trebuchet MS" w:cs="Arial"/>
                                      <w:b/>
                                      <w:bCs/>
                                      <w:sz w:val="20"/>
                                    </w:rPr>
                                  </w:pPr>
                                </w:p>
                                <w:p w14:paraId="7DC03076" w14:textId="77777777" w:rsidR="001B78C7" w:rsidRDefault="001B78C7">
                                  <w:pPr>
                                    <w:rPr>
                                      <w:rFonts w:ascii="Trebuchet MS" w:hAnsi="Trebuchet MS" w:cs="Arial"/>
                                      <w:b/>
                                      <w:bCs/>
                                      <w:sz w:val="20"/>
                                    </w:rPr>
                                  </w:pPr>
                                  <w:r>
                                    <w:rPr>
                                      <w:rFonts w:ascii="Trebuchet MS" w:hAnsi="Trebuchet MS" w:cs="Arial"/>
                                      <w:b/>
                                      <w:bCs/>
                                      <w:sz w:val="20"/>
                                    </w:rPr>
                                    <w:t>Other Tools:</w:t>
                                  </w:r>
                                </w:p>
                                <w:p w14:paraId="51100837" w14:textId="77777777" w:rsidR="001B78C7" w:rsidRDefault="001B78C7">
                                  <w:pPr>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6F180ECD" w14:textId="77777777" w:rsidR="001B78C7" w:rsidRDefault="001B78C7">
                                  <w:pPr>
                                    <w:snapToGrid w:val="0"/>
                                    <w:rPr>
                                      <w:rFonts w:ascii="Trebuchet MS" w:hAnsi="Trebuchet MS" w:cs="Arial"/>
                                      <w:sz w:val="20"/>
                                    </w:rPr>
                                  </w:pPr>
                                </w:p>
                                <w:p w14:paraId="08FCD319" w14:textId="74688F1E" w:rsidR="001B78C7" w:rsidRDefault="001B78C7">
                                  <w:pPr>
                                    <w:jc w:val="both"/>
                                    <w:rPr>
                                      <w:rFonts w:ascii="Verdana" w:hAnsi="Verdana" w:cs="Arial"/>
                                      <w:sz w:val="18"/>
                                      <w:szCs w:val="18"/>
                                    </w:rPr>
                                  </w:pPr>
                                  <w:r>
                                    <w:rPr>
                                      <w:rFonts w:ascii="Verdana" w:hAnsi="Verdana" w:cs="Arial"/>
                                      <w:sz w:val="18"/>
                                      <w:szCs w:val="18"/>
                                    </w:rPr>
                                    <w:t>Quartz, Hudson, Remedy7</w:t>
                                  </w:r>
                                  <w:r w:rsidR="001B0FA9">
                                    <w:rPr>
                                      <w:rFonts w:ascii="Verdana" w:hAnsi="Verdana" w:cs="Arial"/>
                                      <w:sz w:val="18"/>
                                      <w:szCs w:val="18"/>
                                    </w:rPr>
                                    <w:t>, Jira, Perforce Client, Putty</w:t>
                                  </w:r>
                                  <w:r w:rsidR="008C045C">
                                    <w:rPr>
                                      <w:rFonts w:ascii="Verdana" w:hAnsi="Verdana" w:cs="Arial"/>
                                      <w:sz w:val="18"/>
                                      <w:szCs w:val="18"/>
                                    </w:rPr>
                                    <w:t>, Kibana</w:t>
                                  </w:r>
                                  <w:r w:rsidR="000949CF">
                                    <w:rPr>
                                      <w:rFonts w:ascii="Verdana" w:hAnsi="Verdana" w:cs="Arial"/>
                                      <w:sz w:val="18"/>
                                      <w:szCs w:val="18"/>
                                    </w:rPr>
                                    <w:t xml:space="preserve"> and Postman.</w:t>
                                  </w:r>
                                </w:p>
                                <w:p w14:paraId="663B2D0A" w14:textId="77777777" w:rsidR="001B78C7" w:rsidRDefault="001B78C7">
                                  <w:pPr>
                                    <w:rPr>
                                      <w:rFonts w:ascii="Trebuchet MS" w:hAnsi="Trebuchet MS" w:cs="Arial"/>
                                      <w:sz w:val="20"/>
                                    </w:rPr>
                                  </w:pPr>
                                </w:p>
                              </w:tc>
                            </w:tr>
                            <w:tr w:rsidR="001B78C7" w14:paraId="641DC6E2" w14:textId="77777777">
                              <w:trPr>
                                <w:trHeight w:val="755"/>
                              </w:trPr>
                              <w:tc>
                                <w:tcPr>
                                  <w:tcW w:w="1932" w:type="dxa"/>
                                  <w:tcBorders>
                                    <w:top w:val="single" w:sz="4" w:space="0" w:color="000000"/>
                                    <w:left w:val="single" w:sz="4" w:space="0" w:color="000000"/>
                                    <w:bottom w:val="single" w:sz="4" w:space="0" w:color="000000"/>
                                  </w:tcBorders>
                                  <w:shd w:val="clear" w:color="auto" w:fill="auto"/>
                                </w:tcPr>
                                <w:p w14:paraId="184EBCBA" w14:textId="77777777" w:rsidR="001B78C7" w:rsidRDefault="001B78C7">
                                  <w:pPr>
                                    <w:snapToGrid w:val="0"/>
                                    <w:rPr>
                                      <w:rFonts w:ascii="Trebuchet MS" w:hAnsi="Trebuchet MS" w:cs="Arial"/>
                                      <w:b/>
                                      <w:sz w:val="20"/>
                                    </w:rPr>
                                  </w:pPr>
                                </w:p>
                                <w:p w14:paraId="1FAAE81D" w14:textId="77777777" w:rsidR="001B78C7" w:rsidRDefault="001B78C7">
                                  <w:pPr>
                                    <w:rPr>
                                      <w:rFonts w:ascii="Trebuchet MS" w:hAnsi="Trebuchet MS" w:cs="Arial"/>
                                      <w:b/>
                                      <w:sz w:val="20"/>
                                    </w:rPr>
                                  </w:pPr>
                                  <w:r>
                                    <w:rPr>
                                      <w:rFonts w:ascii="Trebuchet MS" w:hAnsi="Trebuchet MS" w:cs="Arial"/>
                                      <w:b/>
                                      <w:sz w:val="20"/>
                                    </w:rPr>
                                    <w:t>Operating Systems:</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7A977161" w14:textId="77777777" w:rsidR="001B78C7" w:rsidRDefault="001B78C7">
                                  <w:pPr>
                                    <w:snapToGrid w:val="0"/>
                                    <w:rPr>
                                      <w:rFonts w:ascii="Trebuchet MS" w:hAnsi="Trebuchet MS" w:cs="Arial"/>
                                      <w:sz w:val="20"/>
                                    </w:rPr>
                                  </w:pPr>
                                </w:p>
                                <w:p w14:paraId="1EE59611" w14:textId="77777777" w:rsidR="001B78C7" w:rsidRDefault="001B78C7">
                                  <w:pPr>
                                    <w:jc w:val="both"/>
                                    <w:rPr>
                                      <w:rFonts w:ascii="Verdana" w:hAnsi="Verdana" w:cs="Arial"/>
                                      <w:sz w:val="18"/>
                                      <w:szCs w:val="18"/>
                                    </w:rPr>
                                  </w:pPr>
                                  <w:r>
                                    <w:rPr>
                                      <w:rFonts w:ascii="Verdana" w:hAnsi="Verdana" w:cs="Arial"/>
                                      <w:sz w:val="18"/>
                                      <w:szCs w:val="18"/>
                                    </w:rPr>
                                    <w:t>Windows 2000, Windows NT, Windows XP and UNIX</w:t>
                                  </w:r>
                                </w:p>
                                <w:p w14:paraId="68BADF84" w14:textId="77777777" w:rsidR="001B78C7" w:rsidRDefault="001B78C7">
                                  <w:pPr>
                                    <w:rPr>
                                      <w:rFonts w:ascii="Trebuchet MS" w:hAnsi="Trebuchet MS" w:cs="Arial"/>
                                      <w:sz w:val="20"/>
                                    </w:rPr>
                                  </w:pPr>
                                </w:p>
                              </w:tc>
                            </w:tr>
                            <w:tr w:rsidR="001B78C7" w14:paraId="0C8D835F" w14:textId="77777777">
                              <w:trPr>
                                <w:trHeight w:val="755"/>
                              </w:trPr>
                              <w:tc>
                                <w:tcPr>
                                  <w:tcW w:w="1932" w:type="dxa"/>
                                  <w:tcBorders>
                                    <w:top w:val="single" w:sz="4" w:space="0" w:color="000000"/>
                                    <w:left w:val="single" w:sz="4" w:space="0" w:color="000000"/>
                                    <w:bottom w:val="single" w:sz="4" w:space="0" w:color="000000"/>
                                  </w:tcBorders>
                                  <w:shd w:val="clear" w:color="auto" w:fill="auto"/>
                                </w:tcPr>
                                <w:p w14:paraId="6563B693" w14:textId="77777777" w:rsidR="001B78C7" w:rsidRDefault="001B78C7">
                                  <w:pPr>
                                    <w:snapToGrid w:val="0"/>
                                    <w:rPr>
                                      <w:rFonts w:ascii="Trebuchet MS" w:hAnsi="Trebuchet MS" w:cs="Arial"/>
                                      <w:b/>
                                      <w:sz w:val="20"/>
                                    </w:rPr>
                                  </w:pPr>
                                </w:p>
                                <w:p w14:paraId="3D600383" w14:textId="77777777" w:rsidR="001B78C7" w:rsidRDefault="001B78C7">
                                  <w:pPr>
                                    <w:rPr>
                                      <w:rFonts w:ascii="Trebuchet MS" w:hAnsi="Trebuchet MS" w:cs="Arial"/>
                                      <w:b/>
                                      <w:sz w:val="20"/>
                                    </w:rPr>
                                  </w:pPr>
                                  <w:r>
                                    <w:rPr>
                                      <w:rFonts w:ascii="Trebuchet MS" w:hAnsi="Trebuchet MS" w:cs="Arial"/>
                                      <w:b/>
                                      <w:sz w:val="20"/>
                                    </w:rPr>
                                    <w:t>IDE:</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277397D3" w14:textId="77777777" w:rsidR="001B78C7" w:rsidRDefault="001B78C7">
                                  <w:pPr>
                                    <w:snapToGrid w:val="0"/>
                                    <w:rPr>
                                      <w:rFonts w:ascii="Trebuchet MS" w:hAnsi="Trebuchet MS" w:cs="Arial"/>
                                      <w:sz w:val="20"/>
                                    </w:rPr>
                                  </w:pPr>
                                </w:p>
                                <w:p w14:paraId="18944E53" w14:textId="2E2FEDF1" w:rsidR="001B78C7" w:rsidRDefault="001B0FA9">
                                  <w:pPr>
                                    <w:rPr>
                                      <w:rFonts w:ascii="Trebuchet MS" w:hAnsi="Trebuchet MS" w:cs="Arial"/>
                                      <w:sz w:val="20"/>
                                    </w:rPr>
                                  </w:pPr>
                                  <w:r>
                                    <w:rPr>
                                      <w:rFonts w:ascii="Trebuchet MS" w:hAnsi="Trebuchet MS" w:cs="Arial"/>
                                      <w:sz w:val="20"/>
                                    </w:rPr>
                                    <w:t xml:space="preserve">IntelliJ IDEA, </w:t>
                                  </w:r>
                                  <w:r w:rsidR="001B78C7">
                                    <w:rPr>
                                      <w:rFonts w:ascii="Trebuchet MS" w:hAnsi="Trebuchet MS" w:cs="Arial"/>
                                      <w:sz w:val="20"/>
                                    </w:rPr>
                                    <w:t>Eclipse</w:t>
                                  </w:r>
                                  <w:r w:rsidR="00BE286D">
                                    <w:rPr>
                                      <w:rFonts w:ascii="Trebuchet MS" w:hAnsi="Trebuchet MS" w:cs="Arial"/>
                                      <w:sz w:val="20"/>
                                    </w:rPr>
                                    <w:t>, Visual Source safe</w:t>
                                  </w:r>
                                  <w:r w:rsidR="001B78C7">
                                    <w:rPr>
                                      <w:rFonts w:ascii="Trebuchet MS" w:hAnsi="Trebuchet MS" w:cs="Arial"/>
                                      <w:sz w:val="20"/>
                                    </w:rPr>
                                    <w:t xml:space="preserve"> and JBuilder</w:t>
                                  </w:r>
                                </w:p>
                              </w:tc>
                            </w:tr>
                            <w:tr w:rsidR="001B78C7" w14:paraId="3203C4E5" w14:textId="77777777">
                              <w:trPr>
                                <w:trHeight w:val="755"/>
                              </w:trPr>
                              <w:tc>
                                <w:tcPr>
                                  <w:tcW w:w="1932" w:type="dxa"/>
                                  <w:tcBorders>
                                    <w:top w:val="single" w:sz="4" w:space="0" w:color="000000"/>
                                    <w:left w:val="single" w:sz="4" w:space="0" w:color="000000"/>
                                    <w:bottom w:val="single" w:sz="4" w:space="0" w:color="000000"/>
                                  </w:tcBorders>
                                  <w:shd w:val="clear" w:color="auto" w:fill="auto"/>
                                </w:tcPr>
                                <w:p w14:paraId="2BF59659" w14:textId="77777777" w:rsidR="001B78C7" w:rsidRDefault="001B78C7">
                                  <w:pPr>
                                    <w:snapToGrid w:val="0"/>
                                    <w:rPr>
                                      <w:rFonts w:ascii="Trebuchet MS" w:hAnsi="Trebuchet MS" w:cs="Arial"/>
                                      <w:b/>
                                      <w:sz w:val="20"/>
                                    </w:rPr>
                                  </w:pPr>
                                </w:p>
                                <w:p w14:paraId="0795AF13" w14:textId="77777777" w:rsidR="001B78C7" w:rsidRDefault="001B78C7">
                                  <w:pPr>
                                    <w:rPr>
                                      <w:rFonts w:ascii="Trebuchet MS" w:hAnsi="Trebuchet MS" w:cs="Arial"/>
                                      <w:b/>
                                      <w:sz w:val="20"/>
                                    </w:rPr>
                                  </w:pPr>
                                  <w:r>
                                    <w:rPr>
                                      <w:rFonts w:ascii="Trebuchet MS" w:hAnsi="Trebuchet MS" w:cs="Arial"/>
                                      <w:b/>
                                      <w:sz w:val="20"/>
                                    </w:rPr>
                                    <w:t>Programming Tools:</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146A1E1B" w14:textId="77777777" w:rsidR="001B78C7" w:rsidRDefault="001B78C7">
                                  <w:pPr>
                                    <w:snapToGrid w:val="0"/>
                                    <w:rPr>
                                      <w:rFonts w:ascii="Trebuchet MS" w:hAnsi="Trebuchet MS" w:cs="Arial"/>
                                      <w:sz w:val="20"/>
                                    </w:rPr>
                                  </w:pPr>
                                </w:p>
                                <w:p w14:paraId="4611C01C" w14:textId="439B5C72" w:rsidR="001B78C7" w:rsidRDefault="001B0FA9">
                                  <w:pPr>
                                    <w:rPr>
                                      <w:rFonts w:ascii="Trebuchet MS" w:hAnsi="Trebuchet MS" w:cs="Arial"/>
                                      <w:sz w:val="20"/>
                                    </w:rPr>
                                  </w:pPr>
                                  <w:r>
                                    <w:rPr>
                                      <w:rFonts w:ascii="Trebuchet MS" w:hAnsi="Trebuchet MS" w:cs="Arial"/>
                                      <w:sz w:val="20"/>
                                    </w:rPr>
                                    <w:t>Toad 9.7.2.5</w:t>
                                  </w:r>
                                  <w:r w:rsidR="001B78C7">
                                    <w:rPr>
                                      <w:rFonts w:ascii="Trebuchet MS" w:hAnsi="Trebuchet MS" w:cs="Arial"/>
                                      <w:sz w:val="20"/>
                                    </w:rPr>
                                    <w:t>, Ant 1.5, Maven</w:t>
                                  </w:r>
                                  <w:r w:rsidR="00305C2E">
                                    <w:rPr>
                                      <w:rFonts w:ascii="Trebuchet MS" w:hAnsi="Trebuchet MS" w:cs="Arial"/>
                                      <w:sz w:val="20"/>
                                    </w:rPr>
                                    <w:t xml:space="preserve">, </w:t>
                                  </w:r>
                                  <w:r w:rsidR="001B78C7">
                                    <w:rPr>
                                      <w:rFonts w:ascii="Trebuchet MS" w:hAnsi="Trebuchet MS" w:cs="Arial"/>
                                      <w:sz w:val="20"/>
                                    </w:rPr>
                                    <w:t>Log4j</w:t>
                                  </w:r>
                                  <w:r w:rsidR="0082775F">
                                    <w:rPr>
                                      <w:rFonts w:ascii="Trebuchet MS" w:hAnsi="Trebuchet MS" w:cs="Arial"/>
                                      <w:sz w:val="20"/>
                                    </w:rPr>
                                    <w:t>,</w:t>
                                  </w:r>
                                  <w:r w:rsidR="00176E15">
                                    <w:rPr>
                                      <w:rFonts w:ascii="Trebuchet MS" w:hAnsi="Trebuchet MS" w:cs="Arial"/>
                                      <w:sz w:val="20"/>
                                    </w:rPr>
                                    <w:t xml:space="preserve"> Slf4,</w:t>
                                  </w:r>
                                  <w:r w:rsidR="0082775F">
                                    <w:rPr>
                                      <w:rFonts w:ascii="Trebuchet MS" w:hAnsi="Trebuchet MS" w:cs="Arial"/>
                                      <w:sz w:val="20"/>
                                    </w:rPr>
                                    <w:t xml:space="preserve"> LDAP</w:t>
                                  </w:r>
                                  <w:r w:rsidR="00EF148C">
                                    <w:rPr>
                                      <w:rFonts w:ascii="Trebuchet MS" w:hAnsi="Trebuchet MS" w:cs="Arial"/>
                                      <w:sz w:val="20"/>
                                    </w:rPr>
                                    <w:t>, Yahoo Widgets</w:t>
                                  </w:r>
                                  <w:r w:rsidR="001B78C7">
                                    <w:rPr>
                                      <w:rFonts w:ascii="Trebuchet MS" w:hAnsi="Trebuchet MS" w:cs="Arial"/>
                                      <w:sz w:val="20"/>
                                    </w:rPr>
                                    <w:t xml:space="preserve"> and JUnit</w:t>
                                  </w:r>
                                </w:p>
                              </w:tc>
                            </w:tr>
                          </w:tbl>
                          <w:p w14:paraId="55A54D0C" w14:textId="77777777" w:rsidR="001B78C7" w:rsidRDefault="001B78C7">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DAED5" id="_x0000_t202" coordsize="21600,21600" o:spt="202" path="m,l,21600r21600,l21600,xe">
                <v:stroke joinstyle="miter"/>
                <v:path gradientshapeok="t" o:connecttype="rect"/>
              </v:shapetype>
              <v:shape id="Text Box 2" o:spid="_x0000_s1026" type="#_x0000_t202" style="position:absolute;margin-left:1in;margin-top:22.95pt;width:465pt;height:492.6pt;z-index:251652608;visibility:visible;mso-wrap-style:square;mso-width-percent:0;mso-height-percent:0;mso-wrap-distance-left:9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" stroked="f">
                <v:fill opacity="0"/>
                <v:textbox inset="0,0,0,0">
                  <w:txbxContent>
                    <w:tbl>
                      <w:tblPr>
                        <w:tblW w:w="0" w:type="auto"/>
                        <w:tblInd w:w="108" w:type="dxa"/>
                        <w:tblLayout w:type="fixed"/>
                        <w:tblLook w:val="0000" w:firstRow="0" w:lastRow="0" w:firstColumn="0" w:lastColumn="0" w:noHBand="0" w:noVBand="0"/>
                      </w:tblPr>
                      <w:tblGrid>
                        <w:gridCol w:w="1932"/>
                        <w:gridCol w:w="6962"/>
                      </w:tblGrid>
                      <w:tr w:rsidR="001B78C7" w14:paraId="6756778D" w14:textId="77777777">
                        <w:tc>
                          <w:tcPr>
                            <w:tcW w:w="1932" w:type="dxa"/>
                            <w:tcBorders>
                              <w:top w:val="single" w:sz="4" w:space="0" w:color="000000"/>
                              <w:left w:val="single" w:sz="4" w:space="0" w:color="000000"/>
                              <w:bottom w:val="single" w:sz="4" w:space="0" w:color="000000"/>
                            </w:tcBorders>
                            <w:shd w:val="clear" w:color="auto" w:fill="auto"/>
                          </w:tcPr>
                          <w:p w14:paraId="12FA8239" w14:textId="77777777" w:rsidR="001B78C7" w:rsidRDefault="001B78C7">
                            <w:pPr>
                              <w:tabs>
                                <w:tab w:val="left" w:pos="-1853"/>
                              </w:tabs>
                              <w:snapToGrid w:val="0"/>
                              <w:rPr>
                                <w:rFonts w:ascii="Trebuchet MS" w:hAnsi="Trebuchet MS" w:cs="Arial"/>
                                <w:b/>
                                <w:sz w:val="20"/>
                              </w:rPr>
                            </w:pPr>
                          </w:p>
                          <w:p w14:paraId="2F6280E0" w14:textId="77777777" w:rsidR="001B78C7" w:rsidRDefault="001B78C7">
                            <w:pPr>
                              <w:tabs>
                                <w:tab w:val="left" w:pos="-1853"/>
                              </w:tabs>
                              <w:rPr>
                                <w:rFonts w:ascii="Trebuchet MS" w:hAnsi="Trebuchet MS" w:cs="Arial"/>
                                <w:b/>
                                <w:sz w:val="20"/>
                              </w:rPr>
                            </w:pPr>
                            <w:r>
                              <w:rPr>
                                <w:rFonts w:ascii="Trebuchet MS" w:hAnsi="Trebuchet MS" w:cs="Arial"/>
                                <w:b/>
                                <w:sz w:val="20"/>
                              </w:rPr>
                              <w:t>Java Technologies:</w:t>
                            </w:r>
                          </w:p>
                          <w:p w14:paraId="70F6E5BE" w14:textId="77777777" w:rsidR="001B78C7" w:rsidRDefault="001B78C7">
                            <w:pPr>
                              <w:tabs>
                                <w:tab w:val="left" w:pos="-1853"/>
                              </w:tabs>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4AD89818" w14:textId="77777777" w:rsidR="001B78C7" w:rsidRDefault="001B78C7">
                            <w:pPr>
                              <w:tabs>
                                <w:tab w:val="left" w:pos="-1853"/>
                              </w:tabs>
                              <w:snapToGrid w:val="0"/>
                              <w:rPr>
                                <w:rFonts w:ascii="Trebuchet MS" w:hAnsi="Trebuchet MS" w:cs="Arial"/>
                                <w:bCs/>
                                <w:sz w:val="20"/>
                              </w:rPr>
                            </w:pPr>
                          </w:p>
                          <w:p w14:paraId="7457CCBD" w14:textId="7F8128E4" w:rsidR="001B78C7" w:rsidRDefault="001B78C7" w:rsidP="0003483D">
                            <w:pPr>
                              <w:jc w:val="both"/>
                              <w:rPr>
                                <w:rFonts w:ascii="Verdana" w:hAnsi="Verdana" w:cs="Arial"/>
                                <w:sz w:val="18"/>
                                <w:szCs w:val="18"/>
                              </w:rPr>
                            </w:pPr>
                            <w:r>
                              <w:rPr>
                                <w:rFonts w:ascii="Verdana" w:hAnsi="Verdana" w:cs="Arial"/>
                                <w:sz w:val="18"/>
                                <w:szCs w:val="18"/>
                              </w:rPr>
                              <w:t>Servlets, JSP, Java Beans, JMS, JDBC, SOAP,</w:t>
                            </w:r>
                            <w:r w:rsidR="002464AF">
                              <w:rPr>
                                <w:rFonts w:ascii="Verdana" w:hAnsi="Verdana" w:cs="Arial"/>
                                <w:sz w:val="18"/>
                                <w:szCs w:val="18"/>
                              </w:rPr>
                              <w:t xml:space="preserve"> REST</w:t>
                            </w:r>
                            <w:r>
                              <w:rPr>
                                <w:rFonts w:ascii="Verdana" w:hAnsi="Verdana" w:cs="Arial"/>
                                <w:sz w:val="18"/>
                                <w:szCs w:val="18"/>
                              </w:rPr>
                              <w:t xml:space="preserve"> Web Services, Struts, Spring, </w:t>
                            </w:r>
                            <w:r w:rsidR="0069689F">
                              <w:rPr>
                                <w:rFonts w:ascii="Verdana" w:hAnsi="Verdana" w:cs="Arial"/>
                                <w:sz w:val="18"/>
                                <w:szCs w:val="18"/>
                              </w:rPr>
                              <w:t xml:space="preserve">Spring Boot, Spring Cloud, </w:t>
                            </w:r>
                            <w:r w:rsidR="006C7F38">
                              <w:rPr>
                                <w:rFonts w:ascii="Verdana" w:hAnsi="Verdana" w:cs="Arial"/>
                                <w:sz w:val="18"/>
                                <w:szCs w:val="18"/>
                              </w:rPr>
                              <w:t>Spring-WS</w:t>
                            </w:r>
                            <w:r>
                              <w:rPr>
                                <w:rFonts w:ascii="Verdana" w:hAnsi="Verdana" w:cs="Arial"/>
                                <w:sz w:val="18"/>
                                <w:szCs w:val="18"/>
                              </w:rPr>
                              <w:t xml:space="preserve"> and protocol buffers.</w:t>
                            </w:r>
                          </w:p>
                        </w:tc>
                      </w:tr>
                      <w:tr w:rsidR="001B78C7" w14:paraId="0CBA48B3" w14:textId="77777777">
                        <w:trPr>
                          <w:trHeight w:val="950"/>
                        </w:trPr>
                        <w:tc>
                          <w:tcPr>
                            <w:tcW w:w="1932" w:type="dxa"/>
                            <w:tcBorders>
                              <w:top w:val="single" w:sz="4" w:space="0" w:color="000000"/>
                              <w:left w:val="single" w:sz="4" w:space="0" w:color="000000"/>
                              <w:bottom w:val="single" w:sz="4" w:space="0" w:color="000000"/>
                            </w:tcBorders>
                            <w:shd w:val="clear" w:color="auto" w:fill="auto"/>
                          </w:tcPr>
                          <w:p w14:paraId="7B355707" w14:textId="77777777" w:rsidR="001B78C7" w:rsidRDefault="001B78C7">
                            <w:pPr>
                              <w:tabs>
                                <w:tab w:val="left" w:pos="-1853"/>
                              </w:tabs>
                              <w:snapToGrid w:val="0"/>
                              <w:rPr>
                                <w:rFonts w:ascii="Trebuchet MS" w:hAnsi="Trebuchet MS" w:cs="Arial"/>
                                <w:b/>
                                <w:sz w:val="20"/>
                              </w:rPr>
                            </w:pPr>
                          </w:p>
                          <w:p w14:paraId="48589C95" w14:textId="77777777" w:rsidR="001B78C7" w:rsidRDefault="001B78C7">
                            <w:pPr>
                              <w:ind w:left="-18"/>
                              <w:rPr>
                                <w:rFonts w:ascii="Verdana" w:eastAsia="Arial Unicode MS" w:hAnsi="Verdana" w:cs="Arial Unicode MS"/>
                                <w:b/>
                                <w:bCs/>
                                <w:color w:val="000000"/>
                                <w:sz w:val="20"/>
                                <w:szCs w:val="20"/>
                              </w:rPr>
                            </w:pPr>
                            <w:r>
                              <w:rPr>
                                <w:rFonts w:ascii="Verdana" w:eastAsia="Arial Unicode MS" w:hAnsi="Verdana" w:cs="Arial Unicode MS"/>
                                <w:b/>
                                <w:bCs/>
                                <w:color w:val="000000"/>
                                <w:sz w:val="20"/>
                                <w:szCs w:val="20"/>
                              </w:rPr>
                              <w:t>App Servers:</w:t>
                            </w:r>
                          </w:p>
                          <w:p w14:paraId="0A7BCF7B" w14:textId="77777777" w:rsidR="001B78C7" w:rsidRDefault="001B78C7">
                            <w:pPr>
                              <w:tabs>
                                <w:tab w:val="left" w:pos="-1853"/>
                              </w:tabs>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4AD362DF" w14:textId="77777777" w:rsidR="001B78C7" w:rsidRDefault="001B78C7">
                            <w:pPr>
                              <w:snapToGrid w:val="0"/>
                              <w:jc w:val="both"/>
                              <w:rPr>
                                <w:rFonts w:ascii="Trebuchet MS" w:hAnsi="Trebuchet MS" w:cs="Arial"/>
                                <w:bCs/>
                                <w:sz w:val="20"/>
                              </w:rPr>
                            </w:pPr>
                          </w:p>
                          <w:p w14:paraId="5F2E4281" w14:textId="37742A33" w:rsidR="001B78C7" w:rsidRDefault="001B78C7" w:rsidP="00AF348B">
                            <w:pPr>
                              <w:jc w:val="both"/>
                              <w:rPr>
                                <w:rFonts w:ascii="Trebuchet MS" w:hAnsi="Trebuchet MS" w:cs="Arial"/>
                                <w:b/>
                                <w:sz w:val="20"/>
                              </w:rPr>
                            </w:pPr>
                            <w:r>
                              <w:rPr>
                                <w:rFonts w:ascii="Verdana" w:hAnsi="Verdana" w:cs="Arial"/>
                                <w:sz w:val="18"/>
                                <w:szCs w:val="18"/>
                              </w:rPr>
                              <w:t xml:space="preserve">BEA </w:t>
                            </w:r>
                            <w:r w:rsidR="00426375">
                              <w:rPr>
                                <w:rFonts w:ascii="Verdana" w:hAnsi="Verdana" w:cs="Arial"/>
                                <w:sz w:val="18"/>
                                <w:szCs w:val="18"/>
                              </w:rPr>
                              <w:t>WebLogic</w:t>
                            </w:r>
                            <w:r>
                              <w:rPr>
                                <w:rFonts w:ascii="Verdana" w:hAnsi="Verdana" w:cs="Arial"/>
                                <w:sz w:val="18"/>
                                <w:szCs w:val="18"/>
                              </w:rPr>
                              <w:t xml:space="preserve"> 6.1/7.0 App Server, Tomcat</w:t>
                            </w:r>
                            <w:r w:rsidR="002F7638">
                              <w:rPr>
                                <w:rFonts w:ascii="Verdana" w:hAnsi="Verdana" w:cs="Arial"/>
                                <w:sz w:val="18"/>
                                <w:szCs w:val="18"/>
                              </w:rPr>
                              <w:t xml:space="preserve">, </w:t>
                            </w:r>
                            <w:proofErr w:type="spellStart"/>
                            <w:r>
                              <w:rPr>
                                <w:rFonts w:ascii="Verdana" w:hAnsi="Verdana" w:cs="Arial"/>
                                <w:sz w:val="18"/>
                                <w:szCs w:val="18"/>
                              </w:rPr>
                              <w:t>J</w:t>
                            </w:r>
                            <w:r w:rsidR="000C5EFF">
                              <w:rPr>
                                <w:rFonts w:ascii="Verdana" w:hAnsi="Verdana" w:cs="Arial"/>
                                <w:sz w:val="18"/>
                                <w:szCs w:val="18"/>
                              </w:rPr>
                              <w:t>R</w:t>
                            </w:r>
                            <w:r>
                              <w:rPr>
                                <w:rFonts w:ascii="Verdana" w:hAnsi="Verdana" w:cs="Arial"/>
                                <w:sz w:val="18"/>
                                <w:szCs w:val="18"/>
                              </w:rPr>
                              <w:t>un</w:t>
                            </w:r>
                            <w:proofErr w:type="spellEnd"/>
                            <w:r w:rsidR="00AF348B">
                              <w:rPr>
                                <w:rFonts w:ascii="Verdana" w:hAnsi="Verdana" w:cs="Arial"/>
                                <w:sz w:val="18"/>
                                <w:szCs w:val="18"/>
                              </w:rPr>
                              <w:t>, Jetty</w:t>
                            </w:r>
                            <w:r>
                              <w:rPr>
                                <w:rFonts w:ascii="Verdana" w:hAnsi="Verdana" w:cs="Arial"/>
                                <w:sz w:val="18"/>
                                <w:szCs w:val="18"/>
                              </w:rPr>
                              <w:t xml:space="preserve"> and JBoss</w:t>
                            </w:r>
                          </w:p>
                        </w:tc>
                      </w:tr>
                      <w:tr w:rsidR="001B78C7" w14:paraId="3C5CF6B6" w14:textId="77777777">
                        <w:tc>
                          <w:tcPr>
                            <w:tcW w:w="1932" w:type="dxa"/>
                            <w:tcBorders>
                              <w:top w:val="single" w:sz="4" w:space="0" w:color="000000"/>
                              <w:left w:val="single" w:sz="4" w:space="0" w:color="000000"/>
                              <w:bottom w:val="single" w:sz="4" w:space="0" w:color="000000"/>
                            </w:tcBorders>
                            <w:shd w:val="clear" w:color="auto" w:fill="auto"/>
                          </w:tcPr>
                          <w:p w14:paraId="6183BBD7" w14:textId="77777777" w:rsidR="001B78C7" w:rsidRDefault="001B78C7">
                            <w:pPr>
                              <w:snapToGrid w:val="0"/>
                              <w:rPr>
                                <w:rFonts w:ascii="Trebuchet MS" w:hAnsi="Trebuchet MS" w:cs="Arial"/>
                                <w:b/>
                                <w:sz w:val="20"/>
                              </w:rPr>
                            </w:pPr>
                          </w:p>
                          <w:p w14:paraId="15CA0585" w14:textId="77777777" w:rsidR="001B78C7" w:rsidRDefault="001B78C7">
                            <w:pPr>
                              <w:rPr>
                                <w:rFonts w:ascii="Trebuchet MS" w:hAnsi="Trebuchet MS" w:cs="Arial"/>
                                <w:b/>
                                <w:sz w:val="20"/>
                              </w:rPr>
                            </w:pPr>
                            <w:r>
                              <w:rPr>
                                <w:rFonts w:ascii="Trebuchet MS" w:hAnsi="Trebuchet MS" w:cs="Arial"/>
                                <w:b/>
                                <w:sz w:val="20"/>
                              </w:rPr>
                              <w:t>Languages:</w:t>
                            </w:r>
                          </w:p>
                          <w:p w14:paraId="02426DB3" w14:textId="77777777" w:rsidR="001B78C7" w:rsidRDefault="001B78C7">
                            <w:pPr>
                              <w:tabs>
                                <w:tab w:val="left" w:pos="-1853"/>
                              </w:tabs>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49773036" w14:textId="77777777" w:rsidR="001B78C7" w:rsidRDefault="001B78C7">
                            <w:pPr>
                              <w:tabs>
                                <w:tab w:val="left" w:pos="-1853"/>
                              </w:tabs>
                              <w:snapToGrid w:val="0"/>
                              <w:rPr>
                                <w:rFonts w:ascii="Trebuchet MS" w:hAnsi="Trebuchet MS" w:cs="Arial"/>
                                <w:sz w:val="20"/>
                              </w:rPr>
                            </w:pPr>
                          </w:p>
                          <w:p w14:paraId="7C816CB2" w14:textId="1F04077F" w:rsidR="001B78C7" w:rsidRDefault="002A06F9">
                            <w:pPr>
                              <w:tabs>
                                <w:tab w:val="left" w:pos="-1853"/>
                              </w:tabs>
                              <w:rPr>
                                <w:rFonts w:ascii="Trebuchet MS" w:hAnsi="Trebuchet MS" w:cs="Arial"/>
                                <w:sz w:val="20"/>
                              </w:rPr>
                            </w:pPr>
                            <w:r>
                              <w:rPr>
                                <w:rFonts w:ascii="Trebuchet MS" w:hAnsi="Trebuchet MS" w:cs="Arial"/>
                                <w:sz w:val="20"/>
                              </w:rPr>
                              <w:t xml:space="preserve">Java, J2EE, HTML, Java script, </w:t>
                            </w:r>
                            <w:r w:rsidR="005134E4">
                              <w:rPr>
                                <w:rFonts w:ascii="Trebuchet MS" w:hAnsi="Trebuchet MS" w:cs="Arial"/>
                                <w:sz w:val="20"/>
                              </w:rPr>
                              <w:t>Perl</w:t>
                            </w:r>
                            <w:r w:rsidR="001B78C7">
                              <w:rPr>
                                <w:rFonts w:ascii="Trebuchet MS" w:hAnsi="Trebuchet MS" w:cs="Arial"/>
                                <w:sz w:val="20"/>
                              </w:rPr>
                              <w:t>, XML, JAXB, DTD</w:t>
                            </w:r>
                            <w:r w:rsidR="00C11666">
                              <w:rPr>
                                <w:rFonts w:ascii="Trebuchet MS" w:hAnsi="Trebuchet MS" w:cs="Arial"/>
                                <w:sz w:val="20"/>
                              </w:rPr>
                              <w:t>, XSLT, CSS</w:t>
                            </w:r>
                            <w:r w:rsidR="00C65D8C">
                              <w:rPr>
                                <w:rFonts w:ascii="Trebuchet MS" w:hAnsi="Trebuchet MS" w:cs="Arial"/>
                                <w:sz w:val="20"/>
                              </w:rPr>
                              <w:t>, JSON</w:t>
                            </w:r>
                            <w:r w:rsidR="000C5EFF">
                              <w:rPr>
                                <w:rFonts w:ascii="Trebuchet MS" w:hAnsi="Trebuchet MS" w:cs="Arial"/>
                                <w:sz w:val="20"/>
                              </w:rPr>
                              <w:t xml:space="preserve"> and </w:t>
                            </w:r>
                            <w:r w:rsidR="003B18CE">
                              <w:rPr>
                                <w:rFonts w:ascii="Trebuchet MS" w:hAnsi="Trebuchet MS" w:cs="Arial"/>
                                <w:sz w:val="20"/>
                              </w:rPr>
                              <w:t>YAML</w:t>
                            </w:r>
                          </w:p>
                          <w:p w14:paraId="0C33DAC9" w14:textId="77777777" w:rsidR="001B78C7" w:rsidRDefault="001B78C7">
                            <w:pPr>
                              <w:tabs>
                                <w:tab w:val="left" w:pos="-1853"/>
                              </w:tabs>
                              <w:rPr>
                                <w:rFonts w:ascii="Trebuchet MS" w:hAnsi="Trebuchet MS" w:cs="Arial"/>
                                <w:bCs/>
                                <w:sz w:val="20"/>
                              </w:rPr>
                            </w:pPr>
                          </w:p>
                        </w:tc>
                      </w:tr>
                      <w:tr w:rsidR="001B78C7" w14:paraId="52984BDE" w14:textId="77777777">
                        <w:trPr>
                          <w:trHeight w:val="728"/>
                        </w:trPr>
                        <w:tc>
                          <w:tcPr>
                            <w:tcW w:w="1932" w:type="dxa"/>
                            <w:tcBorders>
                              <w:top w:val="single" w:sz="4" w:space="0" w:color="000000"/>
                              <w:left w:val="single" w:sz="4" w:space="0" w:color="000000"/>
                              <w:bottom w:val="single" w:sz="4" w:space="0" w:color="000000"/>
                            </w:tcBorders>
                            <w:shd w:val="clear" w:color="auto" w:fill="auto"/>
                          </w:tcPr>
                          <w:p w14:paraId="5571659B" w14:textId="77777777" w:rsidR="001B78C7" w:rsidRDefault="001B78C7">
                            <w:pPr>
                              <w:snapToGrid w:val="0"/>
                              <w:rPr>
                                <w:rFonts w:ascii="Trebuchet MS" w:hAnsi="Trebuchet MS" w:cs="Arial"/>
                                <w:b/>
                                <w:sz w:val="20"/>
                              </w:rPr>
                            </w:pPr>
                          </w:p>
                          <w:p w14:paraId="7A53BBB4" w14:textId="77777777" w:rsidR="001B78C7" w:rsidRDefault="001B78C7">
                            <w:pPr>
                              <w:rPr>
                                <w:rFonts w:ascii="Trebuchet MS" w:hAnsi="Trebuchet MS" w:cs="Arial"/>
                                <w:b/>
                                <w:sz w:val="20"/>
                              </w:rPr>
                            </w:pPr>
                            <w:r>
                              <w:rPr>
                                <w:rFonts w:ascii="Trebuchet MS" w:hAnsi="Trebuchet MS" w:cs="Arial"/>
                                <w:b/>
                                <w:sz w:val="20"/>
                              </w:rPr>
                              <w:t>Version Control:</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7954E4C5" w14:textId="77777777" w:rsidR="001B78C7" w:rsidRDefault="001B78C7">
                            <w:pPr>
                              <w:tabs>
                                <w:tab w:val="left" w:pos="-1853"/>
                              </w:tabs>
                              <w:snapToGrid w:val="0"/>
                              <w:rPr>
                                <w:rFonts w:ascii="Trebuchet MS" w:hAnsi="Trebuchet MS" w:cs="Arial"/>
                                <w:sz w:val="20"/>
                              </w:rPr>
                            </w:pPr>
                          </w:p>
                          <w:p w14:paraId="48D9477C" w14:textId="79D7A1D2" w:rsidR="001B78C7" w:rsidRDefault="001B78C7">
                            <w:pPr>
                              <w:tabs>
                                <w:tab w:val="left" w:pos="-1853"/>
                              </w:tabs>
                              <w:rPr>
                                <w:rFonts w:ascii="Trebuchet MS" w:hAnsi="Trebuchet MS" w:cs="Arial"/>
                                <w:sz w:val="20"/>
                              </w:rPr>
                            </w:pPr>
                            <w:r>
                              <w:rPr>
                                <w:rFonts w:ascii="Trebuchet MS" w:hAnsi="Trebuchet MS" w:cs="Arial"/>
                                <w:sz w:val="20"/>
                              </w:rPr>
                              <w:t>Visual Source</w:t>
                            </w:r>
                            <w:r w:rsidR="000C5EFF">
                              <w:rPr>
                                <w:rFonts w:ascii="Trebuchet MS" w:hAnsi="Trebuchet MS" w:cs="Arial"/>
                                <w:sz w:val="20"/>
                              </w:rPr>
                              <w:t xml:space="preserve"> </w:t>
                            </w:r>
                            <w:r>
                              <w:rPr>
                                <w:rFonts w:ascii="Trebuchet MS" w:hAnsi="Trebuchet MS" w:cs="Arial"/>
                                <w:sz w:val="20"/>
                              </w:rPr>
                              <w:t>Safe</w:t>
                            </w:r>
                            <w:r w:rsidR="000C5EFF">
                              <w:rPr>
                                <w:rFonts w:ascii="Trebuchet MS" w:hAnsi="Trebuchet MS" w:cs="Arial"/>
                                <w:sz w:val="20"/>
                              </w:rPr>
                              <w:t xml:space="preserve"> </w:t>
                            </w:r>
                            <w:r>
                              <w:rPr>
                                <w:rFonts w:ascii="Trebuchet MS" w:hAnsi="Trebuchet MS" w:cs="Arial"/>
                                <w:sz w:val="20"/>
                              </w:rPr>
                              <w:t>(VSS), Perforce, Concurrent Versions System</w:t>
                            </w:r>
                            <w:r w:rsidR="000C5EFF">
                              <w:rPr>
                                <w:rFonts w:ascii="Trebuchet MS" w:hAnsi="Trebuchet MS" w:cs="Arial"/>
                                <w:sz w:val="20"/>
                              </w:rPr>
                              <w:t xml:space="preserve"> </w:t>
                            </w:r>
                            <w:r>
                              <w:rPr>
                                <w:rFonts w:ascii="Trebuchet MS" w:hAnsi="Trebuchet MS" w:cs="Arial"/>
                                <w:sz w:val="20"/>
                              </w:rPr>
                              <w:t>(CVS)</w:t>
                            </w:r>
                            <w:r w:rsidR="00305C2E">
                              <w:rPr>
                                <w:rFonts w:ascii="Trebuchet MS" w:hAnsi="Trebuchet MS" w:cs="Arial"/>
                                <w:sz w:val="20"/>
                              </w:rPr>
                              <w:t>,</w:t>
                            </w:r>
                            <w:r w:rsidR="000C5EFF">
                              <w:rPr>
                                <w:rFonts w:ascii="Trebuchet MS" w:hAnsi="Trebuchet MS" w:cs="Arial"/>
                                <w:sz w:val="20"/>
                              </w:rPr>
                              <w:t xml:space="preserve"> </w:t>
                            </w:r>
                            <w:r w:rsidR="00305C2E">
                              <w:rPr>
                                <w:rFonts w:ascii="Trebuchet MS" w:hAnsi="Trebuchet MS" w:cs="Arial"/>
                                <w:sz w:val="20"/>
                              </w:rPr>
                              <w:t>GIT</w:t>
                            </w:r>
                          </w:p>
                        </w:tc>
                      </w:tr>
                      <w:tr w:rsidR="001B78C7" w14:paraId="4581D763" w14:textId="77777777">
                        <w:tc>
                          <w:tcPr>
                            <w:tcW w:w="1932" w:type="dxa"/>
                            <w:tcBorders>
                              <w:top w:val="single" w:sz="4" w:space="0" w:color="000000"/>
                              <w:left w:val="single" w:sz="4" w:space="0" w:color="000000"/>
                              <w:bottom w:val="single" w:sz="4" w:space="0" w:color="000000"/>
                            </w:tcBorders>
                            <w:shd w:val="clear" w:color="auto" w:fill="auto"/>
                          </w:tcPr>
                          <w:p w14:paraId="37A36C19" w14:textId="77777777" w:rsidR="001B78C7" w:rsidRDefault="001B78C7">
                            <w:pPr>
                              <w:snapToGrid w:val="0"/>
                              <w:rPr>
                                <w:rFonts w:ascii="Trebuchet MS" w:hAnsi="Trebuchet MS" w:cs="Arial"/>
                                <w:b/>
                                <w:sz w:val="20"/>
                              </w:rPr>
                            </w:pPr>
                          </w:p>
                          <w:p w14:paraId="1376DCDE" w14:textId="77777777" w:rsidR="001B78C7" w:rsidRDefault="001B78C7">
                            <w:pPr>
                              <w:rPr>
                                <w:rFonts w:ascii="Trebuchet MS" w:hAnsi="Trebuchet MS" w:cs="Arial"/>
                                <w:b/>
                                <w:sz w:val="20"/>
                              </w:rPr>
                            </w:pPr>
                            <w:r>
                              <w:rPr>
                                <w:rFonts w:ascii="Trebuchet MS" w:hAnsi="Trebuchet MS" w:cs="Arial"/>
                                <w:b/>
                                <w:sz w:val="20"/>
                              </w:rPr>
                              <w:t>Databases:</w:t>
                            </w:r>
                          </w:p>
                          <w:p w14:paraId="5203E5B2" w14:textId="77777777" w:rsidR="001B78C7" w:rsidRDefault="001B78C7">
                            <w:pPr>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7A8FCE94" w14:textId="77777777" w:rsidR="001B78C7" w:rsidRDefault="001B78C7">
                            <w:pPr>
                              <w:snapToGrid w:val="0"/>
                              <w:rPr>
                                <w:rFonts w:ascii="Trebuchet MS" w:hAnsi="Trebuchet MS" w:cs="Arial"/>
                                <w:sz w:val="20"/>
                              </w:rPr>
                            </w:pPr>
                          </w:p>
                          <w:p w14:paraId="79F4F9B3" w14:textId="1B039B46" w:rsidR="001B78C7" w:rsidRDefault="001B78C7">
                            <w:pPr>
                              <w:rPr>
                                <w:rFonts w:ascii="Trebuchet MS" w:hAnsi="Trebuchet MS" w:cs="Arial"/>
                                <w:sz w:val="20"/>
                              </w:rPr>
                            </w:pPr>
                            <w:r>
                              <w:rPr>
                                <w:rFonts w:ascii="Trebuchet MS" w:hAnsi="Trebuchet MS" w:cs="Arial"/>
                                <w:sz w:val="20"/>
                              </w:rPr>
                              <w:t>Oracle,</w:t>
                            </w:r>
                            <w:r w:rsidR="00BE286D">
                              <w:rPr>
                                <w:rFonts w:ascii="Trebuchet MS" w:hAnsi="Trebuchet MS" w:cs="Arial"/>
                                <w:sz w:val="20"/>
                              </w:rPr>
                              <w:t xml:space="preserve"> DB2, Postgres,</w:t>
                            </w:r>
                            <w:r>
                              <w:rPr>
                                <w:rFonts w:ascii="Trebuchet MS" w:hAnsi="Trebuchet MS" w:cs="Arial"/>
                                <w:sz w:val="20"/>
                              </w:rPr>
                              <w:t xml:space="preserve"> </w:t>
                            </w:r>
                            <w:r w:rsidR="00BA3076">
                              <w:rPr>
                                <w:rFonts w:ascii="Trebuchet MS" w:hAnsi="Trebuchet MS" w:cs="Arial"/>
                                <w:sz w:val="20"/>
                              </w:rPr>
                              <w:t>MySQL</w:t>
                            </w:r>
                            <w:r>
                              <w:rPr>
                                <w:rFonts w:ascii="Trebuchet MS" w:hAnsi="Trebuchet MS" w:cs="Arial"/>
                                <w:sz w:val="20"/>
                              </w:rPr>
                              <w:t>, H2Database</w:t>
                            </w:r>
                            <w:r w:rsidR="008E4472">
                              <w:rPr>
                                <w:rFonts w:ascii="Trebuchet MS" w:hAnsi="Trebuchet MS" w:cs="Arial"/>
                                <w:sz w:val="20"/>
                              </w:rPr>
                              <w:t xml:space="preserve">, </w:t>
                            </w:r>
                            <w:r>
                              <w:rPr>
                                <w:rFonts w:ascii="Trebuchet MS" w:hAnsi="Trebuchet MS" w:cs="Arial"/>
                                <w:sz w:val="20"/>
                              </w:rPr>
                              <w:t>Sybase</w:t>
                            </w:r>
                            <w:r w:rsidR="00BD2084">
                              <w:rPr>
                                <w:rFonts w:ascii="Trebuchet MS" w:hAnsi="Trebuchet MS" w:cs="Arial"/>
                                <w:sz w:val="20"/>
                              </w:rPr>
                              <w:t>,</w:t>
                            </w:r>
                            <w:r w:rsidR="008E4472">
                              <w:rPr>
                                <w:rFonts w:ascii="Trebuchet MS" w:hAnsi="Trebuchet MS" w:cs="Arial"/>
                                <w:sz w:val="20"/>
                              </w:rPr>
                              <w:t xml:space="preserve"> Redis and Elastic Search</w:t>
                            </w:r>
                          </w:p>
                          <w:p w14:paraId="461C44A2" w14:textId="77777777" w:rsidR="001B78C7" w:rsidRDefault="001B78C7">
                            <w:pPr>
                              <w:tabs>
                                <w:tab w:val="left" w:pos="-1853"/>
                              </w:tabs>
                              <w:rPr>
                                <w:rFonts w:ascii="Trebuchet MS" w:hAnsi="Trebuchet MS" w:cs="Arial"/>
                                <w:sz w:val="20"/>
                              </w:rPr>
                            </w:pPr>
                          </w:p>
                        </w:tc>
                      </w:tr>
                      <w:tr w:rsidR="001B78C7" w14:paraId="4D30A317" w14:textId="77777777">
                        <w:tc>
                          <w:tcPr>
                            <w:tcW w:w="1932" w:type="dxa"/>
                            <w:tcBorders>
                              <w:top w:val="single" w:sz="4" w:space="0" w:color="000000"/>
                              <w:left w:val="single" w:sz="4" w:space="0" w:color="000000"/>
                              <w:bottom w:val="single" w:sz="4" w:space="0" w:color="000000"/>
                            </w:tcBorders>
                            <w:shd w:val="clear" w:color="auto" w:fill="auto"/>
                          </w:tcPr>
                          <w:p w14:paraId="2130D752" w14:textId="77777777" w:rsidR="001B78C7" w:rsidRDefault="001B78C7">
                            <w:pPr>
                              <w:snapToGrid w:val="0"/>
                              <w:rPr>
                                <w:rFonts w:ascii="Trebuchet MS" w:hAnsi="Trebuchet MS" w:cs="Arial"/>
                                <w:b/>
                                <w:sz w:val="20"/>
                              </w:rPr>
                            </w:pPr>
                          </w:p>
                          <w:p w14:paraId="69C11CE8" w14:textId="77777777" w:rsidR="001B78C7" w:rsidRDefault="001B78C7">
                            <w:pPr>
                              <w:rPr>
                                <w:rFonts w:ascii="Trebuchet MS" w:hAnsi="Trebuchet MS" w:cs="Arial"/>
                                <w:b/>
                                <w:sz w:val="20"/>
                              </w:rPr>
                            </w:pPr>
                            <w:r>
                              <w:rPr>
                                <w:rFonts w:ascii="Trebuchet MS" w:hAnsi="Trebuchet MS" w:cs="Arial"/>
                                <w:b/>
                                <w:sz w:val="20"/>
                              </w:rPr>
                              <w:t>Reporting Tools:</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307EF25C" w14:textId="77777777" w:rsidR="001B78C7" w:rsidRDefault="001B78C7">
                            <w:pPr>
                              <w:snapToGrid w:val="0"/>
                              <w:rPr>
                                <w:rFonts w:ascii="Trebuchet MS" w:hAnsi="Trebuchet MS" w:cs="Arial"/>
                                <w:sz w:val="20"/>
                              </w:rPr>
                            </w:pPr>
                          </w:p>
                          <w:p w14:paraId="1124737D" w14:textId="1ACDFAE5" w:rsidR="001B78C7" w:rsidRDefault="001B78C7">
                            <w:pPr>
                              <w:rPr>
                                <w:rFonts w:ascii="Trebuchet MS" w:hAnsi="Trebuchet MS" w:cs="Arial"/>
                                <w:sz w:val="20"/>
                              </w:rPr>
                            </w:pPr>
                            <w:r>
                              <w:rPr>
                                <w:rFonts w:ascii="Trebuchet MS" w:hAnsi="Trebuchet MS" w:cs="Arial"/>
                                <w:sz w:val="20"/>
                              </w:rPr>
                              <w:t>J</w:t>
                            </w:r>
                            <w:r w:rsidR="00932EFF">
                              <w:rPr>
                                <w:rFonts w:ascii="Trebuchet MS" w:hAnsi="Trebuchet MS" w:cs="Arial"/>
                                <w:sz w:val="20"/>
                              </w:rPr>
                              <w:t>u</w:t>
                            </w:r>
                            <w:r>
                              <w:rPr>
                                <w:rFonts w:ascii="Trebuchet MS" w:hAnsi="Trebuchet MS" w:cs="Arial"/>
                                <w:sz w:val="20"/>
                              </w:rPr>
                              <w:t>nit</w:t>
                            </w:r>
                            <w:r w:rsidR="00932EFF">
                              <w:rPr>
                                <w:rFonts w:ascii="Trebuchet MS" w:hAnsi="Trebuchet MS" w:cs="Arial"/>
                                <w:sz w:val="20"/>
                              </w:rPr>
                              <w:t xml:space="preserve"> </w:t>
                            </w:r>
                            <w:r>
                              <w:rPr>
                                <w:rFonts w:ascii="Trebuchet MS" w:hAnsi="Trebuchet MS" w:cs="Arial"/>
                                <w:sz w:val="20"/>
                              </w:rPr>
                              <w:t>Reports</w:t>
                            </w:r>
                          </w:p>
                          <w:p w14:paraId="3E6F4180" w14:textId="77777777" w:rsidR="001B78C7" w:rsidRDefault="001B78C7">
                            <w:pPr>
                              <w:rPr>
                                <w:rFonts w:ascii="Trebuchet MS" w:hAnsi="Trebuchet MS" w:cs="Arial"/>
                                <w:sz w:val="20"/>
                              </w:rPr>
                            </w:pPr>
                          </w:p>
                        </w:tc>
                      </w:tr>
                      <w:tr w:rsidR="001B78C7" w14:paraId="073BB300" w14:textId="77777777">
                        <w:tc>
                          <w:tcPr>
                            <w:tcW w:w="1932" w:type="dxa"/>
                            <w:tcBorders>
                              <w:top w:val="single" w:sz="4" w:space="0" w:color="000000"/>
                              <w:left w:val="single" w:sz="4" w:space="0" w:color="000000"/>
                              <w:bottom w:val="single" w:sz="4" w:space="0" w:color="000000"/>
                            </w:tcBorders>
                            <w:shd w:val="clear" w:color="auto" w:fill="auto"/>
                          </w:tcPr>
                          <w:p w14:paraId="5DED9028" w14:textId="77777777" w:rsidR="001B78C7" w:rsidRDefault="001B78C7">
                            <w:pPr>
                              <w:snapToGrid w:val="0"/>
                              <w:rPr>
                                <w:rFonts w:ascii="Trebuchet MS" w:hAnsi="Trebuchet MS" w:cs="Arial"/>
                                <w:b/>
                                <w:bCs/>
                                <w:sz w:val="20"/>
                              </w:rPr>
                            </w:pPr>
                          </w:p>
                          <w:p w14:paraId="7DC03076" w14:textId="77777777" w:rsidR="001B78C7" w:rsidRDefault="001B78C7">
                            <w:pPr>
                              <w:rPr>
                                <w:rFonts w:ascii="Trebuchet MS" w:hAnsi="Trebuchet MS" w:cs="Arial"/>
                                <w:b/>
                                <w:bCs/>
                                <w:sz w:val="20"/>
                              </w:rPr>
                            </w:pPr>
                            <w:r>
                              <w:rPr>
                                <w:rFonts w:ascii="Trebuchet MS" w:hAnsi="Trebuchet MS" w:cs="Arial"/>
                                <w:b/>
                                <w:bCs/>
                                <w:sz w:val="20"/>
                              </w:rPr>
                              <w:t>Other Tools:</w:t>
                            </w:r>
                          </w:p>
                          <w:p w14:paraId="51100837" w14:textId="77777777" w:rsidR="001B78C7" w:rsidRDefault="001B78C7">
                            <w:pPr>
                              <w:rPr>
                                <w:rFonts w:ascii="Trebuchet MS" w:hAnsi="Trebuchet MS" w:cs="Arial"/>
                                <w:b/>
                                <w:sz w:val="20"/>
                              </w:rPr>
                            </w:pP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6F180ECD" w14:textId="77777777" w:rsidR="001B78C7" w:rsidRDefault="001B78C7">
                            <w:pPr>
                              <w:snapToGrid w:val="0"/>
                              <w:rPr>
                                <w:rFonts w:ascii="Trebuchet MS" w:hAnsi="Trebuchet MS" w:cs="Arial"/>
                                <w:sz w:val="20"/>
                              </w:rPr>
                            </w:pPr>
                          </w:p>
                          <w:p w14:paraId="08FCD319" w14:textId="74688F1E" w:rsidR="001B78C7" w:rsidRDefault="001B78C7">
                            <w:pPr>
                              <w:jc w:val="both"/>
                              <w:rPr>
                                <w:rFonts w:ascii="Verdana" w:hAnsi="Verdana" w:cs="Arial"/>
                                <w:sz w:val="18"/>
                                <w:szCs w:val="18"/>
                              </w:rPr>
                            </w:pPr>
                            <w:r>
                              <w:rPr>
                                <w:rFonts w:ascii="Verdana" w:hAnsi="Verdana" w:cs="Arial"/>
                                <w:sz w:val="18"/>
                                <w:szCs w:val="18"/>
                              </w:rPr>
                              <w:t>Quartz, Hudson, Remedy7</w:t>
                            </w:r>
                            <w:r w:rsidR="001B0FA9">
                              <w:rPr>
                                <w:rFonts w:ascii="Verdana" w:hAnsi="Verdana" w:cs="Arial"/>
                                <w:sz w:val="18"/>
                                <w:szCs w:val="18"/>
                              </w:rPr>
                              <w:t>, Jira, Perforce Client, Putty</w:t>
                            </w:r>
                            <w:r w:rsidR="008C045C">
                              <w:rPr>
                                <w:rFonts w:ascii="Verdana" w:hAnsi="Verdana" w:cs="Arial"/>
                                <w:sz w:val="18"/>
                                <w:szCs w:val="18"/>
                              </w:rPr>
                              <w:t>, Kibana</w:t>
                            </w:r>
                            <w:r w:rsidR="000949CF">
                              <w:rPr>
                                <w:rFonts w:ascii="Verdana" w:hAnsi="Verdana" w:cs="Arial"/>
                                <w:sz w:val="18"/>
                                <w:szCs w:val="18"/>
                              </w:rPr>
                              <w:t xml:space="preserve"> and Postman.</w:t>
                            </w:r>
                          </w:p>
                          <w:p w14:paraId="663B2D0A" w14:textId="77777777" w:rsidR="001B78C7" w:rsidRDefault="001B78C7">
                            <w:pPr>
                              <w:rPr>
                                <w:rFonts w:ascii="Trebuchet MS" w:hAnsi="Trebuchet MS" w:cs="Arial"/>
                                <w:sz w:val="20"/>
                              </w:rPr>
                            </w:pPr>
                          </w:p>
                        </w:tc>
                      </w:tr>
                      <w:tr w:rsidR="001B78C7" w14:paraId="641DC6E2" w14:textId="77777777">
                        <w:trPr>
                          <w:trHeight w:val="755"/>
                        </w:trPr>
                        <w:tc>
                          <w:tcPr>
                            <w:tcW w:w="1932" w:type="dxa"/>
                            <w:tcBorders>
                              <w:top w:val="single" w:sz="4" w:space="0" w:color="000000"/>
                              <w:left w:val="single" w:sz="4" w:space="0" w:color="000000"/>
                              <w:bottom w:val="single" w:sz="4" w:space="0" w:color="000000"/>
                            </w:tcBorders>
                            <w:shd w:val="clear" w:color="auto" w:fill="auto"/>
                          </w:tcPr>
                          <w:p w14:paraId="184EBCBA" w14:textId="77777777" w:rsidR="001B78C7" w:rsidRDefault="001B78C7">
                            <w:pPr>
                              <w:snapToGrid w:val="0"/>
                              <w:rPr>
                                <w:rFonts w:ascii="Trebuchet MS" w:hAnsi="Trebuchet MS" w:cs="Arial"/>
                                <w:b/>
                                <w:sz w:val="20"/>
                              </w:rPr>
                            </w:pPr>
                          </w:p>
                          <w:p w14:paraId="1FAAE81D" w14:textId="77777777" w:rsidR="001B78C7" w:rsidRDefault="001B78C7">
                            <w:pPr>
                              <w:rPr>
                                <w:rFonts w:ascii="Trebuchet MS" w:hAnsi="Trebuchet MS" w:cs="Arial"/>
                                <w:b/>
                                <w:sz w:val="20"/>
                              </w:rPr>
                            </w:pPr>
                            <w:r>
                              <w:rPr>
                                <w:rFonts w:ascii="Trebuchet MS" w:hAnsi="Trebuchet MS" w:cs="Arial"/>
                                <w:b/>
                                <w:sz w:val="20"/>
                              </w:rPr>
                              <w:t>Operating Systems:</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7A977161" w14:textId="77777777" w:rsidR="001B78C7" w:rsidRDefault="001B78C7">
                            <w:pPr>
                              <w:snapToGrid w:val="0"/>
                              <w:rPr>
                                <w:rFonts w:ascii="Trebuchet MS" w:hAnsi="Trebuchet MS" w:cs="Arial"/>
                                <w:sz w:val="20"/>
                              </w:rPr>
                            </w:pPr>
                          </w:p>
                          <w:p w14:paraId="1EE59611" w14:textId="77777777" w:rsidR="001B78C7" w:rsidRDefault="001B78C7">
                            <w:pPr>
                              <w:jc w:val="both"/>
                              <w:rPr>
                                <w:rFonts w:ascii="Verdana" w:hAnsi="Verdana" w:cs="Arial"/>
                                <w:sz w:val="18"/>
                                <w:szCs w:val="18"/>
                              </w:rPr>
                            </w:pPr>
                            <w:r>
                              <w:rPr>
                                <w:rFonts w:ascii="Verdana" w:hAnsi="Verdana" w:cs="Arial"/>
                                <w:sz w:val="18"/>
                                <w:szCs w:val="18"/>
                              </w:rPr>
                              <w:t>Windows 2000, Windows NT, Windows XP and UNIX</w:t>
                            </w:r>
                          </w:p>
                          <w:p w14:paraId="68BADF84" w14:textId="77777777" w:rsidR="001B78C7" w:rsidRDefault="001B78C7">
                            <w:pPr>
                              <w:rPr>
                                <w:rFonts w:ascii="Trebuchet MS" w:hAnsi="Trebuchet MS" w:cs="Arial"/>
                                <w:sz w:val="20"/>
                              </w:rPr>
                            </w:pPr>
                          </w:p>
                        </w:tc>
                      </w:tr>
                      <w:tr w:rsidR="001B78C7" w14:paraId="0C8D835F" w14:textId="77777777">
                        <w:trPr>
                          <w:trHeight w:val="755"/>
                        </w:trPr>
                        <w:tc>
                          <w:tcPr>
                            <w:tcW w:w="1932" w:type="dxa"/>
                            <w:tcBorders>
                              <w:top w:val="single" w:sz="4" w:space="0" w:color="000000"/>
                              <w:left w:val="single" w:sz="4" w:space="0" w:color="000000"/>
                              <w:bottom w:val="single" w:sz="4" w:space="0" w:color="000000"/>
                            </w:tcBorders>
                            <w:shd w:val="clear" w:color="auto" w:fill="auto"/>
                          </w:tcPr>
                          <w:p w14:paraId="6563B693" w14:textId="77777777" w:rsidR="001B78C7" w:rsidRDefault="001B78C7">
                            <w:pPr>
                              <w:snapToGrid w:val="0"/>
                              <w:rPr>
                                <w:rFonts w:ascii="Trebuchet MS" w:hAnsi="Trebuchet MS" w:cs="Arial"/>
                                <w:b/>
                                <w:sz w:val="20"/>
                              </w:rPr>
                            </w:pPr>
                          </w:p>
                          <w:p w14:paraId="3D600383" w14:textId="77777777" w:rsidR="001B78C7" w:rsidRDefault="001B78C7">
                            <w:pPr>
                              <w:rPr>
                                <w:rFonts w:ascii="Trebuchet MS" w:hAnsi="Trebuchet MS" w:cs="Arial"/>
                                <w:b/>
                                <w:sz w:val="20"/>
                              </w:rPr>
                            </w:pPr>
                            <w:r>
                              <w:rPr>
                                <w:rFonts w:ascii="Trebuchet MS" w:hAnsi="Trebuchet MS" w:cs="Arial"/>
                                <w:b/>
                                <w:sz w:val="20"/>
                              </w:rPr>
                              <w:t>IDE:</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277397D3" w14:textId="77777777" w:rsidR="001B78C7" w:rsidRDefault="001B78C7">
                            <w:pPr>
                              <w:snapToGrid w:val="0"/>
                              <w:rPr>
                                <w:rFonts w:ascii="Trebuchet MS" w:hAnsi="Trebuchet MS" w:cs="Arial"/>
                                <w:sz w:val="20"/>
                              </w:rPr>
                            </w:pPr>
                          </w:p>
                          <w:p w14:paraId="18944E53" w14:textId="2E2FEDF1" w:rsidR="001B78C7" w:rsidRDefault="001B0FA9">
                            <w:pPr>
                              <w:rPr>
                                <w:rFonts w:ascii="Trebuchet MS" w:hAnsi="Trebuchet MS" w:cs="Arial"/>
                                <w:sz w:val="20"/>
                              </w:rPr>
                            </w:pPr>
                            <w:r>
                              <w:rPr>
                                <w:rFonts w:ascii="Trebuchet MS" w:hAnsi="Trebuchet MS" w:cs="Arial"/>
                                <w:sz w:val="20"/>
                              </w:rPr>
                              <w:t xml:space="preserve">IntelliJ IDEA, </w:t>
                            </w:r>
                            <w:r w:rsidR="001B78C7">
                              <w:rPr>
                                <w:rFonts w:ascii="Trebuchet MS" w:hAnsi="Trebuchet MS" w:cs="Arial"/>
                                <w:sz w:val="20"/>
                              </w:rPr>
                              <w:t>Eclipse</w:t>
                            </w:r>
                            <w:r w:rsidR="00BE286D">
                              <w:rPr>
                                <w:rFonts w:ascii="Trebuchet MS" w:hAnsi="Trebuchet MS" w:cs="Arial"/>
                                <w:sz w:val="20"/>
                              </w:rPr>
                              <w:t>, Visual Source safe</w:t>
                            </w:r>
                            <w:r w:rsidR="001B78C7">
                              <w:rPr>
                                <w:rFonts w:ascii="Trebuchet MS" w:hAnsi="Trebuchet MS" w:cs="Arial"/>
                                <w:sz w:val="20"/>
                              </w:rPr>
                              <w:t xml:space="preserve"> and JBuilder</w:t>
                            </w:r>
                          </w:p>
                        </w:tc>
                      </w:tr>
                      <w:tr w:rsidR="001B78C7" w14:paraId="3203C4E5" w14:textId="77777777">
                        <w:trPr>
                          <w:trHeight w:val="755"/>
                        </w:trPr>
                        <w:tc>
                          <w:tcPr>
                            <w:tcW w:w="1932" w:type="dxa"/>
                            <w:tcBorders>
                              <w:top w:val="single" w:sz="4" w:space="0" w:color="000000"/>
                              <w:left w:val="single" w:sz="4" w:space="0" w:color="000000"/>
                              <w:bottom w:val="single" w:sz="4" w:space="0" w:color="000000"/>
                            </w:tcBorders>
                            <w:shd w:val="clear" w:color="auto" w:fill="auto"/>
                          </w:tcPr>
                          <w:p w14:paraId="2BF59659" w14:textId="77777777" w:rsidR="001B78C7" w:rsidRDefault="001B78C7">
                            <w:pPr>
                              <w:snapToGrid w:val="0"/>
                              <w:rPr>
                                <w:rFonts w:ascii="Trebuchet MS" w:hAnsi="Trebuchet MS" w:cs="Arial"/>
                                <w:b/>
                                <w:sz w:val="20"/>
                              </w:rPr>
                            </w:pPr>
                          </w:p>
                          <w:p w14:paraId="0795AF13" w14:textId="77777777" w:rsidR="001B78C7" w:rsidRDefault="001B78C7">
                            <w:pPr>
                              <w:rPr>
                                <w:rFonts w:ascii="Trebuchet MS" w:hAnsi="Trebuchet MS" w:cs="Arial"/>
                                <w:b/>
                                <w:sz w:val="20"/>
                              </w:rPr>
                            </w:pPr>
                            <w:r>
                              <w:rPr>
                                <w:rFonts w:ascii="Trebuchet MS" w:hAnsi="Trebuchet MS" w:cs="Arial"/>
                                <w:b/>
                                <w:sz w:val="20"/>
                              </w:rPr>
                              <w:t>Programming Tools:</w:t>
                            </w:r>
                          </w:p>
                        </w:tc>
                        <w:tc>
                          <w:tcPr>
                            <w:tcW w:w="6962" w:type="dxa"/>
                            <w:tcBorders>
                              <w:top w:val="single" w:sz="4" w:space="0" w:color="000000"/>
                              <w:left w:val="single" w:sz="4" w:space="0" w:color="000000"/>
                              <w:bottom w:val="single" w:sz="4" w:space="0" w:color="000000"/>
                              <w:right w:val="single" w:sz="4" w:space="0" w:color="000000"/>
                            </w:tcBorders>
                            <w:shd w:val="clear" w:color="auto" w:fill="auto"/>
                          </w:tcPr>
                          <w:p w14:paraId="146A1E1B" w14:textId="77777777" w:rsidR="001B78C7" w:rsidRDefault="001B78C7">
                            <w:pPr>
                              <w:snapToGrid w:val="0"/>
                              <w:rPr>
                                <w:rFonts w:ascii="Trebuchet MS" w:hAnsi="Trebuchet MS" w:cs="Arial"/>
                                <w:sz w:val="20"/>
                              </w:rPr>
                            </w:pPr>
                          </w:p>
                          <w:p w14:paraId="4611C01C" w14:textId="439B5C72" w:rsidR="001B78C7" w:rsidRDefault="001B0FA9">
                            <w:pPr>
                              <w:rPr>
                                <w:rFonts w:ascii="Trebuchet MS" w:hAnsi="Trebuchet MS" w:cs="Arial"/>
                                <w:sz w:val="20"/>
                              </w:rPr>
                            </w:pPr>
                            <w:r>
                              <w:rPr>
                                <w:rFonts w:ascii="Trebuchet MS" w:hAnsi="Trebuchet MS" w:cs="Arial"/>
                                <w:sz w:val="20"/>
                              </w:rPr>
                              <w:t>Toad 9.7.2.5</w:t>
                            </w:r>
                            <w:r w:rsidR="001B78C7">
                              <w:rPr>
                                <w:rFonts w:ascii="Trebuchet MS" w:hAnsi="Trebuchet MS" w:cs="Arial"/>
                                <w:sz w:val="20"/>
                              </w:rPr>
                              <w:t>, Ant 1.5, Maven</w:t>
                            </w:r>
                            <w:r w:rsidR="00305C2E">
                              <w:rPr>
                                <w:rFonts w:ascii="Trebuchet MS" w:hAnsi="Trebuchet MS" w:cs="Arial"/>
                                <w:sz w:val="20"/>
                              </w:rPr>
                              <w:t xml:space="preserve">, </w:t>
                            </w:r>
                            <w:r w:rsidR="001B78C7">
                              <w:rPr>
                                <w:rFonts w:ascii="Trebuchet MS" w:hAnsi="Trebuchet MS" w:cs="Arial"/>
                                <w:sz w:val="20"/>
                              </w:rPr>
                              <w:t>Log4j</w:t>
                            </w:r>
                            <w:r w:rsidR="0082775F">
                              <w:rPr>
                                <w:rFonts w:ascii="Trebuchet MS" w:hAnsi="Trebuchet MS" w:cs="Arial"/>
                                <w:sz w:val="20"/>
                              </w:rPr>
                              <w:t>,</w:t>
                            </w:r>
                            <w:r w:rsidR="00176E15">
                              <w:rPr>
                                <w:rFonts w:ascii="Trebuchet MS" w:hAnsi="Trebuchet MS" w:cs="Arial"/>
                                <w:sz w:val="20"/>
                              </w:rPr>
                              <w:t xml:space="preserve"> Slf4,</w:t>
                            </w:r>
                            <w:r w:rsidR="0082775F">
                              <w:rPr>
                                <w:rFonts w:ascii="Trebuchet MS" w:hAnsi="Trebuchet MS" w:cs="Arial"/>
                                <w:sz w:val="20"/>
                              </w:rPr>
                              <w:t xml:space="preserve"> LDAP</w:t>
                            </w:r>
                            <w:r w:rsidR="00EF148C">
                              <w:rPr>
                                <w:rFonts w:ascii="Trebuchet MS" w:hAnsi="Trebuchet MS" w:cs="Arial"/>
                                <w:sz w:val="20"/>
                              </w:rPr>
                              <w:t>, Yahoo Widgets</w:t>
                            </w:r>
                            <w:r w:rsidR="001B78C7">
                              <w:rPr>
                                <w:rFonts w:ascii="Trebuchet MS" w:hAnsi="Trebuchet MS" w:cs="Arial"/>
                                <w:sz w:val="20"/>
                              </w:rPr>
                              <w:t xml:space="preserve"> and JUnit</w:t>
                            </w:r>
                          </w:p>
                        </w:tc>
                      </w:tr>
                    </w:tbl>
                    <w:p w14:paraId="55A54D0C" w14:textId="77777777" w:rsidR="001B78C7" w:rsidRDefault="001B78C7">
                      <w:r>
                        <w:t xml:space="preserve"> </w:t>
                      </w:r>
                    </w:p>
                  </w:txbxContent>
                </v:textbox>
                <w10:wrap type="square" side="largest" anchorx="page"/>
              </v:shape>
            </w:pict>
          </mc:Fallback>
        </mc:AlternateContent>
      </w:r>
    </w:p>
    <w:p w14:paraId="2D81B819" w14:textId="77777777" w:rsidR="00870B16" w:rsidRDefault="00870B16" w:rsidP="00A87F25">
      <w:pPr>
        <w:rPr>
          <w:rFonts w:asciiTheme="minorHAnsi" w:eastAsia="Garamond-Bold" w:hAnsiTheme="minorHAnsi" w:cstheme="minorHAnsi"/>
        </w:rPr>
      </w:pPr>
    </w:p>
    <w:p w14:paraId="066C7289" w14:textId="2B45BD73" w:rsidR="00A87F25" w:rsidRPr="00C87316" w:rsidRDefault="00A87F25" w:rsidP="00A87F25">
      <w:pPr>
        <w:rPr>
          <w:rFonts w:asciiTheme="minorHAnsi" w:hAnsiTheme="minorHAnsi" w:cstheme="minorHAnsi"/>
          <w:b/>
          <w:sz w:val="18"/>
          <w:szCs w:val="18"/>
        </w:rPr>
      </w:pPr>
      <w:r w:rsidRPr="00C87316">
        <w:rPr>
          <w:rFonts w:asciiTheme="minorHAnsi" w:hAnsiTheme="minorHAnsi" w:cstheme="minorHAnsi"/>
          <w:b/>
          <w:noProof/>
          <w:sz w:val="18"/>
          <w:szCs w:val="18"/>
          <w:lang w:eastAsia="en-US"/>
        </w:rPr>
        <w:lastRenderedPageBreak/>
        <mc:AlternateContent>
          <mc:Choice Requires="wps">
            <w:drawing>
              <wp:anchor distT="0" distB="0" distL="114935" distR="114935" simplePos="0" relativeHeight="251665920" behindDoc="0" locked="0" layoutInCell="1" allowOverlap="1" wp14:anchorId="6A74249A" wp14:editId="04AD151F">
                <wp:simplePos x="0" y="0"/>
                <wp:positionH relativeFrom="column">
                  <wp:posOffset>-163195</wp:posOffset>
                </wp:positionH>
                <wp:positionV relativeFrom="paragraph">
                  <wp:posOffset>361950</wp:posOffset>
                </wp:positionV>
                <wp:extent cx="6049645" cy="258445"/>
                <wp:effectExtent l="1905" t="6350" r="19050" b="14605"/>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685D7D9D" w14:textId="07DB0CB6" w:rsidR="00A87F25" w:rsidRDefault="00A87F25" w:rsidP="00A87F25">
                            <w:pPr>
                              <w:rPr>
                                <w:b/>
                                <w:sz w:val="20"/>
                                <w:szCs w:val="22"/>
                              </w:rPr>
                            </w:pPr>
                            <w:r>
                              <w:rPr>
                                <w:b/>
                              </w:rPr>
                              <w:t>Project 1</w:t>
                            </w:r>
                            <w:r>
                              <w:rPr>
                                <w:b/>
                              </w:rPr>
                              <w:tab/>
                            </w:r>
                            <w:r>
                              <w:tab/>
                            </w:r>
                            <w:r>
                              <w:tab/>
                            </w:r>
                            <w:r>
                              <w:tab/>
                            </w:r>
                            <w:r>
                              <w:tab/>
                            </w:r>
                            <w:r>
                              <w:tab/>
                            </w:r>
                            <w:r>
                              <w:tab/>
                            </w:r>
                            <w:r>
                              <w:tab/>
                            </w:r>
                            <w:r>
                              <w:rPr>
                                <w:sz w:val="22"/>
                              </w:rPr>
                              <w:tab/>
                              <w:t xml:space="preserve">    </w:t>
                            </w:r>
                            <w:r w:rsidR="007B27B2">
                              <w:rPr>
                                <w:sz w:val="22"/>
                              </w:rPr>
                              <w:t>Jan’2</w:t>
                            </w:r>
                            <w:r w:rsidR="006F320C">
                              <w:rPr>
                                <w:sz w:val="22"/>
                              </w:rPr>
                              <w:t>3</w:t>
                            </w:r>
                            <w:r>
                              <w:rPr>
                                <w:b/>
                                <w:sz w:val="20"/>
                                <w:szCs w:val="22"/>
                              </w:rPr>
                              <w:t xml:space="preserve"> to till date</w:t>
                            </w:r>
                          </w:p>
                          <w:p w14:paraId="65A8E885" w14:textId="77777777" w:rsidR="00A87F25" w:rsidRDefault="00A87F25" w:rsidP="00A87F25"/>
                          <w:p w14:paraId="1BED1328" w14:textId="77777777" w:rsidR="00A87F25" w:rsidRDefault="00A87F25" w:rsidP="00A87F25"/>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A74249A" id="Text Box 13" o:spid="_x0000_s1027" type="#_x0000_t202" style="position:absolute;margin-left:-12.85pt;margin-top:28.5pt;width:476.35pt;height:20.3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" fillcolor="silver" strokeweight=".5pt">
                <v:textbox inset="7.45pt,3.85pt,7.45pt,3.85pt">
                  <w:txbxContent>
                    <w:p w14:paraId="685D7D9D" w14:textId="07DB0CB6" w:rsidR="00A87F25" w:rsidRDefault="00A87F25" w:rsidP="00A87F25">
                      <w:pPr>
                        <w:rPr>
                          <w:b/>
                          <w:sz w:val="20"/>
                          <w:szCs w:val="22"/>
                        </w:rPr>
                      </w:pPr>
                      <w:r>
                        <w:rPr>
                          <w:b/>
                        </w:rPr>
                        <w:t>Project 1</w:t>
                      </w:r>
                      <w:r>
                        <w:rPr>
                          <w:b/>
                        </w:rPr>
                        <w:tab/>
                      </w:r>
                      <w:r>
                        <w:tab/>
                      </w:r>
                      <w:r>
                        <w:tab/>
                      </w:r>
                      <w:r>
                        <w:tab/>
                      </w:r>
                      <w:r>
                        <w:tab/>
                      </w:r>
                      <w:r>
                        <w:tab/>
                      </w:r>
                      <w:r>
                        <w:tab/>
                      </w:r>
                      <w:r>
                        <w:tab/>
                      </w:r>
                      <w:r>
                        <w:rPr>
                          <w:sz w:val="22"/>
                        </w:rPr>
                        <w:tab/>
                        <w:t xml:space="preserve">    </w:t>
                      </w:r>
                      <w:r w:rsidR="007B27B2">
                        <w:rPr>
                          <w:sz w:val="22"/>
                        </w:rPr>
                        <w:t>Jan’2</w:t>
                      </w:r>
                      <w:r w:rsidR="006F320C">
                        <w:rPr>
                          <w:sz w:val="22"/>
                        </w:rPr>
                        <w:t>3</w:t>
                      </w:r>
                      <w:r>
                        <w:rPr>
                          <w:b/>
                          <w:sz w:val="20"/>
                          <w:szCs w:val="22"/>
                        </w:rPr>
                        <w:t xml:space="preserve"> to till date</w:t>
                      </w:r>
                    </w:p>
                    <w:p w14:paraId="65A8E885" w14:textId="77777777" w:rsidR="00A87F25" w:rsidRDefault="00A87F25" w:rsidP="00A87F25"/>
                    <w:p w14:paraId="1BED1328" w14:textId="77777777" w:rsidR="00A87F25" w:rsidRDefault="00A87F25" w:rsidP="00A87F25"/>
                  </w:txbxContent>
                </v:textbox>
              </v:shape>
            </w:pict>
          </mc:Fallback>
        </mc:AlternateContent>
      </w:r>
      <w:r w:rsidRPr="00C87316">
        <w:rPr>
          <w:rFonts w:asciiTheme="minorHAnsi" w:hAnsiTheme="minorHAnsi" w:cstheme="minorHAnsi"/>
          <w:noProof/>
          <w:lang w:eastAsia="en-US"/>
        </w:rPr>
        <mc:AlternateContent>
          <mc:Choice Requires="wps">
            <w:drawing>
              <wp:anchor distT="0" distB="0" distL="114300" distR="114300" simplePos="0" relativeHeight="251664896" behindDoc="0" locked="0" layoutInCell="1" allowOverlap="1" wp14:anchorId="7F0FF7C9" wp14:editId="22A1DCB2">
                <wp:simplePos x="0" y="0"/>
                <wp:positionH relativeFrom="margin">
                  <wp:align>center</wp:align>
                </wp:positionH>
                <wp:positionV relativeFrom="paragraph">
                  <wp:posOffset>31750</wp:posOffset>
                </wp:positionV>
                <wp:extent cx="6390640" cy="210185"/>
                <wp:effectExtent l="0" t="6350" r="635" b="0"/>
                <wp:wrapSquare wrapText="largest"/>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2101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0080"/>
                            </w:tblGrid>
                            <w:tr w:rsidR="00A87F25" w14:paraId="4B525491" w14:textId="77777777">
                              <w:trPr>
                                <w:trHeight w:val="347"/>
                              </w:trPr>
                              <w:tc>
                                <w:tcPr>
                                  <w:tcW w:w="10080" w:type="dxa"/>
                                  <w:shd w:val="clear" w:color="auto" w:fill="E6E6E6"/>
                                </w:tcPr>
                                <w:p w14:paraId="58BC4FE8" w14:textId="77777777" w:rsidR="00A87F25" w:rsidRDefault="00A87F25">
                                  <w:pPr>
                                    <w:snapToGrid w:val="0"/>
                                    <w:jc w:val="center"/>
                                    <w:rPr>
                                      <w:rFonts w:ascii="Arial" w:hAnsi="Arial" w:cs="Arial"/>
                                      <w:b/>
                                      <w:sz w:val="22"/>
                                      <w:szCs w:val="22"/>
                                    </w:rPr>
                                  </w:pPr>
                                  <w:r>
                                    <w:rPr>
                                      <w:rFonts w:ascii="Arial" w:hAnsi="Arial" w:cs="Arial"/>
                                      <w:b/>
                                      <w:sz w:val="22"/>
                                      <w:szCs w:val="22"/>
                                    </w:rPr>
                                    <w:t>Professional Consulting Experience</w:t>
                                  </w:r>
                                </w:p>
                              </w:tc>
                            </w:tr>
                          </w:tbl>
                          <w:p w14:paraId="30831DFC" w14:textId="77777777" w:rsidR="00A87F25" w:rsidRDefault="00A87F25" w:rsidP="00A87F25">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F7C9" id="Text Box 3" o:spid="_x0000_s1028" type="#_x0000_t202" style="position:absolute;margin-left:0;margin-top:2.5pt;width:503.2pt;height:16.5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" stroked="f">
                <v:fill opacity="0"/>
                <v:textbox inset="0,0,0,0">
                  <w:txbxContent>
                    <w:tbl>
                      <w:tblPr>
                        <w:tblW w:w="0" w:type="auto"/>
                        <w:tblInd w:w="108" w:type="dxa"/>
                        <w:tblLayout w:type="fixed"/>
                        <w:tblLook w:val="0000" w:firstRow="0" w:lastRow="0" w:firstColumn="0" w:lastColumn="0" w:noHBand="0" w:noVBand="0"/>
                      </w:tblPr>
                      <w:tblGrid>
                        <w:gridCol w:w="10080"/>
                      </w:tblGrid>
                      <w:tr w:rsidR="00A87F25" w14:paraId="4B525491" w14:textId="77777777">
                        <w:trPr>
                          <w:trHeight w:val="347"/>
                        </w:trPr>
                        <w:tc>
                          <w:tcPr>
                            <w:tcW w:w="10080" w:type="dxa"/>
                            <w:shd w:val="clear" w:color="auto" w:fill="E6E6E6"/>
                          </w:tcPr>
                          <w:p w14:paraId="58BC4FE8" w14:textId="77777777" w:rsidR="00A87F25" w:rsidRDefault="00A87F25">
                            <w:pPr>
                              <w:snapToGrid w:val="0"/>
                              <w:jc w:val="center"/>
                              <w:rPr>
                                <w:rFonts w:ascii="Arial" w:hAnsi="Arial" w:cs="Arial"/>
                                <w:b/>
                                <w:sz w:val="22"/>
                                <w:szCs w:val="22"/>
                              </w:rPr>
                            </w:pPr>
                            <w:r>
                              <w:rPr>
                                <w:rFonts w:ascii="Arial" w:hAnsi="Arial" w:cs="Arial"/>
                                <w:b/>
                                <w:sz w:val="22"/>
                                <w:szCs w:val="22"/>
                              </w:rPr>
                              <w:t>Professional Consulting Experience</w:t>
                            </w:r>
                          </w:p>
                        </w:tc>
                      </w:tr>
                    </w:tbl>
                    <w:p w14:paraId="30831DFC" w14:textId="77777777" w:rsidR="00A87F25" w:rsidRDefault="00A87F25" w:rsidP="00A87F25">
                      <w:r>
                        <w:t xml:space="preserve"> </w:t>
                      </w:r>
                    </w:p>
                  </w:txbxContent>
                </v:textbox>
                <w10:wrap type="square" side="largest" anchorx="margin"/>
              </v:shape>
            </w:pict>
          </mc:Fallback>
        </mc:AlternateContent>
      </w:r>
    </w:p>
    <w:p w14:paraId="0972B4FC" w14:textId="77777777" w:rsidR="00A87F25" w:rsidRPr="00C87316" w:rsidRDefault="00A87F25" w:rsidP="00A87F25">
      <w:pPr>
        <w:rPr>
          <w:rFonts w:asciiTheme="minorHAnsi" w:hAnsiTheme="minorHAnsi" w:cstheme="minorHAnsi"/>
          <w:b/>
          <w:sz w:val="18"/>
          <w:szCs w:val="18"/>
        </w:rPr>
      </w:pPr>
    </w:p>
    <w:p w14:paraId="1095D867" w14:textId="77777777" w:rsidR="00A87F25" w:rsidRPr="00C87316" w:rsidRDefault="00A87F25" w:rsidP="00A87F25">
      <w:pPr>
        <w:rPr>
          <w:rFonts w:asciiTheme="minorHAnsi" w:hAnsiTheme="minorHAnsi" w:cstheme="minorHAnsi"/>
          <w:b/>
          <w:sz w:val="18"/>
          <w:szCs w:val="18"/>
        </w:rPr>
      </w:pPr>
    </w:p>
    <w:p w14:paraId="5F9BAB60" w14:textId="3F22E8B2" w:rsidR="00A87F25" w:rsidRPr="00C87316" w:rsidRDefault="00A87F25" w:rsidP="00A87F25">
      <w:pPr>
        <w:tabs>
          <w:tab w:val="left" w:pos="1440"/>
        </w:tabs>
        <w:ind w:left="1080" w:hanging="720"/>
        <w:jc w:val="both"/>
        <w:rPr>
          <w:rFonts w:asciiTheme="minorHAnsi" w:hAnsiTheme="minorHAnsi" w:cstheme="minorHAnsi"/>
          <w:b/>
          <w:bCs/>
          <w:sz w:val="22"/>
          <w:szCs w:val="22"/>
        </w:rPr>
      </w:pPr>
    </w:p>
    <w:p w14:paraId="626B2393" w14:textId="264BFF87" w:rsidR="005D6FB4" w:rsidRPr="00C87316" w:rsidRDefault="005D6FB4" w:rsidP="005D6FB4">
      <w:pPr>
        <w:rPr>
          <w:rFonts w:asciiTheme="minorHAnsi" w:hAnsiTheme="minorHAnsi" w:cstheme="minorHAnsi"/>
          <w:b/>
          <w:sz w:val="18"/>
          <w:szCs w:val="18"/>
        </w:rPr>
      </w:pPr>
      <w:r w:rsidRPr="00C87316">
        <w:rPr>
          <w:rFonts w:asciiTheme="minorHAnsi" w:hAnsiTheme="minorHAnsi" w:cstheme="minorHAnsi"/>
          <w:b/>
          <w:sz w:val="18"/>
          <w:szCs w:val="18"/>
        </w:rPr>
        <w:t>Client:</w:t>
      </w:r>
      <w:r w:rsidRPr="00C87316">
        <w:rPr>
          <w:rFonts w:asciiTheme="minorHAnsi" w:hAnsiTheme="minorHAnsi" w:cstheme="minorHAnsi"/>
          <w:b/>
          <w:sz w:val="18"/>
          <w:szCs w:val="18"/>
        </w:rPr>
        <w:tab/>
        <w:t>Verizon, Jersey City - NJ</w:t>
      </w:r>
    </w:p>
    <w:p w14:paraId="4340AF52" w14:textId="22E0C872" w:rsidR="005D6FB4" w:rsidRPr="00C87316" w:rsidRDefault="005D6FB4" w:rsidP="005D6FB4">
      <w:pPr>
        <w:rPr>
          <w:rFonts w:asciiTheme="minorHAnsi" w:hAnsiTheme="minorHAnsi" w:cstheme="minorHAnsi"/>
          <w:b/>
          <w:sz w:val="18"/>
          <w:szCs w:val="18"/>
        </w:rPr>
      </w:pPr>
      <w:r w:rsidRPr="00C87316">
        <w:rPr>
          <w:rFonts w:asciiTheme="minorHAnsi" w:hAnsiTheme="minorHAnsi" w:cstheme="minorHAnsi"/>
          <w:b/>
          <w:sz w:val="18"/>
          <w:szCs w:val="18"/>
        </w:rPr>
        <w:t>Project:  User Management</w:t>
      </w:r>
    </w:p>
    <w:p w14:paraId="2392AC5D" w14:textId="0BA2C274" w:rsidR="005D6FB4" w:rsidRPr="00C87316" w:rsidRDefault="005D6FB4" w:rsidP="005D6FB4">
      <w:pPr>
        <w:rPr>
          <w:rFonts w:asciiTheme="minorHAnsi" w:hAnsiTheme="minorHAnsi" w:cstheme="minorHAnsi"/>
          <w:b/>
          <w:sz w:val="18"/>
          <w:szCs w:val="18"/>
        </w:rPr>
      </w:pPr>
      <w:r w:rsidRPr="00C87316">
        <w:rPr>
          <w:rFonts w:asciiTheme="minorHAnsi" w:hAnsiTheme="minorHAnsi" w:cstheme="minorHAnsi"/>
          <w:b/>
          <w:sz w:val="18"/>
          <w:szCs w:val="18"/>
        </w:rPr>
        <w:t>Role:</w:t>
      </w:r>
      <w:r w:rsidRPr="00C87316">
        <w:rPr>
          <w:rFonts w:asciiTheme="minorHAnsi" w:hAnsiTheme="minorHAnsi" w:cstheme="minorHAnsi"/>
          <w:b/>
          <w:sz w:val="18"/>
          <w:szCs w:val="18"/>
        </w:rPr>
        <w:tab/>
        <w:t xml:space="preserve">Sr. Software Engineer   </w:t>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t xml:space="preserve">             </w:t>
      </w:r>
    </w:p>
    <w:p w14:paraId="4CEB41E1" w14:textId="14493AD5" w:rsidR="005D6FB4" w:rsidRPr="00C87316" w:rsidRDefault="005D6FB4" w:rsidP="005D6FB4">
      <w:pPr>
        <w:rPr>
          <w:rFonts w:asciiTheme="minorHAnsi" w:hAnsiTheme="minorHAnsi" w:cstheme="minorHAnsi"/>
          <w:b/>
          <w:sz w:val="18"/>
          <w:szCs w:val="18"/>
        </w:rPr>
      </w:pPr>
      <w:r w:rsidRPr="00C87316">
        <w:rPr>
          <w:rFonts w:asciiTheme="minorHAnsi" w:hAnsiTheme="minorHAnsi" w:cstheme="minorHAnsi"/>
          <w:b/>
          <w:sz w:val="18"/>
          <w:szCs w:val="18"/>
        </w:rPr>
        <w:t>Environment:</w:t>
      </w:r>
      <w:r w:rsidRPr="00C87316">
        <w:rPr>
          <w:rFonts w:asciiTheme="minorHAnsi" w:hAnsiTheme="minorHAnsi" w:cstheme="minorHAnsi"/>
          <w:sz w:val="18"/>
          <w:szCs w:val="18"/>
        </w:rPr>
        <w:t xml:space="preserve">  </w:t>
      </w:r>
      <w:r w:rsidRPr="00C87316">
        <w:rPr>
          <w:rFonts w:asciiTheme="minorHAnsi" w:hAnsiTheme="minorHAnsi" w:cstheme="minorHAnsi"/>
          <w:b/>
          <w:sz w:val="18"/>
          <w:szCs w:val="18"/>
        </w:rPr>
        <w:t>Java 8.0, Spring, Spring Boot, Spring JPA, Oracle, Node JS, JavaScript, React JS, HTML5, CSS3, XML, XSLT, Redis, Rabbit MQ, Slf4, Maven, Jira, Git, Jenkins, Kibana, SonarQube, AWS, and IntelliJ</w:t>
      </w:r>
    </w:p>
    <w:p w14:paraId="784B2343" w14:textId="77777777" w:rsidR="005D6FB4" w:rsidRPr="00C87316" w:rsidRDefault="005D6FB4" w:rsidP="005D6FB4">
      <w:pPr>
        <w:rPr>
          <w:rFonts w:asciiTheme="minorHAnsi" w:hAnsiTheme="minorHAnsi" w:cstheme="minorHAnsi"/>
          <w:b/>
          <w:sz w:val="18"/>
          <w:szCs w:val="18"/>
        </w:rPr>
      </w:pPr>
    </w:p>
    <w:p w14:paraId="7594A8F6" w14:textId="77777777" w:rsidR="005D6FB4" w:rsidRPr="00C87316" w:rsidRDefault="005D6FB4" w:rsidP="005D6FB4">
      <w:pPr>
        <w:rPr>
          <w:rFonts w:asciiTheme="minorHAnsi" w:hAnsiTheme="minorHAnsi" w:cstheme="minorHAnsi"/>
          <w:sz w:val="20"/>
          <w:szCs w:val="20"/>
        </w:rPr>
      </w:pPr>
      <w:r w:rsidRPr="00C87316">
        <w:rPr>
          <w:rFonts w:asciiTheme="minorHAnsi" w:hAnsiTheme="minorHAnsi" w:cstheme="minorHAnsi"/>
          <w:b/>
          <w:sz w:val="20"/>
          <w:szCs w:val="20"/>
        </w:rPr>
        <w:t>Description</w:t>
      </w:r>
      <w:r w:rsidRPr="00C87316">
        <w:rPr>
          <w:rFonts w:asciiTheme="minorHAnsi" w:hAnsiTheme="minorHAnsi" w:cstheme="minorHAnsi"/>
          <w:sz w:val="20"/>
          <w:szCs w:val="20"/>
        </w:rPr>
        <w:t xml:space="preserve">: </w:t>
      </w:r>
    </w:p>
    <w:p w14:paraId="48B8B413" w14:textId="1DEA5E39" w:rsidR="005D6FB4" w:rsidRPr="00C87316" w:rsidRDefault="001A57B6" w:rsidP="005D6FB4">
      <w:pPr>
        <w:rPr>
          <w:rFonts w:asciiTheme="minorHAnsi" w:hAnsiTheme="minorHAnsi" w:cstheme="minorHAnsi"/>
          <w:sz w:val="20"/>
          <w:szCs w:val="20"/>
        </w:rPr>
      </w:pPr>
      <w:r w:rsidRPr="00C87316">
        <w:rPr>
          <w:rFonts w:asciiTheme="minorHAnsi" w:hAnsiTheme="minorHAnsi" w:cstheme="minorHAnsi"/>
          <w:color w:val="000000"/>
          <w:sz w:val="20"/>
          <w:szCs w:val="20"/>
          <w:lang w:eastAsia="en-US"/>
        </w:rPr>
        <w:t>The User Management allows a client’s administrative users to easily create, view, and manage user accounts. A user can be assigned to a particular group that grants certain system privileges in the Client Portal. When assembling a company and implementation plan, consider who will have what responsibilities. It is recommended that members of a company do not use the same login information; rather each team member should have their own account with access to the main account.</w:t>
      </w:r>
    </w:p>
    <w:p w14:paraId="70E119E3" w14:textId="77777777" w:rsidR="005D6FB4" w:rsidRPr="00C87316" w:rsidRDefault="005D6FB4" w:rsidP="005D6FB4">
      <w:pPr>
        <w:rPr>
          <w:rFonts w:asciiTheme="minorHAnsi" w:hAnsiTheme="minorHAnsi" w:cstheme="minorHAnsi"/>
          <w:b/>
          <w:sz w:val="18"/>
          <w:szCs w:val="18"/>
        </w:rPr>
      </w:pPr>
    </w:p>
    <w:p w14:paraId="69A90D76" w14:textId="4C96B2C9" w:rsidR="005D6FB4" w:rsidRPr="00C87316" w:rsidRDefault="005D6FB4" w:rsidP="008E7534">
      <w:pPr>
        <w:rPr>
          <w:rFonts w:asciiTheme="minorHAnsi" w:hAnsiTheme="minorHAnsi" w:cstheme="minorHAnsi"/>
        </w:rPr>
      </w:pPr>
      <w:r w:rsidRPr="00C87316">
        <w:rPr>
          <w:rFonts w:asciiTheme="minorHAnsi" w:hAnsiTheme="minorHAnsi" w:cstheme="minorHAnsi"/>
          <w:b/>
          <w:sz w:val="20"/>
          <w:szCs w:val="18"/>
        </w:rPr>
        <w:t>Responsibilities:</w:t>
      </w:r>
    </w:p>
    <w:p w14:paraId="157645D5" w14:textId="4C31D46B" w:rsidR="005D6FB4" w:rsidRPr="00C87316" w:rsidRDefault="005D6FB4" w:rsidP="005D6FB4">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 xml:space="preserve">Designed </w:t>
      </w:r>
      <w:r w:rsidR="00612FA9" w:rsidRPr="00C87316">
        <w:rPr>
          <w:rFonts w:asciiTheme="minorHAnsi" w:hAnsiTheme="minorHAnsi" w:cstheme="minorHAnsi"/>
          <w:sz w:val="20"/>
          <w:szCs w:val="20"/>
        </w:rPr>
        <w:t>and developed a Restful APIs for different micros in the project as per the requirement.</w:t>
      </w:r>
    </w:p>
    <w:p w14:paraId="2EAEE224" w14:textId="429AC0E5" w:rsidR="00B644A6" w:rsidRPr="00C87316" w:rsidRDefault="00B644A6" w:rsidP="005D6FB4">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 xml:space="preserve">Developed microservices using Spring Boot, Spring Cloud (Using Feign Client, </w:t>
      </w:r>
      <w:proofErr w:type="spellStart"/>
      <w:r w:rsidRPr="00C87316">
        <w:rPr>
          <w:rFonts w:asciiTheme="minorHAnsi" w:hAnsiTheme="minorHAnsi" w:cstheme="minorHAnsi"/>
          <w:sz w:val="20"/>
          <w:szCs w:val="20"/>
        </w:rPr>
        <w:t>Hystrix</w:t>
      </w:r>
      <w:proofErr w:type="spellEnd"/>
      <w:r w:rsidRPr="00C87316">
        <w:rPr>
          <w:rFonts w:asciiTheme="minorHAnsi" w:hAnsiTheme="minorHAnsi" w:cstheme="minorHAnsi"/>
          <w:sz w:val="20"/>
          <w:szCs w:val="20"/>
        </w:rPr>
        <w:t xml:space="preserve"> and Circuit Breaker).</w:t>
      </w:r>
    </w:p>
    <w:p w14:paraId="45E6EE07" w14:textId="0E5F0D88" w:rsidR="00F96FFB" w:rsidRPr="00C87316" w:rsidRDefault="00F96FFB" w:rsidP="005D6FB4">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 xml:space="preserve">Added </w:t>
      </w:r>
      <w:r w:rsidRPr="00C87316">
        <w:rPr>
          <w:rFonts w:asciiTheme="minorHAnsi" w:hAnsiTheme="minorHAnsi" w:cstheme="minorHAnsi"/>
          <w:b/>
          <w:bCs/>
          <w:sz w:val="20"/>
          <w:szCs w:val="20"/>
        </w:rPr>
        <w:t>Audit</w:t>
      </w:r>
      <w:r w:rsidRPr="00C87316">
        <w:rPr>
          <w:rFonts w:asciiTheme="minorHAnsi" w:hAnsiTheme="minorHAnsi" w:cstheme="minorHAnsi"/>
          <w:sz w:val="20"/>
          <w:szCs w:val="20"/>
        </w:rPr>
        <w:t xml:space="preserve"> functionality to provide ad-hoc metrics to business.</w:t>
      </w:r>
    </w:p>
    <w:p w14:paraId="6F96E34F" w14:textId="40F62BC9" w:rsidR="008413B1" w:rsidRPr="00C87316" w:rsidRDefault="008413B1" w:rsidP="005D6FB4">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 xml:space="preserve">Worked on developing Restful endpoints to </w:t>
      </w:r>
      <w:r w:rsidRPr="00C87316">
        <w:rPr>
          <w:rFonts w:asciiTheme="minorHAnsi" w:hAnsiTheme="minorHAnsi" w:cstheme="minorHAnsi"/>
          <w:b/>
          <w:bCs/>
          <w:sz w:val="20"/>
          <w:szCs w:val="20"/>
        </w:rPr>
        <w:t>Cache</w:t>
      </w:r>
      <w:r w:rsidRPr="00C87316">
        <w:rPr>
          <w:rFonts w:asciiTheme="minorHAnsi" w:hAnsiTheme="minorHAnsi" w:cstheme="minorHAnsi"/>
          <w:sz w:val="20"/>
          <w:szCs w:val="20"/>
        </w:rPr>
        <w:t xml:space="preserve"> application specific data in in-memory data clusters like Redis and exposed them with Restful endpoints by using Redis Cache.</w:t>
      </w:r>
    </w:p>
    <w:p w14:paraId="3EFAA605" w14:textId="41614938" w:rsidR="00D21E8D" w:rsidRPr="00C87316" w:rsidRDefault="00D21E8D" w:rsidP="005D6FB4">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Implemented the function to send and receive AMPQ messages on Rabbit MQ synchronously and asynchronously.</w:t>
      </w:r>
    </w:p>
    <w:p w14:paraId="7561A74F" w14:textId="494195F7" w:rsidR="005D6FB4" w:rsidRPr="00C87316" w:rsidRDefault="005D6FB4" w:rsidP="005D6FB4">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Implemented all the components using test-driven development methodology using Junit and Mockito.</w:t>
      </w:r>
    </w:p>
    <w:p w14:paraId="7422FA5F" w14:textId="39240007" w:rsidR="00F87859" w:rsidRPr="00C87316" w:rsidRDefault="00F87859" w:rsidP="005D6FB4">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Experience in working with AWS features ECS, EC2, S3, Cloud</w:t>
      </w:r>
      <w:r w:rsidR="002644FF" w:rsidRPr="00C87316">
        <w:rPr>
          <w:rFonts w:asciiTheme="minorHAnsi" w:hAnsiTheme="minorHAnsi" w:cstheme="minorHAnsi"/>
          <w:sz w:val="20"/>
          <w:szCs w:val="20"/>
        </w:rPr>
        <w:t xml:space="preserve"> </w:t>
      </w:r>
      <w:r w:rsidRPr="00C87316">
        <w:rPr>
          <w:rFonts w:asciiTheme="minorHAnsi" w:hAnsiTheme="minorHAnsi" w:cstheme="minorHAnsi"/>
          <w:sz w:val="20"/>
          <w:szCs w:val="20"/>
        </w:rPr>
        <w:t>watch, Auto</w:t>
      </w:r>
      <w:r w:rsidR="002644FF" w:rsidRPr="00C87316">
        <w:rPr>
          <w:rFonts w:asciiTheme="minorHAnsi" w:hAnsiTheme="minorHAnsi" w:cstheme="minorHAnsi"/>
          <w:sz w:val="20"/>
          <w:szCs w:val="20"/>
        </w:rPr>
        <w:t xml:space="preserve"> </w:t>
      </w:r>
      <w:r w:rsidRPr="00C87316">
        <w:rPr>
          <w:rFonts w:asciiTheme="minorHAnsi" w:hAnsiTheme="minorHAnsi" w:cstheme="minorHAnsi"/>
          <w:sz w:val="20"/>
          <w:szCs w:val="20"/>
        </w:rPr>
        <w:t>Scaling, ELB, Route 53.</w:t>
      </w:r>
    </w:p>
    <w:p w14:paraId="05F07FC3" w14:textId="0B72B84B" w:rsidR="00D6751F" w:rsidRPr="00C87316" w:rsidRDefault="00D6751F" w:rsidP="005D6FB4">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Involved in deploying the microservices into the AWS EC2 server using the Jenkins deployment tool</w:t>
      </w:r>
    </w:p>
    <w:p w14:paraId="40161593" w14:textId="7747E16E" w:rsidR="005D6FB4" w:rsidRPr="00C87316" w:rsidRDefault="005D6FB4" w:rsidP="00AA6545">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Work Closely with Architects for requirement analysis and design engineering solutions for complex business problems.</w:t>
      </w:r>
    </w:p>
    <w:p w14:paraId="3945CECE" w14:textId="4D745E6A" w:rsidR="005D6FB4" w:rsidRPr="00C87316" w:rsidRDefault="005D6FB4" w:rsidP="001B1460">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b/>
          <w:bCs/>
          <w:sz w:val="22"/>
          <w:szCs w:val="22"/>
        </w:rPr>
      </w:pPr>
      <w:r w:rsidRPr="00C87316">
        <w:rPr>
          <w:rFonts w:asciiTheme="minorHAnsi" w:hAnsiTheme="minorHAnsi" w:cstheme="minorHAnsi"/>
          <w:sz w:val="20"/>
          <w:szCs w:val="20"/>
        </w:rPr>
        <w:t>Hands-on experience in using CI/CD pipeline and Jenkins for deploying the code.</w:t>
      </w:r>
    </w:p>
    <w:p w14:paraId="366DA339" w14:textId="4931BC5A" w:rsidR="005D6FB4" w:rsidRPr="00C87316" w:rsidRDefault="005D6FB4" w:rsidP="008850FF">
      <w:pPr>
        <w:rPr>
          <w:rFonts w:asciiTheme="minorHAnsi" w:hAnsiTheme="minorHAnsi" w:cstheme="minorHAnsi"/>
          <w:b/>
          <w:sz w:val="18"/>
          <w:szCs w:val="18"/>
        </w:rPr>
      </w:pPr>
      <w:r w:rsidRPr="00C87316">
        <w:rPr>
          <w:rFonts w:asciiTheme="minorHAnsi" w:hAnsiTheme="minorHAnsi" w:cstheme="minorHAnsi"/>
          <w:b/>
          <w:noProof/>
          <w:sz w:val="18"/>
          <w:szCs w:val="18"/>
          <w:lang w:eastAsia="en-US"/>
        </w:rPr>
        <mc:AlternateContent>
          <mc:Choice Requires="wps">
            <w:drawing>
              <wp:anchor distT="0" distB="0" distL="114935" distR="114935" simplePos="0" relativeHeight="251670016" behindDoc="0" locked="0" layoutInCell="1" allowOverlap="1" wp14:anchorId="142A0C2D" wp14:editId="791CE462">
                <wp:simplePos x="0" y="0"/>
                <wp:positionH relativeFrom="column">
                  <wp:posOffset>-184150</wp:posOffset>
                </wp:positionH>
                <wp:positionV relativeFrom="paragraph">
                  <wp:posOffset>125730</wp:posOffset>
                </wp:positionV>
                <wp:extent cx="6049645" cy="258445"/>
                <wp:effectExtent l="1905" t="6350" r="19050" b="14605"/>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4FBCEF9E" w14:textId="69F6E6F7" w:rsidR="005D6FB4" w:rsidRDefault="005D6FB4" w:rsidP="005D6FB4">
                            <w:pPr>
                              <w:rPr>
                                <w:b/>
                                <w:sz w:val="20"/>
                                <w:szCs w:val="22"/>
                              </w:rPr>
                            </w:pPr>
                            <w:r>
                              <w:rPr>
                                <w:b/>
                              </w:rPr>
                              <w:t xml:space="preserve">Project </w:t>
                            </w:r>
                            <w:r w:rsidR="00737ECC">
                              <w:rPr>
                                <w:b/>
                              </w:rPr>
                              <w:t>2</w:t>
                            </w:r>
                            <w:r>
                              <w:rPr>
                                <w:b/>
                              </w:rPr>
                              <w:tab/>
                            </w:r>
                            <w:r>
                              <w:tab/>
                            </w:r>
                            <w:r>
                              <w:tab/>
                            </w:r>
                            <w:r>
                              <w:tab/>
                            </w:r>
                            <w:r>
                              <w:tab/>
                            </w:r>
                            <w:r>
                              <w:tab/>
                            </w:r>
                            <w:r>
                              <w:tab/>
                            </w:r>
                            <w:r>
                              <w:tab/>
                            </w:r>
                            <w:r>
                              <w:rPr>
                                <w:sz w:val="22"/>
                              </w:rPr>
                              <w:tab/>
                              <w:t xml:space="preserve">    Jan’22</w:t>
                            </w:r>
                            <w:r>
                              <w:rPr>
                                <w:b/>
                                <w:sz w:val="20"/>
                                <w:szCs w:val="22"/>
                              </w:rPr>
                              <w:t xml:space="preserve"> to </w:t>
                            </w:r>
                            <w:r w:rsidR="00702516">
                              <w:rPr>
                                <w:b/>
                                <w:sz w:val="20"/>
                                <w:szCs w:val="22"/>
                              </w:rPr>
                              <w:t>Dec’22</w:t>
                            </w:r>
                          </w:p>
                          <w:p w14:paraId="1E4163E8" w14:textId="77777777" w:rsidR="005D6FB4" w:rsidRDefault="005D6FB4" w:rsidP="005D6FB4"/>
                          <w:p w14:paraId="4DA27726" w14:textId="77777777" w:rsidR="005D6FB4" w:rsidRDefault="005D6FB4" w:rsidP="005D6FB4"/>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2A0C2D" id="_x0000_s1029" type="#_x0000_t202" style="position:absolute;margin-left:-14.5pt;margin-top:9.9pt;width:476.35pt;height:20.3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" fillcolor="silver" strokeweight=".5pt">
                <v:textbox inset="7.45pt,3.85pt,7.45pt,3.85pt">
                  <w:txbxContent>
                    <w:p w14:paraId="4FBCEF9E" w14:textId="69F6E6F7" w:rsidR="005D6FB4" w:rsidRDefault="005D6FB4" w:rsidP="005D6FB4">
                      <w:pPr>
                        <w:rPr>
                          <w:b/>
                          <w:sz w:val="20"/>
                          <w:szCs w:val="22"/>
                        </w:rPr>
                      </w:pPr>
                      <w:r>
                        <w:rPr>
                          <w:b/>
                        </w:rPr>
                        <w:t xml:space="preserve">Project </w:t>
                      </w:r>
                      <w:r w:rsidR="00737ECC">
                        <w:rPr>
                          <w:b/>
                        </w:rPr>
                        <w:t>2</w:t>
                      </w:r>
                      <w:r>
                        <w:rPr>
                          <w:b/>
                        </w:rPr>
                        <w:tab/>
                      </w:r>
                      <w:r>
                        <w:tab/>
                      </w:r>
                      <w:r>
                        <w:tab/>
                      </w:r>
                      <w:r>
                        <w:tab/>
                      </w:r>
                      <w:r>
                        <w:tab/>
                      </w:r>
                      <w:r>
                        <w:tab/>
                      </w:r>
                      <w:r>
                        <w:tab/>
                      </w:r>
                      <w:r>
                        <w:tab/>
                      </w:r>
                      <w:r>
                        <w:rPr>
                          <w:sz w:val="22"/>
                        </w:rPr>
                        <w:tab/>
                        <w:t xml:space="preserve">    Jan’22</w:t>
                      </w:r>
                      <w:r>
                        <w:rPr>
                          <w:b/>
                          <w:sz w:val="20"/>
                          <w:szCs w:val="22"/>
                        </w:rPr>
                        <w:t xml:space="preserve"> to </w:t>
                      </w:r>
                      <w:r w:rsidR="00702516">
                        <w:rPr>
                          <w:b/>
                          <w:sz w:val="20"/>
                          <w:szCs w:val="22"/>
                        </w:rPr>
                        <w:t>Dec’22</w:t>
                      </w:r>
                    </w:p>
                    <w:p w14:paraId="1E4163E8" w14:textId="77777777" w:rsidR="005D6FB4" w:rsidRDefault="005D6FB4" w:rsidP="005D6FB4"/>
                    <w:p w14:paraId="4DA27726" w14:textId="77777777" w:rsidR="005D6FB4" w:rsidRDefault="005D6FB4" w:rsidP="005D6FB4"/>
                  </w:txbxContent>
                </v:textbox>
              </v:shape>
            </w:pict>
          </mc:Fallback>
        </mc:AlternateContent>
      </w:r>
    </w:p>
    <w:p w14:paraId="4936A0A0" w14:textId="284A65D7" w:rsidR="005D6FB4" w:rsidRPr="00C87316" w:rsidRDefault="005D6FB4" w:rsidP="008850FF">
      <w:pPr>
        <w:rPr>
          <w:rFonts w:asciiTheme="minorHAnsi" w:hAnsiTheme="minorHAnsi" w:cstheme="minorHAnsi"/>
          <w:b/>
          <w:sz w:val="18"/>
          <w:szCs w:val="18"/>
        </w:rPr>
      </w:pPr>
    </w:p>
    <w:p w14:paraId="277194B9" w14:textId="4B634CEE" w:rsidR="005D6FB4" w:rsidRPr="00C87316" w:rsidRDefault="005D6FB4" w:rsidP="008850FF">
      <w:pPr>
        <w:rPr>
          <w:rFonts w:asciiTheme="minorHAnsi" w:hAnsiTheme="minorHAnsi" w:cstheme="minorHAnsi"/>
          <w:b/>
          <w:sz w:val="18"/>
          <w:szCs w:val="18"/>
        </w:rPr>
      </w:pPr>
    </w:p>
    <w:p w14:paraId="3B8B2A7E" w14:textId="77777777" w:rsidR="005D6FB4" w:rsidRPr="00C87316" w:rsidRDefault="005D6FB4" w:rsidP="008850FF">
      <w:pPr>
        <w:rPr>
          <w:rFonts w:asciiTheme="minorHAnsi" w:hAnsiTheme="minorHAnsi" w:cstheme="minorHAnsi"/>
          <w:b/>
          <w:sz w:val="18"/>
          <w:szCs w:val="18"/>
        </w:rPr>
      </w:pPr>
    </w:p>
    <w:p w14:paraId="352F4613" w14:textId="461B7C05" w:rsidR="007B27B2" w:rsidRPr="00C87316" w:rsidRDefault="007B27B2" w:rsidP="008850FF">
      <w:pPr>
        <w:rPr>
          <w:rFonts w:asciiTheme="minorHAnsi" w:hAnsiTheme="minorHAnsi" w:cstheme="minorHAnsi"/>
          <w:b/>
          <w:sz w:val="18"/>
          <w:szCs w:val="18"/>
        </w:rPr>
      </w:pPr>
      <w:r w:rsidRPr="00C87316">
        <w:rPr>
          <w:rFonts w:asciiTheme="minorHAnsi" w:hAnsiTheme="minorHAnsi" w:cstheme="minorHAnsi"/>
          <w:b/>
          <w:sz w:val="18"/>
          <w:szCs w:val="18"/>
        </w:rPr>
        <w:t>Client:</w:t>
      </w:r>
      <w:r w:rsidRPr="00C87316">
        <w:rPr>
          <w:rFonts w:asciiTheme="minorHAnsi" w:hAnsiTheme="minorHAnsi" w:cstheme="minorHAnsi"/>
          <w:b/>
          <w:sz w:val="18"/>
          <w:szCs w:val="18"/>
        </w:rPr>
        <w:tab/>
        <w:t>Barclays Capital Inc., Jersey City - NJ</w:t>
      </w:r>
    </w:p>
    <w:p w14:paraId="0D6024B9" w14:textId="4AAEF664" w:rsidR="008850FF" w:rsidRPr="00C87316" w:rsidRDefault="008850FF" w:rsidP="008850FF">
      <w:pPr>
        <w:rPr>
          <w:rFonts w:asciiTheme="minorHAnsi" w:hAnsiTheme="minorHAnsi" w:cstheme="minorHAnsi"/>
          <w:b/>
          <w:sz w:val="18"/>
          <w:szCs w:val="18"/>
        </w:rPr>
      </w:pPr>
      <w:r w:rsidRPr="00C87316">
        <w:rPr>
          <w:rFonts w:asciiTheme="minorHAnsi" w:hAnsiTheme="minorHAnsi" w:cstheme="minorHAnsi"/>
          <w:b/>
          <w:sz w:val="18"/>
          <w:szCs w:val="18"/>
        </w:rPr>
        <w:t xml:space="preserve">Project:  </w:t>
      </w:r>
      <w:r w:rsidR="007B27B2" w:rsidRPr="00C87316">
        <w:rPr>
          <w:rFonts w:asciiTheme="minorHAnsi" w:hAnsiTheme="minorHAnsi" w:cstheme="minorHAnsi"/>
          <w:b/>
          <w:sz w:val="18"/>
          <w:szCs w:val="18"/>
        </w:rPr>
        <w:t>Store Front</w:t>
      </w:r>
    </w:p>
    <w:p w14:paraId="3C6D83D5" w14:textId="77777777" w:rsidR="008850FF" w:rsidRPr="00C87316" w:rsidRDefault="008850FF" w:rsidP="008850FF">
      <w:pPr>
        <w:rPr>
          <w:rFonts w:asciiTheme="minorHAnsi" w:hAnsiTheme="minorHAnsi" w:cstheme="minorHAnsi"/>
          <w:b/>
          <w:sz w:val="18"/>
          <w:szCs w:val="18"/>
        </w:rPr>
      </w:pPr>
      <w:r w:rsidRPr="00C87316">
        <w:rPr>
          <w:rFonts w:asciiTheme="minorHAnsi" w:hAnsiTheme="minorHAnsi" w:cstheme="minorHAnsi"/>
          <w:b/>
          <w:sz w:val="18"/>
          <w:szCs w:val="18"/>
        </w:rPr>
        <w:t>Role:</w:t>
      </w:r>
      <w:r w:rsidRPr="00C87316">
        <w:rPr>
          <w:rFonts w:asciiTheme="minorHAnsi" w:hAnsiTheme="minorHAnsi" w:cstheme="minorHAnsi"/>
          <w:b/>
          <w:sz w:val="18"/>
          <w:szCs w:val="18"/>
        </w:rPr>
        <w:tab/>
        <w:t xml:space="preserve">Software Engineer   </w:t>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t xml:space="preserve">             </w:t>
      </w:r>
    </w:p>
    <w:p w14:paraId="506745D0" w14:textId="54575FE7" w:rsidR="008850FF" w:rsidRPr="00C87316" w:rsidRDefault="008850FF" w:rsidP="008850FF">
      <w:pPr>
        <w:rPr>
          <w:rFonts w:asciiTheme="minorHAnsi" w:hAnsiTheme="minorHAnsi" w:cstheme="minorHAnsi"/>
          <w:b/>
          <w:sz w:val="18"/>
          <w:szCs w:val="18"/>
        </w:rPr>
      </w:pPr>
      <w:r w:rsidRPr="00C87316">
        <w:rPr>
          <w:rFonts w:asciiTheme="minorHAnsi" w:hAnsiTheme="minorHAnsi" w:cstheme="minorHAnsi"/>
          <w:b/>
          <w:sz w:val="18"/>
          <w:szCs w:val="18"/>
        </w:rPr>
        <w:t>Environment:</w:t>
      </w:r>
      <w:r w:rsidRPr="00C87316">
        <w:rPr>
          <w:rFonts w:asciiTheme="minorHAnsi" w:hAnsiTheme="minorHAnsi" w:cstheme="minorHAnsi"/>
          <w:sz w:val="18"/>
          <w:szCs w:val="18"/>
        </w:rPr>
        <w:t xml:space="preserve">  </w:t>
      </w:r>
      <w:r w:rsidRPr="00C87316">
        <w:rPr>
          <w:rFonts w:asciiTheme="minorHAnsi" w:hAnsiTheme="minorHAnsi" w:cstheme="minorHAnsi"/>
          <w:b/>
          <w:sz w:val="18"/>
          <w:szCs w:val="18"/>
        </w:rPr>
        <w:t xml:space="preserve">Java 8.0, Spring, Spring Boot, Spring Cloud, REST, </w:t>
      </w:r>
      <w:proofErr w:type="spellStart"/>
      <w:r w:rsidRPr="00C87316">
        <w:rPr>
          <w:rFonts w:asciiTheme="minorHAnsi" w:hAnsiTheme="minorHAnsi" w:cstheme="minorHAnsi"/>
          <w:b/>
          <w:sz w:val="18"/>
          <w:szCs w:val="18"/>
        </w:rPr>
        <w:t>JSon</w:t>
      </w:r>
      <w:proofErr w:type="spellEnd"/>
      <w:r w:rsidRPr="00C87316">
        <w:rPr>
          <w:rFonts w:asciiTheme="minorHAnsi" w:hAnsiTheme="minorHAnsi" w:cstheme="minorHAnsi"/>
          <w:b/>
          <w:sz w:val="18"/>
          <w:szCs w:val="18"/>
        </w:rPr>
        <w:t xml:space="preserve">, Node JS, JavaScript, React JS, HTML5, CSS3, XML, XSLT, Redis, </w:t>
      </w:r>
      <w:r w:rsidR="00E51236" w:rsidRPr="00C87316">
        <w:rPr>
          <w:rFonts w:asciiTheme="minorHAnsi" w:hAnsiTheme="minorHAnsi" w:cstheme="minorHAnsi"/>
          <w:b/>
          <w:sz w:val="18"/>
          <w:szCs w:val="18"/>
        </w:rPr>
        <w:t>Kafka</w:t>
      </w:r>
      <w:r w:rsidRPr="00C87316">
        <w:rPr>
          <w:rFonts w:asciiTheme="minorHAnsi" w:hAnsiTheme="minorHAnsi" w:cstheme="minorHAnsi"/>
          <w:b/>
          <w:sz w:val="18"/>
          <w:szCs w:val="18"/>
        </w:rPr>
        <w:t xml:space="preserve">, Slf4, Maven, Jira, Git, Jenkins, Alfresco Content Management, Splunk, New Relic, SonarQube, </w:t>
      </w:r>
      <w:proofErr w:type="spellStart"/>
      <w:r w:rsidRPr="00C87316">
        <w:rPr>
          <w:rFonts w:asciiTheme="minorHAnsi" w:hAnsiTheme="minorHAnsi" w:cstheme="minorHAnsi"/>
          <w:b/>
          <w:sz w:val="18"/>
          <w:szCs w:val="18"/>
        </w:rPr>
        <w:t>Checkmarx</w:t>
      </w:r>
      <w:proofErr w:type="spellEnd"/>
      <w:r w:rsidRPr="00C87316">
        <w:rPr>
          <w:rFonts w:asciiTheme="minorHAnsi" w:hAnsiTheme="minorHAnsi" w:cstheme="minorHAnsi"/>
          <w:b/>
          <w:sz w:val="18"/>
          <w:szCs w:val="18"/>
        </w:rPr>
        <w:t>, Eclipse Plugin and IntelliJ</w:t>
      </w:r>
    </w:p>
    <w:p w14:paraId="24EE28B0" w14:textId="77777777" w:rsidR="008850FF" w:rsidRPr="00C87316" w:rsidRDefault="008850FF" w:rsidP="008850FF">
      <w:pPr>
        <w:rPr>
          <w:rFonts w:asciiTheme="minorHAnsi" w:hAnsiTheme="minorHAnsi" w:cstheme="minorHAnsi"/>
          <w:b/>
          <w:sz w:val="18"/>
          <w:szCs w:val="18"/>
        </w:rPr>
      </w:pPr>
    </w:p>
    <w:p w14:paraId="5F9B9F88" w14:textId="77777777" w:rsidR="008850FF" w:rsidRPr="00C87316" w:rsidRDefault="008850FF" w:rsidP="008850FF">
      <w:pPr>
        <w:rPr>
          <w:rFonts w:asciiTheme="minorHAnsi" w:hAnsiTheme="minorHAnsi" w:cstheme="minorHAnsi"/>
          <w:sz w:val="20"/>
          <w:szCs w:val="20"/>
        </w:rPr>
      </w:pPr>
      <w:r w:rsidRPr="00C87316">
        <w:rPr>
          <w:rFonts w:asciiTheme="minorHAnsi" w:hAnsiTheme="minorHAnsi" w:cstheme="minorHAnsi"/>
          <w:b/>
          <w:sz w:val="20"/>
          <w:szCs w:val="20"/>
        </w:rPr>
        <w:t>Description</w:t>
      </w:r>
      <w:r w:rsidRPr="00C87316">
        <w:rPr>
          <w:rFonts w:asciiTheme="minorHAnsi" w:hAnsiTheme="minorHAnsi" w:cstheme="minorHAnsi"/>
          <w:sz w:val="20"/>
          <w:szCs w:val="20"/>
        </w:rPr>
        <w:t xml:space="preserve">: </w:t>
      </w:r>
    </w:p>
    <w:p w14:paraId="25051629" w14:textId="77777777" w:rsidR="00020D02" w:rsidRPr="00C87316" w:rsidRDefault="00020D02" w:rsidP="00020D02">
      <w:pPr>
        <w:widowControl/>
        <w:shd w:val="clear" w:color="auto" w:fill="FFFFFF"/>
        <w:suppressAutoHyphens w:val="0"/>
        <w:autoSpaceDE/>
        <w:spacing w:before="150" w:after="150" w:line="375" w:lineRule="atLeast"/>
        <w:rPr>
          <w:rFonts w:asciiTheme="minorHAnsi" w:hAnsiTheme="minorHAnsi" w:cstheme="minorHAnsi"/>
          <w:color w:val="000000"/>
          <w:sz w:val="20"/>
          <w:szCs w:val="20"/>
          <w:lang w:eastAsia="en-US"/>
        </w:rPr>
      </w:pPr>
      <w:r w:rsidRPr="00C87316">
        <w:rPr>
          <w:rFonts w:asciiTheme="minorHAnsi" w:hAnsiTheme="minorHAnsi" w:cstheme="minorHAnsi"/>
          <w:color w:val="000000"/>
          <w:sz w:val="20"/>
          <w:szCs w:val="20"/>
          <w:lang w:eastAsia="en-US"/>
        </w:rPr>
        <w:t>Empowering IB Institutional clients by helping them to accelerate the creation of their products and services by providing a catalogue of APIs and global data for them to integrate with. To facilitate data monetization and external APIs development across CIB we are delivering:</w:t>
      </w:r>
    </w:p>
    <w:p w14:paraId="4F2FE2CF" w14:textId="77777777" w:rsidR="00020D02" w:rsidRPr="00C87316" w:rsidRDefault="00020D02" w:rsidP="00737ECC">
      <w:pPr>
        <w:keepLines/>
        <w:widowControl/>
        <w:shd w:val="clear" w:color="auto" w:fill="FFFFFF"/>
        <w:suppressAutoHyphens w:val="0"/>
        <w:autoSpaceDE/>
        <w:spacing w:after="150" w:line="80" w:lineRule="atLeast"/>
        <w:rPr>
          <w:rFonts w:asciiTheme="minorHAnsi" w:hAnsiTheme="minorHAnsi" w:cstheme="minorHAnsi"/>
          <w:color w:val="000000"/>
          <w:sz w:val="20"/>
          <w:szCs w:val="20"/>
          <w:lang w:eastAsia="en-US"/>
        </w:rPr>
      </w:pPr>
      <w:r w:rsidRPr="00C87316">
        <w:rPr>
          <w:rFonts w:asciiTheme="minorHAnsi" w:hAnsiTheme="minorHAnsi" w:cstheme="minorHAnsi"/>
          <w:color w:val="000000"/>
          <w:sz w:val="20"/>
          <w:szCs w:val="20"/>
          <w:lang w:eastAsia="en-US"/>
        </w:rPr>
        <w:lastRenderedPageBreak/>
        <w:t>• Platform for external data distribution and API connectivity </w:t>
      </w:r>
    </w:p>
    <w:p w14:paraId="7B1CF6B6" w14:textId="77777777" w:rsidR="00020D02" w:rsidRPr="00C87316" w:rsidRDefault="00020D02" w:rsidP="00737ECC">
      <w:pPr>
        <w:keepLines/>
        <w:widowControl/>
        <w:shd w:val="clear" w:color="auto" w:fill="FFFFFF"/>
        <w:suppressAutoHyphens w:val="0"/>
        <w:autoSpaceDE/>
        <w:spacing w:after="150" w:line="80" w:lineRule="atLeast"/>
        <w:rPr>
          <w:rFonts w:asciiTheme="minorHAnsi" w:hAnsiTheme="minorHAnsi" w:cstheme="minorHAnsi"/>
          <w:color w:val="000000"/>
          <w:sz w:val="20"/>
          <w:szCs w:val="20"/>
          <w:lang w:eastAsia="en-US"/>
        </w:rPr>
      </w:pPr>
      <w:r w:rsidRPr="00C87316">
        <w:rPr>
          <w:rFonts w:asciiTheme="minorHAnsi" w:hAnsiTheme="minorHAnsi" w:cstheme="minorHAnsi"/>
          <w:color w:val="000000"/>
          <w:sz w:val="20"/>
          <w:szCs w:val="20"/>
          <w:lang w:eastAsia="en-US"/>
        </w:rPr>
        <w:t>• Fully automated provisioning across multiple distribution channels</w:t>
      </w:r>
    </w:p>
    <w:p w14:paraId="2131AA51" w14:textId="77777777" w:rsidR="00020D02" w:rsidRPr="00C87316" w:rsidRDefault="00020D02" w:rsidP="00737ECC">
      <w:pPr>
        <w:keepLines/>
        <w:widowControl/>
        <w:shd w:val="clear" w:color="auto" w:fill="FFFFFF"/>
        <w:suppressAutoHyphens w:val="0"/>
        <w:autoSpaceDE/>
        <w:spacing w:after="150" w:line="80" w:lineRule="atLeast"/>
        <w:rPr>
          <w:rFonts w:asciiTheme="minorHAnsi" w:hAnsiTheme="minorHAnsi" w:cstheme="minorHAnsi"/>
          <w:color w:val="000000"/>
          <w:sz w:val="20"/>
          <w:szCs w:val="20"/>
          <w:lang w:eastAsia="en-US"/>
        </w:rPr>
      </w:pPr>
      <w:r w:rsidRPr="00C87316">
        <w:rPr>
          <w:rFonts w:asciiTheme="minorHAnsi" w:hAnsiTheme="minorHAnsi" w:cstheme="minorHAnsi"/>
          <w:color w:val="000000"/>
          <w:sz w:val="20"/>
          <w:szCs w:val="20"/>
          <w:lang w:eastAsia="en-US"/>
        </w:rPr>
        <w:t>• Single data authorization mechanism</w:t>
      </w:r>
    </w:p>
    <w:p w14:paraId="095FA532" w14:textId="77777777" w:rsidR="00020D02" w:rsidRPr="00C87316" w:rsidRDefault="00020D02" w:rsidP="00737ECC">
      <w:pPr>
        <w:keepLines/>
        <w:widowControl/>
        <w:shd w:val="clear" w:color="auto" w:fill="FFFFFF"/>
        <w:suppressAutoHyphens w:val="0"/>
        <w:autoSpaceDE/>
        <w:spacing w:after="150" w:line="80" w:lineRule="atLeast"/>
        <w:rPr>
          <w:rFonts w:asciiTheme="minorHAnsi" w:hAnsiTheme="minorHAnsi" w:cstheme="minorHAnsi"/>
          <w:color w:val="000000"/>
          <w:sz w:val="20"/>
          <w:szCs w:val="20"/>
          <w:lang w:eastAsia="en-US"/>
        </w:rPr>
      </w:pPr>
      <w:r w:rsidRPr="00C87316">
        <w:rPr>
          <w:rFonts w:asciiTheme="minorHAnsi" w:hAnsiTheme="minorHAnsi" w:cstheme="minorHAnsi"/>
          <w:color w:val="000000"/>
          <w:sz w:val="20"/>
          <w:szCs w:val="20"/>
          <w:lang w:eastAsia="en-US"/>
        </w:rPr>
        <w:t>• Unified identity management</w:t>
      </w:r>
    </w:p>
    <w:p w14:paraId="35511262" w14:textId="77777777" w:rsidR="00020D02" w:rsidRPr="00C87316" w:rsidRDefault="00020D02" w:rsidP="00737ECC">
      <w:pPr>
        <w:keepLines/>
        <w:widowControl/>
        <w:shd w:val="clear" w:color="auto" w:fill="FFFFFF"/>
        <w:suppressAutoHyphens w:val="0"/>
        <w:autoSpaceDE/>
        <w:spacing w:after="150" w:line="80" w:lineRule="atLeast"/>
        <w:rPr>
          <w:rFonts w:asciiTheme="minorHAnsi" w:hAnsiTheme="minorHAnsi" w:cstheme="minorHAnsi"/>
          <w:color w:val="000000"/>
          <w:sz w:val="20"/>
          <w:szCs w:val="20"/>
          <w:lang w:eastAsia="en-US"/>
        </w:rPr>
      </w:pPr>
      <w:r w:rsidRPr="00C87316">
        <w:rPr>
          <w:rFonts w:asciiTheme="minorHAnsi" w:hAnsiTheme="minorHAnsi" w:cstheme="minorHAnsi"/>
          <w:color w:val="000000"/>
          <w:sz w:val="20"/>
          <w:szCs w:val="20"/>
          <w:lang w:eastAsia="en-US"/>
        </w:rPr>
        <w:t>• Comprehensive analytics and reporting </w:t>
      </w:r>
    </w:p>
    <w:p w14:paraId="023AFB51" w14:textId="77777777" w:rsidR="00020D02" w:rsidRPr="00C87316" w:rsidRDefault="00020D02" w:rsidP="00737ECC">
      <w:pPr>
        <w:keepLines/>
        <w:widowControl/>
        <w:shd w:val="clear" w:color="auto" w:fill="FFFFFF"/>
        <w:suppressAutoHyphens w:val="0"/>
        <w:autoSpaceDE/>
        <w:spacing w:after="150" w:line="80" w:lineRule="atLeast"/>
        <w:rPr>
          <w:rFonts w:asciiTheme="minorHAnsi" w:hAnsiTheme="minorHAnsi" w:cstheme="minorHAnsi"/>
          <w:color w:val="000000"/>
          <w:sz w:val="20"/>
          <w:szCs w:val="20"/>
          <w:lang w:eastAsia="en-US"/>
        </w:rPr>
      </w:pPr>
      <w:r w:rsidRPr="00C87316">
        <w:rPr>
          <w:rFonts w:asciiTheme="minorHAnsi" w:hAnsiTheme="minorHAnsi" w:cstheme="minorHAnsi"/>
          <w:color w:val="000000"/>
          <w:sz w:val="20"/>
          <w:szCs w:val="20"/>
          <w:lang w:eastAsia="en-US"/>
        </w:rPr>
        <w:t>• Streamline integration with internal Data and APIs providers </w:t>
      </w:r>
    </w:p>
    <w:p w14:paraId="0B654FD3" w14:textId="612A36BF" w:rsidR="008850FF" w:rsidRPr="00C87316" w:rsidRDefault="00020D02" w:rsidP="00737ECC">
      <w:pPr>
        <w:keepLines/>
        <w:widowControl/>
        <w:shd w:val="clear" w:color="auto" w:fill="FFFFFF"/>
        <w:suppressAutoHyphens w:val="0"/>
        <w:autoSpaceDE/>
        <w:spacing w:after="150" w:line="80" w:lineRule="atLeast"/>
        <w:rPr>
          <w:rFonts w:asciiTheme="minorHAnsi" w:hAnsiTheme="minorHAnsi" w:cstheme="minorHAnsi"/>
          <w:sz w:val="20"/>
          <w:szCs w:val="20"/>
        </w:rPr>
      </w:pPr>
      <w:r w:rsidRPr="00C87316">
        <w:rPr>
          <w:rFonts w:asciiTheme="minorHAnsi" w:hAnsiTheme="minorHAnsi" w:cstheme="minorHAnsi"/>
          <w:color w:val="000000"/>
          <w:sz w:val="20"/>
          <w:szCs w:val="20"/>
          <w:lang w:eastAsia="en-US"/>
        </w:rPr>
        <w:t>• Digital Services Store Front</w:t>
      </w:r>
    </w:p>
    <w:p w14:paraId="48B41B9B" w14:textId="77777777" w:rsidR="008850FF" w:rsidRPr="00C87316" w:rsidRDefault="008850FF" w:rsidP="008850FF">
      <w:pPr>
        <w:rPr>
          <w:rFonts w:asciiTheme="minorHAnsi" w:hAnsiTheme="minorHAnsi" w:cstheme="minorHAnsi"/>
          <w:b/>
          <w:sz w:val="18"/>
          <w:szCs w:val="18"/>
        </w:rPr>
      </w:pPr>
    </w:p>
    <w:p w14:paraId="061907FD" w14:textId="569213A5" w:rsidR="008850FF" w:rsidRPr="00C87316" w:rsidRDefault="008850FF" w:rsidP="00737ECC">
      <w:pPr>
        <w:rPr>
          <w:rFonts w:asciiTheme="minorHAnsi" w:hAnsiTheme="minorHAnsi" w:cstheme="minorHAnsi"/>
        </w:rPr>
      </w:pPr>
      <w:r w:rsidRPr="00C87316">
        <w:rPr>
          <w:rFonts w:asciiTheme="minorHAnsi" w:hAnsiTheme="minorHAnsi" w:cstheme="minorHAnsi"/>
          <w:b/>
          <w:sz w:val="20"/>
          <w:szCs w:val="18"/>
        </w:rPr>
        <w:t>Responsibilities:</w:t>
      </w:r>
    </w:p>
    <w:p w14:paraId="09541A14" w14:textId="49FB8281" w:rsidR="008850FF" w:rsidRPr="00C87316" w:rsidRDefault="00DE0A83"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Designed and developed asynchronous RESTful microservices using Spring boot.</w:t>
      </w:r>
    </w:p>
    <w:p w14:paraId="50CA7404" w14:textId="259B7C6E" w:rsidR="00080404" w:rsidRPr="00C87316" w:rsidRDefault="00080404"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Implemented all the components using test-driven development</w:t>
      </w:r>
      <w:r w:rsidR="00D74A3D" w:rsidRPr="00C87316">
        <w:rPr>
          <w:rFonts w:asciiTheme="minorHAnsi" w:hAnsiTheme="minorHAnsi" w:cstheme="minorHAnsi"/>
          <w:sz w:val="20"/>
          <w:szCs w:val="20"/>
        </w:rPr>
        <w:t xml:space="preserve"> methodology</w:t>
      </w:r>
      <w:r w:rsidRPr="00C87316">
        <w:rPr>
          <w:rFonts w:asciiTheme="minorHAnsi" w:hAnsiTheme="minorHAnsi" w:cstheme="minorHAnsi"/>
          <w:sz w:val="20"/>
          <w:szCs w:val="20"/>
        </w:rPr>
        <w:t xml:space="preserve"> using Junit and Mockito.</w:t>
      </w:r>
    </w:p>
    <w:p w14:paraId="49B9F238" w14:textId="448DDE2C" w:rsidR="00F62D9D" w:rsidRPr="00C87316" w:rsidRDefault="00F62D9D"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Integration with external services like Blume, DLV</w:t>
      </w:r>
      <w:r w:rsidR="00F668C3" w:rsidRPr="00C87316">
        <w:rPr>
          <w:rFonts w:asciiTheme="minorHAnsi" w:hAnsiTheme="minorHAnsi" w:cstheme="minorHAnsi"/>
          <w:sz w:val="20"/>
          <w:szCs w:val="20"/>
        </w:rPr>
        <w:t xml:space="preserve"> </w:t>
      </w:r>
      <w:r w:rsidR="00E5794F" w:rsidRPr="00C87316">
        <w:rPr>
          <w:rFonts w:asciiTheme="minorHAnsi" w:hAnsiTheme="minorHAnsi" w:cstheme="minorHAnsi"/>
          <w:sz w:val="20"/>
          <w:szCs w:val="20"/>
        </w:rPr>
        <w:t xml:space="preserve">and IB/BDN </w:t>
      </w:r>
      <w:r w:rsidR="00F668C3" w:rsidRPr="00C87316">
        <w:rPr>
          <w:rFonts w:asciiTheme="minorHAnsi" w:hAnsiTheme="minorHAnsi" w:cstheme="minorHAnsi"/>
          <w:sz w:val="20"/>
          <w:szCs w:val="20"/>
        </w:rPr>
        <w:t>using REST API.</w:t>
      </w:r>
    </w:p>
    <w:p w14:paraId="46D3420A" w14:textId="18A8CBCD" w:rsidR="00AE0E0B" w:rsidRPr="00C87316" w:rsidRDefault="002C628C"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Work Closely with Architects for requirement analysis and design engineering solutions for complex business problems.</w:t>
      </w:r>
    </w:p>
    <w:p w14:paraId="1E9F2D20" w14:textId="413C853B" w:rsidR="00390A6F" w:rsidRPr="00C87316" w:rsidRDefault="00390A6F"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Developed the application using React with redux architecture from scratch.</w:t>
      </w:r>
    </w:p>
    <w:p w14:paraId="49D00FAF" w14:textId="59DBC87C" w:rsidR="000305DF" w:rsidRPr="00C87316" w:rsidRDefault="000305DF"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Created re-usable components that were easily maintainable, reducing the s\time spent on future development by 40%.</w:t>
      </w:r>
    </w:p>
    <w:p w14:paraId="5FA72379" w14:textId="0565225B" w:rsidR="000305DF" w:rsidRPr="00C87316" w:rsidRDefault="008761B2"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 xml:space="preserve">Used microservices architecture with spring </w:t>
      </w:r>
      <w:r w:rsidR="00CA4069" w:rsidRPr="00C87316">
        <w:rPr>
          <w:rFonts w:asciiTheme="minorHAnsi" w:hAnsiTheme="minorHAnsi" w:cstheme="minorHAnsi"/>
          <w:sz w:val="20"/>
          <w:szCs w:val="20"/>
        </w:rPr>
        <w:t>boot-based</w:t>
      </w:r>
      <w:r w:rsidRPr="00C87316">
        <w:rPr>
          <w:rFonts w:asciiTheme="minorHAnsi" w:hAnsiTheme="minorHAnsi" w:cstheme="minorHAnsi"/>
          <w:sz w:val="20"/>
          <w:szCs w:val="20"/>
        </w:rPr>
        <w:t xml:space="preserve"> services interacting through a combination of REST and Apache Kafka message brokers and also worked with Kafka Cluster using Zookeeper.</w:t>
      </w:r>
    </w:p>
    <w:p w14:paraId="7A9813CC" w14:textId="634A76DE" w:rsidR="0050550C" w:rsidRPr="00C87316" w:rsidRDefault="0050550C"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 xml:space="preserve">Closely worked with the client and UX designer to understand the requirement and developed according to wireframes. </w:t>
      </w:r>
    </w:p>
    <w:p w14:paraId="3ABF0302" w14:textId="50A7678E" w:rsidR="005807C9" w:rsidRPr="00C87316" w:rsidRDefault="005807C9"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Achieved role</w:t>
      </w:r>
      <w:r w:rsidR="000305DF" w:rsidRPr="00C87316">
        <w:rPr>
          <w:rFonts w:asciiTheme="minorHAnsi" w:hAnsiTheme="minorHAnsi" w:cstheme="minorHAnsi"/>
          <w:sz w:val="20"/>
          <w:szCs w:val="20"/>
        </w:rPr>
        <w:t>-</w:t>
      </w:r>
      <w:r w:rsidRPr="00C87316">
        <w:rPr>
          <w:rFonts w:asciiTheme="minorHAnsi" w:hAnsiTheme="minorHAnsi" w:cstheme="minorHAnsi"/>
          <w:sz w:val="20"/>
          <w:szCs w:val="20"/>
        </w:rPr>
        <w:t xml:space="preserve">based access to the application and </w:t>
      </w:r>
      <w:r w:rsidR="00A44F73" w:rsidRPr="00C87316">
        <w:rPr>
          <w:rFonts w:asciiTheme="minorHAnsi" w:hAnsiTheme="minorHAnsi" w:cstheme="minorHAnsi"/>
          <w:sz w:val="20"/>
          <w:szCs w:val="20"/>
        </w:rPr>
        <w:t>used SSO for integrated products and plug-ins.</w:t>
      </w:r>
    </w:p>
    <w:p w14:paraId="31269F1F" w14:textId="7CA98B8D" w:rsidR="00AE0E0B" w:rsidRPr="00C87316" w:rsidRDefault="00AE0E0B" w:rsidP="003963F9">
      <w:pPr>
        <w:widowControl/>
        <w:numPr>
          <w:ilvl w:val="0"/>
          <w:numId w:val="8"/>
        </w:numPr>
        <w:shd w:val="clear" w:color="auto" w:fill="FFFFFF"/>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Hands-on experience in using CI/CD pipeline and Jenkins for deploying the code.</w:t>
      </w:r>
    </w:p>
    <w:p w14:paraId="1C6522A4" w14:textId="70AF4D16" w:rsidR="008850FF" w:rsidRPr="00C87316" w:rsidRDefault="00AE0E0B" w:rsidP="008850FF">
      <w:pPr>
        <w:pStyle w:val="ListParagraph"/>
        <w:numPr>
          <w:ilvl w:val="0"/>
          <w:numId w:val="8"/>
        </w:numPr>
        <w:rPr>
          <w:rFonts w:eastAsia="Times New Roman" w:cstheme="minorHAnsi"/>
          <w:sz w:val="20"/>
          <w:szCs w:val="20"/>
        </w:rPr>
      </w:pPr>
      <w:r w:rsidRPr="00C87316">
        <w:rPr>
          <w:rFonts w:eastAsia="Times New Roman" w:cstheme="minorHAnsi"/>
          <w:sz w:val="20"/>
          <w:szCs w:val="20"/>
        </w:rPr>
        <w:t>Work in fact-paced bi-weekly spring environment following Agile principles and methodologies.</w:t>
      </w:r>
    </w:p>
    <w:p w14:paraId="03375234" w14:textId="77777777" w:rsidR="008850FF" w:rsidRPr="00C87316" w:rsidRDefault="008850FF" w:rsidP="00A87F25">
      <w:pPr>
        <w:tabs>
          <w:tab w:val="left" w:pos="1440"/>
        </w:tabs>
        <w:ind w:left="1080" w:hanging="720"/>
        <w:jc w:val="both"/>
        <w:rPr>
          <w:rFonts w:asciiTheme="minorHAnsi" w:hAnsiTheme="minorHAnsi" w:cstheme="minorHAnsi"/>
          <w:b/>
          <w:bCs/>
          <w:sz w:val="22"/>
          <w:szCs w:val="22"/>
        </w:rPr>
      </w:pPr>
    </w:p>
    <w:p w14:paraId="23984716" w14:textId="2B685668" w:rsidR="008850FF" w:rsidRPr="00C87316" w:rsidRDefault="008850FF" w:rsidP="00A87F25">
      <w:pPr>
        <w:rPr>
          <w:rFonts w:asciiTheme="minorHAnsi" w:hAnsiTheme="minorHAnsi" w:cstheme="minorHAnsi"/>
          <w:b/>
          <w:sz w:val="18"/>
          <w:szCs w:val="18"/>
        </w:rPr>
      </w:pPr>
      <w:r w:rsidRPr="00C87316">
        <w:rPr>
          <w:rFonts w:asciiTheme="minorHAnsi" w:hAnsiTheme="minorHAnsi" w:cstheme="minorHAnsi"/>
          <w:b/>
          <w:noProof/>
          <w:sz w:val="18"/>
          <w:szCs w:val="18"/>
          <w:lang w:eastAsia="en-US"/>
        </w:rPr>
        <mc:AlternateContent>
          <mc:Choice Requires="wps">
            <w:drawing>
              <wp:anchor distT="0" distB="0" distL="114935" distR="114935" simplePos="0" relativeHeight="251667968" behindDoc="0" locked="0" layoutInCell="1" allowOverlap="1" wp14:anchorId="18406B1A" wp14:editId="5CC7AD9E">
                <wp:simplePos x="0" y="0"/>
                <wp:positionH relativeFrom="margin">
                  <wp:align>center</wp:align>
                </wp:positionH>
                <wp:positionV relativeFrom="paragraph">
                  <wp:posOffset>144780</wp:posOffset>
                </wp:positionV>
                <wp:extent cx="6049645" cy="258445"/>
                <wp:effectExtent l="0" t="0" r="27305" b="27305"/>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2F20F581" w14:textId="24DE333E" w:rsidR="008850FF" w:rsidRDefault="008850FF" w:rsidP="008850FF">
                            <w:pPr>
                              <w:rPr>
                                <w:b/>
                                <w:sz w:val="20"/>
                                <w:szCs w:val="22"/>
                              </w:rPr>
                            </w:pPr>
                            <w:r>
                              <w:rPr>
                                <w:b/>
                              </w:rPr>
                              <w:t xml:space="preserve">Project </w:t>
                            </w:r>
                            <w:r w:rsidR="00D87633">
                              <w:rPr>
                                <w:b/>
                              </w:rPr>
                              <w:t>3</w:t>
                            </w:r>
                            <w:r>
                              <w:rPr>
                                <w:b/>
                              </w:rPr>
                              <w:tab/>
                            </w:r>
                            <w:r>
                              <w:tab/>
                            </w:r>
                            <w:r>
                              <w:tab/>
                            </w:r>
                            <w:r>
                              <w:tab/>
                            </w:r>
                            <w:r>
                              <w:tab/>
                            </w:r>
                            <w:r>
                              <w:tab/>
                            </w:r>
                            <w:r>
                              <w:tab/>
                            </w:r>
                            <w:r>
                              <w:tab/>
                            </w:r>
                            <w:r>
                              <w:rPr>
                                <w:sz w:val="22"/>
                              </w:rPr>
                              <w:tab/>
                              <w:t xml:space="preserve">    May</w:t>
                            </w:r>
                            <w:r>
                              <w:rPr>
                                <w:b/>
                                <w:sz w:val="20"/>
                                <w:szCs w:val="22"/>
                              </w:rPr>
                              <w:t>'20 to Dec’21</w:t>
                            </w:r>
                          </w:p>
                          <w:p w14:paraId="1E772571" w14:textId="77777777" w:rsidR="008850FF" w:rsidRDefault="008850FF" w:rsidP="008850FF"/>
                          <w:p w14:paraId="5BE40FC7" w14:textId="77777777" w:rsidR="008850FF" w:rsidRDefault="008850FF" w:rsidP="008850FF"/>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8406B1A" id="_x0000_s1030" type="#_x0000_t202" style="position:absolute;margin-left:0;margin-top:11.4pt;width:476.35pt;height:20.35pt;z-index:251667968;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" fillcolor="silver" strokeweight=".5pt">
                <v:textbox inset="7.45pt,3.85pt,7.45pt,3.85pt">
                  <w:txbxContent>
                    <w:p w14:paraId="2F20F581" w14:textId="24DE333E" w:rsidR="008850FF" w:rsidRDefault="008850FF" w:rsidP="008850FF">
                      <w:pPr>
                        <w:rPr>
                          <w:b/>
                          <w:sz w:val="20"/>
                          <w:szCs w:val="22"/>
                        </w:rPr>
                      </w:pPr>
                      <w:r>
                        <w:rPr>
                          <w:b/>
                        </w:rPr>
                        <w:t xml:space="preserve">Project </w:t>
                      </w:r>
                      <w:r w:rsidR="00D87633">
                        <w:rPr>
                          <w:b/>
                        </w:rPr>
                        <w:t>3</w:t>
                      </w:r>
                      <w:r>
                        <w:rPr>
                          <w:b/>
                        </w:rPr>
                        <w:tab/>
                      </w:r>
                      <w:r>
                        <w:tab/>
                      </w:r>
                      <w:r>
                        <w:tab/>
                      </w:r>
                      <w:r>
                        <w:tab/>
                      </w:r>
                      <w:r>
                        <w:tab/>
                      </w:r>
                      <w:r>
                        <w:tab/>
                      </w:r>
                      <w:r>
                        <w:tab/>
                      </w:r>
                      <w:r>
                        <w:tab/>
                      </w:r>
                      <w:r>
                        <w:rPr>
                          <w:sz w:val="22"/>
                        </w:rPr>
                        <w:tab/>
                        <w:t xml:space="preserve">    May</w:t>
                      </w:r>
                      <w:r>
                        <w:rPr>
                          <w:b/>
                          <w:sz w:val="20"/>
                          <w:szCs w:val="22"/>
                        </w:rPr>
                        <w:t>'20 to Dec’21</w:t>
                      </w:r>
                    </w:p>
                    <w:p w14:paraId="1E772571" w14:textId="77777777" w:rsidR="008850FF" w:rsidRDefault="008850FF" w:rsidP="008850FF"/>
                    <w:p w14:paraId="5BE40FC7" w14:textId="77777777" w:rsidR="008850FF" w:rsidRDefault="008850FF" w:rsidP="008850FF"/>
                  </w:txbxContent>
                </v:textbox>
                <w10:wrap anchorx="margin"/>
              </v:shape>
            </w:pict>
          </mc:Fallback>
        </mc:AlternateContent>
      </w:r>
    </w:p>
    <w:p w14:paraId="28F3E18F" w14:textId="1963F986" w:rsidR="008850FF" w:rsidRPr="00C87316" w:rsidRDefault="008850FF" w:rsidP="00A87F25">
      <w:pPr>
        <w:rPr>
          <w:rFonts w:asciiTheme="minorHAnsi" w:hAnsiTheme="minorHAnsi" w:cstheme="minorHAnsi"/>
          <w:b/>
          <w:sz w:val="18"/>
          <w:szCs w:val="18"/>
        </w:rPr>
      </w:pPr>
    </w:p>
    <w:p w14:paraId="720A7869" w14:textId="23EBD26A" w:rsidR="00A87F25" w:rsidRPr="00C87316" w:rsidRDefault="00A87F25" w:rsidP="00A87F25">
      <w:pPr>
        <w:rPr>
          <w:rFonts w:asciiTheme="minorHAnsi" w:hAnsiTheme="minorHAnsi" w:cstheme="minorHAnsi"/>
          <w:b/>
          <w:sz w:val="18"/>
          <w:szCs w:val="18"/>
        </w:rPr>
      </w:pPr>
      <w:r w:rsidRPr="00C87316">
        <w:rPr>
          <w:rFonts w:asciiTheme="minorHAnsi" w:hAnsiTheme="minorHAnsi" w:cstheme="minorHAnsi"/>
          <w:b/>
          <w:sz w:val="18"/>
          <w:szCs w:val="18"/>
        </w:rPr>
        <w:t>Client:</w:t>
      </w:r>
      <w:r w:rsidRPr="00C87316">
        <w:rPr>
          <w:rFonts w:asciiTheme="minorHAnsi" w:hAnsiTheme="minorHAnsi" w:cstheme="minorHAnsi"/>
          <w:b/>
          <w:sz w:val="18"/>
          <w:szCs w:val="18"/>
        </w:rPr>
        <w:tab/>
      </w:r>
      <w:r w:rsidR="001970E3" w:rsidRPr="00C87316">
        <w:rPr>
          <w:rFonts w:asciiTheme="minorHAnsi" w:hAnsiTheme="minorHAnsi" w:cstheme="minorHAnsi"/>
          <w:b/>
          <w:sz w:val="18"/>
          <w:szCs w:val="18"/>
        </w:rPr>
        <w:t>Express-Scripts</w:t>
      </w:r>
      <w:r w:rsidRPr="00C87316">
        <w:rPr>
          <w:rFonts w:asciiTheme="minorHAnsi" w:hAnsiTheme="minorHAnsi" w:cstheme="minorHAnsi"/>
          <w:b/>
          <w:sz w:val="18"/>
          <w:szCs w:val="18"/>
        </w:rPr>
        <w:t>, NJ</w:t>
      </w:r>
    </w:p>
    <w:p w14:paraId="3E6B41B7" w14:textId="77777777" w:rsidR="008850FF" w:rsidRPr="00C87316" w:rsidRDefault="008850FF" w:rsidP="00A87F25">
      <w:pPr>
        <w:rPr>
          <w:rFonts w:asciiTheme="minorHAnsi" w:hAnsiTheme="minorHAnsi" w:cstheme="minorHAnsi"/>
          <w:b/>
          <w:sz w:val="18"/>
          <w:szCs w:val="18"/>
        </w:rPr>
      </w:pPr>
    </w:p>
    <w:p w14:paraId="3C114B74" w14:textId="46655136" w:rsidR="007B27B2" w:rsidRPr="00C87316" w:rsidRDefault="007B27B2" w:rsidP="007B27B2">
      <w:pPr>
        <w:rPr>
          <w:rFonts w:asciiTheme="minorHAnsi" w:hAnsiTheme="minorHAnsi" w:cstheme="minorHAnsi"/>
          <w:b/>
          <w:sz w:val="18"/>
          <w:szCs w:val="18"/>
        </w:rPr>
      </w:pPr>
      <w:r w:rsidRPr="00C87316">
        <w:rPr>
          <w:rFonts w:asciiTheme="minorHAnsi" w:hAnsiTheme="minorHAnsi" w:cstheme="minorHAnsi"/>
          <w:b/>
          <w:sz w:val="18"/>
          <w:szCs w:val="18"/>
        </w:rPr>
        <w:t>Client:</w:t>
      </w:r>
      <w:r w:rsidRPr="00C87316">
        <w:rPr>
          <w:rFonts w:asciiTheme="minorHAnsi" w:hAnsiTheme="minorHAnsi" w:cstheme="minorHAnsi"/>
          <w:b/>
          <w:sz w:val="18"/>
          <w:szCs w:val="18"/>
        </w:rPr>
        <w:tab/>
        <w:t>Express-Scripts, NJ</w:t>
      </w:r>
    </w:p>
    <w:p w14:paraId="16BA3BA0" w14:textId="588AB8E6" w:rsidR="00A87F25" w:rsidRPr="00C87316" w:rsidRDefault="00A87F25" w:rsidP="00A87F25">
      <w:pPr>
        <w:rPr>
          <w:rFonts w:asciiTheme="minorHAnsi" w:hAnsiTheme="minorHAnsi" w:cstheme="minorHAnsi"/>
          <w:b/>
          <w:sz w:val="18"/>
          <w:szCs w:val="18"/>
        </w:rPr>
      </w:pPr>
      <w:r w:rsidRPr="00C87316">
        <w:rPr>
          <w:rFonts w:asciiTheme="minorHAnsi" w:hAnsiTheme="minorHAnsi" w:cstheme="minorHAnsi"/>
          <w:b/>
          <w:sz w:val="18"/>
          <w:szCs w:val="18"/>
        </w:rPr>
        <w:t xml:space="preserve">Project:  </w:t>
      </w:r>
      <w:r w:rsidR="001970E3" w:rsidRPr="00C87316">
        <w:rPr>
          <w:rFonts w:asciiTheme="minorHAnsi" w:hAnsiTheme="minorHAnsi" w:cstheme="minorHAnsi"/>
          <w:b/>
          <w:sz w:val="18"/>
          <w:szCs w:val="18"/>
        </w:rPr>
        <w:t>CSP-Portal</w:t>
      </w:r>
    </w:p>
    <w:p w14:paraId="018E16C3" w14:textId="5756B78E" w:rsidR="00A87F25" w:rsidRPr="00C87316" w:rsidRDefault="00A87F25" w:rsidP="00A87F25">
      <w:pPr>
        <w:rPr>
          <w:rFonts w:asciiTheme="minorHAnsi" w:hAnsiTheme="minorHAnsi" w:cstheme="minorHAnsi"/>
          <w:b/>
          <w:sz w:val="18"/>
          <w:szCs w:val="18"/>
        </w:rPr>
      </w:pPr>
      <w:r w:rsidRPr="00C87316">
        <w:rPr>
          <w:rFonts w:asciiTheme="minorHAnsi" w:hAnsiTheme="minorHAnsi" w:cstheme="minorHAnsi"/>
          <w:b/>
          <w:sz w:val="18"/>
          <w:szCs w:val="18"/>
        </w:rPr>
        <w:t>Role:</w:t>
      </w:r>
      <w:r w:rsidRPr="00C87316">
        <w:rPr>
          <w:rFonts w:asciiTheme="minorHAnsi" w:hAnsiTheme="minorHAnsi" w:cstheme="minorHAnsi"/>
          <w:b/>
          <w:sz w:val="18"/>
          <w:szCs w:val="18"/>
        </w:rPr>
        <w:tab/>
      </w:r>
      <w:r w:rsidR="00FB5713" w:rsidRPr="00C87316">
        <w:rPr>
          <w:rFonts w:asciiTheme="minorHAnsi" w:hAnsiTheme="minorHAnsi" w:cstheme="minorHAnsi"/>
          <w:b/>
          <w:sz w:val="18"/>
          <w:szCs w:val="18"/>
        </w:rPr>
        <w:t>Software Engineer</w:t>
      </w:r>
      <w:r w:rsidR="002D3565" w:rsidRPr="00C87316">
        <w:rPr>
          <w:rFonts w:asciiTheme="minorHAnsi" w:hAnsiTheme="minorHAnsi" w:cstheme="minorHAnsi"/>
          <w:b/>
          <w:sz w:val="18"/>
          <w:szCs w:val="18"/>
        </w:rPr>
        <w:t xml:space="preserve">   </w:t>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t xml:space="preserve">             </w:t>
      </w:r>
    </w:p>
    <w:p w14:paraId="430BDBB4" w14:textId="068798CF" w:rsidR="00A87F25" w:rsidRPr="00C87316" w:rsidRDefault="00A87F25" w:rsidP="00A87F25">
      <w:pPr>
        <w:rPr>
          <w:rFonts w:asciiTheme="minorHAnsi" w:hAnsiTheme="minorHAnsi" w:cstheme="minorHAnsi"/>
          <w:b/>
          <w:sz w:val="18"/>
          <w:szCs w:val="18"/>
        </w:rPr>
      </w:pPr>
      <w:r w:rsidRPr="00C87316">
        <w:rPr>
          <w:rFonts w:asciiTheme="minorHAnsi" w:hAnsiTheme="minorHAnsi" w:cstheme="minorHAnsi"/>
          <w:b/>
          <w:sz w:val="18"/>
          <w:szCs w:val="18"/>
        </w:rPr>
        <w:t>Environment:</w:t>
      </w:r>
      <w:r w:rsidRPr="00C87316">
        <w:rPr>
          <w:rFonts w:asciiTheme="minorHAnsi" w:hAnsiTheme="minorHAnsi" w:cstheme="minorHAnsi"/>
          <w:sz w:val="18"/>
          <w:szCs w:val="18"/>
        </w:rPr>
        <w:t xml:space="preserve">  </w:t>
      </w:r>
      <w:r w:rsidRPr="00C87316">
        <w:rPr>
          <w:rFonts w:asciiTheme="minorHAnsi" w:hAnsiTheme="minorHAnsi" w:cstheme="minorHAnsi"/>
          <w:b/>
          <w:sz w:val="18"/>
          <w:szCs w:val="18"/>
        </w:rPr>
        <w:t>Java 8.0, Spring, Spring Boot,</w:t>
      </w:r>
      <w:r w:rsidR="001970E3" w:rsidRPr="00C87316">
        <w:rPr>
          <w:rFonts w:asciiTheme="minorHAnsi" w:hAnsiTheme="minorHAnsi" w:cstheme="minorHAnsi"/>
          <w:b/>
          <w:sz w:val="18"/>
          <w:szCs w:val="18"/>
        </w:rPr>
        <w:t xml:space="preserve"> </w:t>
      </w:r>
      <w:r w:rsidR="00D35B05" w:rsidRPr="00C87316">
        <w:rPr>
          <w:rFonts w:asciiTheme="minorHAnsi" w:hAnsiTheme="minorHAnsi" w:cstheme="minorHAnsi"/>
          <w:b/>
          <w:sz w:val="18"/>
          <w:szCs w:val="18"/>
        </w:rPr>
        <w:t xml:space="preserve">Spring Cloud, REST, </w:t>
      </w:r>
      <w:proofErr w:type="spellStart"/>
      <w:r w:rsidR="00D35B05" w:rsidRPr="00C87316">
        <w:rPr>
          <w:rFonts w:asciiTheme="minorHAnsi" w:hAnsiTheme="minorHAnsi" w:cstheme="minorHAnsi"/>
          <w:b/>
          <w:sz w:val="18"/>
          <w:szCs w:val="18"/>
        </w:rPr>
        <w:t>J</w:t>
      </w:r>
      <w:r w:rsidR="00FB5713" w:rsidRPr="00C87316">
        <w:rPr>
          <w:rFonts w:asciiTheme="minorHAnsi" w:hAnsiTheme="minorHAnsi" w:cstheme="minorHAnsi"/>
          <w:b/>
          <w:sz w:val="18"/>
          <w:szCs w:val="18"/>
        </w:rPr>
        <w:t>S</w:t>
      </w:r>
      <w:r w:rsidR="00D35B05" w:rsidRPr="00C87316">
        <w:rPr>
          <w:rFonts w:asciiTheme="minorHAnsi" w:hAnsiTheme="minorHAnsi" w:cstheme="minorHAnsi"/>
          <w:b/>
          <w:sz w:val="18"/>
          <w:szCs w:val="18"/>
        </w:rPr>
        <w:t>on</w:t>
      </w:r>
      <w:proofErr w:type="spellEnd"/>
      <w:r w:rsidR="00D35B05" w:rsidRPr="00C87316">
        <w:rPr>
          <w:rFonts w:asciiTheme="minorHAnsi" w:hAnsiTheme="minorHAnsi" w:cstheme="minorHAnsi"/>
          <w:b/>
          <w:sz w:val="18"/>
          <w:szCs w:val="18"/>
        </w:rPr>
        <w:t xml:space="preserve">, </w:t>
      </w:r>
      <w:r w:rsidRPr="00C87316">
        <w:rPr>
          <w:rFonts w:asciiTheme="minorHAnsi" w:hAnsiTheme="minorHAnsi" w:cstheme="minorHAnsi"/>
          <w:b/>
          <w:sz w:val="18"/>
          <w:szCs w:val="18"/>
        </w:rPr>
        <w:t xml:space="preserve">YAML, </w:t>
      </w:r>
      <w:r w:rsidR="00A30C22" w:rsidRPr="00C87316">
        <w:rPr>
          <w:rFonts w:asciiTheme="minorHAnsi" w:hAnsiTheme="minorHAnsi" w:cstheme="minorHAnsi"/>
          <w:b/>
          <w:sz w:val="18"/>
          <w:szCs w:val="18"/>
        </w:rPr>
        <w:t>Node JS,</w:t>
      </w:r>
      <w:r w:rsidR="00FB5713" w:rsidRPr="00C87316">
        <w:rPr>
          <w:rFonts w:asciiTheme="minorHAnsi" w:hAnsiTheme="minorHAnsi" w:cstheme="minorHAnsi"/>
          <w:b/>
          <w:sz w:val="18"/>
          <w:szCs w:val="18"/>
        </w:rPr>
        <w:t xml:space="preserve"> </w:t>
      </w:r>
      <w:r w:rsidR="00A30C22" w:rsidRPr="00C87316">
        <w:rPr>
          <w:rFonts w:asciiTheme="minorHAnsi" w:hAnsiTheme="minorHAnsi" w:cstheme="minorHAnsi"/>
          <w:b/>
          <w:sz w:val="18"/>
          <w:szCs w:val="18"/>
        </w:rPr>
        <w:t>J</w:t>
      </w:r>
      <w:r w:rsidRPr="00C87316">
        <w:rPr>
          <w:rFonts w:asciiTheme="minorHAnsi" w:hAnsiTheme="minorHAnsi" w:cstheme="minorHAnsi"/>
          <w:b/>
          <w:sz w:val="18"/>
          <w:szCs w:val="18"/>
        </w:rPr>
        <w:t>avaScript,</w:t>
      </w:r>
      <w:r w:rsidR="00A350E8" w:rsidRPr="00C87316">
        <w:rPr>
          <w:rFonts w:asciiTheme="minorHAnsi" w:hAnsiTheme="minorHAnsi" w:cstheme="minorHAnsi"/>
          <w:b/>
          <w:sz w:val="18"/>
          <w:szCs w:val="18"/>
        </w:rPr>
        <w:t xml:space="preserve"> React JS</w:t>
      </w:r>
      <w:r w:rsidRPr="00C87316">
        <w:rPr>
          <w:rFonts w:asciiTheme="minorHAnsi" w:hAnsiTheme="minorHAnsi" w:cstheme="minorHAnsi"/>
          <w:b/>
          <w:sz w:val="18"/>
          <w:szCs w:val="18"/>
        </w:rPr>
        <w:t>,</w:t>
      </w:r>
      <w:r w:rsidR="001970E3" w:rsidRPr="00C87316">
        <w:rPr>
          <w:rFonts w:asciiTheme="minorHAnsi" w:hAnsiTheme="minorHAnsi" w:cstheme="minorHAnsi"/>
          <w:b/>
          <w:sz w:val="18"/>
          <w:szCs w:val="18"/>
        </w:rPr>
        <w:t xml:space="preserve"> </w:t>
      </w:r>
      <w:r w:rsidRPr="00C87316">
        <w:rPr>
          <w:rFonts w:asciiTheme="minorHAnsi" w:hAnsiTheme="minorHAnsi" w:cstheme="minorHAnsi"/>
          <w:b/>
          <w:sz w:val="18"/>
          <w:szCs w:val="18"/>
        </w:rPr>
        <w:t xml:space="preserve">HTML5, CSS3, </w:t>
      </w:r>
      <w:r w:rsidR="001970E3" w:rsidRPr="00C87316">
        <w:rPr>
          <w:rFonts w:asciiTheme="minorHAnsi" w:hAnsiTheme="minorHAnsi" w:cstheme="minorHAnsi"/>
          <w:b/>
          <w:sz w:val="18"/>
          <w:szCs w:val="18"/>
        </w:rPr>
        <w:t>Jetty</w:t>
      </w:r>
      <w:r w:rsidRPr="00C87316">
        <w:rPr>
          <w:rFonts w:asciiTheme="minorHAnsi" w:hAnsiTheme="minorHAnsi" w:cstheme="minorHAnsi"/>
          <w:b/>
          <w:sz w:val="18"/>
          <w:szCs w:val="18"/>
        </w:rPr>
        <w:t xml:space="preserve">, XML, XSLT, Redis, </w:t>
      </w:r>
      <w:r w:rsidR="00A30C22" w:rsidRPr="00C87316">
        <w:rPr>
          <w:rFonts w:asciiTheme="minorHAnsi" w:hAnsiTheme="minorHAnsi" w:cstheme="minorHAnsi"/>
          <w:b/>
          <w:sz w:val="18"/>
          <w:szCs w:val="18"/>
        </w:rPr>
        <w:t>Postgres</w:t>
      </w:r>
      <w:r w:rsidRPr="00C87316">
        <w:rPr>
          <w:rFonts w:asciiTheme="minorHAnsi" w:hAnsiTheme="minorHAnsi" w:cstheme="minorHAnsi"/>
          <w:b/>
          <w:sz w:val="18"/>
          <w:szCs w:val="18"/>
        </w:rPr>
        <w:t>, Slf4,</w:t>
      </w:r>
      <w:r w:rsidR="001970E3" w:rsidRPr="00C87316">
        <w:rPr>
          <w:rFonts w:asciiTheme="minorHAnsi" w:hAnsiTheme="minorHAnsi" w:cstheme="minorHAnsi"/>
          <w:b/>
          <w:sz w:val="18"/>
          <w:szCs w:val="18"/>
        </w:rPr>
        <w:t xml:space="preserve"> </w:t>
      </w:r>
      <w:r w:rsidRPr="00C87316">
        <w:rPr>
          <w:rFonts w:asciiTheme="minorHAnsi" w:hAnsiTheme="minorHAnsi" w:cstheme="minorHAnsi"/>
          <w:b/>
          <w:sz w:val="18"/>
          <w:szCs w:val="18"/>
        </w:rPr>
        <w:t xml:space="preserve">Maven, Jira, </w:t>
      </w:r>
      <w:r w:rsidR="001970E3" w:rsidRPr="00C87316">
        <w:rPr>
          <w:rFonts w:asciiTheme="minorHAnsi" w:hAnsiTheme="minorHAnsi" w:cstheme="minorHAnsi"/>
          <w:b/>
          <w:sz w:val="18"/>
          <w:szCs w:val="18"/>
        </w:rPr>
        <w:t>Git, Jenkins,</w:t>
      </w:r>
      <w:r w:rsidR="00AD4833" w:rsidRPr="00C87316">
        <w:rPr>
          <w:rFonts w:asciiTheme="minorHAnsi" w:hAnsiTheme="minorHAnsi" w:cstheme="minorHAnsi"/>
          <w:b/>
          <w:sz w:val="18"/>
          <w:szCs w:val="18"/>
        </w:rPr>
        <w:t xml:space="preserve"> Alfresco Content Management</w:t>
      </w:r>
      <w:r w:rsidR="00204E37" w:rsidRPr="00C87316">
        <w:rPr>
          <w:rFonts w:asciiTheme="minorHAnsi" w:hAnsiTheme="minorHAnsi" w:cstheme="minorHAnsi"/>
          <w:b/>
          <w:sz w:val="18"/>
          <w:szCs w:val="18"/>
        </w:rPr>
        <w:t>,</w:t>
      </w:r>
      <w:r w:rsidR="00A30C22" w:rsidRPr="00C87316">
        <w:rPr>
          <w:rFonts w:asciiTheme="minorHAnsi" w:hAnsiTheme="minorHAnsi" w:cstheme="minorHAnsi"/>
          <w:b/>
          <w:sz w:val="18"/>
          <w:szCs w:val="18"/>
        </w:rPr>
        <w:t xml:space="preserve"> Splunk, New Relic, SonarQube, </w:t>
      </w:r>
      <w:proofErr w:type="spellStart"/>
      <w:r w:rsidR="00A30C22" w:rsidRPr="00C87316">
        <w:rPr>
          <w:rFonts w:asciiTheme="minorHAnsi" w:hAnsiTheme="minorHAnsi" w:cstheme="minorHAnsi"/>
          <w:b/>
          <w:sz w:val="18"/>
          <w:szCs w:val="18"/>
        </w:rPr>
        <w:t>Checkmarx</w:t>
      </w:r>
      <w:proofErr w:type="spellEnd"/>
      <w:r w:rsidR="00A30C22" w:rsidRPr="00C87316">
        <w:rPr>
          <w:rFonts w:asciiTheme="minorHAnsi" w:hAnsiTheme="minorHAnsi" w:cstheme="minorHAnsi"/>
          <w:b/>
          <w:sz w:val="18"/>
          <w:szCs w:val="18"/>
        </w:rPr>
        <w:t xml:space="preserve">, </w:t>
      </w:r>
      <w:r w:rsidR="00204E37" w:rsidRPr="00C87316">
        <w:rPr>
          <w:rFonts w:asciiTheme="minorHAnsi" w:hAnsiTheme="minorHAnsi" w:cstheme="minorHAnsi"/>
          <w:b/>
          <w:sz w:val="18"/>
          <w:szCs w:val="18"/>
        </w:rPr>
        <w:t>Ecli</w:t>
      </w:r>
      <w:r w:rsidR="008B6D0E" w:rsidRPr="00C87316">
        <w:rPr>
          <w:rFonts w:asciiTheme="minorHAnsi" w:hAnsiTheme="minorHAnsi" w:cstheme="minorHAnsi"/>
          <w:b/>
          <w:sz w:val="18"/>
          <w:szCs w:val="18"/>
        </w:rPr>
        <w:t>p</w:t>
      </w:r>
      <w:r w:rsidR="00204E37" w:rsidRPr="00C87316">
        <w:rPr>
          <w:rFonts w:asciiTheme="minorHAnsi" w:hAnsiTheme="minorHAnsi" w:cstheme="minorHAnsi"/>
          <w:b/>
          <w:sz w:val="18"/>
          <w:szCs w:val="18"/>
        </w:rPr>
        <w:t xml:space="preserve">se Plugin and </w:t>
      </w:r>
      <w:r w:rsidRPr="00C87316">
        <w:rPr>
          <w:rFonts w:asciiTheme="minorHAnsi" w:hAnsiTheme="minorHAnsi" w:cstheme="minorHAnsi"/>
          <w:b/>
          <w:sz w:val="18"/>
          <w:szCs w:val="18"/>
        </w:rPr>
        <w:t>IntelliJ</w:t>
      </w:r>
    </w:p>
    <w:p w14:paraId="38F87051" w14:textId="77777777" w:rsidR="00A87F25" w:rsidRPr="00C87316" w:rsidRDefault="00A87F25" w:rsidP="00A87F25">
      <w:pPr>
        <w:rPr>
          <w:rFonts w:asciiTheme="minorHAnsi" w:hAnsiTheme="minorHAnsi" w:cstheme="minorHAnsi"/>
          <w:b/>
          <w:sz w:val="18"/>
          <w:szCs w:val="18"/>
        </w:rPr>
      </w:pPr>
    </w:p>
    <w:p w14:paraId="2DF9B642" w14:textId="77777777" w:rsidR="00A87F25" w:rsidRPr="00C87316" w:rsidRDefault="00A87F25" w:rsidP="00A87F25">
      <w:pPr>
        <w:rPr>
          <w:rFonts w:asciiTheme="minorHAnsi" w:hAnsiTheme="minorHAnsi" w:cstheme="minorHAnsi"/>
          <w:sz w:val="20"/>
          <w:szCs w:val="20"/>
        </w:rPr>
      </w:pPr>
      <w:r w:rsidRPr="00C87316">
        <w:rPr>
          <w:rFonts w:asciiTheme="minorHAnsi" w:hAnsiTheme="minorHAnsi" w:cstheme="minorHAnsi"/>
          <w:b/>
          <w:sz w:val="20"/>
          <w:szCs w:val="20"/>
        </w:rPr>
        <w:t>Description</w:t>
      </w:r>
      <w:r w:rsidRPr="00C87316">
        <w:rPr>
          <w:rFonts w:asciiTheme="minorHAnsi" w:hAnsiTheme="minorHAnsi" w:cstheme="minorHAnsi"/>
          <w:sz w:val="20"/>
          <w:szCs w:val="20"/>
        </w:rPr>
        <w:t xml:space="preserve">: </w:t>
      </w:r>
    </w:p>
    <w:p w14:paraId="63FB6ADA" w14:textId="3F3F1738" w:rsidR="001408E2" w:rsidRPr="00C87316" w:rsidRDefault="001408E2" w:rsidP="001408E2">
      <w:pPr>
        <w:rPr>
          <w:rFonts w:asciiTheme="minorHAnsi" w:eastAsia="Arial" w:hAnsiTheme="minorHAnsi" w:cstheme="minorHAnsi"/>
          <w:sz w:val="20"/>
          <w:szCs w:val="20"/>
          <w:lang w:eastAsia="en-US"/>
        </w:rPr>
      </w:pPr>
      <w:r w:rsidRPr="00C87316">
        <w:rPr>
          <w:rFonts w:asciiTheme="minorHAnsi" w:eastAsia="Arial" w:hAnsiTheme="minorHAnsi" w:cstheme="minorHAnsi"/>
          <w:sz w:val="20"/>
          <w:szCs w:val="20"/>
          <w:lang w:eastAsia="en-US"/>
        </w:rPr>
        <w:t>Customer Service "Platform" is a suite of products built to support customer care representatives. These products would be extended to support Cigna associates as well.</w:t>
      </w:r>
    </w:p>
    <w:p w14:paraId="0E866E26" w14:textId="50623E43" w:rsidR="00A87F25" w:rsidRPr="00C87316" w:rsidRDefault="00A87F25" w:rsidP="001408E2">
      <w:pPr>
        <w:rPr>
          <w:rFonts w:asciiTheme="minorHAnsi" w:hAnsiTheme="minorHAnsi" w:cstheme="minorHAnsi"/>
          <w:b/>
          <w:sz w:val="20"/>
          <w:szCs w:val="20"/>
        </w:rPr>
      </w:pPr>
      <w:r w:rsidRPr="00C87316">
        <w:rPr>
          <w:rFonts w:asciiTheme="minorHAnsi" w:hAnsiTheme="minorHAnsi" w:cstheme="minorHAnsi"/>
          <w:b/>
          <w:sz w:val="20"/>
          <w:szCs w:val="20"/>
        </w:rPr>
        <w:t>Goal:</w:t>
      </w:r>
    </w:p>
    <w:p w14:paraId="563C5642" w14:textId="09153C4A" w:rsidR="00A87F25" w:rsidRPr="00C87316" w:rsidRDefault="00A87F25" w:rsidP="00A87F25">
      <w:pPr>
        <w:rPr>
          <w:rFonts w:asciiTheme="minorHAnsi" w:hAnsiTheme="minorHAnsi" w:cstheme="minorHAnsi"/>
          <w:sz w:val="20"/>
          <w:szCs w:val="20"/>
        </w:rPr>
      </w:pPr>
      <w:r w:rsidRPr="00C87316">
        <w:rPr>
          <w:rFonts w:asciiTheme="minorHAnsi" w:hAnsiTheme="minorHAnsi" w:cstheme="minorHAnsi"/>
          <w:b/>
          <w:sz w:val="20"/>
          <w:szCs w:val="20"/>
        </w:rPr>
        <w:tab/>
      </w:r>
      <w:r w:rsidR="0067006C" w:rsidRPr="00C87316">
        <w:rPr>
          <w:rFonts w:asciiTheme="minorHAnsi" w:hAnsiTheme="minorHAnsi" w:cstheme="minorHAnsi"/>
          <w:sz w:val="20"/>
          <w:szCs w:val="20"/>
        </w:rPr>
        <w:t xml:space="preserve">Migration of legacy </w:t>
      </w:r>
      <w:proofErr w:type="spellStart"/>
      <w:r w:rsidR="0067006C" w:rsidRPr="00C87316">
        <w:rPr>
          <w:rFonts w:asciiTheme="minorHAnsi" w:hAnsiTheme="minorHAnsi" w:cstheme="minorHAnsi"/>
          <w:sz w:val="20"/>
          <w:szCs w:val="20"/>
        </w:rPr>
        <w:t>eSD</w:t>
      </w:r>
      <w:proofErr w:type="spellEnd"/>
      <w:r w:rsidR="0067006C" w:rsidRPr="00C87316">
        <w:rPr>
          <w:rFonts w:asciiTheme="minorHAnsi" w:hAnsiTheme="minorHAnsi" w:cstheme="minorHAnsi"/>
          <w:sz w:val="20"/>
          <w:szCs w:val="20"/>
        </w:rPr>
        <w:t xml:space="preserve"> application </w:t>
      </w:r>
      <w:r w:rsidRPr="00C87316">
        <w:rPr>
          <w:rFonts w:asciiTheme="minorHAnsi" w:hAnsiTheme="minorHAnsi" w:cstheme="minorHAnsi"/>
          <w:sz w:val="20"/>
          <w:szCs w:val="20"/>
        </w:rPr>
        <w:t>to cloud ready micro-services architecture.</w:t>
      </w:r>
    </w:p>
    <w:p w14:paraId="63C6137E" w14:textId="77777777" w:rsidR="00A87F25" w:rsidRPr="00C87316" w:rsidRDefault="00A87F25" w:rsidP="00A87F25">
      <w:pPr>
        <w:rPr>
          <w:rFonts w:asciiTheme="minorHAnsi" w:hAnsiTheme="minorHAnsi" w:cstheme="minorHAnsi"/>
          <w:b/>
          <w:sz w:val="18"/>
          <w:szCs w:val="18"/>
        </w:rPr>
      </w:pPr>
    </w:p>
    <w:p w14:paraId="40E6A9BB" w14:textId="77777777" w:rsidR="00A87F25" w:rsidRPr="00C87316" w:rsidRDefault="00A87F25" w:rsidP="00A87F25">
      <w:pPr>
        <w:rPr>
          <w:rFonts w:asciiTheme="minorHAnsi" w:hAnsiTheme="minorHAnsi" w:cstheme="minorHAnsi"/>
          <w:b/>
          <w:sz w:val="20"/>
          <w:szCs w:val="18"/>
        </w:rPr>
      </w:pPr>
      <w:r w:rsidRPr="00C87316">
        <w:rPr>
          <w:rFonts w:asciiTheme="minorHAnsi" w:hAnsiTheme="minorHAnsi" w:cstheme="minorHAnsi"/>
          <w:b/>
          <w:sz w:val="20"/>
          <w:szCs w:val="18"/>
        </w:rPr>
        <w:t>Responsibilities:</w:t>
      </w:r>
    </w:p>
    <w:p w14:paraId="6C0A466B" w14:textId="77777777" w:rsidR="00A87F25" w:rsidRPr="00C87316" w:rsidRDefault="00A87F25" w:rsidP="00A87F25">
      <w:pPr>
        <w:pStyle w:val="PreformattedText"/>
        <w:rPr>
          <w:rFonts w:asciiTheme="minorHAnsi" w:hAnsiTheme="minorHAnsi" w:cstheme="minorHAnsi"/>
        </w:rPr>
      </w:pPr>
    </w:p>
    <w:p w14:paraId="37DC27EE" w14:textId="7821AAAE" w:rsidR="00A87F25" w:rsidRPr="00C87316" w:rsidRDefault="00A87F25" w:rsidP="00A96289">
      <w:pPr>
        <w:pStyle w:val="PreformattedText"/>
        <w:numPr>
          <w:ilvl w:val="0"/>
          <w:numId w:val="8"/>
        </w:numPr>
        <w:rPr>
          <w:rFonts w:asciiTheme="minorHAnsi" w:hAnsiTheme="minorHAnsi" w:cstheme="minorHAnsi"/>
        </w:rPr>
      </w:pPr>
      <w:r w:rsidRPr="00C87316">
        <w:rPr>
          <w:rFonts w:asciiTheme="minorHAnsi" w:hAnsiTheme="minorHAnsi" w:cstheme="minorHAnsi"/>
        </w:rPr>
        <w:t>Transformed legacy application into a suite of cloud-hosted Micro services using Spring Boot.</w:t>
      </w:r>
    </w:p>
    <w:p w14:paraId="3E9DC5D4" w14:textId="393335B7" w:rsidR="00D13F82" w:rsidRPr="00C87316" w:rsidRDefault="00D13F82" w:rsidP="00D13F82">
      <w:pPr>
        <w:pStyle w:val="PreformattedText"/>
        <w:numPr>
          <w:ilvl w:val="0"/>
          <w:numId w:val="8"/>
        </w:numPr>
        <w:rPr>
          <w:rFonts w:asciiTheme="minorHAnsi" w:hAnsiTheme="minorHAnsi" w:cstheme="minorHAnsi"/>
        </w:rPr>
      </w:pPr>
      <w:r w:rsidRPr="00C87316">
        <w:rPr>
          <w:rFonts w:asciiTheme="minorHAnsi" w:hAnsiTheme="minorHAnsi" w:cstheme="minorHAnsi"/>
        </w:rPr>
        <w:t>Developed and published web services using Spring REST and JAX-RS API.</w:t>
      </w:r>
    </w:p>
    <w:p w14:paraId="13F4A078" w14:textId="5550DEB6" w:rsidR="00A87F25" w:rsidRPr="00C87316" w:rsidRDefault="00A87F25" w:rsidP="000911C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Implemented </w:t>
      </w:r>
      <w:r w:rsidR="00D105B4" w:rsidRPr="00C87316">
        <w:rPr>
          <w:rFonts w:asciiTheme="minorHAnsi" w:hAnsiTheme="minorHAnsi" w:cstheme="minorHAnsi"/>
          <w:b/>
        </w:rPr>
        <w:t>medicine-cabinet</w:t>
      </w:r>
      <w:r w:rsidR="000911C8" w:rsidRPr="00C87316">
        <w:rPr>
          <w:rFonts w:asciiTheme="minorHAnsi" w:hAnsiTheme="minorHAnsi" w:cstheme="minorHAnsi"/>
          <w:b/>
        </w:rPr>
        <w:t xml:space="preserve"> micro service</w:t>
      </w:r>
      <w:r w:rsidR="00A96289" w:rsidRPr="00C87316">
        <w:rPr>
          <w:rFonts w:asciiTheme="minorHAnsi" w:hAnsiTheme="minorHAnsi" w:cstheme="minorHAnsi"/>
          <w:b/>
        </w:rPr>
        <w:t xml:space="preserve">, </w:t>
      </w:r>
      <w:r w:rsidR="00A96289" w:rsidRPr="00C87316">
        <w:rPr>
          <w:rFonts w:asciiTheme="minorHAnsi" w:hAnsiTheme="minorHAnsi" w:cstheme="minorHAnsi"/>
        </w:rPr>
        <w:t>a</w:t>
      </w:r>
      <w:r w:rsidR="00681358" w:rsidRPr="00C87316">
        <w:rPr>
          <w:rFonts w:asciiTheme="minorHAnsi" w:hAnsiTheme="minorHAnsi" w:cstheme="minorHAnsi"/>
        </w:rPr>
        <w:t xml:space="preserve"> middle level service to display recent</w:t>
      </w:r>
      <w:r w:rsidR="000911C8" w:rsidRPr="00C87316">
        <w:rPr>
          <w:rFonts w:asciiTheme="minorHAnsi" w:hAnsiTheme="minorHAnsi" w:cstheme="minorHAnsi"/>
        </w:rPr>
        <w:t xml:space="preserve"> fill of any Rx, </w:t>
      </w:r>
      <w:r w:rsidR="000911C8" w:rsidRPr="00C87316">
        <w:rPr>
          <w:rFonts w:asciiTheme="minorHAnsi" w:hAnsiTheme="minorHAnsi" w:cstheme="minorHAnsi"/>
        </w:rPr>
        <w:lastRenderedPageBreak/>
        <w:t>this metrics can be used to schedule automated calls. This will ultimately result in reduced outbound call volume and potential adherence improvements.</w:t>
      </w:r>
    </w:p>
    <w:p w14:paraId="1A7CBE51" w14:textId="19FA3E68" w:rsidR="008C0671" w:rsidRPr="00C87316" w:rsidRDefault="008C0671" w:rsidP="009C2905">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Added Extended Payment Program </w:t>
      </w:r>
      <w:r w:rsidRPr="00C87316">
        <w:rPr>
          <w:rFonts w:asciiTheme="minorHAnsi" w:hAnsiTheme="minorHAnsi" w:cstheme="minorHAnsi"/>
          <w:b/>
        </w:rPr>
        <w:t>(EPP)</w:t>
      </w:r>
      <w:r w:rsidRPr="00C87316">
        <w:rPr>
          <w:rFonts w:asciiTheme="minorHAnsi" w:hAnsiTheme="minorHAnsi" w:cstheme="minorHAnsi"/>
        </w:rPr>
        <w:t xml:space="preserve"> to the existing Wallet, is one of the options available in Payment Methods. This lets you pay your home delivery medicines in three monthly installments.</w:t>
      </w:r>
      <w:r w:rsidR="003B0965" w:rsidRPr="00C87316">
        <w:rPr>
          <w:rFonts w:asciiTheme="minorHAnsi" w:hAnsiTheme="minorHAnsi" w:cstheme="minorHAnsi"/>
        </w:rPr>
        <w:t xml:space="preserve"> </w:t>
      </w:r>
      <w:r w:rsidRPr="00C87316">
        <w:rPr>
          <w:rFonts w:asciiTheme="minorHAnsi" w:hAnsiTheme="minorHAnsi" w:cstheme="minorHAnsi"/>
        </w:rPr>
        <w:t>Once you're enrolled in EPP, all medicines for you and your covered dependents will be billed with the credit card you've selected.</w:t>
      </w:r>
    </w:p>
    <w:p w14:paraId="4C59CE74" w14:textId="143566B3" w:rsidR="00062622" w:rsidRPr="00C87316" w:rsidRDefault="00062622" w:rsidP="001428E7">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Migrated </w:t>
      </w:r>
      <w:r w:rsidRPr="00C87316">
        <w:rPr>
          <w:rFonts w:asciiTheme="minorHAnsi" w:hAnsiTheme="minorHAnsi" w:cstheme="minorHAnsi"/>
          <w:b/>
        </w:rPr>
        <w:t>Cart</w:t>
      </w:r>
      <w:r w:rsidRPr="00C87316">
        <w:rPr>
          <w:rFonts w:asciiTheme="minorHAnsi" w:hAnsiTheme="minorHAnsi" w:cstheme="minorHAnsi"/>
        </w:rPr>
        <w:t xml:space="preserve"> to </w:t>
      </w:r>
      <w:r w:rsidR="00A70610" w:rsidRPr="00C87316">
        <w:rPr>
          <w:rFonts w:asciiTheme="minorHAnsi" w:hAnsiTheme="minorHAnsi" w:cstheme="minorHAnsi"/>
        </w:rPr>
        <w:t>consume Web shared service</w:t>
      </w:r>
      <w:r w:rsidR="00336ACA" w:rsidRPr="00C87316">
        <w:rPr>
          <w:rFonts w:asciiTheme="minorHAnsi" w:hAnsiTheme="minorHAnsi" w:cstheme="minorHAnsi"/>
        </w:rPr>
        <w:t>(</w:t>
      </w:r>
      <w:r w:rsidR="003B0965" w:rsidRPr="00C87316">
        <w:rPr>
          <w:rFonts w:asciiTheme="minorHAnsi" w:hAnsiTheme="minorHAnsi" w:cstheme="minorHAnsi"/>
        </w:rPr>
        <w:t>orchestration</w:t>
      </w:r>
      <w:r w:rsidR="00336ACA" w:rsidRPr="00C87316">
        <w:rPr>
          <w:rFonts w:asciiTheme="minorHAnsi" w:hAnsiTheme="minorHAnsi" w:cstheme="minorHAnsi"/>
        </w:rPr>
        <w:t>-cart)</w:t>
      </w:r>
      <w:r w:rsidR="00A70610" w:rsidRPr="00C87316">
        <w:rPr>
          <w:rFonts w:asciiTheme="minorHAnsi" w:hAnsiTheme="minorHAnsi" w:cstheme="minorHAnsi"/>
        </w:rPr>
        <w:t xml:space="preserve"> instead of W308 Order Process Mainframe server directly.</w:t>
      </w:r>
      <w:r w:rsidR="00336ACA" w:rsidRPr="00C87316">
        <w:rPr>
          <w:rFonts w:asciiTheme="minorHAnsi" w:hAnsiTheme="minorHAnsi" w:cstheme="minorHAnsi"/>
        </w:rPr>
        <w:t xml:space="preserve"> It no longer </w:t>
      </w:r>
      <w:r w:rsidR="003B0965" w:rsidRPr="00C87316">
        <w:rPr>
          <w:rFonts w:asciiTheme="minorHAnsi" w:hAnsiTheme="minorHAnsi" w:cstheme="minorHAnsi"/>
        </w:rPr>
        <w:t>depends</w:t>
      </w:r>
      <w:r w:rsidR="00336ACA" w:rsidRPr="00C87316">
        <w:rPr>
          <w:rFonts w:asciiTheme="minorHAnsi" w:hAnsiTheme="minorHAnsi" w:cstheme="minorHAnsi"/>
        </w:rPr>
        <w:t xml:space="preserve"> on SMS and </w:t>
      </w:r>
      <w:r w:rsidR="003B0965" w:rsidRPr="00C87316">
        <w:rPr>
          <w:rFonts w:asciiTheme="minorHAnsi" w:hAnsiTheme="minorHAnsi" w:cstheme="minorHAnsi"/>
        </w:rPr>
        <w:t>UMS;</w:t>
      </w:r>
      <w:r w:rsidR="009D4124" w:rsidRPr="00C87316">
        <w:rPr>
          <w:rFonts w:asciiTheme="minorHAnsi" w:hAnsiTheme="minorHAnsi" w:cstheme="minorHAnsi"/>
        </w:rPr>
        <w:t xml:space="preserve"> </w:t>
      </w:r>
      <w:r w:rsidR="00336ACA" w:rsidRPr="00C87316">
        <w:rPr>
          <w:rFonts w:asciiTheme="minorHAnsi" w:hAnsiTheme="minorHAnsi" w:cstheme="minorHAnsi"/>
        </w:rPr>
        <w:t xml:space="preserve">orchestration cart will be protected behind </w:t>
      </w:r>
      <w:proofErr w:type="spellStart"/>
      <w:r w:rsidR="00336ACA" w:rsidRPr="00C87316">
        <w:rPr>
          <w:rFonts w:asciiTheme="minorHAnsi" w:hAnsiTheme="minorHAnsi" w:cstheme="minorHAnsi"/>
        </w:rPr>
        <w:t>authinator</w:t>
      </w:r>
      <w:proofErr w:type="spellEnd"/>
      <w:r w:rsidR="003B0965" w:rsidRPr="00C87316">
        <w:rPr>
          <w:rFonts w:asciiTheme="minorHAnsi" w:hAnsiTheme="minorHAnsi" w:cstheme="minorHAnsi"/>
        </w:rPr>
        <w:t xml:space="preserve"> </w:t>
      </w:r>
      <w:r w:rsidR="001E6FDA" w:rsidRPr="00C87316">
        <w:rPr>
          <w:rFonts w:asciiTheme="minorHAnsi" w:hAnsiTheme="minorHAnsi" w:cstheme="minorHAnsi"/>
        </w:rPr>
        <w:t>(Oauth2)</w:t>
      </w:r>
      <w:r w:rsidR="00336ACA" w:rsidRPr="00C87316">
        <w:rPr>
          <w:rFonts w:asciiTheme="minorHAnsi" w:hAnsiTheme="minorHAnsi" w:cstheme="minorHAnsi"/>
        </w:rPr>
        <w:t>.</w:t>
      </w:r>
    </w:p>
    <w:p w14:paraId="7A66658A" w14:textId="596EF976" w:rsidR="00F70EED" w:rsidRPr="00C87316" w:rsidRDefault="00F70EED" w:rsidP="001428E7">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Developed </w:t>
      </w:r>
      <w:r w:rsidRPr="00C87316">
        <w:rPr>
          <w:rFonts w:asciiTheme="minorHAnsi" w:hAnsiTheme="minorHAnsi" w:cstheme="minorHAnsi"/>
          <w:b/>
        </w:rPr>
        <w:t>Splunk</w:t>
      </w:r>
      <w:r w:rsidRPr="00C87316">
        <w:rPr>
          <w:rFonts w:asciiTheme="minorHAnsi" w:hAnsiTheme="minorHAnsi" w:cstheme="minorHAnsi"/>
        </w:rPr>
        <w:t xml:space="preserve"> das</w:t>
      </w:r>
      <w:r w:rsidR="003B0965" w:rsidRPr="00C87316">
        <w:rPr>
          <w:rFonts w:asciiTheme="minorHAnsi" w:hAnsiTheme="minorHAnsi" w:cstheme="minorHAnsi"/>
        </w:rPr>
        <w:t>h</w:t>
      </w:r>
      <w:r w:rsidRPr="00C87316">
        <w:rPr>
          <w:rFonts w:asciiTheme="minorHAnsi" w:hAnsiTheme="minorHAnsi" w:cstheme="minorHAnsi"/>
        </w:rPr>
        <w:t xml:space="preserve">boards that provide a </w:t>
      </w:r>
      <w:r w:rsidR="003B0965" w:rsidRPr="00C87316">
        <w:rPr>
          <w:rFonts w:asciiTheme="minorHAnsi" w:hAnsiTheme="minorHAnsi" w:cstheme="minorHAnsi"/>
        </w:rPr>
        <w:t>high-level</w:t>
      </w:r>
      <w:r w:rsidRPr="00C87316">
        <w:rPr>
          <w:rFonts w:asciiTheme="minorHAnsi" w:hAnsiTheme="minorHAnsi" w:cstheme="minorHAnsi"/>
        </w:rPr>
        <w:t xml:space="preserve"> overview of the application health.</w:t>
      </w:r>
    </w:p>
    <w:p w14:paraId="1A5BB9C3" w14:textId="1A94B78D" w:rsidR="00F70EED" w:rsidRPr="00C87316" w:rsidRDefault="00F70EED" w:rsidP="001428E7">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Created dashboards in </w:t>
      </w:r>
      <w:r w:rsidRPr="00C87316">
        <w:rPr>
          <w:rFonts w:asciiTheme="minorHAnsi" w:hAnsiTheme="minorHAnsi" w:cstheme="minorHAnsi"/>
          <w:b/>
        </w:rPr>
        <w:t>New Relic</w:t>
      </w:r>
      <w:r w:rsidRPr="00C87316">
        <w:rPr>
          <w:rFonts w:asciiTheme="minorHAnsi" w:hAnsiTheme="minorHAnsi" w:cstheme="minorHAnsi"/>
        </w:rPr>
        <w:t xml:space="preserve"> console for monitoring purpose.</w:t>
      </w:r>
    </w:p>
    <w:p w14:paraId="56524CED" w14:textId="6F57B040" w:rsidR="0085464C" w:rsidRPr="00C87316" w:rsidRDefault="0085464C" w:rsidP="001428E7">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Integrated </w:t>
      </w:r>
      <w:r w:rsidRPr="00C87316">
        <w:rPr>
          <w:rFonts w:asciiTheme="minorHAnsi" w:hAnsiTheme="minorHAnsi" w:cstheme="minorHAnsi"/>
          <w:b/>
        </w:rPr>
        <w:t>SonarQube</w:t>
      </w:r>
      <w:r w:rsidRPr="00C87316">
        <w:rPr>
          <w:rFonts w:asciiTheme="minorHAnsi" w:hAnsiTheme="minorHAnsi" w:cstheme="minorHAnsi"/>
        </w:rPr>
        <w:t xml:space="preserve"> scans into build scripts for code quality and used </w:t>
      </w:r>
      <w:r w:rsidR="00F86E93" w:rsidRPr="00C87316">
        <w:rPr>
          <w:rFonts w:asciiTheme="minorHAnsi" w:hAnsiTheme="minorHAnsi" w:cstheme="minorHAnsi"/>
          <w:b/>
        </w:rPr>
        <w:t>check Marx</w:t>
      </w:r>
      <w:r w:rsidRPr="00C87316">
        <w:rPr>
          <w:rFonts w:asciiTheme="minorHAnsi" w:hAnsiTheme="minorHAnsi" w:cstheme="minorHAnsi"/>
        </w:rPr>
        <w:t xml:space="preserve"> tool for code security scans.</w:t>
      </w:r>
    </w:p>
    <w:p w14:paraId="5AAA2457" w14:textId="07FE9155" w:rsidR="0085464C" w:rsidRPr="00C87316" w:rsidRDefault="0085464C" w:rsidP="001428E7">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Integrated </w:t>
      </w:r>
      <w:proofErr w:type="spellStart"/>
      <w:r w:rsidRPr="00C87316">
        <w:rPr>
          <w:rFonts w:asciiTheme="minorHAnsi" w:hAnsiTheme="minorHAnsi" w:cstheme="minorHAnsi"/>
        </w:rPr>
        <w:t>junit</w:t>
      </w:r>
      <w:proofErr w:type="spellEnd"/>
      <w:r w:rsidRPr="00C87316">
        <w:rPr>
          <w:rFonts w:asciiTheme="minorHAnsi" w:hAnsiTheme="minorHAnsi" w:cstheme="minorHAnsi"/>
        </w:rPr>
        <w:t xml:space="preserve"> tests in maven and configured Jenkins to generate Junit report using </w:t>
      </w:r>
      <w:proofErr w:type="spellStart"/>
      <w:r w:rsidRPr="00C87316">
        <w:rPr>
          <w:rFonts w:asciiTheme="minorHAnsi" w:hAnsiTheme="minorHAnsi" w:cstheme="minorHAnsi"/>
          <w:b/>
        </w:rPr>
        <w:t>JaCoCo</w:t>
      </w:r>
      <w:proofErr w:type="spellEnd"/>
      <w:r w:rsidRPr="00C87316">
        <w:rPr>
          <w:rFonts w:asciiTheme="minorHAnsi" w:hAnsiTheme="minorHAnsi" w:cstheme="minorHAnsi"/>
        </w:rPr>
        <w:t xml:space="preserve"> Plugin.</w:t>
      </w:r>
    </w:p>
    <w:p w14:paraId="4C1A2539" w14:textId="3C0425F7" w:rsidR="00DA1FA7" w:rsidRPr="00C87316" w:rsidRDefault="00DA1FA7" w:rsidP="009730E9">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Used </w:t>
      </w:r>
      <w:proofErr w:type="spellStart"/>
      <w:r w:rsidRPr="00C87316">
        <w:rPr>
          <w:rFonts w:asciiTheme="minorHAnsi" w:hAnsiTheme="minorHAnsi" w:cstheme="minorHAnsi"/>
          <w:b/>
        </w:rPr>
        <w:t>Authinator</w:t>
      </w:r>
      <w:proofErr w:type="spellEnd"/>
      <w:r w:rsidRPr="00C87316">
        <w:rPr>
          <w:rFonts w:asciiTheme="minorHAnsi" w:hAnsiTheme="minorHAnsi" w:cstheme="minorHAnsi"/>
        </w:rPr>
        <w:t xml:space="preserve">, an internal ESI </w:t>
      </w:r>
      <w:r w:rsidR="00181934" w:rsidRPr="00C87316">
        <w:rPr>
          <w:rFonts w:asciiTheme="minorHAnsi" w:hAnsiTheme="minorHAnsi" w:cstheme="minorHAnsi"/>
        </w:rPr>
        <w:t xml:space="preserve">Security </w:t>
      </w:r>
      <w:r w:rsidRPr="00C87316">
        <w:rPr>
          <w:rFonts w:asciiTheme="minorHAnsi" w:hAnsiTheme="minorHAnsi" w:cstheme="minorHAnsi"/>
        </w:rPr>
        <w:t xml:space="preserve">framework for making </w:t>
      </w:r>
      <w:r w:rsidR="003B0965" w:rsidRPr="00C87316">
        <w:rPr>
          <w:rFonts w:asciiTheme="minorHAnsi" w:hAnsiTheme="minorHAnsi" w:cstheme="minorHAnsi"/>
        </w:rPr>
        <w:t>an OAuth token generation using User information, adding one more level of authentication when downstream services (protected resources).</w:t>
      </w:r>
      <w:r w:rsidR="00181934" w:rsidRPr="00C87316">
        <w:rPr>
          <w:rFonts w:asciiTheme="minorHAnsi" w:hAnsiTheme="minorHAnsi" w:cstheme="minorHAnsi"/>
          <w:color w:val="172B4D"/>
          <w:sz w:val="21"/>
          <w:szCs w:val="21"/>
          <w:shd w:val="clear" w:color="auto" w:fill="FFFFFF"/>
        </w:rPr>
        <w:t> </w:t>
      </w:r>
    </w:p>
    <w:p w14:paraId="2E402B0A" w14:textId="4867EF14" w:rsidR="00F50728" w:rsidRPr="00C87316" w:rsidRDefault="0091148E" w:rsidP="001428E7">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Utilized </w:t>
      </w:r>
      <w:r w:rsidRPr="00C87316">
        <w:rPr>
          <w:rFonts w:asciiTheme="minorHAnsi" w:hAnsiTheme="minorHAnsi" w:cstheme="minorHAnsi"/>
          <w:b/>
        </w:rPr>
        <w:t>A</w:t>
      </w:r>
      <w:r w:rsidR="00F50728" w:rsidRPr="00C87316">
        <w:rPr>
          <w:rFonts w:asciiTheme="minorHAnsi" w:hAnsiTheme="minorHAnsi" w:cstheme="minorHAnsi"/>
          <w:b/>
        </w:rPr>
        <w:t>gile</w:t>
      </w:r>
      <w:r w:rsidR="00F50728" w:rsidRPr="00C87316">
        <w:rPr>
          <w:rFonts w:asciiTheme="minorHAnsi" w:hAnsiTheme="minorHAnsi" w:cstheme="minorHAnsi"/>
        </w:rPr>
        <w:t xml:space="preserve"> process to streamline development process with iterative development and that includes daily scrum with team.</w:t>
      </w:r>
    </w:p>
    <w:p w14:paraId="005BB79D" w14:textId="7CD00DFB" w:rsidR="00583433" w:rsidRPr="00C87316" w:rsidRDefault="0091148E" w:rsidP="0091148E">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Leveraging </w:t>
      </w:r>
      <w:r w:rsidRPr="00C87316">
        <w:rPr>
          <w:rFonts w:asciiTheme="minorHAnsi" w:hAnsiTheme="minorHAnsi" w:cstheme="minorHAnsi"/>
          <w:b/>
        </w:rPr>
        <w:t>Alfresco</w:t>
      </w:r>
      <w:r w:rsidRPr="00C87316">
        <w:rPr>
          <w:rFonts w:asciiTheme="minorHAnsi" w:hAnsiTheme="minorHAnsi" w:cstheme="minorHAnsi"/>
        </w:rPr>
        <w:t xml:space="preserve"> Content Management (ECM) system to publish web content and store static data.</w:t>
      </w:r>
    </w:p>
    <w:p w14:paraId="54B55B41" w14:textId="3B3EC32A" w:rsidR="00104586" w:rsidRPr="00C87316" w:rsidRDefault="00104586" w:rsidP="00104586">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Deployed, scaled, configured and wrote manifest file for </w:t>
      </w:r>
      <w:r w:rsidR="003B0965" w:rsidRPr="00C87316">
        <w:rPr>
          <w:rFonts w:asciiTheme="minorHAnsi" w:hAnsiTheme="minorHAnsi" w:cstheme="minorHAnsi"/>
        </w:rPr>
        <w:t>various</w:t>
      </w:r>
      <w:r w:rsidRPr="00C87316">
        <w:rPr>
          <w:rFonts w:asciiTheme="minorHAnsi" w:hAnsiTheme="minorHAnsi" w:cstheme="minorHAnsi"/>
        </w:rPr>
        <w:t xml:space="preserve"> microservices.</w:t>
      </w:r>
    </w:p>
    <w:p w14:paraId="3B0F4B75" w14:textId="4D0C1E75" w:rsidR="00B01DC1" w:rsidRPr="00C87316" w:rsidRDefault="00B01DC1" w:rsidP="00B01DC1">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Performed Web services testing using </w:t>
      </w:r>
      <w:r w:rsidRPr="00C87316">
        <w:rPr>
          <w:rFonts w:asciiTheme="minorHAnsi" w:hAnsiTheme="minorHAnsi" w:cstheme="minorHAnsi"/>
          <w:b/>
        </w:rPr>
        <w:t>Postman</w:t>
      </w:r>
      <w:r w:rsidRPr="00C87316">
        <w:rPr>
          <w:rFonts w:asciiTheme="minorHAnsi" w:hAnsiTheme="minorHAnsi" w:cstheme="minorHAnsi"/>
        </w:rPr>
        <w:t xml:space="preserve"> and performance functional testing of REST APIs using </w:t>
      </w:r>
      <w:r w:rsidRPr="00C87316">
        <w:rPr>
          <w:rFonts w:asciiTheme="minorHAnsi" w:hAnsiTheme="minorHAnsi" w:cstheme="minorHAnsi"/>
          <w:b/>
        </w:rPr>
        <w:t>JMeter</w:t>
      </w:r>
      <w:r w:rsidRPr="00C87316">
        <w:rPr>
          <w:rFonts w:asciiTheme="minorHAnsi" w:hAnsiTheme="minorHAnsi" w:cstheme="minorHAnsi"/>
        </w:rPr>
        <w:t>.</w:t>
      </w:r>
    </w:p>
    <w:p w14:paraId="1FAA24ED" w14:textId="2C6C4F01" w:rsidR="0091148E" w:rsidRPr="00C87316" w:rsidRDefault="008335C7" w:rsidP="008335C7">
      <w:pPr>
        <w:pStyle w:val="PreformattedText"/>
        <w:numPr>
          <w:ilvl w:val="0"/>
          <w:numId w:val="8"/>
        </w:numPr>
        <w:rPr>
          <w:rFonts w:asciiTheme="minorHAnsi" w:hAnsiTheme="minorHAnsi" w:cstheme="minorHAnsi"/>
        </w:rPr>
      </w:pPr>
      <w:r w:rsidRPr="00C87316">
        <w:rPr>
          <w:rFonts w:asciiTheme="minorHAnsi" w:hAnsiTheme="minorHAnsi" w:cstheme="minorHAnsi"/>
        </w:rPr>
        <w:t>Involved in Build Finalization for every sprint, it is the process surrounding a development team completing their release candidate and notifying the release organization of intent to release.</w:t>
      </w:r>
    </w:p>
    <w:p w14:paraId="521F98D4" w14:textId="4FBA143E" w:rsidR="00A77945" w:rsidRPr="00C87316" w:rsidRDefault="00A77945" w:rsidP="00A77945">
      <w:pPr>
        <w:pStyle w:val="PreformattedText"/>
        <w:numPr>
          <w:ilvl w:val="0"/>
          <w:numId w:val="8"/>
        </w:numPr>
        <w:rPr>
          <w:rFonts w:asciiTheme="minorHAnsi" w:hAnsiTheme="minorHAnsi" w:cstheme="minorHAnsi"/>
        </w:rPr>
      </w:pPr>
      <w:r w:rsidRPr="00C87316">
        <w:rPr>
          <w:rFonts w:asciiTheme="minorHAnsi" w:hAnsiTheme="minorHAnsi" w:cstheme="minorHAnsi"/>
        </w:rPr>
        <w:t>Developed the application using SCRUM methodology, participated in scrum meetings where we would demo all the user stories done during that iteration for final feedback from end-users.</w:t>
      </w:r>
    </w:p>
    <w:p w14:paraId="750816DE" w14:textId="34034E64" w:rsidR="000D506F" w:rsidRPr="00C87316" w:rsidRDefault="002D4B6A" w:rsidP="00C745C9">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Enabled </w:t>
      </w:r>
      <w:r w:rsidRPr="00C87316">
        <w:rPr>
          <w:rFonts w:asciiTheme="minorHAnsi" w:hAnsiTheme="minorHAnsi" w:cstheme="minorHAnsi"/>
          <w:b/>
        </w:rPr>
        <w:t>Validate Patient Access</w:t>
      </w:r>
      <w:r w:rsidRPr="00C87316">
        <w:rPr>
          <w:rFonts w:asciiTheme="minorHAnsi" w:hAnsiTheme="minorHAnsi" w:cstheme="minorHAnsi"/>
        </w:rPr>
        <w:t xml:space="preserve"> Point-cut for Front End and Interaction services. </w:t>
      </w:r>
      <w:r w:rsidR="008D7340" w:rsidRPr="00C87316">
        <w:rPr>
          <w:rFonts w:asciiTheme="minorHAnsi" w:hAnsiTheme="minorHAnsi" w:cstheme="minorHAnsi"/>
        </w:rPr>
        <w:t xml:space="preserve">And </w:t>
      </w:r>
      <w:r w:rsidR="000D506F" w:rsidRPr="00C87316">
        <w:rPr>
          <w:rFonts w:asciiTheme="minorHAnsi" w:hAnsiTheme="minorHAnsi" w:cstheme="minorHAnsi"/>
        </w:rPr>
        <w:t>Integrated swagger API for spring boot micro services.</w:t>
      </w:r>
    </w:p>
    <w:p w14:paraId="42BAEEC0" w14:textId="77777777" w:rsidR="00F86E93" w:rsidRPr="00C87316" w:rsidRDefault="00A87F25" w:rsidP="0014048C">
      <w:pPr>
        <w:pStyle w:val="PreformattedText"/>
        <w:numPr>
          <w:ilvl w:val="0"/>
          <w:numId w:val="8"/>
        </w:numPr>
        <w:rPr>
          <w:rFonts w:asciiTheme="minorHAnsi" w:hAnsiTheme="minorHAnsi" w:cstheme="minorHAnsi"/>
        </w:rPr>
      </w:pPr>
      <w:r w:rsidRPr="00C87316">
        <w:rPr>
          <w:rFonts w:asciiTheme="minorHAnsi" w:hAnsiTheme="minorHAnsi" w:cstheme="minorHAnsi"/>
        </w:rPr>
        <w:t>Designed dynamic and browser compatible pages using </w:t>
      </w:r>
      <w:r w:rsidRPr="00C87316">
        <w:rPr>
          <w:rFonts w:asciiTheme="minorHAnsi" w:hAnsiTheme="minorHAnsi" w:cstheme="minorHAnsi"/>
          <w:b/>
          <w:bCs/>
          <w:color w:val="000000"/>
        </w:rPr>
        <w:t xml:space="preserve">HTML5, CSS3, </w:t>
      </w:r>
      <w:r w:rsidR="00904723" w:rsidRPr="00C87316">
        <w:rPr>
          <w:rFonts w:asciiTheme="minorHAnsi" w:hAnsiTheme="minorHAnsi" w:cstheme="minorHAnsi"/>
          <w:b/>
          <w:bCs/>
          <w:color w:val="000000"/>
        </w:rPr>
        <w:t>Node JS</w:t>
      </w:r>
      <w:r w:rsidR="00937E8C" w:rsidRPr="00C87316">
        <w:rPr>
          <w:rFonts w:asciiTheme="minorHAnsi" w:hAnsiTheme="minorHAnsi" w:cstheme="minorHAnsi"/>
          <w:b/>
          <w:bCs/>
          <w:color w:val="000000"/>
        </w:rPr>
        <w:t xml:space="preserve"> </w:t>
      </w:r>
      <w:r w:rsidR="00396CC7" w:rsidRPr="00C87316">
        <w:rPr>
          <w:rFonts w:asciiTheme="minorHAnsi" w:hAnsiTheme="minorHAnsi" w:cstheme="minorHAnsi"/>
          <w:b/>
          <w:bCs/>
          <w:color w:val="000000"/>
        </w:rPr>
        <w:t xml:space="preserve">and </w:t>
      </w:r>
      <w:r w:rsidRPr="00C87316">
        <w:rPr>
          <w:rFonts w:asciiTheme="minorHAnsi" w:hAnsiTheme="minorHAnsi" w:cstheme="minorHAnsi"/>
          <w:b/>
          <w:bCs/>
          <w:color w:val="000000"/>
        </w:rPr>
        <w:t>React JS.</w:t>
      </w:r>
    </w:p>
    <w:p w14:paraId="36CD66AA" w14:textId="69D24556" w:rsidR="00A87F25" w:rsidRPr="00C87316" w:rsidRDefault="00A87F25" w:rsidP="0014048C">
      <w:pPr>
        <w:pStyle w:val="PreformattedText"/>
        <w:numPr>
          <w:ilvl w:val="0"/>
          <w:numId w:val="8"/>
        </w:numPr>
        <w:rPr>
          <w:rFonts w:asciiTheme="minorHAnsi" w:hAnsiTheme="minorHAnsi" w:cstheme="minorHAnsi"/>
        </w:rPr>
      </w:pPr>
      <w:r w:rsidRPr="00C87316">
        <w:rPr>
          <w:rFonts w:asciiTheme="minorHAnsi" w:hAnsiTheme="minorHAnsi" w:cstheme="minorHAnsi"/>
          <w:color w:val="000000"/>
          <w:shd w:val="clear" w:color="auto" w:fill="FFFFFF"/>
        </w:rPr>
        <w:t xml:space="preserve">Coordinated with </w:t>
      </w:r>
      <w:r w:rsidR="002621F9" w:rsidRPr="00C87316">
        <w:rPr>
          <w:rFonts w:asciiTheme="minorHAnsi" w:hAnsiTheme="minorHAnsi" w:cstheme="minorHAnsi"/>
          <w:color w:val="000000"/>
          <w:shd w:val="clear" w:color="auto" w:fill="FFFFFF"/>
        </w:rPr>
        <w:t>other CSP</w:t>
      </w:r>
      <w:r w:rsidRPr="00C87316">
        <w:rPr>
          <w:rFonts w:asciiTheme="minorHAnsi" w:hAnsiTheme="minorHAnsi" w:cstheme="minorHAnsi"/>
          <w:color w:val="000000"/>
          <w:shd w:val="clear" w:color="auto" w:fill="FFFFFF"/>
        </w:rPr>
        <w:t xml:space="preserve"> teams in coming up with API changes and integration with the modules.</w:t>
      </w:r>
    </w:p>
    <w:p w14:paraId="129C7C7C" w14:textId="5D61A440" w:rsidR="007B35F0" w:rsidRPr="00C87316" w:rsidRDefault="005946BF" w:rsidP="007B35F0">
      <w:pPr>
        <w:rPr>
          <w:rFonts w:asciiTheme="minorHAnsi" w:hAnsiTheme="minorHAnsi" w:cstheme="minorHAnsi"/>
          <w:b/>
          <w:sz w:val="18"/>
          <w:szCs w:val="18"/>
        </w:rPr>
      </w:pPr>
      <w:r w:rsidRPr="00C87316">
        <w:rPr>
          <w:rFonts w:asciiTheme="minorHAnsi" w:hAnsiTheme="minorHAnsi" w:cstheme="minorHAnsi"/>
          <w:b/>
          <w:noProof/>
          <w:sz w:val="18"/>
          <w:szCs w:val="18"/>
          <w:lang w:eastAsia="en-US"/>
        </w:rPr>
        <mc:AlternateContent>
          <mc:Choice Requires="wps">
            <w:drawing>
              <wp:anchor distT="0" distB="0" distL="114935" distR="114935" simplePos="0" relativeHeight="251662848" behindDoc="0" locked="0" layoutInCell="1" allowOverlap="1" wp14:anchorId="3068EFD5" wp14:editId="4DE06B63">
                <wp:simplePos x="0" y="0"/>
                <wp:positionH relativeFrom="margin">
                  <wp:align>center</wp:align>
                </wp:positionH>
                <wp:positionV relativeFrom="paragraph">
                  <wp:posOffset>165100</wp:posOffset>
                </wp:positionV>
                <wp:extent cx="6049645" cy="258445"/>
                <wp:effectExtent l="0" t="0" r="27305" b="2730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58C9CC65" w14:textId="43F75ED9" w:rsidR="00F756EB" w:rsidRDefault="004C7AE1" w:rsidP="00F756EB">
                            <w:pPr>
                              <w:rPr>
                                <w:b/>
                                <w:sz w:val="20"/>
                                <w:szCs w:val="22"/>
                              </w:rPr>
                            </w:pPr>
                            <w:r>
                              <w:rPr>
                                <w:b/>
                              </w:rPr>
                              <w:t xml:space="preserve">Project </w:t>
                            </w:r>
                            <w:r w:rsidR="00D87633">
                              <w:rPr>
                                <w:b/>
                              </w:rPr>
                              <w:t>4</w:t>
                            </w:r>
                            <w:r w:rsidR="00F756EB">
                              <w:rPr>
                                <w:b/>
                              </w:rPr>
                              <w:tab/>
                            </w:r>
                            <w:r w:rsidR="00F756EB">
                              <w:tab/>
                            </w:r>
                            <w:r w:rsidR="00F756EB">
                              <w:tab/>
                            </w:r>
                            <w:r w:rsidR="00F756EB">
                              <w:tab/>
                            </w:r>
                            <w:r w:rsidR="00F756EB">
                              <w:tab/>
                            </w:r>
                            <w:r w:rsidR="00F756EB">
                              <w:tab/>
                            </w:r>
                            <w:r w:rsidR="00F756EB">
                              <w:tab/>
                            </w:r>
                            <w:r w:rsidR="00F756EB">
                              <w:tab/>
                            </w:r>
                            <w:r w:rsidR="00F756EB">
                              <w:rPr>
                                <w:sz w:val="22"/>
                              </w:rPr>
                              <w:tab/>
                              <w:t xml:space="preserve">    </w:t>
                            </w:r>
                            <w:r w:rsidR="00245EB7">
                              <w:rPr>
                                <w:b/>
                                <w:sz w:val="22"/>
                              </w:rPr>
                              <w:t>Feb</w:t>
                            </w:r>
                            <w:r w:rsidR="00F756EB">
                              <w:rPr>
                                <w:b/>
                                <w:sz w:val="20"/>
                                <w:szCs w:val="22"/>
                              </w:rPr>
                              <w:t>'1</w:t>
                            </w:r>
                            <w:r w:rsidR="006E4DE8">
                              <w:rPr>
                                <w:b/>
                                <w:sz w:val="20"/>
                                <w:szCs w:val="22"/>
                              </w:rPr>
                              <w:t>7</w:t>
                            </w:r>
                            <w:r w:rsidR="00F756EB">
                              <w:rPr>
                                <w:b/>
                                <w:sz w:val="20"/>
                                <w:szCs w:val="22"/>
                              </w:rPr>
                              <w:t xml:space="preserve"> to </w:t>
                            </w:r>
                            <w:r w:rsidR="008915FE">
                              <w:rPr>
                                <w:b/>
                                <w:sz w:val="20"/>
                                <w:szCs w:val="22"/>
                              </w:rPr>
                              <w:t>April</w:t>
                            </w:r>
                            <w:r w:rsidR="003511E9">
                              <w:rPr>
                                <w:b/>
                                <w:sz w:val="20"/>
                                <w:szCs w:val="22"/>
                              </w:rPr>
                              <w:t>’</w:t>
                            </w:r>
                            <w:r w:rsidR="006A180A">
                              <w:rPr>
                                <w:b/>
                                <w:sz w:val="20"/>
                                <w:szCs w:val="22"/>
                              </w:rPr>
                              <w:t>20</w:t>
                            </w:r>
                          </w:p>
                          <w:p w14:paraId="50B32617" w14:textId="77777777" w:rsidR="00F756EB" w:rsidRDefault="00F756EB" w:rsidP="00F756EB"/>
                          <w:p w14:paraId="03C933AD" w14:textId="77777777" w:rsidR="00F756EB" w:rsidRDefault="00F756EB" w:rsidP="00F756EB"/>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068EFD5" id="_x0000_s1031" type="#_x0000_t202" style="position:absolute;margin-left:0;margin-top:13pt;width:476.35pt;height:20.35pt;z-index:251662848;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" fillcolor="silver" strokeweight=".5pt">
                <v:textbox inset="7.45pt,3.85pt,7.45pt,3.85pt">
                  <w:txbxContent>
                    <w:p w14:paraId="58C9CC65" w14:textId="43F75ED9" w:rsidR="00F756EB" w:rsidRDefault="004C7AE1" w:rsidP="00F756EB">
                      <w:pPr>
                        <w:rPr>
                          <w:b/>
                          <w:sz w:val="20"/>
                          <w:szCs w:val="22"/>
                        </w:rPr>
                      </w:pPr>
                      <w:r>
                        <w:rPr>
                          <w:b/>
                        </w:rPr>
                        <w:t xml:space="preserve">Project </w:t>
                      </w:r>
                      <w:r w:rsidR="00D87633">
                        <w:rPr>
                          <w:b/>
                        </w:rPr>
                        <w:t>4</w:t>
                      </w:r>
                      <w:r w:rsidR="00F756EB">
                        <w:rPr>
                          <w:b/>
                        </w:rPr>
                        <w:tab/>
                      </w:r>
                      <w:r w:rsidR="00F756EB">
                        <w:tab/>
                      </w:r>
                      <w:r w:rsidR="00F756EB">
                        <w:tab/>
                      </w:r>
                      <w:r w:rsidR="00F756EB">
                        <w:tab/>
                      </w:r>
                      <w:r w:rsidR="00F756EB">
                        <w:tab/>
                      </w:r>
                      <w:r w:rsidR="00F756EB">
                        <w:tab/>
                      </w:r>
                      <w:r w:rsidR="00F756EB">
                        <w:tab/>
                      </w:r>
                      <w:r w:rsidR="00F756EB">
                        <w:tab/>
                      </w:r>
                      <w:r w:rsidR="00F756EB">
                        <w:rPr>
                          <w:sz w:val="22"/>
                        </w:rPr>
                        <w:tab/>
                        <w:t xml:space="preserve">    </w:t>
                      </w:r>
                      <w:r w:rsidR="00245EB7">
                        <w:rPr>
                          <w:b/>
                          <w:sz w:val="22"/>
                        </w:rPr>
                        <w:t>Feb</w:t>
                      </w:r>
                      <w:r w:rsidR="00F756EB">
                        <w:rPr>
                          <w:b/>
                          <w:sz w:val="20"/>
                          <w:szCs w:val="22"/>
                        </w:rPr>
                        <w:t>'1</w:t>
                      </w:r>
                      <w:r w:rsidR="006E4DE8">
                        <w:rPr>
                          <w:b/>
                          <w:sz w:val="20"/>
                          <w:szCs w:val="22"/>
                        </w:rPr>
                        <w:t>7</w:t>
                      </w:r>
                      <w:r w:rsidR="00F756EB">
                        <w:rPr>
                          <w:b/>
                          <w:sz w:val="20"/>
                          <w:szCs w:val="22"/>
                        </w:rPr>
                        <w:t xml:space="preserve"> to </w:t>
                      </w:r>
                      <w:r w:rsidR="008915FE">
                        <w:rPr>
                          <w:b/>
                          <w:sz w:val="20"/>
                          <w:szCs w:val="22"/>
                        </w:rPr>
                        <w:t>April</w:t>
                      </w:r>
                      <w:r w:rsidR="003511E9">
                        <w:rPr>
                          <w:b/>
                          <w:sz w:val="20"/>
                          <w:szCs w:val="22"/>
                        </w:rPr>
                        <w:t>’</w:t>
                      </w:r>
                      <w:r w:rsidR="006A180A">
                        <w:rPr>
                          <w:b/>
                          <w:sz w:val="20"/>
                          <w:szCs w:val="22"/>
                        </w:rPr>
                        <w:t>20</w:t>
                      </w:r>
                    </w:p>
                    <w:p w14:paraId="50B32617" w14:textId="77777777" w:rsidR="00F756EB" w:rsidRDefault="00F756EB" w:rsidP="00F756EB"/>
                    <w:p w14:paraId="03C933AD" w14:textId="77777777" w:rsidR="00F756EB" w:rsidRDefault="00F756EB" w:rsidP="00F756EB"/>
                  </w:txbxContent>
                </v:textbox>
                <w10:wrap anchorx="margin"/>
              </v:shape>
            </w:pict>
          </mc:Fallback>
        </mc:AlternateContent>
      </w:r>
    </w:p>
    <w:p w14:paraId="18605AF8" w14:textId="77777777" w:rsidR="00F756EB" w:rsidRPr="00C87316" w:rsidRDefault="00F756EB" w:rsidP="007B35F0">
      <w:pPr>
        <w:tabs>
          <w:tab w:val="left" w:pos="1440"/>
        </w:tabs>
        <w:ind w:left="1080" w:hanging="720"/>
        <w:jc w:val="both"/>
        <w:rPr>
          <w:rFonts w:asciiTheme="minorHAnsi" w:hAnsiTheme="minorHAnsi" w:cstheme="minorHAnsi"/>
          <w:b/>
          <w:bCs/>
          <w:sz w:val="22"/>
          <w:szCs w:val="22"/>
        </w:rPr>
      </w:pPr>
    </w:p>
    <w:p w14:paraId="438E9F3B" w14:textId="77777777" w:rsidR="00F756EB" w:rsidRPr="00C87316" w:rsidRDefault="00F756EB" w:rsidP="00F756EB">
      <w:pPr>
        <w:rPr>
          <w:rFonts w:asciiTheme="minorHAnsi" w:hAnsiTheme="minorHAnsi" w:cstheme="minorHAnsi"/>
          <w:b/>
          <w:sz w:val="18"/>
          <w:szCs w:val="18"/>
        </w:rPr>
      </w:pPr>
      <w:r w:rsidRPr="00C87316">
        <w:rPr>
          <w:rFonts w:asciiTheme="minorHAnsi" w:hAnsiTheme="minorHAnsi" w:cstheme="minorHAnsi"/>
          <w:b/>
          <w:sz w:val="18"/>
          <w:szCs w:val="18"/>
        </w:rPr>
        <w:t>Client:</w:t>
      </w:r>
      <w:r w:rsidRPr="00C87316">
        <w:rPr>
          <w:rFonts w:asciiTheme="minorHAnsi" w:hAnsiTheme="minorHAnsi" w:cstheme="minorHAnsi"/>
          <w:b/>
          <w:sz w:val="18"/>
          <w:szCs w:val="18"/>
        </w:rPr>
        <w:tab/>
      </w:r>
      <w:r w:rsidR="00631456" w:rsidRPr="00C87316">
        <w:rPr>
          <w:rFonts w:asciiTheme="minorHAnsi" w:hAnsiTheme="minorHAnsi" w:cstheme="minorHAnsi"/>
          <w:b/>
          <w:sz w:val="18"/>
          <w:szCs w:val="18"/>
        </w:rPr>
        <w:t>Verizon, NJ</w:t>
      </w:r>
    </w:p>
    <w:p w14:paraId="24BB90CE" w14:textId="77777777" w:rsidR="007B27B2" w:rsidRPr="00C87316" w:rsidRDefault="007B27B2" w:rsidP="00F756EB">
      <w:pPr>
        <w:rPr>
          <w:rFonts w:asciiTheme="minorHAnsi" w:hAnsiTheme="minorHAnsi" w:cstheme="minorHAnsi"/>
          <w:b/>
          <w:sz w:val="18"/>
          <w:szCs w:val="18"/>
        </w:rPr>
      </w:pPr>
    </w:p>
    <w:p w14:paraId="517F6AAE" w14:textId="7121475C" w:rsidR="00F756EB" w:rsidRPr="00C87316" w:rsidRDefault="00F756EB" w:rsidP="00F756EB">
      <w:pPr>
        <w:rPr>
          <w:rFonts w:asciiTheme="minorHAnsi" w:hAnsiTheme="minorHAnsi" w:cstheme="minorHAnsi"/>
          <w:b/>
          <w:sz w:val="18"/>
          <w:szCs w:val="18"/>
        </w:rPr>
      </w:pPr>
      <w:r w:rsidRPr="00C87316">
        <w:rPr>
          <w:rFonts w:asciiTheme="minorHAnsi" w:hAnsiTheme="minorHAnsi" w:cstheme="minorHAnsi"/>
          <w:b/>
          <w:sz w:val="18"/>
          <w:szCs w:val="18"/>
        </w:rPr>
        <w:t xml:space="preserve">Project:  </w:t>
      </w:r>
      <w:r w:rsidR="00611B71" w:rsidRPr="00C87316">
        <w:rPr>
          <w:rFonts w:asciiTheme="minorHAnsi" w:hAnsiTheme="minorHAnsi" w:cstheme="minorHAnsi"/>
          <w:b/>
          <w:sz w:val="18"/>
          <w:szCs w:val="18"/>
        </w:rPr>
        <w:t>My Verizon Online</w:t>
      </w:r>
    </w:p>
    <w:p w14:paraId="202C83A8" w14:textId="77777777" w:rsidR="00F756EB" w:rsidRPr="00C87316" w:rsidRDefault="00F756EB" w:rsidP="00F756EB">
      <w:pPr>
        <w:rPr>
          <w:rFonts w:asciiTheme="minorHAnsi" w:hAnsiTheme="minorHAnsi" w:cstheme="minorHAnsi"/>
          <w:b/>
          <w:sz w:val="18"/>
          <w:szCs w:val="18"/>
        </w:rPr>
      </w:pPr>
      <w:r w:rsidRPr="00C87316">
        <w:rPr>
          <w:rFonts w:asciiTheme="minorHAnsi" w:hAnsiTheme="minorHAnsi" w:cstheme="minorHAnsi"/>
          <w:b/>
          <w:sz w:val="18"/>
          <w:szCs w:val="18"/>
        </w:rPr>
        <w:t>Role:</w:t>
      </w:r>
      <w:r w:rsidRPr="00C87316">
        <w:rPr>
          <w:rFonts w:asciiTheme="minorHAnsi" w:hAnsiTheme="minorHAnsi" w:cstheme="minorHAnsi"/>
          <w:b/>
          <w:sz w:val="18"/>
          <w:szCs w:val="18"/>
        </w:rPr>
        <w:tab/>
        <w:t xml:space="preserve">Senior Software Engineer      </w:t>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t xml:space="preserve">             </w:t>
      </w:r>
    </w:p>
    <w:p w14:paraId="5C7EB69D" w14:textId="58F6DE09" w:rsidR="00F756EB" w:rsidRPr="00C87316" w:rsidRDefault="00F756EB" w:rsidP="00F756EB">
      <w:pPr>
        <w:rPr>
          <w:rFonts w:asciiTheme="minorHAnsi" w:hAnsiTheme="minorHAnsi" w:cstheme="minorHAnsi"/>
          <w:b/>
          <w:sz w:val="18"/>
          <w:szCs w:val="18"/>
        </w:rPr>
      </w:pPr>
      <w:r w:rsidRPr="00C87316">
        <w:rPr>
          <w:rFonts w:asciiTheme="minorHAnsi" w:hAnsiTheme="minorHAnsi" w:cstheme="minorHAnsi"/>
          <w:b/>
          <w:sz w:val="18"/>
          <w:szCs w:val="18"/>
        </w:rPr>
        <w:t>Environment:</w:t>
      </w:r>
      <w:r w:rsidRPr="00C87316">
        <w:rPr>
          <w:rFonts w:asciiTheme="minorHAnsi" w:hAnsiTheme="minorHAnsi" w:cstheme="minorHAnsi"/>
          <w:sz w:val="18"/>
          <w:szCs w:val="18"/>
        </w:rPr>
        <w:t xml:space="preserve">  </w:t>
      </w:r>
      <w:r w:rsidR="00E6070C" w:rsidRPr="00C87316">
        <w:rPr>
          <w:rFonts w:asciiTheme="minorHAnsi" w:hAnsiTheme="minorHAnsi" w:cstheme="minorHAnsi"/>
          <w:b/>
          <w:sz w:val="18"/>
          <w:szCs w:val="18"/>
        </w:rPr>
        <w:t>Java 8</w:t>
      </w:r>
      <w:r w:rsidR="00523C44" w:rsidRPr="00C87316">
        <w:rPr>
          <w:rFonts w:asciiTheme="minorHAnsi" w:hAnsiTheme="minorHAnsi" w:cstheme="minorHAnsi"/>
          <w:b/>
          <w:sz w:val="18"/>
          <w:szCs w:val="18"/>
        </w:rPr>
        <w:t>.0</w:t>
      </w:r>
      <w:r w:rsidR="00EF20F5" w:rsidRPr="00C87316">
        <w:rPr>
          <w:rFonts w:asciiTheme="minorHAnsi" w:hAnsiTheme="minorHAnsi" w:cstheme="minorHAnsi"/>
          <w:b/>
          <w:sz w:val="18"/>
          <w:szCs w:val="18"/>
        </w:rPr>
        <w:t xml:space="preserve">, </w:t>
      </w:r>
      <w:r w:rsidR="003E50A7" w:rsidRPr="00C87316">
        <w:rPr>
          <w:rFonts w:asciiTheme="minorHAnsi" w:hAnsiTheme="minorHAnsi" w:cstheme="minorHAnsi"/>
          <w:b/>
          <w:sz w:val="18"/>
          <w:szCs w:val="18"/>
        </w:rPr>
        <w:t>Spring, Spring Boot,</w:t>
      </w:r>
      <w:r w:rsidR="004C7AE1" w:rsidRPr="00C87316">
        <w:rPr>
          <w:rFonts w:asciiTheme="minorHAnsi" w:hAnsiTheme="minorHAnsi" w:cstheme="minorHAnsi"/>
          <w:b/>
          <w:sz w:val="18"/>
          <w:szCs w:val="18"/>
        </w:rPr>
        <w:t xml:space="preserve"> </w:t>
      </w:r>
      <w:r w:rsidR="007870F5" w:rsidRPr="00C87316">
        <w:rPr>
          <w:rFonts w:asciiTheme="minorHAnsi" w:hAnsiTheme="minorHAnsi" w:cstheme="minorHAnsi"/>
          <w:b/>
          <w:sz w:val="18"/>
          <w:szCs w:val="18"/>
        </w:rPr>
        <w:t>Spring Cloud,</w:t>
      </w:r>
      <w:r w:rsidR="003E50A7" w:rsidRPr="00C87316">
        <w:rPr>
          <w:rFonts w:asciiTheme="minorHAnsi" w:hAnsiTheme="minorHAnsi" w:cstheme="minorHAnsi"/>
          <w:b/>
          <w:sz w:val="18"/>
          <w:szCs w:val="18"/>
        </w:rPr>
        <w:t xml:space="preserve"> REST, Json, </w:t>
      </w:r>
      <w:r w:rsidR="007870F5" w:rsidRPr="00C87316">
        <w:rPr>
          <w:rFonts w:asciiTheme="minorHAnsi" w:hAnsiTheme="minorHAnsi" w:cstheme="minorHAnsi"/>
          <w:b/>
          <w:sz w:val="18"/>
          <w:szCs w:val="18"/>
        </w:rPr>
        <w:t>JWT</w:t>
      </w:r>
      <w:r w:rsidR="003E50A7" w:rsidRPr="00C87316">
        <w:rPr>
          <w:rFonts w:asciiTheme="minorHAnsi" w:hAnsiTheme="minorHAnsi" w:cstheme="minorHAnsi"/>
          <w:b/>
          <w:sz w:val="18"/>
          <w:szCs w:val="18"/>
        </w:rPr>
        <w:t xml:space="preserve">, </w:t>
      </w:r>
      <w:r w:rsidR="00523C44" w:rsidRPr="00C87316">
        <w:rPr>
          <w:rFonts w:asciiTheme="minorHAnsi" w:hAnsiTheme="minorHAnsi" w:cstheme="minorHAnsi"/>
          <w:b/>
          <w:sz w:val="18"/>
          <w:szCs w:val="18"/>
        </w:rPr>
        <w:t xml:space="preserve">Netflix </w:t>
      </w:r>
      <w:r w:rsidR="003E50A7" w:rsidRPr="00C87316">
        <w:rPr>
          <w:rFonts w:asciiTheme="minorHAnsi" w:hAnsiTheme="minorHAnsi" w:cstheme="minorHAnsi"/>
          <w:b/>
          <w:sz w:val="18"/>
          <w:szCs w:val="18"/>
        </w:rPr>
        <w:t>Eureka,</w:t>
      </w:r>
      <w:r w:rsidR="00523C44" w:rsidRPr="00C87316">
        <w:rPr>
          <w:rFonts w:asciiTheme="minorHAnsi" w:hAnsiTheme="minorHAnsi" w:cstheme="minorHAnsi"/>
          <w:b/>
          <w:sz w:val="18"/>
          <w:szCs w:val="18"/>
        </w:rPr>
        <w:t xml:space="preserve"> </w:t>
      </w:r>
      <w:r w:rsidR="007870F5" w:rsidRPr="00C87316">
        <w:rPr>
          <w:rFonts w:asciiTheme="minorHAnsi" w:hAnsiTheme="minorHAnsi" w:cstheme="minorHAnsi"/>
          <w:b/>
          <w:sz w:val="18"/>
          <w:szCs w:val="18"/>
        </w:rPr>
        <w:t xml:space="preserve">Spring Config, YAML, Kibana, </w:t>
      </w:r>
      <w:r w:rsidR="008C29D5" w:rsidRPr="00C87316">
        <w:rPr>
          <w:rFonts w:asciiTheme="minorHAnsi" w:hAnsiTheme="minorHAnsi" w:cstheme="minorHAnsi"/>
          <w:b/>
          <w:sz w:val="18"/>
          <w:szCs w:val="18"/>
        </w:rPr>
        <w:t xml:space="preserve">Servlets, </w:t>
      </w:r>
      <w:r w:rsidR="009B1854" w:rsidRPr="00C87316">
        <w:rPr>
          <w:rFonts w:asciiTheme="minorHAnsi" w:hAnsiTheme="minorHAnsi" w:cstheme="minorHAnsi"/>
          <w:b/>
          <w:sz w:val="18"/>
          <w:szCs w:val="18"/>
        </w:rPr>
        <w:t xml:space="preserve">Elastic Search, </w:t>
      </w:r>
      <w:r w:rsidR="008C29D5" w:rsidRPr="00C87316">
        <w:rPr>
          <w:rFonts w:asciiTheme="minorHAnsi" w:hAnsiTheme="minorHAnsi" w:cstheme="minorHAnsi"/>
          <w:b/>
          <w:sz w:val="18"/>
          <w:szCs w:val="18"/>
        </w:rPr>
        <w:t>JavaScript,</w:t>
      </w:r>
      <w:r w:rsidR="00CD3E5C" w:rsidRPr="00C87316">
        <w:rPr>
          <w:rFonts w:asciiTheme="minorHAnsi" w:hAnsiTheme="minorHAnsi" w:cstheme="minorHAnsi"/>
          <w:b/>
          <w:sz w:val="18"/>
          <w:szCs w:val="18"/>
        </w:rPr>
        <w:t xml:space="preserve"> </w:t>
      </w:r>
      <w:r w:rsidR="00523C44" w:rsidRPr="00C87316">
        <w:rPr>
          <w:rFonts w:asciiTheme="minorHAnsi" w:hAnsiTheme="minorHAnsi" w:cstheme="minorHAnsi"/>
          <w:b/>
          <w:sz w:val="18"/>
          <w:szCs w:val="18"/>
        </w:rPr>
        <w:t>Angular JS,</w:t>
      </w:r>
      <w:r w:rsidR="002C70EA" w:rsidRPr="00C87316">
        <w:rPr>
          <w:rFonts w:asciiTheme="minorHAnsi" w:hAnsiTheme="minorHAnsi" w:cstheme="minorHAnsi"/>
          <w:b/>
          <w:sz w:val="18"/>
          <w:szCs w:val="18"/>
        </w:rPr>
        <w:t xml:space="preserve"> </w:t>
      </w:r>
      <w:r w:rsidR="00523C44" w:rsidRPr="00C87316">
        <w:rPr>
          <w:rFonts w:asciiTheme="minorHAnsi" w:hAnsiTheme="minorHAnsi" w:cstheme="minorHAnsi"/>
          <w:b/>
          <w:sz w:val="18"/>
          <w:szCs w:val="18"/>
        </w:rPr>
        <w:t>React J</w:t>
      </w:r>
      <w:r w:rsidR="00C5706D" w:rsidRPr="00C87316">
        <w:rPr>
          <w:rFonts w:asciiTheme="minorHAnsi" w:hAnsiTheme="minorHAnsi" w:cstheme="minorHAnsi"/>
          <w:b/>
          <w:sz w:val="18"/>
          <w:szCs w:val="18"/>
        </w:rPr>
        <w:t>S</w:t>
      </w:r>
      <w:r w:rsidR="00523C44" w:rsidRPr="00C87316">
        <w:rPr>
          <w:rFonts w:asciiTheme="minorHAnsi" w:hAnsiTheme="minorHAnsi" w:cstheme="minorHAnsi"/>
          <w:b/>
          <w:sz w:val="18"/>
          <w:szCs w:val="18"/>
        </w:rPr>
        <w:t>,</w:t>
      </w:r>
      <w:r w:rsidR="008C29D5" w:rsidRPr="00C87316">
        <w:rPr>
          <w:rFonts w:asciiTheme="minorHAnsi" w:hAnsiTheme="minorHAnsi" w:cstheme="minorHAnsi"/>
          <w:b/>
          <w:sz w:val="18"/>
          <w:szCs w:val="18"/>
        </w:rPr>
        <w:t xml:space="preserve"> HTML5,</w:t>
      </w:r>
      <w:r w:rsidR="00523C44" w:rsidRPr="00C87316">
        <w:rPr>
          <w:rFonts w:asciiTheme="minorHAnsi" w:hAnsiTheme="minorHAnsi" w:cstheme="minorHAnsi"/>
          <w:b/>
          <w:sz w:val="18"/>
          <w:szCs w:val="18"/>
        </w:rPr>
        <w:t xml:space="preserve"> CSS3, Apache Tomcat,</w:t>
      </w:r>
      <w:r w:rsidR="008C29D5" w:rsidRPr="00C87316">
        <w:rPr>
          <w:rFonts w:asciiTheme="minorHAnsi" w:hAnsiTheme="minorHAnsi" w:cstheme="minorHAnsi"/>
          <w:b/>
          <w:sz w:val="18"/>
          <w:szCs w:val="18"/>
        </w:rPr>
        <w:t xml:space="preserve"> XML, XSLT, </w:t>
      </w:r>
      <w:r w:rsidR="009B1854" w:rsidRPr="00C87316">
        <w:rPr>
          <w:rFonts w:asciiTheme="minorHAnsi" w:hAnsiTheme="minorHAnsi" w:cstheme="minorHAnsi"/>
          <w:b/>
          <w:sz w:val="18"/>
          <w:szCs w:val="18"/>
        </w:rPr>
        <w:t>Redis</w:t>
      </w:r>
      <w:r w:rsidR="008C29D5" w:rsidRPr="00C87316">
        <w:rPr>
          <w:rFonts w:asciiTheme="minorHAnsi" w:hAnsiTheme="minorHAnsi" w:cstheme="minorHAnsi"/>
          <w:b/>
          <w:sz w:val="18"/>
          <w:szCs w:val="18"/>
        </w:rPr>
        <w:t>, Oracle 11</w:t>
      </w:r>
      <w:r w:rsidR="008B617F" w:rsidRPr="00C87316">
        <w:rPr>
          <w:rFonts w:asciiTheme="minorHAnsi" w:hAnsiTheme="minorHAnsi" w:cstheme="minorHAnsi"/>
          <w:b/>
          <w:sz w:val="18"/>
          <w:szCs w:val="18"/>
        </w:rPr>
        <w:t xml:space="preserve">g, </w:t>
      </w:r>
      <w:r w:rsidR="007870F5" w:rsidRPr="00C87316">
        <w:rPr>
          <w:rFonts w:asciiTheme="minorHAnsi" w:hAnsiTheme="minorHAnsi" w:cstheme="minorHAnsi"/>
          <w:b/>
          <w:sz w:val="18"/>
          <w:szCs w:val="18"/>
        </w:rPr>
        <w:t>Slf4</w:t>
      </w:r>
      <w:r w:rsidR="008C29D5" w:rsidRPr="00C87316">
        <w:rPr>
          <w:rFonts w:asciiTheme="minorHAnsi" w:hAnsiTheme="minorHAnsi" w:cstheme="minorHAnsi"/>
          <w:b/>
          <w:sz w:val="18"/>
          <w:szCs w:val="18"/>
        </w:rPr>
        <w:t>,</w:t>
      </w:r>
      <w:r w:rsidR="002C70EA" w:rsidRPr="00C87316">
        <w:rPr>
          <w:rFonts w:asciiTheme="minorHAnsi" w:hAnsiTheme="minorHAnsi" w:cstheme="minorHAnsi"/>
          <w:b/>
          <w:sz w:val="18"/>
          <w:szCs w:val="18"/>
        </w:rPr>
        <w:t xml:space="preserve"> </w:t>
      </w:r>
      <w:r w:rsidR="00523C44" w:rsidRPr="00C87316">
        <w:rPr>
          <w:rFonts w:asciiTheme="minorHAnsi" w:hAnsiTheme="minorHAnsi" w:cstheme="minorHAnsi"/>
          <w:b/>
          <w:sz w:val="18"/>
          <w:szCs w:val="18"/>
        </w:rPr>
        <w:t>Maven,</w:t>
      </w:r>
      <w:r w:rsidR="008C29D5" w:rsidRPr="00C87316">
        <w:rPr>
          <w:rFonts w:asciiTheme="minorHAnsi" w:hAnsiTheme="minorHAnsi" w:cstheme="minorHAnsi"/>
          <w:b/>
          <w:sz w:val="18"/>
          <w:szCs w:val="18"/>
        </w:rPr>
        <w:t xml:space="preserve"> Jira, </w:t>
      </w:r>
      <w:r w:rsidR="00DC4689" w:rsidRPr="00C87316">
        <w:rPr>
          <w:rFonts w:asciiTheme="minorHAnsi" w:hAnsiTheme="minorHAnsi" w:cstheme="minorHAnsi"/>
          <w:b/>
          <w:sz w:val="18"/>
          <w:szCs w:val="18"/>
        </w:rPr>
        <w:t>Git,</w:t>
      </w:r>
      <w:r w:rsidR="00412089" w:rsidRPr="00C87316">
        <w:rPr>
          <w:rFonts w:asciiTheme="minorHAnsi" w:hAnsiTheme="minorHAnsi" w:cstheme="minorHAnsi"/>
          <w:b/>
          <w:sz w:val="18"/>
          <w:szCs w:val="18"/>
        </w:rPr>
        <w:t xml:space="preserve"> </w:t>
      </w:r>
      <w:r w:rsidR="008C29D5" w:rsidRPr="00C87316">
        <w:rPr>
          <w:rFonts w:asciiTheme="minorHAnsi" w:hAnsiTheme="minorHAnsi" w:cstheme="minorHAnsi"/>
          <w:b/>
          <w:sz w:val="18"/>
          <w:szCs w:val="18"/>
        </w:rPr>
        <w:t xml:space="preserve">Microsoft Windows, UNIX and </w:t>
      </w:r>
      <w:r w:rsidR="00E6070C" w:rsidRPr="00C87316">
        <w:rPr>
          <w:rFonts w:asciiTheme="minorHAnsi" w:hAnsiTheme="minorHAnsi" w:cstheme="minorHAnsi"/>
          <w:b/>
          <w:sz w:val="18"/>
          <w:szCs w:val="18"/>
        </w:rPr>
        <w:t>IntelliJ</w:t>
      </w:r>
    </w:p>
    <w:p w14:paraId="5F3C66AA" w14:textId="77777777" w:rsidR="001C6C5A" w:rsidRPr="00C87316" w:rsidRDefault="001C6C5A" w:rsidP="00F756EB">
      <w:pPr>
        <w:rPr>
          <w:rFonts w:asciiTheme="minorHAnsi" w:hAnsiTheme="minorHAnsi" w:cstheme="minorHAnsi"/>
          <w:b/>
          <w:sz w:val="18"/>
          <w:szCs w:val="18"/>
        </w:rPr>
      </w:pPr>
    </w:p>
    <w:p w14:paraId="252B8313" w14:textId="77777777" w:rsidR="001C6C5A" w:rsidRPr="00C87316" w:rsidRDefault="001C6C5A" w:rsidP="001C6C5A">
      <w:pPr>
        <w:rPr>
          <w:rFonts w:asciiTheme="minorHAnsi" w:hAnsiTheme="minorHAnsi" w:cstheme="minorHAnsi"/>
          <w:sz w:val="20"/>
          <w:szCs w:val="20"/>
        </w:rPr>
      </w:pPr>
      <w:r w:rsidRPr="00C87316">
        <w:rPr>
          <w:rFonts w:asciiTheme="minorHAnsi" w:hAnsiTheme="minorHAnsi" w:cstheme="minorHAnsi"/>
          <w:b/>
          <w:sz w:val="20"/>
          <w:szCs w:val="20"/>
        </w:rPr>
        <w:t>Description</w:t>
      </w:r>
      <w:r w:rsidRPr="00C87316">
        <w:rPr>
          <w:rFonts w:asciiTheme="minorHAnsi" w:hAnsiTheme="minorHAnsi" w:cstheme="minorHAnsi"/>
          <w:sz w:val="20"/>
          <w:szCs w:val="20"/>
        </w:rPr>
        <w:t xml:space="preserve">: </w:t>
      </w:r>
    </w:p>
    <w:p w14:paraId="1FA341B0" w14:textId="49EAF5A1" w:rsidR="001C6C5A" w:rsidRPr="00C87316" w:rsidRDefault="002B3F9E" w:rsidP="001C6C5A">
      <w:pPr>
        <w:pStyle w:val="NormalWeb"/>
        <w:shd w:val="clear" w:color="auto" w:fill="FFFFFF"/>
        <w:spacing w:before="0" w:beforeAutospacing="0" w:after="0" w:afterAutospacing="0" w:line="300" w:lineRule="atLeast"/>
        <w:rPr>
          <w:rFonts w:asciiTheme="minorHAnsi" w:eastAsia="Arial" w:hAnsiTheme="minorHAnsi" w:cstheme="minorHAnsi"/>
          <w:sz w:val="20"/>
          <w:szCs w:val="20"/>
        </w:rPr>
      </w:pPr>
      <w:r w:rsidRPr="00C87316">
        <w:rPr>
          <w:rFonts w:asciiTheme="minorHAnsi" w:eastAsia="Arial" w:hAnsiTheme="minorHAnsi" w:cstheme="minorHAnsi"/>
          <w:sz w:val="20"/>
          <w:szCs w:val="20"/>
        </w:rPr>
        <w:t>The feed updates you about your Bill, Usage, Payments, Account changes and even Deals</w:t>
      </w:r>
      <w:r w:rsidR="001C6C5A" w:rsidRPr="00C87316">
        <w:rPr>
          <w:rFonts w:asciiTheme="minorHAnsi" w:eastAsia="Arial" w:hAnsiTheme="minorHAnsi" w:cstheme="minorHAnsi"/>
          <w:sz w:val="20"/>
          <w:szCs w:val="20"/>
        </w:rPr>
        <w:t>.</w:t>
      </w:r>
      <w:r w:rsidRPr="00C87316">
        <w:rPr>
          <w:rFonts w:asciiTheme="minorHAnsi" w:eastAsia="Arial" w:hAnsiTheme="minorHAnsi" w:cstheme="minorHAnsi"/>
          <w:sz w:val="20"/>
          <w:szCs w:val="20"/>
        </w:rPr>
        <w:t xml:space="preserve"> Pay your bill, buy a Device, </w:t>
      </w:r>
      <w:r w:rsidR="006C7F38" w:rsidRPr="00C87316">
        <w:rPr>
          <w:rFonts w:asciiTheme="minorHAnsi" w:eastAsia="Arial" w:hAnsiTheme="minorHAnsi" w:cstheme="minorHAnsi"/>
          <w:sz w:val="20"/>
          <w:szCs w:val="20"/>
        </w:rPr>
        <w:t>and manage</w:t>
      </w:r>
      <w:r w:rsidRPr="00C87316">
        <w:rPr>
          <w:rFonts w:asciiTheme="minorHAnsi" w:eastAsia="Arial" w:hAnsiTheme="minorHAnsi" w:cstheme="minorHAnsi"/>
          <w:sz w:val="20"/>
          <w:szCs w:val="20"/>
        </w:rPr>
        <w:t xml:space="preserve"> your Verizon Up reward and more, no matter where you are. Sign into </w:t>
      </w:r>
      <w:r w:rsidRPr="00C87316">
        <w:rPr>
          <w:rFonts w:asciiTheme="minorHAnsi" w:eastAsia="Arial" w:hAnsiTheme="minorHAnsi" w:cstheme="minorHAnsi"/>
          <w:b/>
          <w:sz w:val="20"/>
          <w:szCs w:val="20"/>
        </w:rPr>
        <w:t>MVO</w:t>
      </w:r>
      <w:r w:rsidR="001C6C5A" w:rsidRPr="00C87316">
        <w:rPr>
          <w:rFonts w:asciiTheme="minorHAnsi" w:eastAsia="Arial" w:hAnsiTheme="minorHAnsi" w:cstheme="minorHAnsi"/>
          <w:sz w:val="20"/>
          <w:szCs w:val="20"/>
        </w:rPr>
        <w:t xml:space="preserve"> </w:t>
      </w:r>
      <w:r w:rsidRPr="00C87316">
        <w:rPr>
          <w:rFonts w:asciiTheme="minorHAnsi" w:eastAsia="Arial" w:hAnsiTheme="minorHAnsi" w:cstheme="minorHAnsi"/>
          <w:sz w:val="20"/>
          <w:szCs w:val="20"/>
        </w:rPr>
        <w:t>with the web browser on your smartphone, tablet or computer.</w:t>
      </w:r>
    </w:p>
    <w:p w14:paraId="6A8F3F45" w14:textId="555B54C2" w:rsidR="00593B2F" w:rsidRPr="00C87316" w:rsidRDefault="00593B2F" w:rsidP="00F756EB">
      <w:pPr>
        <w:rPr>
          <w:rFonts w:asciiTheme="minorHAnsi" w:hAnsiTheme="minorHAnsi" w:cstheme="minorHAnsi"/>
          <w:sz w:val="18"/>
          <w:szCs w:val="18"/>
        </w:rPr>
      </w:pPr>
      <w:r w:rsidRPr="00C87316">
        <w:rPr>
          <w:rFonts w:asciiTheme="minorHAnsi" w:hAnsiTheme="minorHAnsi" w:cstheme="minorHAnsi"/>
          <w:b/>
          <w:sz w:val="18"/>
          <w:szCs w:val="18"/>
        </w:rPr>
        <w:t>Goal:</w:t>
      </w:r>
      <w:r w:rsidR="009F5686" w:rsidRPr="00C87316">
        <w:rPr>
          <w:rFonts w:asciiTheme="minorHAnsi" w:hAnsiTheme="minorHAnsi" w:cstheme="minorHAnsi"/>
          <w:b/>
          <w:sz w:val="18"/>
          <w:szCs w:val="18"/>
        </w:rPr>
        <w:t xml:space="preserve"> </w:t>
      </w:r>
      <w:r w:rsidRPr="00C87316">
        <w:rPr>
          <w:rFonts w:asciiTheme="minorHAnsi" w:hAnsiTheme="minorHAnsi" w:cstheme="minorHAnsi"/>
          <w:b/>
          <w:sz w:val="18"/>
          <w:szCs w:val="18"/>
        </w:rPr>
        <w:tab/>
      </w:r>
      <w:r w:rsidRPr="00C87316">
        <w:rPr>
          <w:rFonts w:asciiTheme="minorHAnsi" w:hAnsiTheme="minorHAnsi" w:cstheme="minorHAnsi"/>
          <w:sz w:val="18"/>
          <w:szCs w:val="18"/>
        </w:rPr>
        <w:t>My Verizon legacy pages will be migrated to cloud ready micro-services architecture.</w:t>
      </w:r>
    </w:p>
    <w:p w14:paraId="04308DDD" w14:textId="77777777" w:rsidR="00F756EB" w:rsidRPr="00C87316" w:rsidRDefault="00F756EB" w:rsidP="00F756EB">
      <w:pPr>
        <w:rPr>
          <w:rFonts w:asciiTheme="minorHAnsi" w:hAnsiTheme="minorHAnsi" w:cstheme="minorHAnsi"/>
          <w:b/>
          <w:sz w:val="18"/>
          <w:szCs w:val="18"/>
        </w:rPr>
      </w:pPr>
    </w:p>
    <w:p w14:paraId="55BF0F2E" w14:textId="77777777" w:rsidR="00F756EB" w:rsidRPr="00C87316" w:rsidRDefault="00F756EB" w:rsidP="00F756EB">
      <w:pPr>
        <w:rPr>
          <w:rFonts w:asciiTheme="minorHAnsi" w:hAnsiTheme="minorHAnsi" w:cstheme="minorHAnsi"/>
          <w:b/>
          <w:sz w:val="20"/>
          <w:szCs w:val="18"/>
        </w:rPr>
      </w:pPr>
      <w:r w:rsidRPr="00C87316">
        <w:rPr>
          <w:rFonts w:asciiTheme="minorHAnsi" w:hAnsiTheme="minorHAnsi" w:cstheme="minorHAnsi"/>
          <w:b/>
          <w:sz w:val="20"/>
          <w:szCs w:val="18"/>
        </w:rPr>
        <w:t>Responsibilities:</w:t>
      </w:r>
    </w:p>
    <w:p w14:paraId="1DB644E2" w14:textId="77777777" w:rsidR="00F756EB" w:rsidRPr="00C87316" w:rsidRDefault="00F756EB" w:rsidP="00F756EB">
      <w:pPr>
        <w:pStyle w:val="PreformattedText"/>
        <w:rPr>
          <w:rFonts w:asciiTheme="minorHAnsi" w:hAnsiTheme="minorHAnsi" w:cstheme="minorHAnsi"/>
        </w:rPr>
      </w:pPr>
    </w:p>
    <w:p w14:paraId="5B1BF9FD" w14:textId="45BDF200" w:rsidR="00B4751F" w:rsidRPr="00C87316" w:rsidRDefault="00B4751F" w:rsidP="001E6D37">
      <w:pPr>
        <w:pStyle w:val="PreformattedText"/>
        <w:numPr>
          <w:ilvl w:val="0"/>
          <w:numId w:val="8"/>
        </w:numPr>
        <w:rPr>
          <w:rFonts w:asciiTheme="minorHAnsi" w:hAnsiTheme="minorHAnsi" w:cstheme="minorHAnsi"/>
        </w:rPr>
      </w:pPr>
      <w:r w:rsidRPr="00C87316">
        <w:rPr>
          <w:rFonts w:asciiTheme="minorHAnsi" w:hAnsiTheme="minorHAnsi" w:cstheme="minorHAnsi"/>
        </w:rPr>
        <w:t>Transformed legacy application into a suite of cloud-hosted Micro</w:t>
      </w:r>
      <w:r w:rsidR="00BB714C" w:rsidRPr="00C87316">
        <w:rPr>
          <w:rFonts w:asciiTheme="minorHAnsi" w:hAnsiTheme="minorHAnsi" w:cstheme="minorHAnsi"/>
        </w:rPr>
        <w:t xml:space="preserve"> </w:t>
      </w:r>
      <w:r w:rsidRPr="00C87316">
        <w:rPr>
          <w:rFonts w:asciiTheme="minorHAnsi" w:hAnsiTheme="minorHAnsi" w:cstheme="minorHAnsi"/>
        </w:rPr>
        <w:t>services using Spring Boot.</w:t>
      </w:r>
    </w:p>
    <w:p w14:paraId="37920A64" w14:textId="1B54815F" w:rsidR="00A92B3F" w:rsidRPr="00C87316" w:rsidRDefault="00A92B3F" w:rsidP="00D33B94">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Developed new libraries with Micro Services architecture using REST APIs, </w:t>
      </w:r>
      <w:r w:rsidR="00BB714C" w:rsidRPr="00C87316">
        <w:rPr>
          <w:rFonts w:asciiTheme="minorHAnsi" w:hAnsiTheme="minorHAnsi" w:cstheme="minorHAnsi"/>
        </w:rPr>
        <w:t>Spring</w:t>
      </w:r>
      <w:r w:rsidRPr="00C87316">
        <w:rPr>
          <w:rFonts w:asciiTheme="minorHAnsi" w:hAnsiTheme="minorHAnsi" w:cstheme="minorHAnsi"/>
        </w:rPr>
        <w:t xml:space="preserve"> boot </w:t>
      </w:r>
      <w:r w:rsidR="006C7F38" w:rsidRPr="00C87316">
        <w:rPr>
          <w:rFonts w:asciiTheme="minorHAnsi" w:hAnsiTheme="minorHAnsi" w:cstheme="minorHAnsi"/>
        </w:rPr>
        <w:t>and Spring</w:t>
      </w:r>
      <w:r w:rsidRPr="00C87316">
        <w:rPr>
          <w:rFonts w:asciiTheme="minorHAnsi" w:hAnsiTheme="minorHAnsi" w:cstheme="minorHAnsi"/>
        </w:rPr>
        <w:t xml:space="preserve"> cloud.</w:t>
      </w:r>
    </w:p>
    <w:p w14:paraId="0068EBD3" w14:textId="46D3D1E4" w:rsidR="00B4751F" w:rsidRPr="00C87316" w:rsidRDefault="00B4751F" w:rsidP="001E6D37">
      <w:pPr>
        <w:pStyle w:val="PreformattedText"/>
        <w:numPr>
          <w:ilvl w:val="0"/>
          <w:numId w:val="8"/>
        </w:numPr>
        <w:rPr>
          <w:rFonts w:asciiTheme="minorHAnsi" w:hAnsiTheme="minorHAnsi" w:cstheme="minorHAnsi"/>
        </w:rPr>
      </w:pPr>
      <w:r w:rsidRPr="00C87316">
        <w:rPr>
          <w:rFonts w:asciiTheme="minorHAnsi" w:hAnsiTheme="minorHAnsi" w:cstheme="minorHAnsi"/>
        </w:rPr>
        <w:lastRenderedPageBreak/>
        <w:t>Worked in Agile framework, collaborating with business and research teams in story grooming, reviewing story/acceptance criteria and performance metrics.</w:t>
      </w:r>
    </w:p>
    <w:p w14:paraId="4727E993" w14:textId="00E1FF7B" w:rsidR="00B4751F" w:rsidRPr="00C87316" w:rsidRDefault="00357CA2" w:rsidP="001E6D37">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Implemented </w:t>
      </w:r>
      <w:r w:rsidRPr="00C87316">
        <w:rPr>
          <w:rFonts w:asciiTheme="minorHAnsi" w:hAnsiTheme="minorHAnsi" w:cstheme="minorHAnsi"/>
          <w:b/>
        </w:rPr>
        <w:t>Disney+</w:t>
      </w:r>
      <w:r w:rsidRPr="00C87316">
        <w:rPr>
          <w:rFonts w:asciiTheme="minorHAnsi" w:hAnsiTheme="minorHAnsi" w:cstheme="minorHAnsi"/>
        </w:rPr>
        <w:t xml:space="preserve"> feature into MVO, Verizon begin</w:t>
      </w:r>
      <w:r w:rsidR="004F1568" w:rsidRPr="00C87316">
        <w:rPr>
          <w:rFonts w:asciiTheme="minorHAnsi" w:hAnsiTheme="minorHAnsi" w:cstheme="minorHAnsi"/>
        </w:rPr>
        <w:t>s</w:t>
      </w:r>
      <w:r w:rsidRPr="00C87316">
        <w:rPr>
          <w:rFonts w:asciiTheme="minorHAnsi" w:hAnsiTheme="minorHAnsi" w:cstheme="minorHAnsi"/>
        </w:rPr>
        <w:t xml:space="preserve"> offering 12 months of Disney+ free to all new and existing 4G LTE and 5G Unlimited wireless customers.</w:t>
      </w:r>
    </w:p>
    <w:p w14:paraId="3AE5806A" w14:textId="1A506D0C" w:rsidR="00F44309" w:rsidRPr="00C87316" w:rsidRDefault="00F44309" w:rsidP="001E6D37">
      <w:pPr>
        <w:pStyle w:val="PreformattedText"/>
        <w:numPr>
          <w:ilvl w:val="0"/>
          <w:numId w:val="8"/>
        </w:numPr>
        <w:rPr>
          <w:rFonts w:asciiTheme="minorHAnsi" w:hAnsiTheme="minorHAnsi" w:cstheme="minorHAnsi"/>
        </w:rPr>
      </w:pPr>
      <w:r w:rsidRPr="00C87316">
        <w:rPr>
          <w:rFonts w:asciiTheme="minorHAnsi" w:hAnsiTheme="minorHAnsi" w:cstheme="minorHAnsi"/>
        </w:rPr>
        <w:t>Decompose existing monolithic code base into Spring Boot micro</w:t>
      </w:r>
      <w:r w:rsidR="00F34E71" w:rsidRPr="00C87316">
        <w:rPr>
          <w:rFonts w:asciiTheme="minorHAnsi" w:hAnsiTheme="minorHAnsi" w:cstheme="minorHAnsi"/>
        </w:rPr>
        <w:t xml:space="preserve"> </w:t>
      </w:r>
      <w:r w:rsidRPr="00C87316">
        <w:rPr>
          <w:rFonts w:asciiTheme="minorHAnsi" w:hAnsiTheme="minorHAnsi" w:cstheme="minorHAnsi"/>
        </w:rPr>
        <w:t xml:space="preserve">services for Product and Apps </w:t>
      </w:r>
      <w:r w:rsidR="00EA3ABB" w:rsidRPr="00C87316">
        <w:rPr>
          <w:rFonts w:asciiTheme="minorHAnsi" w:hAnsiTheme="minorHAnsi" w:cstheme="minorHAnsi"/>
        </w:rPr>
        <w:t>Page</w:t>
      </w:r>
      <w:r w:rsidRPr="00C87316">
        <w:rPr>
          <w:rFonts w:asciiTheme="minorHAnsi" w:hAnsiTheme="minorHAnsi" w:cstheme="minorHAnsi"/>
        </w:rPr>
        <w:t>.</w:t>
      </w:r>
    </w:p>
    <w:p w14:paraId="02AF1A63" w14:textId="409E20AC" w:rsidR="0088713B" w:rsidRPr="00C87316" w:rsidRDefault="0088713B" w:rsidP="001E6D37">
      <w:pPr>
        <w:pStyle w:val="PreformattedText"/>
        <w:numPr>
          <w:ilvl w:val="0"/>
          <w:numId w:val="8"/>
        </w:numPr>
        <w:rPr>
          <w:rFonts w:asciiTheme="minorHAnsi" w:hAnsiTheme="minorHAnsi" w:cstheme="minorHAnsi"/>
        </w:rPr>
      </w:pPr>
      <w:r w:rsidRPr="00C87316">
        <w:rPr>
          <w:rFonts w:asciiTheme="minorHAnsi" w:hAnsiTheme="minorHAnsi" w:cstheme="minorHAnsi"/>
        </w:rPr>
        <w:t>Utilized JWT as tokenization schema for Oauth2.</w:t>
      </w:r>
      <w:r w:rsidR="00AC7E39" w:rsidRPr="00C87316">
        <w:rPr>
          <w:rFonts w:asciiTheme="minorHAnsi" w:hAnsiTheme="minorHAnsi" w:cstheme="minorHAnsi"/>
        </w:rPr>
        <w:t xml:space="preserve"> </w:t>
      </w:r>
    </w:p>
    <w:p w14:paraId="1C5F5B24" w14:textId="7F39CEDF" w:rsidR="00AC7E39" w:rsidRPr="00C87316" w:rsidRDefault="00AC7E39" w:rsidP="001E6D37">
      <w:pPr>
        <w:pStyle w:val="PreformattedText"/>
        <w:numPr>
          <w:ilvl w:val="0"/>
          <w:numId w:val="8"/>
        </w:numPr>
        <w:rPr>
          <w:rFonts w:asciiTheme="minorHAnsi" w:hAnsiTheme="minorHAnsi" w:cstheme="minorHAnsi"/>
        </w:rPr>
      </w:pPr>
      <w:r w:rsidRPr="00C87316">
        <w:rPr>
          <w:rFonts w:asciiTheme="minorHAnsi" w:hAnsiTheme="minorHAnsi" w:cstheme="minorHAnsi"/>
        </w:rPr>
        <w:t>Used Spring Config Server for centralized configuration</w:t>
      </w:r>
      <w:r w:rsidR="00EB7BA9" w:rsidRPr="00C87316">
        <w:rPr>
          <w:rFonts w:asciiTheme="minorHAnsi" w:hAnsiTheme="minorHAnsi" w:cstheme="minorHAnsi"/>
        </w:rPr>
        <w:t>.</w:t>
      </w:r>
    </w:p>
    <w:p w14:paraId="6263476A" w14:textId="1A743875" w:rsidR="00AA4652" w:rsidRPr="00C87316" w:rsidRDefault="00AA4652" w:rsidP="001E6D37">
      <w:pPr>
        <w:pStyle w:val="PreformattedText"/>
        <w:numPr>
          <w:ilvl w:val="0"/>
          <w:numId w:val="8"/>
        </w:numPr>
        <w:rPr>
          <w:rFonts w:asciiTheme="minorHAnsi" w:hAnsiTheme="minorHAnsi" w:cstheme="minorHAnsi"/>
        </w:rPr>
      </w:pPr>
      <w:r w:rsidRPr="00C87316">
        <w:rPr>
          <w:rFonts w:asciiTheme="minorHAnsi" w:hAnsiTheme="minorHAnsi" w:cstheme="minorHAnsi"/>
        </w:rPr>
        <w:t>Developed Spring AOP Programming to configure logging for the micro</w:t>
      </w:r>
      <w:r w:rsidR="00F34E71" w:rsidRPr="00C87316">
        <w:rPr>
          <w:rFonts w:asciiTheme="minorHAnsi" w:hAnsiTheme="minorHAnsi" w:cstheme="minorHAnsi"/>
        </w:rPr>
        <w:t xml:space="preserve"> </w:t>
      </w:r>
      <w:r w:rsidRPr="00C87316">
        <w:rPr>
          <w:rFonts w:asciiTheme="minorHAnsi" w:hAnsiTheme="minorHAnsi" w:cstheme="minorHAnsi"/>
        </w:rPr>
        <w:t>services.</w:t>
      </w:r>
    </w:p>
    <w:p w14:paraId="7968FA6F" w14:textId="7E071D6B" w:rsidR="002C4E01" w:rsidRPr="00C87316" w:rsidRDefault="002C4E01" w:rsidP="001E6D37">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Implemented Validation error handling and caching framework with Oracle </w:t>
      </w:r>
      <w:r w:rsidR="00F34E71" w:rsidRPr="00C87316">
        <w:rPr>
          <w:rFonts w:asciiTheme="minorHAnsi" w:hAnsiTheme="minorHAnsi" w:cstheme="minorHAnsi"/>
        </w:rPr>
        <w:t>Coherence</w:t>
      </w:r>
      <w:r w:rsidRPr="00C87316">
        <w:rPr>
          <w:rFonts w:asciiTheme="minorHAnsi" w:hAnsiTheme="minorHAnsi" w:cstheme="minorHAnsi"/>
        </w:rPr>
        <w:t xml:space="preserve"> cache.</w:t>
      </w:r>
    </w:p>
    <w:p w14:paraId="1379D631" w14:textId="77A6A4D6" w:rsidR="00920D4B" w:rsidRPr="00C87316" w:rsidRDefault="00920D4B" w:rsidP="00807ED2">
      <w:pPr>
        <w:pStyle w:val="PreformattedText"/>
        <w:numPr>
          <w:ilvl w:val="0"/>
          <w:numId w:val="8"/>
        </w:numPr>
        <w:rPr>
          <w:rFonts w:asciiTheme="minorHAnsi" w:hAnsiTheme="minorHAnsi" w:cstheme="minorHAnsi"/>
        </w:rPr>
      </w:pPr>
      <w:r w:rsidRPr="00C87316">
        <w:rPr>
          <w:rFonts w:asciiTheme="minorHAnsi" w:hAnsiTheme="minorHAnsi" w:cstheme="minorHAnsi"/>
        </w:rPr>
        <w:t>Created spring scheduler in micro</w:t>
      </w:r>
      <w:r w:rsidR="00F34E71" w:rsidRPr="00C87316">
        <w:rPr>
          <w:rFonts w:asciiTheme="minorHAnsi" w:hAnsiTheme="minorHAnsi" w:cstheme="minorHAnsi"/>
        </w:rPr>
        <w:t xml:space="preserve"> </w:t>
      </w:r>
      <w:r w:rsidRPr="00C87316">
        <w:rPr>
          <w:rFonts w:asciiTheme="minorHAnsi" w:hAnsiTheme="minorHAnsi" w:cstheme="minorHAnsi"/>
        </w:rPr>
        <w:t>services to fetch data from AEM and store in Cache.</w:t>
      </w:r>
    </w:p>
    <w:p w14:paraId="0BA9E26D" w14:textId="2BF54093" w:rsidR="002C4E01" w:rsidRPr="00C87316" w:rsidRDefault="002C4E01" w:rsidP="001E6D37">
      <w:pPr>
        <w:pStyle w:val="PreformattedText"/>
        <w:numPr>
          <w:ilvl w:val="0"/>
          <w:numId w:val="8"/>
        </w:numPr>
        <w:rPr>
          <w:rFonts w:asciiTheme="minorHAnsi" w:hAnsiTheme="minorHAnsi" w:cstheme="minorHAnsi"/>
        </w:rPr>
      </w:pPr>
      <w:r w:rsidRPr="00C87316">
        <w:rPr>
          <w:rFonts w:asciiTheme="minorHAnsi" w:hAnsiTheme="minorHAnsi" w:cstheme="minorHAnsi"/>
        </w:rPr>
        <w:t>Incorporated Tagging functionality to all the gateways in MVO.</w:t>
      </w:r>
    </w:p>
    <w:p w14:paraId="2C2B1240" w14:textId="7BEA4107" w:rsidR="00444F0B" w:rsidRPr="00C87316" w:rsidRDefault="00A23A49" w:rsidP="001E6D37">
      <w:pPr>
        <w:pStyle w:val="PreformattedText"/>
        <w:numPr>
          <w:ilvl w:val="0"/>
          <w:numId w:val="8"/>
        </w:numPr>
        <w:rPr>
          <w:rFonts w:asciiTheme="minorHAnsi" w:hAnsiTheme="minorHAnsi" w:cstheme="minorHAnsi"/>
        </w:rPr>
      </w:pPr>
      <w:r w:rsidRPr="00C87316">
        <w:rPr>
          <w:rFonts w:asciiTheme="minorHAnsi" w:hAnsiTheme="minorHAnsi" w:cstheme="minorHAnsi"/>
          <w:color w:val="000000"/>
        </w:rPr>
        <w:t xml:space="preserve">Integration with external services like Vision, </w:t>
      </w:r>
      <w:r w:rsidR="008F20FF" w:rsidRPr="00C87316">
        <w:rPr>
          <w:rFonts w:asciiTheme="minorHAnsi" w:hAnsiTheme="minorHAnsi" w:cstheme="minorHAnsi"/>
          <w:color w:val="000000"/>
        </w:rPr>
        <w:t xml:space="preserve">MTAS and </w:t>
      </w:r>
      <w:r w:rsidRPr="00C87316">
        <w:rPr>
          <w:rFonts w:asciiTheme="minorHAnsi" w:hAnsiTheme="minorHAnsi" w:cstheme="minorHAnsi"/>
          <w:color w:val="000000"/>
        </w:rPr>
        <w:t>AEM using REST API.</w:t>
      </w:r>
    </w:p>
    <w:p w14:paraId="2BE81156" w14:textId="13365EE7" w:rsidR="001E6D37" w:rsidRPr="00C87316" w:rsidRDefault="001E6D37" w:rsidP="001E6D37">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Used </w:t>
      </w:r>
      <w:r w:rsidR="004B166A" w:rsidRPr="00C87316">
        <w:rPr>
          <w:rFonts w:asciiTheme="minorHAnsi" w:hAnsiTheme="minorHAnsi" w:cstheme="minorHAnsi"/>
        </w:rPr>
        <w:t>JSON</w:t>
      </w:r>
      <w:r w:rsidRPr="00C87316">
        <w:rPr>
          <w:rFonts w:asciiTheme="minorHAnsi" w:hAnsiTheme="minorHAnsi" w:cstheme="minorHAnsi"/>
        </w:rPr>
        <w:t xml:space="preserve"> for data migration and transport between </w:t>
      </w:r>
      <w:r w:rsidR="00270F2B" w:rsidRPr="00C87316">
        <w:rPr>
          <w:rFonts w:asciiTheme="minorHAnsi" w:hAnsiTheme="minorHAnsi" w:cstheme="minorHAnsi"/>
        </w:rPr>
        <w:t>micro</w:t>
      </w:r>
      <w:r w:rsidR="005F04B4" w:rsidRPr="00C87316">
        <w:rPr>
          <w:rFonts w:asciiTheme="minorHAnsi" w:hAnsiTheme="minorHAnsi" w:cstheme="minorHAnsi"/>
        </w:rPr>
        <w:t xml:space="preserve"> </w:t>
      </w:r>
      <w:r w:rsidR="00270F2B" w:rsidRPr="00C87316">
        <w:rPr>
          <w:rFonts w:asciiTheme="minorHAnsi" w:hAnsiTheme="minorHAnsi" w:cstheme="minorHAnsi"/>
        </w:rPr>
        <w:t>services</w:t>
      </w:r>
      <w:r w:rsidRPr="00C87316">
        <w:rPr>
          <w:rFonts w:asciiTheme="minorHAnsi" w:hAnsiTheme="minorHAnsi" w:cstheme="minorHAnsi"/>
        </w:rPr>
        <w:t>.</w:t>
      </w:r>
    </w:p>
    <w:p w14:paraId="3E09A329" w14:textId="536BD9D2" w:rsidR="00617DB1" w:rsidRPr="00C87316" w:rsidRDefault="00617DB1" w:rsidP="001E6D37">
      <w:pPr>
        <w:pStyle w:val="PreformattedText"/>
        <w:numPr>
          <w:ilvl w:val="0"/>
          <w:numId w:val="8"/>
        </w:numPr>
        <w:rPr>
          <w:rFonts w:asciiTheme="minorHAnsi" w:hAnsiTheme="minorHAnsi" w:cstheme="minorHAnsi"/>
        </w:rPr>
      </w:pPr>
      <w:r w:rsidRPr="00C87316">
        <w:rPr>
          <w:rFonts w:asciiTheme="minorHAnsi" w:hAnsiTheme="minorHAnsi" w:cstheme="minorHAnsi"/>
        </w:rPr>
        <w:t>Designed dynamic and browser compatible pages using </w:t>
      </w:r>
      <w:r w:rsidRPr="00C87316">
        <w:rPr>
          <w:rFonts w:asciiTheme="minorHAnsi" w:hAnsiTheme="minorHAnsi" w:cstheme="minorHAnsi"/>
          <w:b/>
          <w:bCs/>
          <w:color w:val="000000"/>
        </w:rPr>
        <w:t>HTML5, CSS3, AJAX, JavaScript</w:t>
      </w:r>
      <w:r w:rsidR="00CD3E5C" w:rsidRPr="00C87316">
        <w:rPr>
          <w:rFonts w:asciiTheme="minorHAnsi" w:hAnsiTheme="minorHAnsi" w:cstheme="minorHAnsi"/>
          <w:b/>
          <w:bCs/>
          <w:color w:val="000000"/>
        </w:rPr>
        <w:t>, React JS</w:t>
      </w:r>
      <w:r w:rsidRPr="00C87316">
        <w:rPr>
          <w:rFonts w:asciiTheme="minorHAnsi" w:hAnsiTheme="minorHAnsi" w:cstheme="minorHAnsi"/>
          <w:b/>
          <w:bCs/>
          <w:color w:val="000000"/>
        </w:rPr>
        <w:t xml:space="preserve"> and </w:t>
      </w:r>
      <w:r w:rsidR="00CD3E5C" w:rsidRPr="00C87316">
        <w:rPr>
          <w:rFonts w:asciiTheme="minorHAnsi" w:hAnsiTheme="minorHAnsi" w:cstheme="minorHAnsi"/>
          <w:b/>
          <w:bCs/>
          <w:color w:val="000000"/>
        </w:rPr>
        <w:t>Angular JS</w:t>
      </w:r>
      <w:r w:rsidRPr="00C87316">
        <w:rPr>
          <w:rFonts w:asciiTheme="minorHAnsi" w:hAnsiTheme="minorHAnsi" w:cstheme="minorHAnsi"/>
          <w:b/>
          <w:bCs/>
          <w:color w:val="000000"/>
        </w:rPr>
        <w:t>.</w:t>
      </w:r>
    </w:p>
    <w:p w14:paraId="2B808C07" w14:textId="69328B67" w:rsidR="00235185" w:rsidRPr="00C87316" w:rsidRDefault="00FF6021" w:rsidP="00235185">
      <w:pPr>
        <w:widowControl/>
        <w:numPr>
          <w:ilvl w:val="0"/>
          <w:numId w:val="8"/>
        </w:numPr>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 xml:space="preserve">Implemented fail safe and circuit breaker patterns in Spring Boot Micro Service applications using </w:t>
      </w:r>
      <w:proofErr w:type="spellStart"/>
      <w:r w:rsidRPr="00C87316">
        <w:rPr>
          <w:rFonts w:asciiTheme="minorHAnsi" w:hAnsiTheme="minorHAnsi" w:cstheme="minorHAnsi"/>
          <w:sz w:val="20"/>
          <w:szCs w:val="20"/>
        </w:rPr>
        <w:t>Hystrix</w:t>
      </w:r>
      <w:proofErr w:type="spellEnd"/>
      <w:r w:rsidRPr="00C87316">
        <w:rPr>
          <w:rFonts w:asciiTheme="minorHAnsi" w:hAnsiTheme="minorHAnsi" w:cstheme="minorHAnsi"/>
          <w:sz w:val="20"/>
          <w:szCs w:val="20"/>
        </w:rPr>
        <w:t xml:space="preserve"> and monitored the services using </w:t>
      </w:r>
      <w:proofErr w:type="spellStart"/>
      <w:r w:rsidRPr="00C87316">
        <w:rPr>
          <w:rFonts w:asciiTheme="minorHAnsi" w:hAnsiTheme="minorHAnsi" w:cstheme="minorHAnsi"/>
          <w:sz w:val="20"/>
          <w:szCs w:val="20"/>
        </w:rPr>
        <w:t>Hystrix</w:t>
      </w:r>
      <w:proofErr w:type="spellEnd"/>
      <w:r w:rsidRPr="00C87316">
        <w:rPr>
          <w:rFonts w:asciiTheme="minorHAnsi" w:hAnsiTheme="minorHAnsi" w:cstheme="minorHAnsi"/>
          <w:sz w:val="20"/>
          <w:szCs w:val="20"/>
        </w:rPr>
        <w:t xml:space="preserve"> dashboard.</w:t>
      </w:r>
    </w:p>
    <w:p w14:paraId="68E6C439" w14:textId="5ECF53B0" w:rsidR="007C2DF1" w:rsidRPr="00C87316" w:rsidRDefault="00E001ED" w:rsidP="00235185">
      <w:pPr>
        <w:widowControl/>
        <w:numPr>
          <w:ilvl w:val="0"/>
          <w:numId w:val="8"/>
        </w:numPr>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Load balancing among the servers was implemented by using Spring Ribbon.</w:t>
      </w:r>
    </w:p>
    <w:p w14:paraId="6A02F11E" w14:textId="28417E5B" w:rsidR="000A4420" w:rsidRPr="00C87316" w:rsidRDefault="008835CF" w:rsidP="009F5686">
      <w:pPr>
        <w:widowControl/>
        <w:numPr>
          <w:ilvl w:val="0"/>
          <w:numId w:val="8"/>
        </w:numPr>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Working with the Kibana dashboard for the overall build status with drill down features.</w:t>
      </w:r>
    </w:p>
    <w:p w14:paraId="25664FB4" w14:textId="24309075" w:rsidR="0096530C" w:rsidRPr="00C87316" w:rsidRDefault="0096530C" w:rsidP="001E6D37">
      <w:pPr>
        <w:pStyle w:val="PreformattedText"/>
        <w:numPr>
          <w:ilvl w:val="0"/>
          <w:numId w:val="8"/>
        </w:numPr>
        <w:rPr>
          <w:rFonts w:asciiTheme="minorHAnsi" w:hAnsiTheme="minorHAnsi" w:cstheme="minorHAnsi"/>
        </w:rPr>
      </w:pPr>
      <w:r w:rsidRPr="00C87316">
        <w:rPr>
          <w:rFonts w:asciiTheme="minorHAnsi" w:hAnsiTheme="minorHAnsi" w:cstheme="minorHAnsi"/>
        </w:rPr>
        <w:t>Used </w:t>
      </w:r>
      <w:r w:rsidRPr="00C87316">
        <w:rPr>
          <w:rFonts w:asciiTheme="minorHAnsi" w:hAnsiTheme="minorHAnsi" w:cstheme="minorHAnsi"/>
          <w:b/>
          <w:bCs/>
          <w:color w:val="000000"/>
        </w:rPr>
        <w:t>JUnit </w:t>
      </w:r>
      <w:r w:rsidRPr="00C87316">
        <w:rPr>
          <w:rFonts w:asciiTheme="minorHAnsi" w:hAnsiTheme="minorHAnsi" w:cstheme="minorHAnsi"/>
        </w:rPr>
        <w:t>for unit testing of the application and </w:t>
      </w:r>
      <w:r w:rsidR="003867D7" w:rsidRPr="00C87316">
        <w:rPr>
          <w:rFonts w:asciiTheme="minorHAnsi" w:hAnsiTheme="minorHAnsi" w:cstheme="minorHAnsi"/>
          <w:b/>
          <w:bCs/>
          <w:color w:val="000000"/>
        </w:rPr>
        <w:t>Slf4</w:t>
      </w:r>
      <w:r w:rsidRPr="00C87316">
        <w:rPr>
          <w:rFonts w:asciiTheme="minorHAnsi" w:hAnsiTheme="minorHAnsi" w:cstheme="minorHAnsi"/>
        </w:rPr>
        <w:t> for logging</w:t>
      </w:r>
      <w:r w:rsidR="008835CF" w:rsidRPr="00C87316">
        <w:rPr>
          <w:rFonts w:asciiTheme="minorHAnsi" w:hAnsiTheme="minorHAnsi" w:cstheme="minorHAnsi"/>
        </w:rPr>
        <w:t>.</w:t>
      </w:r>
    </w:p>
    <w:p w14:paraId="3A3C3862" w14:textId="1B864F0B" w:rsidR="001E6D37" w:rsidRPr="00C87316" w:rsidRDefault="000022C4" w:rsidP="000022C4">
      <w:pPr>
        <w:widowControl/>
        <w:numPr>
          <w:ilvl w:val="0"/>
          <w:numId w:val="8"/>
        </w:numPr>
        <w:suppressAutoHyphens w:val="0"/>
        <w:autoSpaceDE/>
        <w:spacing w:before="100" w:beforeAutospacing="1" w:after="100" w:afterAutospacing="1"/>
        <w:rPr>
          <w:rFonts w:asciiTheme="minorHAnsi" w:hAnsiTheme="minorHAnsi" w:cstheme="minorHAnsi"/>
          <w:sz w:val="20"/>
          <w:szCs w:val="20"/>
        </w:rPr>
      </w:pPr>
      <w:r w:rsidRPr="00C87316">
        <w:rPr>
          <w:rFonts w:asciiTheme="minorHAnsi" w:hAnsiTheme="minorHAnsi" w:cstheme="minorHAnsi"/>
          <w:sz w:val="20"/>
          <w:szCs w:val="20"/>
        </w:rPr>
        <w:t>Used</w:t>
      </w:r>
      <w:r w:rsidRPr="00C87316">
        <w:rPr>
          <w:rFonts w:asciiTheme="minorHAnsi" w:hAnsiTheme="minorHAnsi" w:cstheme="minorHAnsi"/>
          <w:b/>
          <w:bCs/>
          <w:color w:val="000000"/>
          <w:sz w:val="20"/>
          <w:szCs w:val="20"/>
        </w:rPr>
        <w:t> GIT</w:t>
      </w:r>
      <w:r w:rsidRPr="00C87316">
        <w:rPr>
          <w:rFonts w:asciiTheme="minorHAnsi" w:hAnsiTheme="minorHAnsi" w:cstheme="minorHAnsi"/>
          <w:sz w:val="20"/>
          <w:szCs w:val="20"/>
        </w:rPr>
        <w:t> </w:t>
      </w:r>
      <w:r w:rsidR="00A945A2" w:rsidRPr="00C87316">
        <w:rPr>
          <w:rFonts w:asciiTheme="minorHAnsi" w:hAnsiTheme="minorHAnsi" w:cstheme="minorHAnsi"/>
          <w:sz w:val="20"/>
          <w:szCs w:val="20"/>
        </w:rPr>
        <w:t>for</w:t>
      </w:r>
      <w:r w:rsidRPr="00C87316">
        <w:rPr>
          <w:rFonts w:asciiTheme="minorHAnsi" w:hAnsiTheme="minorHAnsi" w:cstheme="minorHAnsi"/>
          <w:sz w:val="20"/>
          <w:szCs w:val="20"/>
        </w:rPr>
        <w:t xml:space="preserve"> version </w:t>
      </w:r>
      <w:r w:rsidR="00A945A2" w:rsidRPr="00C87316">
        <w:rPr>
          <w:rFonts w:asciiTheme="minorHAnsi" w:hAnsiTheme="minorHAnsi" w:cstheme="minorHAnsi"/>
          <w:sz w:val="20"/>
          <w:szCs w:val="20"/>
        </w:rPr>
        <w:t>control and</w:t>
      </w:r>
      <w:r w:rsidRPr="00C87316">
        <w:rPr>
          <w:rFonts w:asciiTheme="minorHAnsi" w:hAnsiTheme="minorHAnsi" w:cstheme="minorHAnsi"/>
          <w:sz w:val="20"/>
          <w:szCs w:val="20"/>
        </w:rPr>
        <w:t xml:space="preserve"> </w:t>
      </w:r>
      <w:r w:rsidRPr="00C87316">
        <w:rPr>
          <w:rFonts w:asciiTheme="minorHAnsi" w:hAnsiTheme="minorHAnsi" w:cstheme="minorHAnsi"/>
          <w:b/>
          <w:sz w:val="20"/>
          <w:szCs w:val="20"/>
        </w:rPr>
        <w:t>Jira</w:t>
      </w:r>
      <w:r w:rsidRPr="00C87316">
        <w:rPr>
          <w:rFonts w:asciiTheme="minorHAnsi" w:hAnsiTheme="minorHAnsi" w:cstheme="minorHAnsi"/>
          <w:sz w:val="20"/>
          <w:szCs w:val="20"/>
        </w:rPr>
        <w:t xml:space="preserve"> for </w:t>
      </w:r>
      <w:r w:rsidR="00A945A2" w:rsidRPr="00C87316">
        <w:rPr>
          <w:rFonts w:asciiTheme="minorHAnsi" w:hAnsiTheme="minorHAnsi" w:cstheme="minorHAnsi"/>
          <w:sz w:val="20"/>
          <w:szCs w:val="20"/>
        </w:rPr>
        <w:t>bug tracking and project</w:t>
      </w:r>
      <w:r w:rsidRPr="00C87316">
        <w:rPr>
          <w:rFonts w:asciiTheme="minorHAnsi" w:hAnsiTheme="minorHAnsi" w:cstheme="minorHAnsi"/>
          <w:sz w:val="20"/>
          <w:szCs w:val="20"/>
        </w:rPr>
        <w:t xml:space="preserve"> management system.</w:t>
      </w:r>
    </w:p>
    <w:p w14:paraId="5DDEECBB" w14:textId="4FB7723B" w:rsidR="003A1DC6" w:rsidRPr="00C87316" w:rsidRDefault="00B94DD7" w:rsidP="00D54DD0">
      <w:pPr>
        <w:pStyle w:val="ListParagraph"/>
        <w:numPr>
          <w:ilvl w:val="0"/>
          <w:numId w:val="8"/>
        </w:numPr>
        <w:rPr>
          <w:rFonts w:eastAsia="Times New Roman" w:cstheme="minorHAnsi"/>
          <w:sz w:val="20"/>
          <w:szCs w:val="20"/>
        </w:rPr>
      </w:pPr>
      <w:r w:rsidRPr="00C87316">
        <w:rPr>
          <w:rFonts w:eastAsia="Times New Roman" w:cstheme="minorHAnsi"/>
          <w:color w:val="000000"/>
          <w:sz w:val="20"/>
          <w:szCs w:val="20"/>
          <w:shd w:val="clear" w:color="auto" w:fill="FFFFFF"/>
        </w:rPr>
        <w:t xml:space="preserve">Coordinated with Upper and Lower Funnel teams in coming up with API </w:t>
      </w:r>
      <w:r w:rsidR="00F42EB8" w:rsidRPr="00C87316">
        <w:rPr>
          <w:rFonts w:eastAsia="Times New Roman" w:cstheme="minorHAnsi"/>
          <w:color w:val="000000"/>
          <w:sz w:val="20"/>
          <w:szCs w:val="20"/>
          <w:shd w:val="clear" w:color="auto" w:fill="FFFFFF"/>
        </w:rPr>
        <w:t>changes</w:t>
      </w:r>
      <w:r w:rsidRPr="00C87316">
        <w:rPr>
          <w:rFonts w:eastAsia="Times New Roman" w:cstheme="minorHAnsi"/>
          <w:color w:val="000000"/>
          <w:sz w:val="20"/>
          <w:szCs w:val="20"/>
          <w:shd w:val="clear" w:color="auto" w:fill="FFFFFF"/>
        </w:rPr>
        <w:t xml:space="preserve"> and integration with the </w:t>
      </w:r>
      <w:r w:rsidR="00C654E9" w:rsidRPr="00C87316">
        <w:rPr>
          <w:rFonts w:eastAsia="Times New Roman" w:cstheme="minorHAnsi"/>
          <w:color w:val="000000"/>
          <w:sz w:val="20"/>
          <w:szCs w:val="20"/>
          <w:shd w:val="clear" w:color="auto" w:fill="FFFFFF"/>
        </w:rPr>
        <w:t>modules</w:t>
      </w:r>
      <w:r w:rsidRPr="00C87316">
        <w:rPr>
          <w:rFonts w:eastAsia="Times New Roman" w:cstheme="minorHAnsi"/>
          <w:color w:val="000000"/>
          <w:sz w:val="20"/>
          <w:szCs w:val="20"/>
          <w:shd w:val="clear" w:color="auto" w:fill="FFFFFF"/>
        </w:rPr>
        <w:t>.</w:t>
      </w:r>
    </w:p>
    <w:p w14:paraId="334BCAF7" w14:textId="5D25F855" w:rsidR="001E6D37" w:rsidRPr="00C87316" w:rsidRDefault="009F5686" w:rsidP="001E6D37">
      <w:pPr>
        <w:ind w:left="720"/>
        <w:rPr>
          <w:rFonts w:asciiTheme="minorHAnsi" w:hAnsiTheme="minorHAnsi" w:cstheme="minorHAnsi"/>
          <w:sz w:val="18"/>
          <w:szCs w:val="18"/>
        </w:rPr>
      </w:pPr>
      <w:r w:rsidRPr="00C87316">
        <w:rPr>
          <w:rFonts w:asciiTheme="minorHAnsi" w:hAnsiTheme="minorHAnsi" w:cstheme="minorHAnsi"/>
          <w:noProof/>
          <w:lang w:eastAsia="en-US"/>
        </w:rPr>
        <mc:AlternateContent>
          <mc:Choice Requires="wps">
            <w:drawing>
              <wp:anchor distT="0" distB="0" distL="114935" distR="114935" simplePos="0" relativeHeight="251661824" behindDoc="0" locked="0" layoutInCell="1" allowOverlap="1" wp14:anchorId="66B34476" wp14:editId="50D4C8EF">
                <wp:simplePos x="0" y="0"/>
                <wp:positionH relativeFrom="column">
                  <wp:posOffset>-217170</wp:posOffset>
                </wp:positionH>
                <wp:positionV relativeFrom="paragraph">
                  <wp:posOffset>8890</wp:posOffset>
                </wp:positionV>
                <wp:extent cx="6049645" cy="258445"/>
                <wp:effectExtent l="0" t="0" r="9525" b="1143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5B486BCB" w14:textId="578D7CA3" w:rsidR="007B35F0" w:rsidRDefault="007B35F0" w:rsidP="007B35F0">
                            <w:pPr>
                              <w:rPr>
                                <w:b/>
                                <w:sz w:val="20"/>
                                <w:szCs w:val="22"/>
                              </w:rPr>
                            </w:pPr>
                            <w:r>
                              <w:rPr>
                                <w:b/>
                              </w:rPr>
                              <w:t xml:space="preserve">Project </w:t>
                            </w:r>
                            <w:r w:rsidR="00D87633">
                              <w:rPr>
                                <w:b/>
                              </w:rPr>
                              <w:t>5</w:t>
                            </w:r>
                            <w:r>
                              <w:rPr>
                                <w:b/>
                              </w:rPr>
                              <w:tab/>
                            </w:r>
                            <w:r>
                              <w:tab/>
                            </w:r>
                            <w:r>
                              <w:tab/>
                            </w:r>
                            <w:r>
                              <w:tab/>
                            </w:r>
                            <w:r>
                              <w:tab/>
                            </w:r>
                            <w:r>
                              <w:tab/>
                            </w:r>
                            <w:r>
                              <w:tab/>
                            </w:r>
                            <w:r>
                              <w:tab/>
                            </w:r>
                            <w:r>
                              <w:rPr>
                                <w:sz w:val="22"/>
                              </w:rPr>
                              <w:tab/>
                              <w:t xml:space="preserve">    </w:t>
                            </w:r>
                            <w:r w:rsidR="00195C25">
                              <w:rPr>
                                <w:b/>
                                <w:sz w:val="22"/>
                              </w:rPr>
                              <w:t>March</w:t>
                            </w:r>
                            <w:r>
                              <w:rPr>
                                <w:b/>
                                <w:sz w:val="20"/>
                                <w:szCs w:val="22"/>
                              </w:rPr>
                              <w:t>'1</w:t>
                            </w:r>
                            <w:r w:rsidR="00195C25">
                              <w:rPr>
                                <w:b/>
                                <w:sz w:val="20"/>
                                <w:szCs w:val="22"/>
                              </w:rPr>
                              <w:t>2</w:t>
                            </w:r>
                            <w:r w:rsidR="001128C6">
                              <w:rPr>
                                <w:b/>
                                <w:sz w:val="20"/>
                                <w:szCs w:val="22"/>
                              </w:rPr>
                              <w:t xml:space="preserve"> to Sep’1</w:t>
                            </w:r>
                            <w:r w:rsidR="00024A22">
                              <w:rPr>
                                <w:b/>
                                <w:sz w:val="20"/>
                                <w:szCs w:val="22"/>
                              </w:rPr>
                              <w:t>4</w:t>
                            </w:r>
                          </w:p>
                          <w:p w14:paraId="045C2B1C" w14:textId="77777777" w:rsidR="007B35F0" w:rsidRDefault="007B35F0" w:rsidP="007B35F0"/>
                          <w:p w14:paraId="5EEE74E9" w14:textId="77777777" w:rsidR="007B35F0" w:rsidRDefault="007B35F0" w:rsidP="007B35F0"/>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6B34476" id="Text Box 12" o:spid="_x0000_s1032" type="#_x0000_t202" style="position:absolute;left:0;text-align:left;margin-left:-17.1pt;margin-top:.7pt;width:476.35pt;height:20.35pt;z-index:2516618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" fillcolor="silver" strokeweight=".5pt">
                <v:textbox inset="7.45pt,3.85pt,7.45pt,3.85pt">
                  <w:txbxContent>
                    <w:p w14:paraId="5B486BCB" w14:textId="578D7CA3" w:rsidR="007B35F0" w:rsidRDefault="007B35F0" w:rsidP="007B35F0">
                      <w:pPr>
                        <w:rPr>
                          <w:b/>
                          <w:sz w:val="20"/>
                          <w:szCs w:val="22"/>
                        </w:rPr>
                      </w:pPr>
                      <w:r>
                        <w:rPr>
                          <w:b/>
                        </w:rPr>
                        <w:t xml:space="preserve">Project </w:t>
                      </w:r>
                      <w:r w:rsidR="00D87633">
                        <w:rPr>
                          <w:b/>
                        </w:rPr>
                        <w:t>5</w:t>
                      </w:r>
                      <w:r>
                        <w:rPr>
                          <w:b/>
                        </w:rPr>
                        <w:tab/>
                      </w:r>
                      <w:r>
                        <w:tab/>
                      </w:r>
                      <w:r>
                        <w:tab/>
                      </w:r>
                      <w:r>
                        <w:tab/>
                      </w:r>
                      <w:r>
                        <w:tab/>
                      </w:r>
                      <w:r>
                        <w:tab/>
                      </w:r>
                      <w:r>
                        <w:tab/>
                      </w:r>
                      <w:r>
                        <w:tab/>
                      </w:r>
                      <w:r>
                        <w:rPr>
                          <w:sz w:val="22"/>
                        </w:rPr>
                        <w:tab/>
                        <w:t xml:space="preserve">    </w:t>
                      </w:r>
                      <w:r w:rsidR="00195C25">
                        <w:rPr>
                          <w:b/>
                          <w:sz w:val="22"/>
                        </w:rPr>
                        <w:t>March</w:t>
                      </w:r>
                      <w:r>
                        <w:rPr>
                          <w:b/>
                          <w:sz w:val="20"/>
                          <w:szCs w:val="22"/>
                        </w:rPr>
                        <w:t>'1</w:t>
                      </w:r>
                      <w:r w:rsidR="00195C25">
                        <w:rPr>
                          <w:b/>
                          <w:sz w:val="20"/>
                          <w:szCs w:val="22"/>
                        </w:rPr>
                        <w:t>2</w:t>
                      </w:r>
                      <w:r w:rsidR="001128C6">
                        <w:rPr>
                          <w:b/>
                          <w:sz w:val="20"/>
                          <w:szCs w:val="22"/>
                        </w:rPr>
                        <w:t xml:space="preserve"> to Sep’1</w:t>
                      </w:r>
                      <w:r w:rsidR="00024A22">
                        <w:rPr>
                          <w:b/>
                          <w:sz w:val="20"/>
                          <w:szCs w:val="22"/>
                        </w:rPr>
                        <w:t>4</w:t>
                      </w:r>
                    </w:p>
                    <w:p w14:paraId="045C2B1C" w14:textId="77777777" w:rsidR="007B35F0" w:rsidRDefault="007B35F0" w:rsidP="007B35F0"/>
                    <w:p w14:paraId="5EEE74E9" w14:textId="77777777" w:rsidR="007B35F0" w:rsidRDefault="007B35F0" w:rsidP="007B35F0"/>
                  </w:txbxContent>
                </v:textbox>
              </v:shape>
            </w:pict>
          </mc:Fallback>
        </mc:AlternateContent>
      </w:r>
    </w:p>
    <w:p w14:paraId="7DB62484" w14:textId="7464E159" w:rsidR="007B35F0" w:rsidRPr="00C87316" w:rsidRDefault="007B35F0" w:rsidP="007B35F0">
      <w:pPr>
        <w:tabs>
          <w:tab w:val="left" w:pos="1440"/>
        </w:tabs>
        <w:ind w:left="1080" w:hanging="720"/>
        <w:jc w:val="both"/>
        <w:rPr>
          <w:rFonts w:asciiTheme="minorHAnsi" w:hAnsiTheme="minorHAnsi" w:cstheme="minorHAnsi"/>
          <w:b/>
          <w:bCs/>
          <w:sz w:val="22"/>
          <w:szCs w:val="22"/>
        </w:rPr>
      </w:pPr>
    </w:p>
    <w:p w14:paraId="4FA3E466" w14:textId="77777777" w:rsidR="007B35F0" w:rsidRPr="00C87316" w:rsidRDefault="007B35F0" w:rsidP="007B35F0">
      <w:pPr>
        <w:tabs>
          <w:tab w:val="left" w:pos="0"/>
        </w:tabs>
        <w:rPr>
          <w:rFonts w:asciiTheme="minorHAnsi" w:hAnsiTheme="minorHAnsi" w:cstheme="minorHAnsi"/>
          <w:b/>
          <w:bCs/>
          <w:sz w:val="22"/>
          <w:szCs w:val="22"/>
        </w:rPr>
      </w:pPr>
    </w:p>
    <w:p w14:paraId="1668A894" w14:textId="27EE01F1" w:rsidR="005974A6" w:rsidRPr="00C87316" w:rsidRDefault="005974A6" w:rsidP="007B35F0">
      <w:pPr>
        <w:rPr>
          <w:rFonts w:asciiTheme="minorHAnsi" w:hAnsiTheme="minorHAnsi" w:cstheme="minorHAnsi"/>
          <w:b/>
          <w:sz w:val="18"/>
          <w:szCs w:val="18"/>
        </w:rPr>
      </w:pPr>
      <w:r w:rsidRPr="00C87316">
        <w:rPr>
          <w:rFonts w:asciiTheme="minorHAnsi" w:hAnsiTheme="minorHAnsi" w:cstheme="minorHAnsi"/>
          <w:b/>
          <w:sz w:val="18"/>
          <w:szCs w:val="18"/>
        </w:rPr>
        <w:t>Client:</w:t>
      </w:r>
      <w:r w:rsidRPr="00C87316">
        <w:rPr>
          <w:rFonts w:asciiTheme="minorHAnsi" w:hAnsiTheme="minorHAnsi" w:cstheme="minorHAnsi"/>
          <w:b/>
          <w:sz w:val="18"/>
          <w:szCs w:val="18"/>
        </w:rPr>
        <w:tab/>
        <w:t xml:space="preserve">Barclays Capital </w:t>
      </w:r>
      <w:r w:rsidR="003933C7" w:rsidRPr="00C87316">
        <w:rPr>
          <w:rFonts w:asciiTheme="minorHAnsi" w:hAnsiTheme="minorHAnsi" w:cstheme="minorHAnsi"/>
          <w:b/>
          <w:sz w:val="18"/>
          <w:szCs w:val="18"/>
        </w:rPr>
        <w:t>Inc.</w:t>
      </w:r>
      <w:r w:rsidRPr="00C87316">
        <w:rPr>
          <w:rFonts w:asciiTheme="minorHAnsi" w:hAnsiTheme="minorHAnsi" w:cstheme="minorHAnsi"/>
          <w:b/>
          <w:sz w:val="18"/>
          <w:szCs w:val="18"/>
        </w:rPr>
        <w:t xml:space="preserve">, </w:t>
      </w:r>
      <w:r w:rsidR="00880EE6" w:rsidRPr="00C87316">
        <w:rPr>
          <w:rFonts w:asciiTheme="minorHAnsi" w:hAnsiTheme="minorHAnsi" w:cstheme="minorHAnsi"/>
          <w:b/>
          <w:sz w:val="18"/>
          <w:szCs w:val="18"/>
        </w:rPr>
        <w:t>Jersey City</w:t>
      </w:r>
      <w:r w:rsidRPr="00C87316">
        <w:rPr>
          <w:rFonts w:asciiTheme="minorHAnsi" w:hAnsiTheme="minorHAnsi" w:cstheme="minorHAnsi"/>
          <w:b/>
          <w:sz w:val="18"/>
          <w:szCs w:val="18"/>
        </w:rPr>
        <w:t xml:space="preserve"> - NJ</w:t>
      </w:r>
    </w:p>
    <w:p w14:paraId="4817FE25" w14:textId="77777777" w:rsidR="007B35F0" w:rsidRPr="00C87316" w:rsidRDefault="007B35F0" w:rsidP="007B35F0">
      <w:pPr>
        <w:rPr>
          <w:rFonts w:asciiTheme="minorHAnsi" w:hAnsiTheme="minorHAnsi" w:cstheme="minorHAnsi"/>
          <w:b/>
          <w:sz w:val="18"/>
          <w:szCs w:val="18"/>
        </w:rPr>
      </w:pPr>
      <w:r w:rsidRPr="00C87316">
        <w:rPr>
          <w:rFonts w:asciiTheme="minorHAnsi" w:hAnsiTheme="minorHAnsi" w:cstheme="minorHAnsi"/>
          <w:b/>
          <w:sz w:val="18"/>
          <w:szCs w:val="18"/>
        </w:rPr>
        <w:t xml:space="preserve">Project:  </w:t>
      </w:r>
      <w:r w:rsidR="00533EF1" w:rsidRPr="00C87316">
        <w:rPr>
          <w:rFonts w:asciiTheme="minorHAnsi" w:hAnsiTheme="minorHAnsi" w:cstheme="minorHAnsi"/>
          <w:b/>
          <w:sz w:val="18"/>
          <w:szCs w:val="18"/>
        </w:rPr>
        <w:t>Web Portal Services</w:t>
      </w:r>
    </w:p>
    <w:p w14:paraId="5B7DBD1D" w14:textId="77777777" w:rsidR="007B35F0" w:rsidRPr="00C87316" w:rsidRDefault="007B35F0" w:rsidP="007B35F0">
      <w:pPr>
        <w:rPr>
          <w:rFonts w:asciiTheme="minorHAnsi" w:hAnsiTheme="minorHAnsi" w:cstheme="minorHAnsi"/>
          <w:b/>
          <w:sz w:val="18"/>
          <w:szCs w:val="18"/>
        </w:rPr>
      </w:pPr>
      <w:r w:rsidRPr="00C87316">
        <w:rPr>
          <w:rFonts w:asciiTheme="minorHAnsi" w:hAnsiTheme="minorHAnsi" w:cstheme="minorHAnsi"/>
          <w:b/>
          <w:sz w:val="18"/>
          <w:szCs w:val="18"/>
        </w:rPr>
        <w:t>Role:</w:t>
      </w:r>
      <w:r w:rsidRPr="00C87316">
        <w:rPr>
          <w:rFonts w:asciiTheme="minorHAnsi" w:hAnsiTheme="minorHAnsi" w:cstheme="minorHAnsi"/>
          <w:b/>
          <w:sz w:val="18"/>
          <w:szCs w:val="18"/>
        </w:rPr>
        <w:tab/>
        <w:t xml:space="preserve">Senior Software Engineer      </w:t>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t xml:space="preserve">             </w:t>
      </w:r>
    </w:p>
    <w:p w14:paraId="01CCDC0D" w14:textId="05020DA4" w:rsidR="007B35F0" w:rsidRPr="00C87316" w:rsidRDefault="007B35F0" w:rsidP="007B35F0">
      <w:pPr>
        <w:rPr>
          <w:rFonts w:asciiTheme="minorHAnsi" w:hAnsiTheme="minorHAnsi" w:cstheme="minorHAnsi"/>
          <w:b/>
          <w:sz w:val="18"/>
          <w:szCs w:val="18"/>
        </w:rPr>
      </w:pPr>
      <w:r w:rsidRPr="00C87316">
        <w:rPr>
          <w:rFonts w:asciiTheme="minorHAnsi" w:hAnsiTheme="minorHAnsi" w:cstheme="minorHAnsi"/>
          <w:b/>
          <w:sz w:val="18"/>
          <w:szCs w:val="18"/>
        </w:rPr>
        <w:t>Environment:</w:t>
      </w:r>
      <w:r w:rsidRPr="00C87316">
        <w:rPr>
          <w:rFonts w:asciiTheme="minorHAnsi" w:hAnsiTheme="minorHAnsi" w:cstheme="minorHAnsi"/>
          <w:sz w:val="18"/>
          <w:szCs w:val="18"/>
        </w:rPr>
        <w:t xml:space="preserve">  </w:t>
      </w:r>
      <w:r w:rsidR="00C8566B" w:rsidRPr="00C87316">
        <w:rPr>
          <w:rFonts w:asciiTheme="minorHAnsi" w:hAnsiTheme="minorHAnsi" w:cstheme="minorHAnsi"/>
          <w:b/>
          <w:sz w:val="18"/>
          <w:szCs w:val="18"/>
        </w:rPr>
        <w:t xml:space="preserve">Core Java 1.6, Spring Core, Spring MVC, Servlets, JSP, JavaScript, </w:t>
      </w:r>
      <w:r w:rsidR="00CB48E6" w:rsidRPr="00C87316">
        <w:rPr>
          <w:rFonts w:asciiTheme="minorHAnsi" w:hAnsiTheme="minorHAnsi" w:cstheme="minorHAnsi"/>
          <w:b/>
          <w:sz w:val="18"/>
          <w:szCs w:val="18"/>
        </w:rPr>
        <w:t>jQuery</w:t>
      </w:r>
      <w:r w:rsidR="00562F32" w:rsidRPr="00C87316">
        <w:rPr>
          <w:rFonts w:asciiTheme="minorHAnsi" w:hAnsiTheme="minorHAnsi" w:cstheme="minorHAnsi"/>
          <w:b/>
          <w:sz w:val="18"/>
          <w:szCs w:val="18"/>
        </w:rPr>
        <w:t xml:space="preserve">, </w:t>
      </w:r>
      <w:r w:rsidR="00C8566B" w:rsidRPr="00C87316">
        <w:rPr>
          <w:rFonts w:asciiTheme="minorHAnsi" w:hAnsiTheme="minorHAnsi" w:cstheme="minorHAnsi"/>
          <w:b/>
          <w:sz w:val="18"/>
          <w:szCs w:val="18"/>
        </w:rPr>
        <w:t>HTML</w:t>
      </w:r>
      <w:r w:rsidR="00562F32" w:rsidRPr="00C87316">
        <w:rPr>
          <w:rFonts w:asciiTheme="minorHAnsi" w:hAnsiTheme="minorHAnsi" w:cstheme="minorHAnsi"/>
          <w:b/>
          <w:sz w:val="18"/>
          <w:szCs w:val="18"/>
        </w:rPr>
        <w:t>5</w:t>
      </w:r>
      <w:r w:rsidR="00C8566B" w:rsidRPr="00C87316">
        <w:rPr>
          <w:rFonts w:asciiTheme="minorHAnsi" w:hAnsiTheme="minorHAnsi" w:cstheme="minorHAnsi"/>
          <w:b/>
          <w:sz w:val="18"/>
          <w:szCs w:val="18"/>
        </w:rPr>
        <w:t>, XML</w:t>
      </w:r>
      <w:r w:rsidR="002C4EEC" w:rsidRPr="00C87316">
        <w:rPr>
          <w:rFonts w:asciiTheme="minorHAnsi" w:hAnsiTheme="minorHAnsi" w:cstheme="minorHAnsi"/>
          <w:b/>
          <w:sz w:val="18"/>
          <w:szCs w:val="18"/>
        </w:rPr>
        <w:t>, XSLT, CSS</w:t>
      </w:r>
      <w:r w:rsidR="00562F32" w:rsidRPr="00C87316">
        <w:rPr>
          <w:rFonts w:asciiTheme="minorHAnsi" w:hAnsiTheme="minorHAnsi" w:cstheme="minorHAnsi"/>
          <w:b/>
          <w:sz w:val="18"/>
          <w:szCs w:val="18"/>
        </w:rPr>
        <w:t>3</w:t>
      </w:r>
      <w:r w:rsidR="002C4EEC" w:rsidRPr="00C87316">
        <w:rPr>
          <w:rFonts w:asciiTheme="minorHAnsi" w:hAnsiTheme="minorHAnsi" w:cstheme="minorHAnsi"/>
          <w:b/>
          <w:sz w:val="18"/>
          <w:szCs w:val="18"/>
        </w:rPr>
        <w:t>, Yahoo Widgets, Ant,</w:t>
      </w:r>
      <w:r w:rsidR="00C8566B" w:rsidRPr="00C87316">
        <w:rPr>
          <w:rFonts w:asciiTheme="minorHAnsi" w:hAnsiTheme="minorHAnsi" w:cstheme="minorHAnsi"/>
          <w:b/>
          <w:sz w:val="18"/>
          <w:szCs w:val="18"/>
        </w:rPr>
        <w:t xml:space="preserve"> Oracle 11g, Perforce, Log4j, LDAP, Jira, SharePoint, </w:t>
      </w:r>
      <w:r w:rsidR="00E969EC" w:rsidRPr="00C87316">
        <w:rPr>
          <w:rFonts w:asciiTheme="minorHAnsi" w:hAnsiTheme="minorHAnsi" w:cstheme="minorHAnsi"/>
          <w:b/>
          <w:sz w:val="18"/>
          <w:szCs w:val="18"/>
        </w:rPr>
        <w:t>Web logic</w:t>
      </w:r>
      <w:r w:rsidR="002C4EEC" w:rsidRPr="00C87316">
        <w:rPr>
          <w:rFonts w:asciiTheme="minorHAnsi" w:hAnsiTheme="minorHAnsi" w:cstheme="minorHAnsi"/>
          <w:b/>
          <w:sz w:val="18"/>
          <w:szCs w:val="18"/>
        </w:rPr>
        <w:t xml:space="preserve"> Server, </w:t>
      </w:r>
      <w:r w:rsidRPr="00C87316">
        <w:rPr>
          <w:rFonts w:asciiTheme="minorHAnsi" w:hAnsiTheme="minorHAnsi" w:cstheme="minorHAnsi"/>
          <w:b/>
          <w:sz w:val="18"/>
          <w:szCs w:val="18"/>
        </w:rPr>
        <w:t xml:space="preserve">Microsoft Windows, </w:t>
      </w:r>
      <w:r w:rsidR="002C4EEC" w:rsidRPr="00C87316">
        <w:rPr>
          <w:rFonts w:asciiTheme="minorHAnsi" w:hAnsiTheme="minorHAnsi" w:cstheme="minorHAnsi"/>
          <w:b/>
          <w:sz w:val="18"/>
          <w:szCs w:val="18"/>
        </w:rPr>
        <w:t xml:space="preserve">UNIX and </w:t>
      </w:r>
      <w:r w:rsidR="00424D79" w:rsidRPr="00C87316">
        <w:rPr>
          <w:rFonts w:asciiTheme="minorHAnsi" w:hAnsiTheme="minorHAnsi" w:cstheme="minorHAnsi"/>
          <w:b/>
          <w:sz w:val="18"/>
          <w:szCs w:val="18"/>
        </w:rPr>
        <w:t>IntelliJ IDEA</w:t>
      </w:r>
    </w:p>
    <w:p w14:paraId="06469A9D" w14:textId="77777777" w:rsidR="00D448A1" w:rsidRPr="00C87316" w:rsidRDefault="00D448A1" w:rsidP="007B35F0">
      <w:pPr>
        <w:rPr>
          <w:rFonts w:asciiTheme="minorHAnsi" w:hAnsiTheme="minorHAnsi" w:cstheme="minorHAnsi"/>
          <w:b/>
          <w:sz w:val="18"/>
          <w:szCs w:val="18"/>
        </w:rPr>
      </w:pPr>
    </w:p>
    <w:p w14:paraId="4D5F343B" w14:textId="77777777" w:rsidR="00D448A1" w:rsidRPr="00C87316" w:rsidRDefault="00D448A1" w:rsidP="00D448A1">
      <w:pPr>
        <w:rPr>
          <w:rFonts w:asciiTheme="minorHAnsi" w:hAnsiTheme="minorHAnsi" w:cstheme="minorHAnsi"/>
          <w:sz w:val="18"/>
          <w:szCs w:val="18"/>
        </w:rPr>
      </w:pPr>
      <w:r w:rsidRPr="00C87316">
        <w:rPr>
          <w:rFonts w:asciiTheme="minorHAnsi" w:hAnsiTheme="minorHAnsi" w:cstheme="minorHAnsi"/>
          <w:b/>
          <w:sz w:val="18"/>
          <w:szCs w:val="18"/>
        </w:rPr>
        <w:t>Description</w:t>
      </w:r>
      <w:r w:rsidRPr="00C87316">
        <w:rPr>
          <w:rFonts w:asciiTheme="minorHAnsi" w:hAnsiTheme="minorHAnsi" w:cstheme="minorHAnsi"/>
          <w:sz w:val="18"/>
          <w:szCs w:val="18"/>
        </w:rPr>
        <w:t xml:space="preserve">: </w:t>
      </w:r>
    </w:p>
    <w:p w14:paraId="5863A9E0" w14:textId="22B84906" w:rsidR="00D448A1" w:rsidRPr="00C87316" w:rsidRDefault="00D448A1" w:rsidP="00D448A1">
      <w:pPr>
        <w:rPr>
          <w:rFonts w:asciiTheme="minorHAnsi" w:hAnsiTheme="minorHAnsi" w:cstheme="minorHAnsi"/>
          <w:sz w:val="20"/>
          <w:szCs w:val="20"/>
        </w:rPr>
      </w:pPr>
      <w:r w:rsidRPr="00C87316">
        <w:rPr>
          <w:rFonts w:asciiTheme="minorHAnsi" w:hAnsiTheme="minorHAnsi" w:cstheme="minorHAnsi"/>
          <w:sz w:val="20"/>
          <w:szCs w:val="20"/>
        </w:rPr>
        <w:t xml:space="preserve">Barclays Capital Live is the firm’s standard portal for delivering </w:t>
      </w:r>
      <w:r w:rsidR="00CB48E6" w:rsidRPr="00C87316">
        <w:rPr>
          <w:rFonts w:asciiTheme="minorHAnsi" w:hAnsiTheme="minorHAnsi" w:cstheme="minorHAnsi"/>
          <w:sz w:val="20"/>
          <w:szCs w:val="20"/>
        </w:rPr>
        <w:t>web-based</w:t>
      </w:r>
      <w:r w:rsidRPr="00C87316">
        <w:rPr>
          <w:rFonts w:asciiTheme="minorHAnsi" w:hAnsiTheme="minorHAnsi" w:cstheme="minorHAnsi"/>
          <w:sz w:val="20"/>
          <w:szCs w:val="20"/>
        </w:rPr>
        <w:t xml:space="preserve"> content to external clients and internal employees. The Portal provides Single point of entity for clients and Employees. Users can customize look and feel of pages including home pages. Strong entitlement solution allows for content to be protected at a very detailed level.</w:t>
      </w:r>
    </w:p>
    <w:p w14:paraId="0278EC8A" w14:textId="77777777" w:rsidR="00D448A1" w:rsidRPr="00C87316" w:rsidRDefault="00D448A1" w:rsidP="00D448A1">
      <w:pPr>
        <w:rPr>
          <w:rFonts w:asciiTheme="minorHAnsi" w:hAnsiTheme="minorHAnsi" w:cstheme="minorHAnsi"/>
          <w:sz w:val="20"/>
          <w:szCs w:val="20"/>
        </w:rPr>
      </w:pPr>
    </w:p>
    <w:p w14:paraId="74172EC4" w14:textId="77777777" w:rsidR="00D448A1" w:rsidRPr="00C87316" w:rsidRDefault="00D448A1" w:rsidP="00D448A1">
      <w:pPr>
        <w:rPr>
          <w:rFonts w:asciiTheme="minorHAnsi" w:hAnsiTheme="minorHAnsi" w:cstheme="minorHAnsi"/>
          <w:sz w:val="20"/>
          <w:szCs w:val="20"/>
        </w:rPr>
      </w:pPr>
      <w:r w:rsidRPr="00C87316">
        <w:rPr>
          <w:rFonts w:asciiTheme="minorHAnsi" w:hAnsiTheme="minorHAnsi" w:cstheme="minorHAnsi"/>
          <w:sz w:val="20"/>
          <w:szCs w:val="20"/>
        </w:rPr>
        <w:t xml:space="preserve">White labeling allows Barclays Capital to integrate the portals of acquisitions with a minimum of work and with no service disruption. The benefits of this integration include: </w:t>
      </w:r>
    </w:p>
    <w:p w14:paraId="3869FDBB" w14:textId="77777777" w:rsidR="00D448A1" w:rsidRPr="00C87316" w:rsidRDefault="00D448A1" w:rsidP="00D448A1">
      <w:pPr>
        <w:rPr>
          <w:rFonts w:asciiTheme="minorHAnsi" w:hAnsiTheme="minorHAnsi" w:cstheme="minorHAnsi"/>
          <w:sz w:val="20"/>
          <w:szCs w:val="20"/>
        </w:rPr>
      </w:pPr>
      <w:r w:rsidRPr="00C87316">
        <w:rPr>
          <w:rFonts w:asciiTheme="minorHAnsi" w:hAnsiTheme="minorHAnsi" w:cstheme="minorHAnsi"/>
          <w:sz w:val="20"/>
          <w:szCs w:val="20"/>
        </w:rPr>
        <w:t xml:space="preserve">     •   Reduced costs for the acquired company </w:t>
      </w:r>
    </w:p>
    <w:p w14:paraId="5537C852" w14:textId="77777777" w:rsidR="00D448A1" w:rsidRPr="00C87316" w:rsidRDefault="00D448A1" w:rsidP="00D448A1">
      <w:pPr>
        <w:rPr>
          <w:rFonts w:asciiTheme="minorHAnsi" w:hAnsiTheme="minorHAnsi" w:cstheme="minorHAnsi"/>
          <w:sz w:val="20"/>
          <w:szCs w:val="20"/>
        </w:rPr>
      </w:pPr>
      <w:r w:rsidRPr="00C87316">
        <w:rPr>
          <w:rFonts w:asciiTheme="minorHAnsi" w:hAnsiTheme="minorHAnsi" w:cstheme="minorHAnsi"/>
          <w:sz w:val="20"/>
          <w:szCs w:val="20"/>
        </w:rPr>
        <w:t xml:space="preserve">     •   Stringent built-in security features</w:t>
      </w:r>
    </w:p>
    <w:p w14:paraId="5DA63C2B" w14:textId="77777777" w:rsidR="00D448A1" w:rsidRPr="00C87316" w:rsidRDefault="00D448A1" w:rsidP="007B35F0">
      <w:pPr>
        <w:rPr>
          <w:rFonts w:asciiTheme="minorHAnsi" w:hAnsiTheme="minorHAnsi" w:cstheme="minorHAnsi"/>
          <w:b/>
          <w:sz w:val="18"/>
          <w:szCs w:val="18"/>
        </w:rPr>
      </w:pPr>
    </w:p>
    <w:p w14:paraId="585F6D4D" w14:textId="77777777" w:rsidR="007B35F0" w:rsidRPr="00C87316" w:rsidRDefault="007B35F0" w:rsidP="007B35F0">
      <w:pPr>
        <w:rPr>
          <w:rFonts w:asciiTheme="minorHAnsi" w:hAnsiTheme="minorHAnsi" w:cstheme="minorHAnsi"/>
          <w:b/>
          <w:sz w:val="18"/>
          <w:szCs w:val="18"/>
        </w:rPr>
      </w:pPr>
    </w:p>
    <w:p w14:paraId="5FF112B0" w14:textId="77777777" w:rsidR="007B35F0" w:rsidRPr="00C87316" w:rsidRDefault="007B35F0" w:rsidP="007B35F0">
      <w:pPr>
        <w:rPr>
          <w:rFonts w:asciiTheme="minorHAnsi" w:hAnsiTheme="minorHAnsi" w:cstheme="minorHAnsi"/>
          <w:b/>
          <w:sz w:val="18"/>
          <w:szCs w:val="18"/>
        </w:rPr>
      </w:pPr>
      <w:r w:rsidRPr="00C87316">
        <w:rPr>
          <w:rFonts w:asciiTheme="minorHAnsi" w:hAnsiTheme="minorHAnsi" w:cstheme="minorHAnsi"/>
          <w:b/>
          <w:sz w:val="18"/>
          <w:szCs w:val="18"/>
        </w:rPr>
        <w:t>Responsibilities:</w:t>
      </w:r>
    </w:p>
    <w:p w14:paraId="3E66E379" w14:textId="77777777" w:rsidR="007B35F0" w:rsidRPr="00C87316" w:rsidRDefault="007B35F0" w:rsidP="00857E2C">
      <w:pPr>
        <w:pStyle w:val="PreformattedText"/>
        <w:rPr>
          <w:rFonts w:asciiTheme="minorHAnsi" w:hAnsiTheme="minorHAnsi" w:cstheme="minorHAnsi"/>
        </w:rPr>
      </w:pPr>
    </w:p>
    <w:p w14:paraId="0C316443" w14:textId="3C1ADC6D" w:rsidR="00255EA8" w:rsidRPr="00C87316" w:rsidRDefault="00255EA8" w:rsidP="00071BA2">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Develop </w:t>
      </w:r>
      <w:r w:rsidR="00B55273" w:rsidRPr="00C87316">
        <w:rPr>
          <w:rFonts w:asciiTheme="minorHAnsi" w:hAnsiTheme="minorHAnsi" w:cstheme="minorHAnsi"/>
        </w:rPr>
        <w:t>JavaScript</w:t>
      </w:r>
      <w:r w:rsidRPr="00C87316">
        <w:rPr>
          <w:rFonts w:asciiTheme="minorHAnsi" w:hAnsiTheme="minorHAnsi" w:cstheme="minorHAnsi"/>
        </w:rPr>
        <w:t xml:space="preserve"> animations and interactive HTML components using </w:t>
      </w:r>
      <w:r w:rsidR="00CB48E6" w:rsidRPr="00C87316">
        <w:rPr>
          <w:rFonts w:asciiTheme="minorHAnsi" w:hAnsiTheme="minorHAnsi" w:cstheme="minorHAnsi"/>
          <w:b/>
        </w:rPr>
        <w:t>jQuery</w:t>
      </w:r>
      <w:r w:rsidRPr="00C87316">
        <w:rPr>
          <w:rFonts w:asciiTheme="minorHAnsi" w:hAnsiTheme="minorHAnsi" w:cstheme="minorHAnsi"/>
          <w:b/>
        </w:rPr>
        <w:t>/AJAX</w:t>
      </w:r>
      <w:r w:rsidRPr="00C87316">
        <w:rPr>
          <w:rFonts w:asciiTheme="minorHAnsi" w:hAnsiTheme="minorHAnsi" w:cstheme="minorHAnsi"/>
        </w:rPr>
        <w:t xml:space="preserve"> for One Brand</w:t>
      </w:r>
      <w:r w:rsidR="000F1BFB" w:rsidRPr="00C87316">
        <w:rPr>
          <w:rFonts w:asciiTheme="minorHAnsi" w:hAnsiTheme="minorHAnsi" w:cstheme="minorHAnsi"/>
        </w:rPr>
        <w:t xml:space="preserve"> and Barclays Corporate Sites</w:t>
      </w:r>
      <w:r w:rsidRPr="00C87316">
        <w:rPr>
          <w:rFonts w:asciiTheme="minorHAnsi" w:hAnsiTheme="minorHAnsi" w:cstheme="minorHAnsi"/>
        </w:rPr>
        <w:t>.</w:t>
      </w:r>
    </w:p>
    <w:p w14:paraId="4486F640" w14:textId="6242317B" w:rsidR="00D448A1" w:rsidRPr="00C87316" w:rsidRDefault="00D448A1" w:rsidP="00D448A1">
      <w:pPr>
        <w:pStyle w:val="PreformattedText"/>
        <w:numPr>
          <w:ilvl w:val="0"/>
          <w:numId w:val="8"/>
        </w:numPr>
        <w:rPr>
          <w:rFonts w:asciiTheme="minorHAnsi" w:hAnsiTheme="minorHAnsi" w:cstheme="minorHAnsi"/>
        </w:rPr>
      </w:pPr>
      <w:r w:rsidRPr="00C87316">
        <w:rPr>
          <w:rFonts w:asciiTheme="minorHAnsi" w:hAnsiTheme="minorHAnsi" w:cstheme="minorHAnsi"/>
        </w:rPr>
        <w:t>UI/UX development to create a seamless customer experience for a high traffic website through desktop, mobile and smartphone app interfaces.</w:t>
      </w:r>
    </w:p>
    <w:p w14:paraId="5DE026DE" w14:textId="77777777" w:rsidR="00071BA2" w:rsidRPr="00C87316" w:rsidRDefault="009E7298" w:rsidP="00071BA2">
      <w:pPr>
        <w:pStyle w:val="PreformattedText"/>
        <w:numPr>
          <w:ilvl w:val="0"/>
          <w:numId w:val="8"/>
        </w:numPr>
        <w:rPr>
          <w:rFonts w:asciiTheme="minorHAnsi" w:hAnsiTheme="minorHAnsi" w:cstheme="minorHAnsi"/>
        </w:rPr>
      </w:pPr>
      <w:r w:rsidRPr="00C87316">
        <w:rPr>
          <w:rFonts w:asciiTheme="minorHAnsi" w:hAnsiTheme="minorHAnsi" w:cstheme="minorHAnsi"/>
        </w:rPr>
        <w:t>I</w:t>
      </w:r>
      <w:r w:rsidR="00071BA2" w:rsidRPr="00C87316">
        <w:rPr>
          <w:rFonts w:asciiTheme="minorHAnsi" w:hAnsiTheme="minorHAnsi" w:cstheme="minorHAnsi"/>
        </w:rPr>
        <w:t xml:space="preserve">mplementation of the Site using </w:t>
      </w:r>
      <w:r w:rsidR="00071BA2" w:rsidRPr="00C87316">
        <w:rPr>
          <w:rFonts w:asciiTheme="minorHAnsi" w:hAnsiTheme="minorHAnsi" w:cstheme="minorHAnsi"/>
          <w:b/>
        </w:rPr>
        <w:t>Spring-MVC</w:t>
      </w:r>
      <w:r w:rsidR="00071BA2" w:rsidRPr="00C87316">
        <w:rPr>
          <w:rFonts w:asciiTheme="minorHAnsi" w:hAnsiTheme="minorHAnsi" w:cstheme="minorHAnsi"/>
        </w:rPr>
        <w:t xml:space="preserve"> </w:t>
      </w:r>
      <w:r w:rsidR="00071BA2" w:rsidRPr="00C87316">
        <w:rPr>
          <w:rFonts w:asciiTheme="minorHAnsi" w:hAnsiTheme="minorHAnsi" w:cstheme="minorHAnsi"/>
          <w:b/>
        </w:rPr>
        <w:t>annotation-driven</w:t>
      </w:r>
      <w:r w:rsidR="00071BA2" w:rsidRPr="00C87316">
        <w:rPr>
          <w:rFonts w:asciiTheme="minorHAnsi" w:hAnsiTheme="minorHAnsi" w:cstheme="minorHAnsi"/>
        </w:rPr>
        <w:t xml:space="preserve"> framework.</w:t>
      </w:r>
    </w:p>
    <w:p w14:paraId="7B400C41" w14:textId="77777777" w:rsidR="005A7889" w:rsidRPr="00C87316" w:rsidRDefault="005A7889" w:rsidP="00071BA2">
      <w:pPr>
        <w:pStyle w:val="PreformattedText"/>
        <w:numPr>
          <w:ilvl w:val="0"/>
          <w:numId w:val="8"/>
        </w:numPr>
        <w:rPr>
          <w:rFonts w:asciiTheme="minorHAnsi" w:hAnsiTheme="minorHAnsi" w:cstheme="minorHAnsi"/>
        </w:rPr>
      </w:pPr>
      <w:r w:rsidRPr="00C87316">
        <w:rPr>
          <w:rFonts w:asciiTheme="minorHAnsi" w:hAnsiTheme="minorHAnsi" w:cstheme="minorHAnsi"/>
        </w:rPr>
        <w:t>Ensure websites display and function correctly across multiple browsers and operating systems.</w:t>
      </w:r>
    </w:p>
    <w:p w14:paraId="6323123F" w14:textId="77777777" w:rsidR="00071BA2" w:rsidRPr="00C87316" w:rsidRDefault="00857E2C" w:rsidP="00071BA2">
      <w:pPr>
        <w:pStyle w:val="PreformattedText"/>
        <w:numPr>
          <w:ilvl w:val="0"/>
          <w:numId w:val="8"/>
        </w:numPr>
        <w:rPr>
          <w:rFonts w:asciiTheme="minorHAnsi" w:hAnsiTheme="minorHAnsi" w:cstheme="minorHAnsi"/>
        </w:rPr>
      </w:pPr>
      <w:r w:rsidRPr="00C87316">
        <w:rPr>
          <w:rFonts w:asciiTheme="minorHAnsi" w:hAnsiTheme="minorHAnsi" w:cstheme="minorHAnsi"/>
        </w:rPr>
        <w:lastRenderedPageBreak/>
        <w:t>Designed and d</w:t>
      </w:r>
      <w:r w:rsidR="00071BA2" w:rsidRPr="00C87316">
        <w:rPr>
          <w:rFonts w:asciiTheme="minorHAnsi" w:hAnsiTheme="minorHAnsi" w:cstheme="minorHAnsi"/>
        </w:rPr>
        <w:t xml:space="preserve">eveloped a module for </w:t>
      </w:r>
      <w:r w:rsidR="00071BA2" w:rsidRPr="00C87316">
        <w:rPr>
          <w:rFonts w:asciiTheme="minorHAnsi" w:hAnsiTheme="minorHAnsi" w:cstheme="minorHAnsi"/>
          <w:b/>
        </w:rPr>
        <w:t>Site Anchors</w:t>
      </w:r>
      <w:r w:rsidR="00071BA2" w:rsidRPr="00C87316">
        <w:rPr>
          <w:rFonts w:asciiTheme="minorHAnsi" w:hAnsiTheme="minorHAnsi" w:cstheme="minorHAnsi"/>
        </w:rPr>
        <w:t>. This automates the manipulation of Headers, Footers and Top</w:t>
      </w:r>
      <w:r w:rsidRPr="00C87316">
        <w:rPr>
          <w:rFonts w:asciiTheme="minorHAnsi" w:hAnsiTheme="minorHAnsi" w:cstheme="minorHAnsi"/>
        </w:rPr>
        <w:t xml:space="preserve"> </w:t>
      </w:r>
      <w:r w:rsidR="00071BA2" w:rsidRPr="00C87316">
        <w:rPr>
          <w:rFonts w:asciiTheme="minorHAnsi" w:hAnsiTheme="minorHAnsi" w:cstheme="minorHAnsi"/>
        </w:rPr>
        <w:t xml:space="preserve">Links for a Site. </w:t>
      </w:r>
      <w:r w:rsidR="00071BA2" w:rsidRPr="00C87316">
        <w:rPr>
          <w:rFonts w:asciiTheme="minorHAnsi" w:hAnsiTheme="minorHAnsi" w:cstheme="minorHAnsi"/>
        </w:rPr>
        <w:tab/>
      </w:r>
    </w:p>
    <w:p w14:paraId="537FE5CF" w14:textId="77777777" w:rsidR="00071BA2" w:rsidRPr="00C87316" w:rsidRDefault="00071BA2" w:rsidP="00071BA2">
      <w:pPr>
        <w:pStyle w:val="PreformattedText"/>
        <w:numPr>
          <w:ilvl w:val="0"/>
          <w:numId w:val="8"/>
        </w:numPr>
        <w:rPr>
          <w:rFonts w:asciiTheme="minorHAnsi" w:hAnsiTheme="minorHAnsi" w:cstheme="minorHAnsi"/>
        </w:rPr>
      </w:pPr>
      <w:r w:rsidRPr="00C87316">
        <w:rPr>
          <w:rFonts w:asciiTheme="minorHAnsi" w:hAnsiTheme="minorHAnsi" w:cstheme="minorHAnsi"/>
        </w:rPr>
        <w:t>Modifying existing XSLTs, Servlet Controllers and developing new Servlet Controllers to support the new Portal.</w:t>
      </w:r>
    </w:p>
    <w:p w14:paraId="6CA017C1" w14:textId="77777777" w:rsidR="00071BA2" w:rsidRPr="00C87316" w:rsidRDefault="00071BA2" w:rsidP="00071BA2">
      <w:pPr>
        <w:pStyle w:val="PreformattedText"/>
        <w:numPr>
          <w:ilvl w:val="0"/>
          <w:numId w:val="8"/>
        </w:numPr>
        <w:rPr>
          <w:rFonts w:asciiTheme="minorHAnsi" w:hAnsiTheme="minorHAnsi" w:cstheme="minorHAnsi"/>
        </w:rPr>
      </w:pPr>
      <w:r w:rsidRPr="00C87316">
        <w:rPr>
          <w:rFonts w:asciiTheme="minorHAnsi" w:hAnsiTheme="minorHAnsi" w:cstheme="minorHAnsi"/>
        </w:rPr>
        <w:t>Developed Business Objects to store the temporary data and then creating XML content for XSLTs.</w:t>
      </w:r>
    </w:p>
    <w:p w14:paraId="54BC33FC" w14:textId="73DB21DB" w:rsidR="00071BA2" w:rsidRPr="00C87316" w:rsidRDefault="00071BA2" w:rsidP="00071BA2">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Developing </w:t>
      </w:r>
      <w:r w:rsidRPr="00C87316">
        <w:rPr>
          <w:rFonts w:asciiTheme="minorHAnsi" w:hAnsiTheme="minorHAnsi" w:cstheme="minorHAnsi"/>
          <w:b/>
        </w:rPr>
        <w:t>XSLT</w:t>
      </w:r>
      <w:r w:rsidRPr="00C87316">
        <w:rPr>
          <w:rFonts w:asciiTheme="minorHAnsi" w:hAnsiTheme="minorHAnsi" w:cstheme="minorHAnsi"/>
        </w:rPr>
        <w:t xml:space="preserve">s for site using </w:t>
      </w:r>
      <w:r w:rsidRPr="00C87316">
        <w:rPr>
          <w:rFonts w:asciiTheme="minorHAnsi" w:hAnsiTheme="minorHAnsi" w:cstheme="minorHAnsi"/>
          <w:b/>
        </w:rPr>
        <w:t>CSS</w:t>
      </w:r>
      <w:r w:rsidRPr="00C87316">
        <w:rPr>
          <w:rFonts w:asciiTheme="minorHAnsi" w:hAnsiTheme="minorHAnsi" w:cstheme="minorHAnsi"/>
        </w:rPr>
        <w:t xml:space="preserve"> and also developing Java Scripts for </w:t>
      </w:r>
      <w:r w:rsidR="00CB48E6" w:rsidRPr="00C87316">
        <w:rPr>
          <w:rFonts w:asciiTheme="minorHAnsi" w:hAnsiTheme="minorHAnsi" w:cstheme="minorHAnsi"/>
        </w:rPr>
        <w:t>client-side</w:t>
      </w:r>
      <w:r w:rsidRPr="00C87316">
        <w:rPr>
          <w:rFonts w:asciiTheme="minorHAnsi" w:hAnsiTheme="minorHAnsi" w:cstheme="minorHAnsi"/>
        </w:rPr>
        <w:t xml:space="preserve"> validations.</w:t>
      </w:r>
    </w:p>
    <w:p w14:paraId="5323218A" w14:textId="77777777" w:rsidR="00071BA2" w:rsidRPr="00C87316" w:rsidRDefault="00071BA2" w:rsidP="00071BA2">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Used </w:t>
      </w:r>
      <w:r w:rsidRPr="00C87316">
        <w:rPr>
          <w:rFonts w:asciiTheme="minorHAnsi" w:hAnsiTheme="minorHAnsi" w:cstheme="minorHAnsi"/>
          <w:b/>
        </w:rPr>
        <w:t>IntelliJ</w:t>
      </w:r>
      <w:r w:rsidRPr="00C87316">
        <w:rPr>
          <w:rFonts w:asciiTheme="minorHAnsi" w:hAnsiTheme="minorHAnsi" w:cstheme="minorHAnsi"/>
        </w:rPr>
        <w:t xml:space="preserve"> as IDE tool to develop the application.</w:t>
      </w:r>
    </w:p>
    <w:p w14:paraId="05CA808E" w14:textId="77777777" w:rsidR="00071BA2" w:rsidRPr="00C87316" w:rsidRDefault="00071BA2" w:rsidP="006F139D">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Used </w:t>
      </w:r>
      <w:r w:rsidRPr="00C87316">
        <w:rPr>
          <w:rFonts w:asciiTheme="minorHAnsi" w:hAnsiTheme="minorHAnsi" w:cstheme="minorHAnsi"/>
          <w:b/>
        </w:rPr>
        <w:t>TOAD</w:t>
      </w:r>
      <w:r w:rsidRPr="00C87316">
        <w:rPr>
          <w:rFonts w:asciiTheme="minorHAnsi" w:hAnsiTheme="minorHAnsi" w:cstheme="minorHAnsi"/>
        </w:rPr>
        <w:t xml:space="preserve"> for PL/SQL query, stored procedures and functions.</w:t>
      </w:r>
      <w:r w:rsidRPr="00C87316">
        <w:rPr>
          <w:rFonts w:asciiTheme="minorHAnsi" w:hAnsiTheme="minorHAnsi" w:cstheme="minorHAnsi"/>
        </w:rPr>
        <w:tab/>
      </w:r>
    </w:p>
    <w:p w14:paraId="44B27DC2" w14:textId="77777777" w:rsidR="00071BA2" w:rsidRPr="00C87316" w:rsidRDefault="00071BA2" w:rsidP="00071BA2">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Used </w:t>
      </w:r>
      <w:r w:rsidRPr="00C87316">
        <w:rPr>
          <w:rFonts w:asciiTheme="minorHAnsi" w:hAnsiTheme="minorHAnsi" w:cstheme="minorHAnsi"/>
          <w:b/>
        </w:rPr>
        <w:t>Perforce</w:t>
      </w:r>
      <w:r w:rsidRPr="00C87316">
        <w:rPr>
          <w:rFonts w:asciiTheme="minorHAnsi" w:hAnsiTheme="minorHAnsi" w:cstheme="minorHAnsi"/>
        </w:rPr>
        <w:t xml:space="preserve"> as Version tool for the project.</w:t>
      </w:r>
    </w:p>
    <w:p w14:paraId="0E8F61D5" w14:textId="77777777" w:rsidR="007B35F0" w:rsidRPr="00C87316" w:rsidRDefault="007B35F0" w:rsidP="007B35F0">
      <w:pPr>
        <w:pStyle w:val="PreformattedText"/>
        <w:numPr>
          <w:ilvl w:val="0"/>
          <w:numId w:val="8"/>
        </w:numPr>
        <w:rPr>
          <w:rFonts w:asciiTheme="minorHAnsi" w:hAnsiTheme="minorHAnsi" w:cstheme="minorHAnsi"/>
        </w:rPr>
      </w:pPr>
      <w:r w:rsidRPr="00C87316">
        <w:rPr>
          <w:rFonts w:asciiTheme="minorHAnsi" w:hAnsiTheme="minorHAnsi" w:cstheme="minorHAnsi"/>
        </w:rPr>
        <w:t>Used XML for data migration and transport between modules.</w:t>
      </w:r>
    </w:p>
    <w:p w14:paraId="2DA8E080" w14:textId="77777777" w:rsidR="007B35F0" w:rsidRPr="00C87316" w:rsidRDefault="007B35F0" w:rsidP="007B35F0">
      <w:pPr>
        <w:pStyle w:val="PreformattedText"/>
        <w:numPr>
          <w:ilvl w:val="0"/>
          <w:numId w:val="8"/>
        </w:numPr>
        <w:rPr>
          <w:rFonts w:asciiTheme="minorHAnsi" w:hAnsiTheme="minorHAnsi" w:cstheme="minorHAnsi"/>
        </w:rPr>
      </w:pPr>
      <w:r w:rsidRPr="00C87316">
        <w:rPr>
          <w:rFonts w:asciiTheme="minorHAnsi" w:hAnsiTheme="minorHAnsi" w:cstheme="minorHAnsi"/>
        </w:rPr>
        <w:t>Participated in the development of config and context files (XML) for all entities.</w:t>
      </w:r>
    </w:p>
    <w:p w14:paraId="42B96A36" w14:textId="77777777" w:rsidR="007B35F0" w:rsidRPr="00C87316" w:rsidRDefault="007B35F0" w:rsidP="00925728">
      <w:pPr>
        <w:numPr>
          <w:ilvl w:val="0"/>
          <w:numId w:val="8"/>
        </w:numPr>
        <w:rPr>
          <w:rFonts w:asciiTheme="minorHAnsi" w:hAnsiTheme="minorHAnsi" w:cstheme="minorHAnsi"/>
          <w:sz w:val="20"/>
          <w:szCs w:val="20"/>
        </w:rPr>
      </w:pPr>
      <w:r w:rsidRPr="00C87316">
        <w:rPr>
          <w:rFonts w:asciiTheme="minorHAnsi" w:hAnsiTheme="minorHAnsi" w:cstheme="minorHAnsi"/>
          <w:b/>
          <w:bCs/>
          <w:sz w:val="20"/>
          <w:szCs w:val="20"/>
        </w:rPr>
        <w:t>Jira</w:t>
      </w:r>
      <w:r w:rsidRPr="00C87316">
        <w:rPr>
          <w:rFonts w:asciiTheme="minorHAnsi" w:hAnsiTheme="minorHAnsi" w:cstheme="minorHAnsi"/>
          <w:sz w:val="20"/>
          <w:szCs w:val="20"/>
        </w:rPr>
        <w:t xml:space="preserve"> was used for bug tracking and responsible for fixing bugs.</w:t>
      </w:r>
    </w:p>
    <w:p w14:paraId="5E2C800B" w14:textId="77777777" w:rsidR="007B35F0" w:rsidRPr="00C87316" w:rsidRDefault="007B35F0">
      <w:pPr>
        <w:rPr>
          <w:rFonts w:asciiTheme="minorHAnsi" w:hAnsiTheme="minorHAnsi" w:cstheme="minorHAnsi"/>
          <w:b/>
          <w:sz w:val="18"/>
          <w:szCs w:val="18"/>
        </w:rPr>
      </w:pPr>
    </w:p>
    <w:p w14:paraId="6C390B72" w14:textId="7A09C4E8" w:rsidR="001B78C7" w:rsidRPr="00C87316" w:rsidRDefault="00317F1F">
      <w:pPr>
        <w:tabs>
          <w:tab w:val="left" w:pos="1440"/>
        </w:tabs>
        <w:ind w:left="1080" w:hanging="720"/>
        <w:jc w:val="both"/>
        <w:rPr>
          <w:rFonts w:asciiTheme="minorHAnsi" w:hAnsiTheme="minorHAnsi" w:cstheme="minorHAnsi"/>
          <w:b/>
          <w:bCs/>
          <w:sz w:val="22"/>
          <w:szCs w:val="22"/>
        </w:rPr>
      </w:pPr>
      <w:r w:rsidRPr="00C87316">
        <w:rPr>
          <w:rFonts w:asciiTheme="minorHAnsi" w:hAnsiTheme="minorHAnsi" w:cstheme="minorHAnsi"/>
          <w:noProof/>
          <w:lang w:eastAsia="en-US"/>
        </w:rPr>
        <mc:AlternateContent>
          <mc:Choice Requires="wps">
            <w:drawing>
              <wp:anchor distT="0" distB="0" distL="114935" distR="114935" simplePos="0" relativeHeight="251660800" behindDoc="0" locked="0" layoutInCell="1" allowOverlap="1" wp14:anchorId="065644E1" wp14:editId="32B2378C">
                <wp:simplePos x="0" y="0"/>
                <wp:positionH relativeFrom="column">
                  <wp:posOffset>-229870</wp:posOffset>
                </wp:positionH>
                <wp:positionV relativeFrom="paragraph">
                  <wp:posOffset>149225</wp:posOffset>
                </wp:positionV>
                <wp:extent cx="6049645" cy="258445"/>
                <wp:effectExtent l="0" t="0" r="9525" b="1143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3720642C" w14:textId="3755CB4B" w:rsidR="001B78C7" w:rsidRDefault="007B35F0">
                            <w:pPr>
                              <w:rPr>
                                <w:b/>
                                <w:sz w:val="20"/>
                                <w:szCs w:val="22"/>
                              </w:rPr>
                            </w:pPr>
                            <w:r>
                              <w:rPr>
                                <w:b/>
                              </w:rPr>
                              <w:t xml:space="preserve">Project </w:t>
                            </w:r>
                            <w:r w:rsidR="00D87633">
                              <w:rPr>
                                <w:b/>
                              </w:rPr>
                              <w:t>6</w:t>
                            </w:r>
                            <w:r w:rsidR="001B78C7">
                              <w:rPr>
                                <w:b/>
                              </w:rPr>
                              <w:tab/>
                            </w:r>
                            <w:r w:rsidR="001B78C7">
                              <w:tab/>
                            </w:r>
                            <w:r w:rsidR="001B78C7">
                              <w:tab/>
                            </w:r>
                            <w:r w:rsidR="001B78C7">
                              <w:tab/>
                            </w:r>
                            <w:r w:rsidR="001B78C7">
                              <w:tab/>
                            </w:r>
                            <w:r w:rsidR="001B78C7">
                              <w:tab/>
                            </w:r>
                            <w:r w:rsidR="001B78C7">
                              <w:tab/>
                            </w:r>
                            <w:r w:rsidR="001B78C7">
                              <w:tab/>
                            </w:r>
                            <w:r w:rsidR="001B78C7">
                              <w:rPr>
                                <w:sz w:val="22"/>
                              </w:rPr>
                              <w:tab/>
                              <w:t xml:space="preserve">    </w:t>
                            </w:r>
                            <w:r w:rsidR="00195C25" w:rsidRPr="00195C25">
                              <w:rPr>
                                <w:b/>
                                <w:sz w:val="22"/>
                              </w:rPr>
                              <w:t>Aug</w:t>
                            </w:r>
                            <w:r w:rsidR="001B78C7">
                              <w:rPr>
                                <w:b/>
                                <w:sz w:val="20"/>
                                <w:szCs w:val="22"/>
                              </w:rPr>
                              <w:t>'1</w:t>
                            </w:r>
                            <w:r w:rsidR="00195C25">
                              <w:rPr>
                                <w:b/>
                                <w:sz w:val="20"/>
                                <w:szCs w:val="22"/>
                              </w:rPr>
                              <w:t>1</w:t>
                            </w:r>
                            <w:r w:rsidR="001B78C7">
                              <w:rPr>
                                <w:b/>
                                <w:sz w:val="20"/>
                                <w:szCs w:val="22"/>
                              </w:rPr>
                              <w:t xml:space="preserve"> to </w:t>
                            </w:r>
                            <w:r w:rsidR="00195C25">
                              <w:rPr>
                                <w:b/>
                                <w:sz w:val="20"/>
                                <w:szCs w:val="22"/>
                              </w:rPr>
                              <w:t>March’12</w:t>
                            </w:r>
                          </w:p>
                          <w:p w14:paraId="70AFB855" w14:textId="77777777" w:rsidR="001B78C7" w:rsidRDefault="001B78C7"/>
                          <w:p w14:paraId="203F989B" w14:textId="77777777" w:rsidR="001B78C7" w:rsidRDefault="001B78C7"/>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65644E1" id="Text Box 11" o:spid="_x0000_s1033" type="#_x0000_t202" style="position:absolute;left:0;text-align:left;margin-left:-18.1pt;margin-top:11.75pt;width:476.35pt;height:20.3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" fillcolor="silver" strokeweight=".5pt">
                <v:textbox inset="7.45pt,3.85pt,7.45pt,3.85pt">
                  <w:txbxContent>
                    <w:p w14:paraId="3720642C" w14:textId="3755CB4B" w:rsidR="001B78C7" w:rsidRDefault="007B35F0">
                      <w:pPr>
                        <w:rPr>
                          <w:b/>
                          <w:sz w:val="20"/>
                          <w:szCs w:val="22"/>
                        </w:rPr>
                      </w:pPr>
                      <w:r>
                        <w:rPr>
                          <w:b/>
                        </w:rPr>
                        <w:t xml:space="preserve">Project </w:t>
                      </w:r>
                      <w:r w:rsidR="00D87633">
                        <w:rPr>
                          <w:b/>
                        </w:rPr>
                        <w:t>6</w:t>
                      </w:r>
                      <w:r w:rsidR="001B78C7">
                        <w:rPr>
                          <w:b/>
                        </w:rPr>
                        <w:tab/>
                      </w:r>
                      <w:r w:rsidR="001B78C7">
                        <w:tab/>
                      </w:r>
                      <w:r w:rsidR="001B78C7">
                        <w:tab/>
                      </w:r>
                      <w:r w:rsidR="001B78C7">
                        <w:tab/>
                      </w:r>
                      <w:r w:rsidR="001B78C7">
                        <w:tab/>
                      </w:r>
                      <w:r w:rsidR="001B78C7">
                        <w:tab/>
                      </w:r>
                      <w:r w:rsidR="001B78C7">
                        <w:tab/>
                      </w:r>
                      <w:r w:rsidR="001B78C7">
                        <w:tab/>
                      </w:r>
                      <w:r w:rsidR="001B78C7">
                        <w:rPr>
                          <w:sz w:val="22"/>
                        </w:rPr>
                        <w:tab/>
                        <w:t xml:space="preserve">    </w:t>
                      </w:r>
                      <w:r w:rsidR="00195C25" w:rsidRPr="00195C25">
                        <w:rPr>
                          <w:b/>
                          <w:sz w:val="22"/>
                        </w:rPr>
                        <w:t>Aug</w:t>
                      </w:r>
                      <w:r w:rsidR="001B78C7">
                        <w:rPr>
                          <w:b/>
                          <w:sz w:val="20"/>
                          <w:szCs w:val="22"/>
                        </w:rPr>
                        <w:t>'1</w:t>
                      </w:r>
                      <w:r w:rsidR="00195C25">
                        <w:rPr>
                          <w:b/>
                          <w:sz w:val="20"/>
                          <w:szCs w:val="22"/>
                        </w:rPr>
                        <w:t>1</w:t>
                      </w:r>
                      <w:r w:rsidR="001B78C7">
                        <w:rPr>
                          <w:b/>
                          <w:sz w:val="20"/>
                          <w:szCs w:val="22"/>
                        </w:rPr>
                        <w:t xml:space="preserve"> to </w:t>
                      </w:r>
                      <w:r w:rsidR="00195C25">
                        <w:rPr>
                          <w:b/>
                          <w:sz w:val="20"/>
                          <w:szCs w:val="22"/>
                        </w:rPr>
                        <w:t>March’12</w:t>
                      </w:r>
                    </w:p>
                    <w:p w14:paraId="70AFB855" w14:textId="77777777" w:rsidR="001B78C7" w:rsidRDefault="001B78C7"/>
                    <w:p w14:paraId="203F989B" w14:textId="77777777" w:rsidR="001B78C7" w:rsidRDefault="001B78C7"/>
                  </w:txbxContent>
                </v:textbox>
              </v:shape>
            </w:pict>
          </mc:Fallback>
        </mc:AlternateContent>
      </w:r>
    </w:p>
    <w:p w14:paraId="6379125E" w14:textId="77777777" w:rsidR="001B78C7" w:rsidRPr="00C87316" w:rsidRDefault="001B78C7">
      <w:pPr>
        <w:tabs>
          <w:tab w:val="left" w:pos="0"/>
        </w:tabs>
        <w:rPr>
          <w:rFonts w:asciiTheme="minorHAnsi" w:hAnsiTheme="minorHAnsi" w:cstheme="minorHAnsi"/>
          <w:b/>
          <w:bCs/>
          <w:sz w:val="22"/>
          <w:szCs w:val="22"/>
        </w:rPr>
      </w:pPr>
    </w:p>
    <w:p w14:paraId="36C28707" w14:textId="77777777" w:rsidR="001B78C7" w:rsidRPr="00C87316" w:rsidRDefault="001B78C7">
      <w:pPr>
        <w:tabs>
          <w:tab w:val="left" w:pos="0"/>
        </w:tabs>
        <w:rPr>
          <w:rFonts w:asciiTheme="minorHAnsi" w:hAnsiTheme="minorHAnsi" w:cstheme="minorHAnsi"/>
          <w:b/>
          <w:bCs/>
          <w:sz w:val="22"/>
          <w:szCs w:val="22"/>
        </w:rPr>
      </w:pPr>
    </w:p>
    <w:p w14:paraId="5FC2DA14" w14:textId="77777777" w:rsidR="00424D79" w:rsidRPr="00C87316" w:rsidRDefault="00424D79">
      <w:pPr>
        <w:rPr>
          <w:rFonts w:asciiTheme="minorHAnsi" w:hAnsiTheme="minorHAnsi" w:cstheme="minorHAnsi"/>
          <w:b/>
          <w:sz w:val="18"/>
          <w:szCs w:val="18"/>
        </w:rPr>
      </w:pPr>
    </w:p>
    <w:p w14:paraId="5135167E" w14:textId="77777777" w:rsidR="00424D79" w:rsidRPr="00C87316" w:rsidRDefault="00424D79">
      <w:pPr>
        <w:rPr>
          <w:rFonts w:asciiTheme="minorHAnsi" w:hAnsiTheme="minorHAnsi" w:cstheme="minorHAnsi"/>
          <w:b/>
          <w:sz w:val="18"/>
          <w:szCs w:val="18"/>
        </w:rPr>
      </w:pPr>
      <w:r w:rsidRPr="00C87316">
        <w:rPr>
          <w:rFonts w:asciiTheme="minorHAnsi" w:hAnsiTheme="minorHAnsi" w:cstheme="minorHAnsi"/>
          <w:b/>
          <w:sz w:val="18"/>
          <w:szCs w:val="18"/>
        </w:rPr>
        <w:t>Client:</w:t>
      </w:r>
      <w:r w:rsidRPr="00C87316">
        <w:rPr>
          <w:rFonts w:asciiTheme="minorHAnsi" w:hAnsiTheme="minorHAnsi" w:cstheme="minorHAnsi"/>
          <w:b/>
          <w:sz w:val="18"/>
          <w:szCs w:val="18"/>
        </w:rPr>
        <w:tab/>
        <w:t>JP Morgan Chase, New York City – NY</w:t>
      </w:r>
    </w:p>
    <w:p w14:paraId="7CACC8D2" w14:textId="77777777"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Project:  Data Query</w:t>
      </w:r>
    </w:p>
    <w:p w14:paraId="0BA11375" w14:textId="77777777"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Role:</w:t>
      </w:r>
      <w:r w:rsidRPr="00C87316">
        <w:rPr>
          <w:rFonts w:asciiTheme="minorHAnsi" w:hAnsiTheme="minorHAnsi" w:cstheme="minorHAnsi"/>
          <w:b/>
          <w:sz w:val="18"/>
          <w:szCs w:val="18"/>
        </w:rPr>
        <w:tab/>
        <w:t xml:space="preserve">Senior Software Engineer      </w:t>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t xml:space="preserve">             </w:t>
      </w:r>
    </w:p>
    <w:p w14:paraId="51F734AB" w14:textId="1B8DC716"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Environment:</w:t>
      </w:r>
      <w:r w:rsidRPr="00C87316">
        <w:rPr>
          <w:rFonts w:asciiTheme="minorHAnsi" w:hAnsiTheme="minorHAnsi" w:cstheme="minorHAnsi"/>
          <w:sz w:val="18"/>
          <w:szCs w:val="18"/>
        </w:rPr>
        <w:t xml:space="preserve">  </w:t>
      </w:r>
      <w:r w:rsidRPr="00C87316">
        <w:rPr>
          <w:rFonts w:asciiTheme="minorHAnsi" w:hAnsiTheme="minorHAnsi" w:cstheme="minorHAnsi"/>
          <w:b/>
          <w:bCs/>
          <w:sz w:val="18"/>
          <w:szCs w:val="18"/>
        </w:rPr>
        <w:t>J</w:t>
      </w:r>
      <w:r w:rsidRPr="00C87316">
        <w:rPr>
          <w:rFonts w:asciiTheme="minorHAnsi" w:hAnsiTheme="minorHAnsi" w:cstheme="minorHAnsi"/>
          <w:b/>
          <w:sz w:val="18"/>
          <w:szCs w:val="18"/>
        </w:rPr>
        <w:t>ava 6, Spring 2.5, Sybase, H2Database, Google – Prototype Buffers,</w:t>
      </w:r>
      <w:r w:rsidR="00F47285" w:rsidRPr="00C87316">
        <w:rPr>
          <w:rFonts w:asciiTheme="minorHAnsi" w:hAnsiTheme="minorHAnsi" w:cstheme="minorHAnsi"/>
          <w:b/>
          <w:sz w:val="18"/>
          <w:szCs w:val="18"/>
        </w:rPr>
        <w:t xml:space="preserve"> Flex, Java script, HTML, XML, </w:t>
      </w:r>
      <w:r w:rsidRPr="00C87316">
        <w:rPr>
          <w:rFonts w:asciiTheme="minorHAnsi" w:hAnsiTheme="minorHAnsi" w:cstheme="minorHAnsi"/>
          <w:b/>
          <w:sz w:val="18"/>
          <w:szCs w:val="18"/>
        </w:rPr>
        <w:t xml:space="preserve">DTD, JAXB, Maven, Hudson, Nirvana Server, </w:t>
      </w:r>
      <w:proofErr w:type="spellStart"/>
      <w:r w:rsidRPr="00C87316">
        <w:rPr>
          <w:rFonts w:asciiTheme="minorHAnsi" w:hAnsiTheme="minorHAnsi" w:cstheme="minorHAnsi"/>
          <w:b/>
          <w:sz w:val="18"/>
          <w:szCs w:val="18"/>
        </w:rPr>
        <w:t>Liquibase</w:t>
      </w:r>
      <w:proofErr w:type="spellEnd"/>
      <w:r w:rsidRPr="00C87316">
        <w:rPr>
          <w:rFonts w:asciiTheme="minorHAnsi" w:hAnsiTheme="minorHAnsi" w:cstheme="minorHAnsi"/>
          <w:b/>
          <w:sz w:val="18"/>
          <w:szCs w:val="18"/>
        </w:rPr>
        <w:t>, Tomcat 6, Agile, Junit, Log 4j, Microsoft Windows, UNIX, CVS, Eclipse, Jira, Nexus.</w:t>
      </w:r>
    </w:p>
    <w:p w14:paraId="535F2D76" w14:textId="77777777" w:rsidR="004A5B96" w:rsidRPr="00C87316" w:rsidRDefault="004A5B96">
      <w:pPr>
        <w:rPr>
          <w:rFonts w:asciiTheme="minorHAnsi" w:hAnsiTheme="minorHAnsi" w:cstheme="minorHAnsi"/>
          <w:b/>
          <w:sz w:val="18"/>
          <w:szCs w:val="18"/>
        </w:rPr>
      </w:pPr>
    </w:p>
    <w:p w14:paraId="4CFD906C" w14:textId="77777777" w:rsidR="004A5B96" w:rsidRPr="00C87316" w:rsidRDefault="004A5B96" w:rsidP="004A5B96">
      <w:pPr>
        <w:rPr>
          <w:rFonts w:asciiTheme="minorHAnsi" w:hAnsiTheme="minorHAnsi" w:cstheme="minorHAnsi"/>
          <w:sz w:val="18"/>
          <w:szCs w:val="18"/>
        </w:rPr>
      </w:pPr>
      <w:r w:rsidRPr="00C87316">
        <w:rPr>
          <w:rFonts w:asciiTheme="minorHAnsi" w:hAnsiTheme="minorHAnsi" w:cstheme="minorHAnsi"/>
          <w:b/>
          <w:sz w:val="18"/>
          <w:szCs w:val="18"/>
        </w:rPr>
        <w:t>Description</w:t>
      </w:r>
      <w:r w:rsidRPr="00C87316">
        <w:rPr>
          <w:rFonts w:asciiTheme="minorHAnsi" w:hAnsiTheme="minorHAnsi" w:cstheme="minorHAnsi"/>
          <w:sz w:val="18"/>
          <w:szCs w:val="18"/>
        </w:rPr>
        <w:t xml:space="preserve">: </w:t>
      </w:r>
    </w:p>
    <w:p w14:paraId="369A5B9F" w14:textId="77777777" w:rsidR="004A5B96" w:rsidRPr="00C87316" w:rsidRDefault="004A5B96" w:rsidP="004A5B96">
      <w:pPr>
        <w:rPr>
          <w:rFonts w:asciiTheme="minorHAnsi" w:hAnsiTheme="minorHAnsi" w:cstheme="minorHAnsi"/>
          <w:sz w:val="20"/>
          <w:szCs w:val="20"/>
        </w:rPr>
      </w:pPr>
      <w:r w:rsidRPr="00C87316">
        <w:rPr>
          <w:rFonts w:asciiTheme="minorHAnsi" w:hAnsiTheme="minorHAnsi" w:cstheme="minorHAnsi"/>
          <w:sz w:val="20"/>
          <w:szCs w:val="20"/>
        </w:rPr>
        <w:t xml:space="preserve">Data Query is the gateway to JP Morgan’s comprehensive cross-market data covering foreign exchange, commodities, fixed income and equities. </w:t>
      </w:r>
    </w:p>
    <w:p w14:paraId="5AB9BB2D" w14:textId="77777777" w:rsidR="004A5B96" w:rsidRPr="00C87316" w:rsidRDefault="004A5B96" w:rsidP="004A5B96">
      <w:pPr>
        <w:rPr>
          <w:rFonts w:asciiTheme="minorHAnsi" w:hAnsiTheme="minorHAnsi" w:cstheme="minorHAnsi"/>
          <w:sz w:val="20"/>
          <w:szCs w:val="20"/>
        </w:rPr>
      </w:pPr>
      <w:r w:rsidRPr="00C87316">
        <w:rPr>
          <w:rFonts w:asciiTheme="minorHAnsi" w:hAnsiTheme="minorHAnsi" w:cstheme="minorHAnsi"/>
          <w:sz w:val="20"/>
          <w:szCs w:val="20"/>
        </w:rPr>
        <w:t>Data Query allows you to retrieve, compare, analyze and chart JP Morgan’s extensive time-series data.</w:t>
      </w:r>
    </w:p>
    <w:p w14:paraId="13AC7591" w14:textId="77777777" w:rsidR="00CE1993" w:rsidRPr="00C87316" w:rsidRDefault="00CE1993">
      <w:pPr>
        <w:rPr>
          <w:rFonts w:asciiTheme="minorHAnsi" w:hAnsiTheme="minorHAnsi" w:cstheme="minorHAnsi"/>
          <w:b/>
          <w:sz w:val="18"/>
          <w:szCs w:val="18"/>
        </w:rPr>
      </w:pPr>
    </w:p>
    <w:p w14:paraId="5A26EF4D" w14:textId="77777777"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Responsibilities:</w:t>
      </w:r>
    </w:p>
    <w:p w14:paraId="22B73C95"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Responsible for all aspects of software development including requirements, design, coding, testing and maintenance of data query application.</w:t>
      </w:r>
    </w:p>
    <w:p w14:paraId="6A9BF146" w14:textId="77777777" w:rsidR="00863ED8" w:rsidRPr="00C87316" w:rsidRDefault="001A72F4"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Design and </w:t>
      </w:r>
      <w:r w:rsidR="00863ED8" w:rsidRPr="00C87316">
        <w:rPr>
          <w:rFonts w:asciiTheme="minorHAnsi" w:hAnsiTheme="minorHAnsi" w:cstheme="minorHAnsi"/>
        </w:rPr>
        <w:t xml:space="preserve">implementation of the Data Query using </w:t>
      </w:r>
      <w:r w:rsidR="00863ED8" w:rsidRPr="00C87316">
        <w:rPr>
          <w:rFonts w:asciiTheme="minorHAnsi" w:hAnsiTheme="minorHAnsi" w:cstheme="minorHAnsi"/>
          <w:b/>
          <w:bCs/>
        </w:rPr>
        <w:t>Spring</w:t>
      </w:r>
      <w:r w:rsidR="00863ED8" w:rsidRPr="00C87316">
        <w:rPr>
          <w:rFonts w:asciiTheme="minorHAnsi" w:hAnsiTheme="minorHAnsi" w:cstheme="minorHAnsi"/>
        </w:rPr>
        <w:t xml:space="preserve"> </w:t>
      </w:r>
      <w:r w:rsidR="00863ED8" w:rsidRPr="00C87316">
        <w:rPr>
          <w:rFonts w:asciiTheme="minorHAnsi" w:hAnsiTheme="minorHAnsi" w:cstheme="minorHAnsi"/>
          <w:b/>
          <w:bCs/>
        </w:rPr>
        <w:t>annotation-driven</w:t>
      </w:r>
      <w:r w:rsidR="00863ED8" w:rsidRPr="00C87316">
        <w:rPr>
          <w:rFonts w:asciiTheme="minorHAnsi" w:hAnsiTheme="minorHAnsi" w:cstheme="minorHAnsi"/>
        </w:rPr>
        <w:t xml:space="preserve"> framework.</w:t>
      </w:r>
    </w:p>
    <w:p w14:paraId="7B83FFC4"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Developed the service layer, it communicates with BO layer and transports the data as </w:t>
      </w:r>
      <w:r w:rsidRPr="00C87316">
        <w:rPr>
          <w:rFonts w:asciiTheme="minorHAnsi" w:hAnsiTheme="minorHAnsi" w:cstheme="minorHAnsi"/>
          <w:b/>
          <w:bCs/>
        </w:rPr>
        <w:t>protos</w:t>
      </w:r>
      <w:r w:rsidRPr="00C87316">
        <w:rPr>
          <w:rFonts w:asciiTheme="minorHAnsi" w:hAnsiTheme="minorHAnsi" w:cstheme="minorHAnsi"/>
        </w:rPr>
        <w:t xml:space="preserve"> via Nirvana channel. </w:t>
      </w:r>
    </w:p>
    <w:p w14:paraId="11F7ED47"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Developed an </w:t>
      </w:r>
      <w:r w:rsidRPr="00C87316">
        <w:rPr>
          <w:rFonts w:asciiTheme="minorHAnsi" w:hAnsiTheme="minorHAnsi" w:cstheme="minorHAnsi"/>
          <w:b/>
          <w:bCs/>
        </w:rPr>
        <w:t>API</w:t>
      </w:r>
      <w:r w:rsidRPr="00C87316">
        <w:rPr>
          <w:rFonts w:asciiTheme="minorHAnsi" w:hAnsiTheme="minorHAnsi" w:cstheme="minorHAnsi"/>
        </w:rPr>
        <w:t xml:space="preserve"> to provision read,</w:t>
      </w:r>
      <w:r w:rsidR="00DC736A" w:rsidRPr="00C87316">
        <w:rPr>
          <w:rFonts w:asciiTheme="minorHAnsi" w:hAnsiTheme="minorHAnsi" w:cstheme="minorHAnsi"/>
        </w:rPr>
        <w:t xml:space="preserve"> </w:t>
      </w:r>
      <w:r w:rsidRPr="00C87316">
        <w:rPr>
          <w:rFonts w:asciiTheme="minorHAnsi" w:hAnsiTheme="minorHAnsi" w:cstheme="minorHAnsi"/>
        </w:rPr>
        <w:t>write and load Bulk data into a database.</w:t>
      </w:r>
    </w:p>
    <w:p w14:paraId="6F5685FF"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Developed the </w:t>
      </w:r>
      <w:r w:rsidRPr="00C87316">
        <w:rPr>
          <w:rFonts w:asciiTheme="minorHAnsi" w:hAnsiTheme="minorHAnsi" w:cstheme="minorHAnsi"/>
          <w:b/>
          <w:bCs/>
        </w:rPr>
        <w:t>UI Panel Components and validation rules</w:t>
      </w:r>
      <w:r w:rsidRPr="00C87316">
        <w:rPr>
          <w:rFonts w:asciiTheme="minorHAnsi" w:hAnsiTheme="minorHAnsi" w:cstheme="minorHAnsi"/>
        </w:rPr>
        <w:t xml:space="preserve"> using XML, JAXB, DTD, proto buffers and Nirvana Messaging.</w:t>
      </w:r>
    </w:p>
    <w:p w14:paraId="655F733B"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Developed Data Access Objects (DAO) using </w:t>
      </w:r>
      <w:r w:rsidRPr="00C87316">
        <w:rPr>
          <w:rFonts w:asciiTheme="minorHAnsi" w:hAnsiTheme="minorHAnsi" w:cstheme="minorHAnsi"/>
          <w:b/>
          <w:bCs/>
        </w:rPr>
        <w:t>Spring JDBC Template</w:t>
      </w:r>
      <w:r w:rsidRPr="00C87316">
        <w:rPr>
          <w:rFonts w:asciiTheme="minorHAnsi" w:hAnsiTheme="minorHAnsi" w:cstheme="minorHAnsi"/>
        </w:rPr>
        <w:t>.</w:t>
      </w:r>
    </w:p>
    <w:p w14:paraId="19D49858"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Created utility to generate </w:t>
      </w:r>
      <w:r w:rsidRPr="00C87316">
        <w:rPr>
          <w:rFonts w:asciiTheme="minorHAnsi" w:hAnsiTheme="minorHAnsi" w:cstheme="minorHAnsi"/>
          <w:b/>
          <w:bCs/>
        </w:rPr>
        <w:t>Java from XML</w:t>
      </w:r>
      <w:r w:rsidRPr="00C87316">
        <w:rPr>
          <w:rFonts w:asciiTheme="minorHAnsi" w:hAnsiTheme="minorHAnsi" w:cstheme="minorHAnsi"/>
        </w:rPr>
        <w:t xml:space="preserve"> using DTD, JAXB and Maven. </w:t>
      </w:r>
    </w:p>
    <w:p w14:paraId="0BE52FC1"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Used spring aspects in implementing the logging module. </w:t>
      </w:r>
    </w:p>
    <w:p w14:paraId="7265B309"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Used </w:t>
      </w:r>
      <w:proofErr w:type="spellStart"/>
      <w:r w:rsidRPr="00C87316">
        <w:rPr>
          <w:rFonts w:asciiTheme="minorHAnsi" w:hAnsiTheme="minorHAnsi" w:cstheme="minorHAnsi"/>
          <w:b/>
          <w:bCs/>
        </w:rPr>
        <w:t>Liquibase</w:t>
      </w:r>
      <w:proofErr w:type="spellEnd"/>
      <w:r w:rsidRPr="00C87316">
        <w:rPr>
          <w:rFonts w:asciiTheme="minorHAnsi" w:hAnsiTheme="minorHAnsi" w:cstheme="minorHAnsi"/>
        </w:rPr>
        <w:t xml:space="preserve"> with Maven and Eclipse for deployment of database.</w:t>
      </w:r>
    </w:p>
    <w:p w14:paraId="42925BC0"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Used XML for data migration and transport between modules.</w:t>
      </w:r>
    </w:p>
    <w:p w14:paraId="03D6BBC8"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Participated in the development of config and context files (XML) for all entities.</w:t>
      </w:r>
    </w:p>
    <w:p w14:paraId="5FEE91C4"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Test Driven development using </w:t>
      </w:r>
      <w:r w:rsidRPr="00C87316">
        <w:rPr>
          <w:rFonts w:asciiTheme="minorHAnsi" w:hAnsiTheme="minorHAnsi" w:cstheme="minorHAnsi"/>
          <w:b/>
          <w:bCs/>
        </w:rPr>
        <w:t>JUNIT4</w:t>
      </w:r>
      <w:r w:rsidRPr="00C87316">
        <w:rPr>
          <w:rFonts w:asciiTheme="minorHAnsi" w:hAnsiTheme="minorHAnsi" w:cstheme="minorHAnsi"/>
        </w:rPr>
        <w:t>.</w:t>
      </w:r>
    </w:p>
    <w:p w14:paraId="5E5AE930"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 xml:space="preserve">Utilized </w:t>
      </w:r>
      <w:r w:rsidRPr="00C87316">
        <w:rPr>
          <w:rFonts w:asciiTheme="minorHAnsi" w:hAnsiTheme="minorHAnsi" w:cstheme="minorHAnsi"/>
          <w:b/>
          <w:bCs/>
        </w:rPr>
        <w:t>Agile</w:t>
      </w:r>
      <w:r w:rsidRPr="00C87316">
        <w:rPr>
          <w:rFonts w:asciiTheme="minorHAnsi" w:hAnsiTheme="minorHAnsi" w:cstheme="minorHAnsi"/>
        </w:rPr>
        <w:t xml:space="preserve"> process to streamline development process with iterative development.</w:t>
      </w:r>
    </w:p>
    <w:p w14:paraId="60B0C03C" w14:textId="77777777" w:rsidR="00863ED8" w:rsidRPr="00C87316" w:rsidRDefault="00863ED8" w:rsidP="00863ED8">
      <w:pPr>
        <w:pStyle w:val="PreformattedText"/>
        <w:numPr>
          <w:ilvl w:val="0"/>
          <w:numId w:val="8"/>
        </w:numPr>
        <w:rPr>
          <w:rFonts w:asciiTheme="minorHAnsi" w:hAnsiTheme="minorHAnsi" w:cstheme="minorHAnsi"/>
        </w:rPr>
      </w:pPr>
      <w:r w:rsidRPr="00C87316">
        <w:rPr>
          <w:rFonts w:asciiTheme="minorHAnsi" w:hAnsiTheme="minorHAnsi" w:cstheme="minorHAnsi"/>
        </w:rPr>
        <w:t>Proposed Design Solutions for various Change Requests.</w:t>
      </w:r>
    </w:p>
    <w:p w14:paraId="77CBA9EA" w14:textId="77777777" w:rsidR="00863ED8" w:rsidRPr="00C87316" w:rsidRDefault="00863ED8" w:rsidP="00863ED8">
      <w:pPr>
        <w:numPr>
          <w:ilvl w:val="0"/>
          <w:numId w:val="8"/>
        </w:numPr>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lang w:val="en"/>
        </w:rPr>
        <w:t>Used Eclipse as IDE tool to develop the application.</w:t>
      </w:r>
    </w:p>
    <w:p w14:paraId="5B427A54" w14:textId="77777777" w:rsidR="00863ED8" w:rsidRPr="00C87316" w:rsidRDefault="00863ED8" w:rsidP="00863ED8">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 xml:space="preserve">Used </w:t>
      </w:r>
      <w:r w:rsidRPr="00C87316">
        <w:rPr>
          <w:rFonts w:asciiTheme="minorHAnsi" w:hAnsiTheme="minorHAnsi" w:cstheme="minorHAnsi"/>
          <w:b/>
          <w:sz w:val="20"/>
          <w:szCs w:val="20"/>
        </w:rPr>
        <w:t>CVS</w:t>
      </w:r>
      <w:r w:rsidRPr="00C87316">
        <w:rPr>
          <w:rFonts w:asciiTheme="minorHAnsi" w:hAnsiTheme="minorHAnsi" w:cstheme="minorHAnsi"/>
          <w:sz w:val="20"/>
          <w:szCs w:val="20"/>
        </w:rPr>
        <w:t xml:space="preserve"> as Version tool for the project and </w:t>
      </w:r>
    </w:p>
    <w:p w14:paraId="205BE054" w14:textId="77777777" w:rsidR="00863ED8" w:rsidRPr="00C87316" w:rsidRDefault="00863ED8" w:rsidP="00863ED8">
      <w:pPr>
        <w:numPr>
          <w:ilvl w:val="0"/>
          <w:numId w:val="8"/>
        </w:numPr>
        <w:rPr>
          <w:rFonts w:asciiTheme="minorHAnsi" w:hAnsiTheme="minorHAnsi" w:cstheme="minorHAnsi"/>
          <w:sz w:val="20"/>
          <w:szCs w:val="20"/>
        </w:rPr>
      </w:pPr>
      <w:r w:rsidRPr="00C87316">
        <w:rPr>
          <w:rFonts w:asciiTheme="minorHAnsi" w:hAnsiTheme="minorHAnsi" w:cstheme="minorHAnsi"/>
          <w:b/>
          <w:bCs/>
          <w:sz w:val="20"/>
          <w:szCs w:val="20"/>
        </w:rPr>
        <w:t>Jira</w:t>
      </w:r>
      <w:r w:rsidRPr="00C87316">
        <w:rPr>
          <w:rFonts w:asciiTheme="minorHAnsi" w:hAnsiTheme="minorHAnsi" w:cstheme="minorHAnsi"/>
          <w:sz w:val="20"/>
          <w:szCs w:val="20"/>
        </w:rPr>
        <w:t xml:space="preserve"> was used for bug tracking and responsible for fixing bugs.</w:t>
      </w:r>
    </w:p>
    <w:p w14:paraId="7FB9BAFF" w14:textId="77777777" w:rsidR="00863ED8" w:rsidRPr="00C87316" w:rsidRDefault="00863ED8" w:rsidP="00863ED8">
      <w:pPr>
        <w:widowControl/>
        <w:numPr>
          <w:ilvl w:val="0"/>
          <w:numId w:val="8"/>
        </w:numPr>
        <w:suppressAutoHyphens w:val="0"/>
        <w:autoSpaceDE/>
        <w:jc w:val="both"/>
        <w:rPr>
          <w:rFonts w:asciiTheme="minorHAnsi" w:hAnsiTheme="minorHAnsi" w:cstheme="minorHAnsi"/>
          <w:sz w:val="20"/>
          <w:szCs w:val="20"/>
          <w:lang w:val="en"/>
        </w:rPr>
      </w:pPr>
      <w:r w:rsidRPr="00C87316">
        <w:rPr>
          <w:rFonts w:asciiTheme="minorHAnsi" w:hAnsiTheme="minorHAnsi" w:cstheme="minorHAnsi"/>
          <w:b/>
          <w:sz w:val="20"/>
          <w:szCs w:val="20"/>
        </w:rPr>
        <w:t xml:space="preserve">Configured Hudson </w:t>
      </w:r>
      <w:r w:rsidRPr="00C87316">
        <w:rPr>
          <w:rFonts w:asciiTheme="minorHAnsi" w:hAnsiTheme="minorHAnsi" w:cstheme="minorHAnsi"/>
          <w:sz w:val="20"/>
          <w:szCs w:val="20"/>
          <w:lang w:val="en"/>
        </w:rPr>
        <w:t>to monitor the whole process and provide reporting functionality, coverage trend and notification functionality to report success or errors.</w:t>
      </w:r>
    </w:p>
    <w:p w14:paraId="1347C997" w14:textId="77777777" w:rsidR="001B78C7" w:rsidRPr="00C87316" w:rsidRDefault="001B78C7">
      <w:pPr>
        <w:ind w:left="720"/>
        <w:rPr>
          <w:rFonts w:asciiTheme="minorHAnsi" w:hAnsiTheme="minorHAnsi" w:cstheme="minorHAnsi"/>
          <w:sz w:val="18"/>
          <w:szCs w:val="18"/>
        </w:rPr>
      </w:pPr>
    </w:p>
    <w:p w14:paraId="440D708F" w14:textId="46693B1C" w:rsidR="001B78C7" w:rsidRPr="00C87316" w:rsidRDefault="00317F1F">
      <w:pPr>
        <w:tabs>
          <w:tab w:val="left" w:pos="810"/>
          <w:tab w:val="left" w:pos="1530"/>
        </w:tabs>
        <w:ind w:left="630" w:hanging="630"/>
        <w:jc w:val="both"/>
        <w:rPr>
          <w:rFonts w:asciiTheme="minorHAnsi" w:hAnsiTheme="minorHAnsi" w:cstheme="minorHAnsi"/>
          <w:b/>
          <w:bCs/>
          <w:sz w:val="22"/>
          <w:szCs w:val="22"/>
        </w:rPr>
      </w:pPr>
      <w:r w:rsidRPr="00C87316">
        <w:rPr>
          <w:rFonts w:asciiTheme="minorHAnsi" w:hAnsiTheme="minorHAnsi" w:cstheme="minorHAnsi"/>
          <w:noProof/>
          <w:lang w:eastAsia="en-US"/>
        </w:rPr>
        <mc:AlternateContent>
          <mc:Choice Requires="wps">
            <w:drawing>
              <wp:anchor distT="0" distB="0" distL="114935" distR="114935" simplePos="0" relativeHeight="251659776" behindDoc="0" locked="0" layoutInCell="1" allowOverlap="1" wp14:anchorId="369D0F55" wp14:editId="0851D51C">
                <wp:simplePos x="0" y="0"/>
                <wp:positionH relativeFrom="column">
                  <wp:posOffset>-229870</wp:posOffset>
                </wp:positionH>
                <wp:positionV relativeFrom="paragraph">
                  <wp:posOffset>149225</wp:posOffset>
                </wp:positionV>
                <wp:extent cx="6049645" cy="258445"/>
                <wp:effectExtent l="0" t="0" r="9525" b="1143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7B6F4BF6" w14:textId="42427503" w:rsidR="001B78C7" w:rsidRDefault="00396392">
                            <w:pPr>
                              <w:rPr>
                                <w:b/>
                                <w:sz w:val="20"/>
                                <w:szCs w:val="22"/>
                              </w:rPr>
                            </w:pPr>
                            <w:r>
                              <w:rPr>
                                <w:b/>
                              </w:rPr>
                              <w:t xml:space="preserve">Project </w:t>
                            </w:r>
                            <w:r w:rsidR="00D87633">
                              <w:rPr>
                                <w:b/>
                              </w:rPr>
                              <w:t>7</w:t>
                            </w:r>
                            <w:r w:rsidR="001B78C7">
                              <w:rPr>
                                <w:b/>
                              </w:rPr>
                              <w:tab/>
                            </w:r>
                            <w:r w:rsidR="001B78C7">
                              <w:tab/>
                            </w:r>
                            <w:r w:rsidR="001B78C7">
                              <w:tab/>
                            </w:r>
                            <w:r w:rsidR="001B78C7">
                              <w:tab/>
                            </w:r>
                            <w:r w:rsidR="001B78C7">
                              <w:tab/>
                            </w:r>
                            <w:r w:rsidR="001B78C7">
                              <w:tab/>
                            </w:r>
                            <w:r w:rsidR="001B78C7">
                              <w:tab/>
                            </w:r>
                            <w:r w:rsidR="001B78C7">
                              <w:tab/>
                            </w:r>
                            <w:r w:rsidR="001B78C7">
                              <w:rPr>
                                <w:sz w:val="22"/>
                              </w:rPr>
                              <w:tab/>
                              <w:t xml:space="preserve">    </w:t>
                            </w:r>
                            <w:r w:rsidR="001B78C7">
                              <w:rPr>
                                <w:b/>
                                <w:sz w:val="22"/>
                              </w:rPr>
                              <w:t>Mar</w:t>
                            </w:r>
                            <w:r w:rsidR="001B78C7">
                              <w:rPr>
                                <w:b/>
                                <w:sz w:val="20"/>
                                <w:szCs w:val="22"/>
                              </w:rPr>
                              <w:t xml:space="preserve">'10 to </w:t>
                            </w:r>
                            <w:r w:rsidR="00B73B48">
                              <w:rPr>
                                <w:b/>
                                <w:sz w:val="20"/>
                                <w:szCs w:val="22"/>
                              </w:rPr>
                              <w:t>J</w:t>
                            </w:r>
                            <w:r w:rsidR="003558B2">
                              <w:rPr>
                                <w:b/>
                                <w:sz w:val="20"/>
                                <w:szCs w:val="22"/>
                              </w:rPr>
                              <w:t>a</w:t>
                            </w:r>
                            <w:r w:rsidR="00B73B48">
                              <w:rPr>
                                <w:b/>
                                <w:sz w:val="20"/>
                                <w:szCs w:val="22"/>
                              </w:rPr>
                              <w:t>n</w:t>
                            </w:r>
                            <w:r w:rsidR="001B78C7">
                              <w:rPr>
                                <w:b/>
                                <w:sz w:val="20"/>
                                <w:szCs w:val="22"/>
                              </w:rPr>
                              <w:t>'11</w:t>
                            </w:r>
                          </w:p>
                          <w:p w14:paraId="77C21A52" w14:textId="77777777" w:rsidR="001B78C7" w:rsidRDefault="001B78C7"/>
                          <w:p w14:paraId="6C78A2AA" w14:textId="77777777" w:rsidR="001B78C7" w:rsidRDefault="001B78C7"/>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69D0F55" id="Text Box 9" o:spid="_x0000_s1034" type="#_x0000_t202" style="position:absolute;left:0;text-align:left;margin-left:-18.1pt;margin-top:11.75pt;width:476.35pt;height:20.3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" fillcolor="silver" strokeweight=".5pt">
                <v:textbox inset="7.45pt,3.85pt,7.45pt,3.85pt">
                  <w:txbxContent>
                    <w:p w14:paraId="7B6F4BF6" w14:textId="42427503" w:rsidR="001B78C7" w:rsidRDefault="00396392">
                      <w:pPr>
                        <w:rPr>
                          <w:b/>
                          <w:sz w:val="20"/>
                          <w:szCs w:val="22"/>
                        </w:rPr>
                      </w:pPr>
                      <w:r>
                        <w:rPr>
                          <w:b/>
                        </w:rPr>
                        <w:t xml:space="preserve">Project </w:t>
                      </w:r>
                      <w:r w:rsidR="00D87633">
                        <w:rPr>
                          <w:b/>
                        </w:rPr>
                        <w:t>7</w:t>
                      </w:r>
                      <w:r w:rsidR="001B78C7">
                        <w:rPr>
                          <w:b/>
                        </w:rPr>
                        <w:tab/>
                      </w:r>
                      <w:r w:rsidR="001B78C7">
                        <w:tab/>
                      </w:r>
                      <w:r w:rsidR="001B78C7">
                        <w:tab/>
                      </w:r>
                      <w:r w:rsidR="001B78C7">
                        <w:tab/>
                      </w:r>
                      <w:r w:rsidR="001B78C7">
                        <w:tab/>
                      </w:r>
                      <w:r w:rsidR="001B78C7">
                        <w:tab/>
                      </w:r>
                      <w:r w:rsidR="001B78C7">
                        <w:tab/>
                      </w:r>
                      <w:r w:rsidR="001B78C7">
                        <w:tab/>
                      </w:r>
                      <w:r w:rsidR="001B78C7">
                        <w:rPr>
                          <w:sz w:val="22"/>
                        </w:rPr>
                        <w:tab/>
                        <w:t xml:space="preserve">    </w:t>
                      </w:r>
                      <w:r w:rsidR="001B78C7">
                        <w:rPr>
                          <w:b/>
                          <w:sz w:val="22"/>
                        </w:rPr>
                        <w:t>Mar</w:t>
                      </w:r>
                      <w:r w:rsidR="001B78C7">
                        <w:rPr>
                          <w:b/>
                          <w:sz w:val="20"/>
                          <w:szCs w:val="22"/>
                        </w:rPr>
                        <w:t xml:space="preserve">'10 to </w:t>
                      </w:r>
                      <w:r w:rsidR="00B73B48">
                        <w:rPr>
                          <w:b/>
                          <w:sz w:val="20"/>
                          <w:szCs w:val="22"/>
                        </w:rPr>
                        <w:t>J</w:t>
                      </w:r>
                      <w:r w:rsidR="003558B2">
                        <w:rPr>
                          <w:b/>
                          <w:sz w:val="20"/>
                          <w:szCs w:val="22"/>
                        </w:rPr>
                        <w:t>a</w:t>
                      </w:r>
                      <w:r w:rsidR="00B73B48">
                        <w:rPr>
                          <w:b/>
                          <w:sz w:val="20"/>
                          <w:szCs w:val="22"/>
                        </w:rPr>
                        <w:t>n</w:t>
                      </w:r>
                      <w:r w:rsidR="001B78C7">
                        <w:rPr>
                          <w:b/>
                          <w:sz w:val="20"/>
                          <w:szCs w:val="22"/>
                        </w:rPr>
                        <w:t>'11</w:t>
                      </w:r>
                    </w:p>
                    <w:p w14:paraId="77C21A52" w14:textId="77777777" w:rsidR="001B78C7" w:rsidRDefault="001B78C7"/>
                    <w:p w14:paraId="6C78A2AA" w14:textId="77777777" w:rsidR="001B78C7" w:rsidRDefault="001B78C7"/>
                  </w:txbxContent>
                </v:textbox>
              </v:shape>
            </w:pict>
          </mc:Fallback>
        </mc:AlternateContent>
      </w:r>
    </w:p>
    <w:p w14:paraId="52A3FB75" w14:textId="77777777" w:rsidR="001B78C7" w:rsidRPr="00C87316" w:rsidRDefault="001B78C7">
      <w:pPr>
        <w:tabs>
          <w:tab w:val="left" w:pos="0"/>
        </w:tabs>
        <w:rPr>
          <w:rFonts w:asciiTheme="minorHAnsi" w:hAnsiTheme="minorHAnsi" w:cstheme="minorHAnsi"/>
          <w:b/>
          <w:bCs/>
          <w:sz w:val="22"/>
          <w:szCs w:val="22"/>
        </w:rPr>
      </w:pPr>
    </w:p>
    <w:p w14:paraId="77F2ABB7" w14:textId="77777777" w:rsidR="001B78C7" w:rsidRPr="00C87316" w:rsidRDefault="001B78C7">
      <w:pPr>
        <w:tabs>
          <w:tab w:val="left" w:pos="0"/>
        </w:tabs>
        <w:rPr>
          <w:rFonts w:asciiTheme="minorHAnsi" w:hAnsiTheme="minorHAnsi" w:cstheme="minorHAnsi"/>
          <w:b/>
          <w:bCs/>
          <w:sz w:val="22"/>
          <w:szCs w:val="22"/>
        </w:rPr>
      </w:pPr>
    </w:p>
    <w:p w14:paraId="33B2811E" w14:textId="77777777" w:rsidR="00396392" w:rsidRPr="00C87316" w:rsidRDefault="00396392">
      <w:pPr>
        <w:rPr>
          <w:rFonts w:asciiTheme="minorHAnsi" w:hAnsiTheme="minorHAnsi" w:cstheme="minorHAnsi"/>
          <w:b/>
          <w:sz w:val="18"/>
          <w:szCs w:val="18"/>
        </w:rPr>
      </w:pPr>
    </w:p>
    <w:p w14:paraId="62103CA1" w14:textId="77777777" w:rsidR="001071FA" w:rsidRPr="00C87316" w:rsidRDefault="001071FA">
      <w:pPr>
        <w:rPr>
          <w:rFonts w:asciiTheme="minorHAnsi" w:hAnsiTheme="minorHAnsi" w:cstheme="minorHAnsi"/>
          <w:b/>
          <w:sz w:val="18"/>
          <w:szCs w:val="18"/>
        </w:rPr>
      </w:pPr>
      <w:r w:rsidRPr="00C87316">
        <w:rPr>
          <w:rFonts w:asciiTheme="minorHAnsi" w:hAnsiTheme="minorHAnsi" w:cstheme="minorHAnsi"/>
          <w:b/>
          <w:sz w:val="18"/>
          <w:szCs w:val="18"/>
        </w:rPr>
        <w:t>Client:</w:t>
      </w:r>
      <w:r w:rsidRPr="00C87316">
        <w:rPr>
          <w:rFonts w:asciiTheme="minorHAnsi" w:hAnsiTheme="minorHAnsi" w:cstheme="minorHAnsi"/>
          <w:b/>
          <w:sz w:val="18"/>
          <w:szCs w:val="18"/>
        </w:rPr>
        <w:tab/>
        <w:t>Cisco</w:t>
      </w:r>
      <w:r w:rsidR="007D0C64" w:rsidRPr="00C87316">
        <w:rPr>
          <w:rFonts w:asciiTheme="minorHAnsi" w:hAnsiTheme="minorHAnsi" w:cstheme="minorHAnsi"/>
          <w:b/>
          <w:sz w:val="18"/>
          <w:szCs w:val="18"/>
        </w:rPr>
        <w:t>, Pune</w:t>
      </w:r>
      <w:r w:rsidR="00E83707" w:rsidRPr="00C87316">
        <w:rPr>
          <w:rFonts w:asciiTheme="minorHAnsi" w:hAnsiTheme="minorHAnsi" w:cstheme="minorHAnsi"/>
          <w:b/>
          <w:sz w:val="18"/>
          <w:szCs w:val="18"/>
        </w:rPr>
        <w:t>-India</w:t>
      </w:r>
    </w:p>
    <w:p w14:paraId="23F2D970" w14:textId="77777777"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Project:  Corporate Compliance Application</w:t>
      </w:r>
    </w:p>
    <w:p w14:paraId="368C5536" w14:textId="77777777"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Role:</w:t>
      </w:r>
      <w:r w:rsidRPr="00C87316">
        <w:rPr>
          <w:rFonts w:asciiTheme="minorHAnsi" w:hAnsiTheme="minorHAnsi" w:cstheme="minorHAnsi"/>
          <w:b/>
          <w:sz w:val="18"/>
          <w:szCs w:val="18"/>
        </w:rPr>
        <w:tab/>
        <w:t xml:space="preserve">Senior Software Developer      </w:t>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r>
      <w:r w:rsidRPr="00C87316">
        <w:rPr>
          <w:rFonts w:asciiTheme="minorHAnsi" w:hAnsiTheme="minorHAnsi" w:cstheme="minorHAnsi"/>
          <w:b/>
          <w:sz w:val="18"/>
          <w:szCs w:val="18"/>
        </w:rPr>
        <w:tab/>
        <w:t xml:space="preserve">             </w:t>
      </w:r>
    </w:p>
    <w:p w14:paraId="40ADC2F2" w14:textId="5EA0B9DE"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Environment:</w:t>
      </w:r>
      <w:r w:rsidRPr="00C87316">
        <w:rPr>
          <w:rFonts w:asciiTheme="minorHAnsi" w:hAnsiTheme="minorHAnsi" w:cstheme="minorHAnsi"/>
          <w:sz w:val="18"/>
          <w:szCs w:val="18"/>
        </w:rPr>
        <w:t xml:space="preserve">  </w:t>
      </w:r>
      <w:r w:rsidRPr="00C87316">
        <w:rPr>
          <w:rFonts w:asciiTheme="minorHAnsi" w:hAnsiTheme="minorHAnsi" w:cstheme="minorHAnsi"/>
          <w:b/>
          <w:bCs/>
          <w:sz w:val="18"/>
          <w:szCs w:val="18"/>
        </w:rPr>
        <w:t>J</w:t>
      </w:r>
      <w:r w:rsidRPr="00C87316">
        <w:rPr>
          <w:rFonts w:asciiTheme="minorHAnsi" w:hAnsiTheme="minorHAnsi" w:cstheme="minorHAnsi"/>
          <w:b/>
          <w:sz w:val="18"/>
          <w:szCs w:val="18"/>
        </w:rPr>
        <w:t xml:space="preserve">ava, Perl - CGI, J2EE, Struts, Eclipse2.1, Ant1.5, Oracle 9i, Log4j, Toad, Windows XP, UNIX, LDAP Server, CSS, </w:t>
      </w:r>
      <w:r w:rsidR="00291E38" w:rsidRPr="00C87316">
        <w:rPr>
          <w:rFonts w:asciiTheme="minorHAnsi" w:hAnsiTheme="minorHAnsi" w:cstheme="minorHAnsi"/>
          <w:b/>
          <w:sz w:val="18"/>
          <w:szCs w:val="18"/>
        </w:rPr>
        <w:t>Java Mail</w:t>
      </w:r>
      <w:r w:rsidRPr="00C87316">
        <w:rPr>
          <w:rFonts w:asciiTheme="minorHAnsi" w:hAnsiTheme="minorHAnsi" w:cstheme="minorHAnsi"/>
          <w:b/>
          <w:sz w:val="18"/>
          <w:szCs w:val="18"/>
        </w:rPr>
        <w:t xml:space="preserve">, CVS, Tomcat 5, $U Job Scheduler, Remedy 7 and </w:t>
      </w:r>
      <w:proofErr w:type="spellStart"/>
      <w:r w:rsidRPr="00C87316">
        <w:rPr>
          <w:rFonts w:asciiTheme="minorHAnsi" w:hAnsiTheme="minorHAnsi" w:cstheme="minorHAnsi"/>
          <w:b/>
          <w:sz w:val="18"/>
          <w:szCs w:val="18"/>
        </w:rPr>
        <w:t>Kintana</w:t>
      </w:r>
      <w:proofErr w:type="spellEnd"/>
      <w:r w:rsidRPr="00C87316">
        <w:rPr>
          <w:rFonts w:asciiTheme="minorHAnsi" w:hAnsiTheme="minorHAnsi" w:cstheme="minorHAnsi"/>
          <w:b/>
          <w:sz w:val="18"/>
          <w:szCs w:val="18"/>
        </w:rPr>
        <w:t>.</w:t>
      </w:r>
    </w:p>
    <w:p w14:paraId="651C9EF2" w14:textId="77777777" w:rsidR="001B78C7" w:rsidRPr="00C87316" w:rsidRDefault="001B78C7">
      <w:pPr>
        <w:rPr>
          <w:rFonts w:asciiTheme="minorHAnsi" w:hAnsiTheme="minorHAnsi" w:cstheme="minorHAnsi"/>
          <w:b/>
          <w:sz w:val="18"/>
          <w:szCs w:val="18"/>
        </w:rPr>
      </w:pPr>
    </w:p>
    <w:p w14:paraId="2B5A71FB" w14:textId="77777777" w:rsidR="002D02D4" w:rsidRPr="00C87316" w:rsidRDefault="002D02D4" w:rsidP="002D02D4">
      <w:pPr>
        <w:rPr>
          <w:rFonts w:asciiTheme="minorHAnsi" w:hAnsiTheme="minorHAnsi" w:cstheme="minorHAnsi"/>
          <w:sz w:val="18"/>
          <w:szCs w:val="18"/>
        </w:rPr>
      </w:pPr>
      <w:r w:rsidRPr="00C87316">
        <w:rPr>
          <w:rFonts w:asciiTheme="minorHAnsi" w:hAnsiTheme="minorHAnsi" w:cstheme="minorHAnsi"/>
          <w:b/>
          <w:sz w:val="18"/>
          <w:szCs w:val="18"/>
        </w:rPr>
        <w:t>Description</w:t>
      </w:r>
      <w:r w:rsidRPr="00C87316">
        <w:rPr>
          <w:rFonts w:asciiTheme="minorHAnsi" w:hAnsiTheme="minorHAnsi" w:cstheme="minorHAnsi"/>
          <w:sz w:val="18"/>
          <w:szCs w:val="18"/>
        </w:rPr>
        <w:t xml:space="preserve">: </w:t>
      </w:r>
    </w:p>
    <w:p w14:paraId="47D370B1" w14:textId="77777777" w:rsidR="002D02D4" w:rsidRPr="00C87316" w:rsidRDefault="002D02D4" w:rsidP="002D02D4">
      <w:pPr>
        <w:rPr>
          <w:rFonts w:asciiTheme="minorHAnsi" w:hAnsiTheme="minorHAnsi" w:cstheme="minorHAnsi"/>
          <w:sz w:val="20"/>
          <w:szCs w:val="20"/>
        </w:rPr>
      </w:pPr>
      <w:r w:rsidRPr="00C87316">
        <w:rPr>
          <w:rFonts w:asciiTheme="minorHAnsi" w:hAnsiTheme="minorHAnsi" w:cstheme="minorHAnsi"/>
          <w:b/>
          <w:sz w:val="20"/>
          <w:szCs w:val="20"/>
        </w:rPr>
        <w:t>Standards</w:t>
      </w:r>
      <w:r w:rsidRPr="00C87316">
        <w:rPr>
          <w:rFonts w:asciiTheme="minorHAnsi" w:hAnsiTheme="minorHAnsi" w:cstheme="minorHAnsi"/>
          <w:sz w:val="20"/>
          <w:szCs w:val="20"/>
        </w:rPr>
        <w:t xml:space="preserve"> tool maintains a list of engineering standards available with Cisco and ensure that the latest standard is made available to the user community. Next step in the process is to map these standards to specific countries, using </w:t>
      </w:r>
      <w:r w:rsidRPr="00C87316">
        <w:rPr>
          <w:rFonts w:asciiTheme="minorHAnsi" w:hAnsiTheme="minorHAnsi" w:cstheme="minorHAnsi"/>
          <w:b/>
          <w:sz w:val="20"/>
          <w:szCs w:val="20"/>
        </w:rPr>
        <w:t>country requirements</w:t>
      </w:r>
      <w:r w:rsidRPr="00C87316">
        <w:rPr>
          <w:rFonts w:asciiTheme="minorHAnsi" w:hAnsiTheme="minorHAnsi" w:cstheme="minorHAnsi"/>
          <w:sz w:val="20"/>
          <w:szCs w:val="20"/>
        </w:rPr>
        <w:t xml:space="preserve"> application.</w:t>
      </w:r>
    </w:p>
    <w:p w14:paraId="15972439" w14:textId="77777777" w:rsidR="002D02D4" w:rsidRPr="00C87316" w:rsidRDefault="002D02D4" w:rsidP="002D02D4">
      <w:pPr>
        <w:pStyle w:val="BodyText"/>
        <w:rPr>
          <w:rFonts w:asciiTheme="minorHAnsi" w:hAnsiTheme="minorHAnsi" w:cstheme="minorHAnsi"/>
          <w:sz w:val="20"/>
          <w:szCs w:val="20"/>
        </w:rPr>
      </w:pPr>
      <w:proofErr w:type="spellStart"/>
      <w:r w:rsidRPr="00C87316">
        <w:rPr>
          <w:rFonts w:asciiTheme="minorHAnsi" w:hAnsiTheme="minorHAnsi" w:cstheme="minorHAnsi"/>
          <w:b/>
          <w:sz w:val="20"/>
          <w:szCs w:val="20"/>
        </w:rPr>
        <w:t>eRAT</w:t>
      </w:r>
      <w:proofErr w:type="spellEnd"/>
      <w:r w:rsidRPr="00C87316">
        <w:rPr>
          <w:rFonts w:asciiTheme="minorHAnsi" w:hAnsiTheme="minorHAnsi" w:cstheme="minorHAnsi"/>
          <w:sz w:val="20"/>
          <w:szCs w:val="20"/>
        </w:rPr>
        <w:t xml:space="preserve"> and </w:t>
      </w:r>
      <w:r w:rsidRPr="00C87316">
        <w:rPr>
          <w:rFonts w:asciiTheme="minorHAnsi" w:hAnsiTheme="minorHAnsi" w:cstheme="minorHAnsi"/>
          <w:b/>
          <w:sz w:val="20"/>
          <w:szCs w:val="20"/>
        </w:rPr>
        <w:t>JLS</w:t>
      </w:r>
      <w:r w:rsidRPr="00C87316">
        <w:rPr>
          <w:rFonts w:asciiTheme="minorHAnsi" w:hAnsiTheme="minorHAnsi" w:cstheme="minorHAnsi"/>
          <w:sz w:val="20"/>
          <w:szCs w:val="20"/>
        </w:rPr>
        <w:t xml:space="preserve"> applications help in testing the products. Reports containing the results are published and stored in </w:t>
      </w:r>
      <w:r w:rsidRPr="00C87316">
        <w:rPr>
          <w:rFonts w:asciiTheme="minorHAnsi" w:hAnsiTheme="minorHAnsi" w:cstheme="minorHAnsi"/>
          <w:b/>
          <w:sz w:val="20"/>
          <w:szCs w:val="20"/>
        </w:rPr>
        <w:t>Test reports</w:t>
      </w:r>
      <w:r w:rsidRPr="00C87316">
        <w:rPr>
          <w:rFonts w:asciiTheme="minorHAnsi" w:hAnsiTheme="minorHAnsi" w:cstheme="minorHAnsi"/>
          <w:sz w:val="20"/>
          <w:szCs w:val="20"/>
        </w:rPr>
        <w:t xml:space="preserve"> application, which is the single source for all such reports.</w:t>
      </w:r>
    </w:p>
    <w:p w14:paraId="62556417" w14:textId="77777777" w:rsidR="002D02D4" w:rsidRPr="00C87316" w:rsidRDefault="002D02D4" w:rsidP="002D02D4">
      <w:pPr>
        <w:pStyle w:val="BodyText"/>
        <w:rPr>
          <w:rFonts w:asciiTheme="minorHAnsi" w:hAnsiTheme="minorHAnsi" w:cstheme="minorHAnsi"/>
          <w:sz w:val="20"/>
          <w:szCs w:val="20"/>
        </w:rPr>
      </w:pPr>
      <w:r w:rsidRPr="00C87316">
        <w:rPr>
          <w:rFonts w:asciiTheme="minorHAnsi" w:hAnsiTheme="minorHAnsi" w:cstheme="minorHAnsi"/>
          <w:sz w:val="20"/>
          <w:szCs w:val="20"/>
        </w:rPr>
        <w:t xml:space="preserve">The next Step in the process is publishing a declaration of conformity. This is done via </w:t>
      </w:r>
      <w:proofErr w:type="spellStart"/>
      <w:r w:rsidRPr="00C87316">
        <w:rPr>
          <w:rFonts w:asciiTheme="minorHAnsi" w:hAnsiTheme="minorHAnsi" w:cstheme="minorHAnsi"/>
          <w:b/>
          <w:sz w:val="20"/>
          <w:szCs w:val="20"/>
        </w:rPr>
        <w:t>DoFC</w:t>
      </w:r>
      <w:proofErr w:type="spellEnd"/>
      <w:r w:rsidRPr="00C87316">
        <w:rPr>
          <w:rFonts w:asciiTheme="minorHAnsi" w:hAnsiTheme="minorHAnsi" w:cstheme="minorHAnsi"/>
          <w:sz w:val="20"/>
          <w:szCs w:val="20"/>
        </w:rPr>
        <w:t xml:space="preserve"> application. Once the required approvals have been obtained, In </w:t>
      </w:r>
      <w:r w:rsidRPr="00C87316">
        <w:rPr>
          <w:rFonts w:asciiTheme="minorHAnsi" w:hAnsiTheme="minorHAnsi" w:cstheme="minorHAnsi"/>
          <w:b/>
          <w:sz w:val="20"/>
          <w:szCs w:val="20"/>
        </w:rPr>
        <w:t xml:space="preserve">PAS </w:t>
      </w:r>
      <w:r w:rsidRPr="00C87316">
        <w:rPr>
          <w:rFonts w:asciiTheme="minorHAnsi" w:hAnsiTheme="minorHAnsi" w:cstheme="minorHAnsi"/>
          <w:sz w:val="20"/>
          <w:szCs w:val="20"/>
        </w:rPr>
        <w:t xml:space="preserve">application, the declarations are made available to cisco's internal resources as well as vendors and partners. </w:t>
      </w:r>
    </w:p>
    <w:p w14:paraId="160A8C5F" w14:textId="77777777" w:rsidR="001B78C7" w:rsidRPr="00C87316" w:rsidRDefault="001B78C7">
      <w:pPr>
        <w:rPr>
          <w:rFonts w:asciiTheme="minorHAnsi" w:hAnsiTheme="minorHAnsi" w:cstheme="minorHAnsi"/>
          <w:b/>
          <w:sz w:val="18"/>
          <w:szCs w:val="18"/>
        </w:rPr>
      </w:pPr>
    </w:p>
    <w:p w14:paraId="2DB7E5EA" w14:textId="77777777"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Responsibilities:</w:t>
      </w:r>
    </w:p>
    <w:p w14:paraId="02FC0DD7" w14:textId="77777777" w:rsidR="001B78C7" w:rsidRPr="00C87316" w:rsidRDefault="001B78C7">
      <w:pPr>
        <w:numPr>
          <w:ilvl w:val="0"/>
          <w:numId w:val="8"/>
        </w:numPr>
        <w:rPr>
          <w:rFonts w:asciiTheme="minorHAnsi" w:hAnsiTheme="minorHAnsi" w:cstheme="minorHAnsi"/>
          <w:b/>
          <w:sz w:val="20"/>
          <w:szCs w:val="20"/>
        </w:rPr>
      </w:pPr>
      <w:r w:rsidRPr="00C87316">
        <w:rPr>
          <w:rFonts w:asciiTheme="minorHAnsi" w:hAnsiTheme="minorHAnsi" w:cstheme="minorHAnsi"/>
          <w:sz w:val="20"/>
          <w:szCs w:val="20"/>
        </w:rPr>
        <w:t xml:space="preserve">Actively involved in </w:t>
      </w:r>
      <w:r w:rsidRPr="00C87316">
        <w:rPr>
          <w:rFonts w:asciiTheme="minorHAnsi" w:hAnsiTheme="minorHAnsi" w:cstheme="minorHAnsi"/>
          <w:b/>
          <w:sz w:val="20"/>
          <w:szCs w:val="20"/>
        </w:rPr>
        <w:t>Requirements Analysis and Feasibility Study.</w:t>
      </w:r>
    </w:p>
    <w:p w14:paraId="1AAB9DB1" w14:textId="27F3F6A7"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b/>
          <w:sz w:val="20"/>
          <w:szCs w:val="20"/>
        </w:rPr>
        <w:t xml:space="preserve">Provided </w:t>
      </w:r>
      <w:r w:rsidR="00DC39B1" w:rsidRPr="00C87316">
        <w:rPr>
          <w:rFonts w:asciiTheme="minorHAnsi" w:hAnsiTheme="minorHAnsi" w:cstheme="minorHAnsi"/>
          <w:b/>
          <w:sz w:val="20"/>
          <w:szCs w:val="20"/>
        </w:rPr>
        <w:t>Timeline</w:t>
      </w:r>
      <w:r w:rsidRPr="00C87316">
        <w:rPr>
          <w:rFonts w:asciiTheme="minorHAnsi" w:hAnsiTheme="minorHAnsi" w:cstheme="minorHAnsi"/>
          <w:b/>
          <w:sz w:val="20"/>
          <w:szCs w:val="20"/>
        </w:rPr>
        <w:t xml:space="preserve"> Estimations</w:t>
      </w:r>
      <w:r w:rsidRPr="00C87316">
        <w:rPr>
          <w:rFonts w:asciiTheme="minorHAnsi" w:hAnsiTheme="minorHAnsi" w:cstheme="minorHAnsi"/>
          <w:sz w:val="20"/>
          <w:szCs w:val="20"/>
        </w:rPr>
        <w:t xml:space="preserve"> for enhancements as well as existing bugs.</w:t>
      </w:r>
    </w:p>
    <w:p w14:paraId="44CD45B3" w14:textId="77777777"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Identify and develop the services and interface libraries corresponding to backend services.</w:t>
      </w:r>
    </w:p>
    <w:p w14:paraId="11F7CFED" w14:textId="77777777" w:rsidR="001B78C7" w:rsidRPr="00C87316" w:rsidRDefault="001B78C7">
      <w:pPr>
        <w:numPr>
          <w:ilvl w:val="0"/>
          <w:numId w:val="8"/>
        </w:numPr>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lang w:val="en"/>
        </w:rPr>
        <w:t xml:space="preserve">Develop web application using </w:t>
      </w:r>
      <w:r w:rsidRPr="00C87316">
        <w:rPr>
          <w:rFonts w:asciiTheme="minorHAnsi" w:hAnsiTheme="minorHAnsi" w:cstheme="minorHAnsi"/>
          <w:b/>
          <w:sz w:val="20"/>
          <w:szCs w:val="20"/>
        </w:rPr>
        <w:t>Struts</w:t>
      </w:r>
      <w:r w:rsidRPr="00C87316">
        <w:rPr>
          <w:rFonts w:asciiTheme="minorHAnsi" w:hAnsiTheme="minorHAnsi" w:cstheme="minorHAnsi"/>
          <w:color w:val="000000"/>
          <w:sz w:val="20"/>
          <w:szCs w:val="20"/>
          <w:lang w:val="en"/>
        </w:rPr>
        <w:t xml:space="preserve"> Framework.</w:t>
      </w:r>
    </w:p>
    <w:p w14:paraId="6AF08027" w14:textId="77777777" w:rsidR="001B78C7" w:rsidRPr="00C87316" w:rsidRDefault="001B78C7">
      <w:pPr>
        <w:numPr>
          <w:ilvl w:val="0"/>
          <w:numId w:val="8"/>
        </w:numPr>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lang w:val="en"/>
        </w:rPr>
        <w:t>Developed user interfaces using JSP and HTML.</w:t>
      </w:r>
    </w:p>
    <w:p w14:paraId="277135D5" w14:textId="77777777" w:rsidR="001B78C7" w:rsidRPr="00C87316" w:rsidRDefault="001B78C7">
      <w:pPr>
        <w:numPr>
          <w:ilvl w:val="0"/>
          <w:numId w:val="8"/>
        </w:numPr>
        <w:rPr>
          <w:rFonts w:asciiTheme="minorHAnsi" w:hAnsiTheme="minorHAnsi" w:cstheme="minorHAnsi"/>
          <w:b/>
          <w:color w:val="000000"/>
          <w:sz w:val="20"/>
          <w:szCs w:val="20"/>
          <w:lang w:val="en"/>
        </w:rPr>
      </w:pPr>
      <w:r w:rsidRPr="00C87316">
        <w:rPr>
          <w:rFonts w:asciiTheme="minorHAnsi" w:hAnsiTheme="minorHAnsi" w:cstheme="minorHAnsi"/>
          <w:color w:val="000000"/>
          <w:sz w:val="20"/>
          <w:szCs w:val="20"/>
          <w:lang w:val="en"/>
        </w:rPr>
        <w:t xml:space="preserve">Developed Action Form classes, Form beans, Action Classes using </w:t>
      </w:r>
      <w:r w:rsidRPr="00C87316">
        <w:rPr>
          <w:rFonts w:asciiTheme="minorHAnsi" w:hAnsiTheme="minorHAnsi" w:cstheme="minorHAnsi"/>
          <w:b/>
          <w:color w:val="000000"/>
          <w:sz w:val="20"/>
          <w:szCs w:val="20"/>
          <w:lang w:val="en"/>
        </w:rPr>
        <w:t>Struts</w:t>
      </w:r>
    </w:p>
    <w:p w14:paraId="3D2AE1F4" w14:textId="77777777" w:rsidR="001B78C7" w:rsidRPr="00C87316" w:rsidRDefault="001B78C7">
      <w:pPr>
        <w:numPr>
          <w:ilvl w:val="0"/>
          <w:numId w:val="8"/>
        </w:numPr>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lang w:val="en"/>
        </w:rPr>
        <w:t xml:space="preserve">Created Web.xml, Struts-config.xml, Validation.xml files to integrate all the components in the </w:t>
      </w:r>
      <w:r w:rsidRPr="00C87316">
        <w:rPr>
          <w:rFonts w:asciiTheme="minorHAnsi" w:hAnsiTheme="minorHAnsi" w:cstheme="minorHAnsi"/>
          <w:b/>
          <w:color w:val="000000"/>
          <w:sz w:val="20"/>
          <w:szCs w:val="20"/>
          <w:lang w:val="en"/>
        </w:rPr>
        <w:t>Struts</w:t>
      </w:r>
      <w:r w:rsidRPr="00C87316">
        <w:rPr>
          <w:rFonts w:asciiTheme="minorHAnsi" w:hAnsiTheme="minorHAnsi" w:cstheme="minorHAnsi"/>
          <w:color w:val="000000"/>
          <w:sz w:val="20"/>
          <w:szCs w:val="20"/>
          <w:lang w:val="en"/>
        </w:rPr>
        <w:t xml:space="preserve"> framework.</w:t>
      </w:r>
    </w:p>
    <w:p w14:paraId="312B229C" w14:textId="77777777"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Understand the requirements for various modules and develop the working screens from mockup screens.</w:t>
      </w:r>
    </w:p>
    <w:p w14:paraId="5EDB93C3" w14:textId="77777777"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Designed and developed the reusable Custom Components, Custom Classes, and Custom Events for various applications.</w:t>
      </w:r>
    </w:p>
    <w:p w14:paraId="28C0788F" w14:textId="77777777"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 xml:space="preserve">Participated in the production support and maintenance of Corporate Compliance applications that was developed in Java, Struts, Perl and System Procedures on a UNIX environment. </w:t>
      </w:r>
    </w:p>
    <w:p w14:paraId="7ADDBBD2" w14:textId="1802C44E"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 xml:space="preserve">Perform maintenance of </w:t>
      </w:r>
      <w:r w:rsidR="00DC39B1" w:rsidRPr="00C87316">
        <w:rPr>
          <w:rFonts w:asciiTheme="minorHAnsi" w:hAnsiTheme="minorHAnsi" w:cstheme="minorHAnsi"/>
          <w:sz w:val="20"/>
          <w:szCs w:val="20"/>
        </w:rPr>
        <w:t>business-related</w:t>
      </w:r>
      <w:r w:rsidRPr="00C87316">
        <w:rPr>
          <w:rFonts w:asciiTheme="minorHAnsi" w:hAnsiTheme="minorHAnsi" w:cstheme="minorHAnsi"/>
          <w:sz w:val="20"/>
          <w:szCs w:val="20"/>
        </w:rPr>
        <w:t xml:space="preserve"> tasks such as system enhancements, bug fixes, user support and training, documentation and system upgrades.</w:t>
      </w:r>
    </w:p>
    <w:p w14:paraId="277B5822" w14:textId="77777777"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 xml:space="preserve">Was responsible in automating the deployment process by developing </w:t>
      </w:r>
      <w:r w:rsidRPr="00C87316">
        <w:rPr>
          <w:rFonts w:asciiTheme="minorHAnsi" w:hAnsiTheme="minorHAnsi" w:cstheme="minorHAnsi"/>
          <w:b/>
          <w:sz w:val="20"/>
          <w:szCs w:val="20"/>
        </w:rPr>
        <w:t>ANT</w:t>
      </w:r>
      <w:r w:rsidRPr="00C87316">
        <w:rPr>
          <w:rFonts w:asciiTheme="minorHAnsi" w:hAnsiTheme="minorHAnsi" w:cstheme="minorHAnsi"/>
          <w:sz w:val="20"/>
          <w:szCs w:val="20"/>
        </w:rPr>
        <w:t xml:space="preserve"> build scripts.</w:t>
      </w:r>
    </w:p>
    <w:p w14:paraId="41F0D91B" w14:textId="77777777"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 xml:space="preserve">Used </w:t>
      </w:r>
      <w:r w:rsidRPr="00C87316">
        <w:rPr>
          <w:rFonts w:asciiTheme="minorHAnsi" w:hAnsiTheme="minorHAnsi" w:cstheme="minorHAnsi"/>
          <w:b/>
          <w:sz w:val="20"/>
          <w:szCs w:val="20"/>
        </w:rPr>
        <w:t>LDAP</w:t>
      </w:r>
      <w:r w:rsidRPr="00C87316">
        <w:rPr>
          <w:rFonts w:asciiTheme="minorHAnsi" w:hAnsiTheme="minorHAnsi" w:cstheme="minorHAnsi"/>
          <w:sz w:val="20"/>
          <w:szCs w:val="20"/>
        </w:rPr>
        <w:t xml:space="preserve"> for user authentication and authorization process.</w:t>
      </w:r>
    </w:p>
    <w:p w14:paraId="4FC5C8F5" w14:textId="77777777" w:rsidR="001B78C7" w:rsidRPr="00C87316" w:rsidRDefault="001B78C7">
      <w:pPr>
        <w:numPr>
          <w:ilvl w:val="0"/>
          <w:numId w:val="8"/>
        </w:numPr>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lang w:val="en"/>
        </w:rPr>
        <w:t>Added features to send e-mail using Java Mail API.</w:t>
      </w:r>
    </w:p>
    <w:p w14:paraId="71BB4B46" w14:textId="77777777" w:rsidR="001B78C7" w:rsidRPr="00C87316" w:rsidRDefault="001B78C7">
      <w:pPr>
        <w:numPr>
          <w:ilvl w:val="0"/>
          <w:numId w:val="8"/>
        </w:numPr>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lang w:val="en"/>
        </w:rPr>
        <w:t>Used Eclipse as IDE tool to develop the application.</w:t>
      </w:r>
    </w:p>
    <w:p w14:paraId="3943A854" w14:textId="39A49408"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 xml:space="preserve">Monitoring and rescheduling the </w:t>
      </w:r>
      <w:r w:rsidRPr="00C87316">
        <w:rPr>
          <w:rFonts w:asciiTheme="minorHAnsi" w:hAnsiTheme="minorHAnsi" w:cstheme="minorHAnsi"/>
          <w:b/>
          <w:sz w:val="20"/>
          <w:szCs w:val="20"/>
        </w:rPr>
        <w:t>$U</w:t>
      </w:r>
      <w:r w:rsidRPr="00C87316">
        <w:rPr>
          <w:rFonts w:asciiTheme="minorHAnsi" w:hAnsiTheme="minorHAnsi" w:cstheme="minorHAnsi"/>
          <w:sz w:val="20"/>
          <w:szCs w:val="20"/>
        </w:rPr>
        <w:t xml:space="preserve"> jobs using Job</w:t>
      </w:r>
      <w:r w:rsidR="00291E38" w:rsidRPr="00C87316">
        <w:rPr>
          <w:rFonts w:asciiTheme="minorHAnsi" w:hAnsiTheme="minorHAnsi" w:cstheme="minorHAnsi"/>
          <w:sz w:val="20"/>
          <w:szCs w:val="20"/>
        </w:rPr>
        <w:t xml:space="preserve"> </w:t>
      </w:r>
      <w:r w:rsidR="00C10F7C" w:rsidRPr="00C87316">
        <w:rPr>
          <w:rFonts w:asciiTheme="minorHAnsi" w:hAnsiTheme="minorHAnsi" w:cstheme="minorHAnsi"/>
          <w:sz w:val="20"/>
          <w:szCs w:val="20"/>
        </w:rPr>
        <w:t>Scheduler</w:t>
      </w:r>
      <w:r w:rsidRPr="00C87316">
        <w:rPr>
          <w:rFonts w:asciiTheme="minorHAnsi" w:hAnsiTheme="minorHAnsi" w:cstheme="minorHAnsi"/>
          <w:sz w:val="20"/>
          <w:szCs w:val="20"/>
        </w:rPr>
        <w:t>.</w:t>
      </w:r>
    </w:p>
    <w:p w14:paraId="739D6791" w14:textId="77777777"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b/>
          <w:sz w:val="20"/>
          <w:szCs w:val="20"/>
        </w:rPr>
        <w:t>Remedy 7</w:t>
      </w:r>
      <w:r w:rsidRPr="00C87316">
        <w:rPr>
          <w:rFonts w:asciiTheme="minorHAnsi" w:hAnsiTheme="minorHAnsi" w:cstheme="minorHAnsi"/>
          <w:sz w:val="20"/>
          <w:szCs w:val="20"/>
        </w:rPr>
        <w:t xml:space="preserve"> was used for bug tracking and responsible for fixing bugs.</w:t>
      </w:r>
    </w:p>
    <w:p w14:paraId="789B29B2" w14:textId="77777777" w:rsidR="001B78C7" w:rsidRPr="00C87316" w:rsidRDefault="001B78C7">
      <w:pPr>
        <w:numPr>
          <w:ilvl w:val="0"/>
          <w:numId w:val="8"/>
        </w:numPr>
        <w:rPr>
          <w:rFonts w:asciiTheme="minorHAnsi" w:hAnsiTheme="minorHAnsi" w:cstheme="minorHAnsi"/>
          <w:sz w:val="20"/>
          <w:szCs w:val="20"/>
        </w:rPr>
      </w:pPr>
      <w:r w:rsidRPr="00C87316">
        <w:rPr>
          <w:rFonts w:asciiTheme="minorHAnsi" w:hAnsiTheme="minorHAnsi" w:cstheme="minorHAnsi"/>
          <w:sz w:val="20"/>
          <w:szCs w:val="20"/>
        </w:rPr>
        <w:t xml:space="preserve">Used </w:t>
      </w:r>
      <w:r w:rsidRPr="00C87316">
        <w:rPr>
          <w:rFonts w:asciiTheme="minorHAnsi" w:hAnsiTheme="minorHAnsi" w:cstheme="minorHAnsi"/>
          <w:b/>
          <w:sz w:val="20"/>
          <w:szCs w:val="20"/>
        </w:rPr>
        <w:t>CVS</w:t>
      </w:r>
      <w:r w:rsidRPr="00C87316">
        <w:rPr>
          <w:rFonts w:asciiTheme="minorHAnsi" w:hAnsiTheme="minorHAnsi" w:cstheme="minorHAnsi"/>
          <w:sz w:val="20"/>
          <w:szCs w:val="20"/>
        </w:rPr>
        <w:t xml:space="preserve"> as Version tool for the project and </w:t>
      </w:r>
    </w:p>
    <w:p w14:paraId="739B93F6" w14:textId="77777777" w:rsidR="001B78C7" w:rsidRPr="00C87316" w:rsidRDefault="001B78C7">
      <w:pPr>
        <w:numPr>
          <w:ilvl w:val="0"/>
          <w:numId w:val="8"/>
        </w:numPr>
        <w:rPr>
          <w:rFonts w:asciiTheme="minorHAnsi" w:hAnsiTheme="minorHAnsi" w:cstheme="minorHAnsi"/>
          <w:i/>
          <w:sz w:val="20"/>
          <w:szCs w:val="20"/>
        </w:rPr>
      </w:pPr>
      <w:proofErr w:type="spellStart"/>
      <w:r w:rsidRPr="00C87316">
        <w:rPr>
          <w:rFonts w:asciiTheme="minorHAnsi" w:hAnsiTheme="minorHAnsi" w:cstheme="minorHAnsi"/>
          <w:b/>
          <w:sz w:val="20"/>
          <w:szCs w:val="20"/>
        </w:rPr>
        <w:t>Kintana</w:t>
      </w:r>
      <w:proofErr w:type="spellEnd"/>
      <w:r w:rsidRPr="00C87316">
        <w:rPr>
          <w:rFonts w:asciiTheme="minorHAnsi" w:hAnsiTheme="minorHAnsi" w:cstheme="minorHAnsi"/>
          <w:b/>
          <w:sz w:val="20"/>
          <w:szCs w:val="20"/>
        </w:rPr>
        <w:t xml:space="preserve"> Tool</w:t>
      </w:r>
      <w:r w:rsidRPr="00C87316">
        <w:rPr>
          <w:rFonts w:asciiTheme="minorHAnsi" w:hAnsiTheme="minorHAnsi" w:cstheme="minorHAnsi"/>
          <w:sz w:val="20"/>
          <w:szCs w:val="20"/>
        </w:rPr>
        <w:t xml:space="preserve"> for creating a build version of the application for deployment in Development, QA and Production environments</w:t>
      </w:r>
      <w:r w:rsidRPr="00C87316">
        <w:rPr>
          <w:rFonts w:asciiTheme="minorHAnsi" w:hAnsiTheme="minorHAnsi" w:cstheme="minorHAnsi"/>
          <w:i/>
          <w:sz w:val="20"/>
          <w:szCs w:val="20"/>
        </w:rPr>
        <w:t>.</w:t>
      </w:r>
    </w:p>
    <w:p w14:paraId="32883FC6" w14:textId="77777777" w:rsidR="001B78C7" w:rsidRPr="00C87316" w:rsidRDefault="001B78C7">
      <w:pPr>
        <w:ind w:left="720"/>
        <w:rPr>
          <w:rFonts w:asciiTheme="minorHAnsi" w:hAnsiTheme="minorHAnsi" w:cstheme="minorHAnsi"/>
          <w:sz w:val="18"/>
          <w:szCs w:val="18"/>
        </w:rPr>
      </w:pPr>
    </w:p>
    <w:p w14:paraId="30036F10" w14:textId="77777777" w:rsidR="001B78C7" w:rsidRPr="00C87316" w:rsidRDefault="001B78C7">
      <w:pPr>
        <w:tabs>
          <w:tab w:val="left" w:pos="810"/>
          <w:tab w:val="left" w:pos="1530"/>
        </w:tabs>
        <w:ind w:left="630" w:hanging="630"/>
        <w:jc w:val="both"/>
        <w:rPr>
          <w:rFonts w:asciiTheme="minorHAnsi" w:hAnsiTheme="minorHAnsi" w:cstheme="minorHAnsi"/>
          <w:b/>
          <w:bCs/>
          <w:sz w:val="22"/>
          <w:szCs w:val="22"/>
        </w:rPr>
      </w:pPr>
    </w:p>
    <w:p w14:paraId="0EC89461" w14:textId="0D0E3A67" w:rsidR="001B78C7" w:rsidRPr="00C87316" w:rsidRDefault="00317F1F">
      <w:pPr>
        <w:tabs>
          <w:tab w:val="left" w:pos="0"/>
        </w:tabs>
        <w:rPr>
          <w:rFonts w:asciiTheme="minorHAnsi" w:hAnsiTheme="minorHAnsi" w:cstheme="minorHAnsi"/>
          <w:b/>
          <w:bCs/>
          <w:sz w:val="22"/>
          <w:szCs w:val="22"/>
        </w:rPr>
      </w:pPr>
      <w:r w:rsidRPr="00C87316">
        <w:rPr>
          <w:rFonts w:asciiTheme="minorHAnsi" w:hAnsiTheme="minorHAnsi" w:cstheme="minorHAnsi"/>
          <w:noProof/>
          <w:lang w:eastAsia="en-US"/>
        </w:rPr>
        <mc:AlternateContent>
          <mc:Choice Requires="wps">
            <w:drawing>
              <wp:anchor distT="0" distB="0" distL="114935" distR="114935" simplePos="0" relativeHeight="251658752" behindDoc="0" locked="0" layoutInCell="1" allowOverlap="1" wp14:anchorId="4261EE12" wp14:editId="79B4181E">
                <wp:simplePos x="0" y="0"/>
                <wp:positionH relativeFrom="column">
                  <wp:posOffset>-229870</wp:posOffset>
                </wp:positionH>
                <wp:positionV relativeFrom="paragraph">
                  <wp:posOffset>122555</wp:posOffset>
                </wp:positionV>
                <wp:extent cx="6049645" cy="258445"/>
                <wp:effectExtent l="0" t="0" r="9525" b="1270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42F7BE35" w14:textId="4A20F207" w:rsidR="001B78C7" w:rsidRDefault="00F472B5">
                            <w:pPr>
                              <w:rPr>
                                <w:b/>
                                <w:sz w:val="20"/>
                                <w:szCs w:val="22"/>
                              </w:rPr>
                            </w:pPr>
                            <w:r>
                              <w:rPr>
                                <w:b/>
                              </w:rPr>
                              <w:t xml:space="preserve">Project </w:t>
                            </w:r>
                            <w:r w:rsidR="00D87633">
                              <w:rPr>
                                <w:b/>
                              </w:rPr>
                              <w:t>8</w:t>
                            </w:r>
                            <w:r w:rsidR="001B78C7">
                              <w:rPr>
                                <w:b/>
                              </w:rPr>
                              <w:tab/>
                            </w:r>
                            <w:r w:rsidR="001B78C7">
                              <w:tab/>
                            </w:r>
                            <w:r w:rsidR="001B78C7">
                              <w:tab/>
                            </w:r>
                            <w:r w:rsidR="001B78C7">
                              <w:tab/>
                            </w:r>
                            <w:r w:rsidR="001B78C7">
                              <w:tab/>
                            </w:r>
                            <w:r w:rsidR="001B78C7">
                              <w:tab/>
                            </w:r>
                            <w:r w:rsidR="001B78C7">
                              <w:tab/>
                            </w:r>
                            <w:r w:rsidR="001B78C7">
                              <w:tab/>
                            </w:r>
                            <w:r w:rsidR="001B78C7">
                              <w:rPr>
                                <w:sz w:val="22"/>
                              </w:rPr>
                              <w:tab/>
                              <w:t xml:space="preserve">    </w:t>
                            </w:r>
                            <w:r w:rsidR="001B78C7">
                              <w:rPr>
                                <w:b/>
                                <w:sz w:val="22"/>
                              </w:rPr>
                              <w:t>May</w:t>
                            </w:r>
                            <w:r w:rsidR="001B78C7">
                              <w:rPr>
                                <w:b/>
                                <w:sz w:val="20"/>
                                <w:szCs w:val="22"/>
                              </w:rPr>
                              <w:t>'09 to Mar’10.</w:t>
                            </w:r>
                          </w:p>
                          <w:p w14:paraId="3548BCDD" w14:textId="77777777" w:rsidR="001B78C7" w:rsidRDefault="001B78C7"/>
                          <w:p w14:paraId="42823A4F" w14:textId="77777777" w:rsidR="001B78C7" w:rsidRDefault="001B78C7"/>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261EE12" id="Text Box 8" o:spid="_x0000_s1035" type="#_x0000_t202" style="position:absolute;margin-left:-18.1pt;margin-top:9.65pt;width:476.35pt;height:20.3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" fillcolor="silver" strokeweight=".5pt">
                <v:textbox inset="7.45pt,3.85pt,7.45pt,3.85pt">
                  <w:txbxContent>
                    <w:p w14:paraId="42F7BE35" w14:textId="4A20F207" w:rsidR="001B78C7" w:rsidRDefault="00F472B5">
                      <w:pPr>
                        <w:rPr>
                          <w:b/>
                          <w:sz w:val="20"/>
                          <w:szCs w:val="22"/>
                        </w:rPr>
                      </w:pPr>
                      <w:r>
                        <w:rPr>
                          <w:b/>
                        </w:rPr>
                        <w:t xml:space="preserve">Project </w:t>
                      </w:r>
                      <w:r w:rsidR="00D87633">
                        <w:rPr>
                          <w:b/>
                        </w:rPr>
                        <w:t>8</w:t>
                      </w:r>
                      <w:r w:rsidR="001B78C7">
                        <w:rPr>
                          <w:b/>
                        </w:rPr>
                        <w:tab/>
                      </w:r>
                      <w:r w:rsidR="001B78C7">
                        <w:tab/>
                      </w:r>
                      <w:r w:rsidR="001B78C7">
                        <w:tab/>
                      </w:r>
                      <w:r w:rsidR="001B78C7">
                        <w:tab/>
                      </w:r>
                      <w:r w:rsidR="001B78C7">
                        <w:tab/>
                      </w:r>
                      <w:r w:rsidR="001B78C7">
                        <w:tab/>
                      </w:r>
                      <w:r w:rsidR="001B78C7">
                        <w:tab/>
                      </w:r>
                      <w:r w:rsidR="001B78C7">
                        <w:tab/>
                      </w:r>
                      <w:r w:rsidR="001B78C7">
                        <w:rPr>
                          <w:sz w:val="22"/>
                        </w:rPr>
                        <w:tab/>
                        <w:t xml:space="preserve">    </w:t>
                      </w:r>
                      <w:r w:rsidR="001B78C7">
                        <w:rPr>
                          <w:b/>
                          <w:sz w:val="22"/>
                        </w:rPr>
                        <w:t>May</w:t>
                      </w:r>
                      <w:r w:rsidR="001B78C7">
                        <w:rPr>
                          <w:b/>
                          <w:sz w:val="20"/>
                          <w:szCs w:val="22"/>
                        </w:rPr>
                        <w:t>'09 to Mar’10.</w:t>
                      </w:r>
                    </w:p>
                    <w:p w14:paraId="3548BCDD" w14:textId="77777777" w:rsidR="001B78C7" w:rsidRDefault="001B78C7"/>
                    <w:p w14:paraId="42823A4F" w14:textId="77777777" w:rsidR="001B78C7" w:rsidRDefault="001B78C7"/>
                  </w:txbxContent>
                </v:textbox>
              </v:shape>
            </w:pict>
          </mc:Fallback>
        </mc:AlternateContent>
      </w:r>
    </w:p>
    <w:p w14:paraId="3FF0FF5E" w14:textId="77777777" w:rsidR="001B78C7" w:rsidRPr="00C87316" w:rsidRDefault="001B78C7">
      <w:pPr>
        <w:jc w:val="both"/>
        <w:rPr>
          <w:rFonts w:asciiTheme="minorHAnsi" w:hAnsiTheme="minorHAnsi" w:cstheme="minorHAnsi"/>
          <w:b/>
          <w:bCs/>
          <w:sz w:val="22"/>
          <w:szCs w:val="22"/>
        </w:rPr>
      </w:pPr>
    </w:p>
    <w:p w14:paraId="1B81807C" w14:textId="77777777" w:rsidR="003A3CEA" w:rsidRPr="00C87316" w:rsidRDefault="003A3CEA">
      <w:pPr>
        <w:rPr>
          <w:rFonts w:asciiTheme="minorHAnsi" w:hAnsiTheme="minorHAnsi" w:cstheme="minorHAnsi"/>
          <w:b/>
          <w:sz w:val="18"/>
          <w:szCs w:val="18"/>
        </w:rPr>
      </w:pPr>
    </w:p>
    <w:p w14:paraId="522AC586" w14:textId="77777777" w:rsidR="003A3CEA" w:rsidRPr="00C87316" w:rsidRDefault="003A3CEA">
      <w:pPr>
        <w:rPr>
          <w:rFonts w:asciiTheme="minorHAnsi" w:hAnsiTheme="minorHAnsi" w:cstheme="minorHAnsi"/>
          <w:b/>
          <w:sz w:val="18"/>
          <w:szCs w:val="18"/>
        </w:rPr>
      </w:pPr>
      <w:r w:rsidRPr="00C87316">
        <w:rPr>
          <w:rFonts w:asciiTheme="minorHAnsi" w:hAnsiTheme="minorHAnsi" w:cstheme="minorHAnsi"/>
          <w:b/>
          <w:sz w:val="18"/>
          <w:szCs w:val="18"/>
        </w:rPr>
        <w:t>Client:</w:t>
      </w:r>
      <w:r w:rsidRPr="00C87316">
        <w:rPr>
          <w:rFonts w:asciiTheme="minorHAnsi" w:hAnsiTheme="minorHAnsi" w:cstheme="minorHAnsi"/>
          <w:b/>
          <w:sz w:val="18"/>
          <w:szCs w:val="18"/>
        </w:rPr>
        <w:tab/>
        <w:t>Amdocs</w:t>
      </w:r>
      <w:r w:rsidR="00DD074E" w:rsidRPr="00C87316">
        <w:rPr>
          <w:rFonts w:asciiTheme="minorHAnsi" w:hAnsiTheme="minorHAnsi" w:cstheme="minorHAnsi"/>
          <w:b/>
          <w:sz w:val="18"/>
          <w:szCs w:val="18"/>
        </w:rPr>
        <w:t>, Pune</w:t>
      </w:r>
      <w:r w:rsidR="004D15EF" w:rsidRPr="00C87316">
        <w:rPr>
          <w:rFonts w:asciiTheme="minorHAnsi" w:hAnsiTheme="minorHAnsi" w:cstheme="minorHAnsi"/>
          <w:b/>
          <w:sz w:val="18"/>
          <w:szCs w:val="18"/>
        </w:rPr>
        <w:t>-India</w:t>
      </w:r>
    </w:p>
    <w:p w14:paraId="4DE89386" w14:textId="77777777"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Project:  Automation Test Framework</w:t>
      </w:r>
    </w:p>
    <w:p w14:paraId="6E706075" w14:textId="77777777"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Role:</w:t>
      </w:r>
      <w:r w:rsidRPr="00C87316">
        <w:rPr>
          <w:rFonts w:asciiTheme="minorHAnsi" w:hAnsiTheme="minorHAnsi" w:cstheme="minorHAnsi"/>
          <w:b/>
          <w:sz w:val="18"/>
          <w:szCs w:val="18"/>
        </w:rPr>
        <w:tab/>
        <w:t>Software Developer</w:t>
      </w:r>
    </w:p>
    <w:p w14:paraId="68314E1B" w14:textId="60B96FC1" w:rsidR="001B78C7" w:rsidRPr="00C87316" w:rsidRDefault="001B78C7">
      <w:pPr>
        <w:rPr>
          <w:rFonts w:asciiTheme="minorHAnsi" w:hAnsiTheme="minorHAnsi" w:cstheme="minorHAnsi"/>
          <w:b/>
          <w:sz w:val="18"/>
          <w:szCs w:val="18"/>
        </w:rPr>
      </w:pPr>
      <w:r w:rsidRPr="00C87316">
        <w:rPr>
          <w:rFonts w:asciiTheme="minorHAnsi" w:hAnsiTheme="minorHAnsi" w:cstheme="minorHAnsi"/>
          <w:b/>
          <w:sz w:val="18"/>
          <w:szCs w:val="18"/>
        </w:rPr>
        <w:t>Environment:</w:t>
      </w:r>
      <w:r w:rsidRPr="00C87316">
        <w:rPr>
          <w:rFonts w:asciiTheme="minorHAnsi" w:hAnsiTheme="minorHAnsi" w:cstheme="minorHAnsi"/>
          <w:sz w:val="18"/>
          <w:szCs w:val="18"/>
        </w:rPr>
        <w:t xml:space="preserve">  </w:t>
      </w:r>
      <w:r w:rsidRPr="00C87316">
        <w:rPr>
          <w:rFonts w:asciiTheme="minorHAnsi" w:hAnsiTheme="minorHAnsi" w:cstheme="minorHAnsi"/>
          <w:b/>
          <w:bCs/>
          <w:sz w:val="18"/>
          <w:szCs w:val="18"/>
        </w:rPr>
        <w:t>J</w:t>
      </w:r>
      <w:r w:rsidRPr="00C87316">
        <w:rPr>
          <w:rFonts w:asciiTheme="minorHAnsi" w:hAnsiTheme="minorHAnsi" w:cstheme="minorHAnsi"/>
          <w:b/>
          <w:sz w:val="18"/>
          <w:szCs w:val="18"/>
        </w:rPr>
        <w:t>ava, JMS, JSP, Servlet, XML, Junit</w:t>
      </w:r>
      <w:r w:rsidR="00B31057" w:rsidRPr="00C87316">
        <w:rPr>
          <w:rFonts w:asciiTheme="minorHAnsi" w:hAnsiTheme="minorHAnsi" w:cstheme="minorHAnsi"/>
          <w:b/>
          <w:sz w:val="18"/>
          <w:szCs w:val="18"/>
        </w:rPr>
        <w:t xml:space="preserve"> </w:t>
      </w:r>
      <w:r w:rsidRPr="00C87316">
        <w:rPr>
          <w:rFonts w:asciiTheme="minorHAnsi" w:hAnsiTheme="minorHAnsi" w:cstheme="minorHAnsi"/>
          <w:b/>
          <w:sz w:val="18"/>
          <w:szCs w:val="18"/>
        </w:rPr>
        <w:t xml:space="preserve">Reports, Threads, Java XML Validation API, </w:t>
      </w:r>
      <w:r w:rsidR="00B31057" w:rsidRPr="00C87316">
        <w:rPr>
          <w:rFonts w:asciiTheme="minorHAnsi" w:hAnsiTheme="minorHAnsi" w:cstheme="minorHAnsi"/>
          <w:b/>
          <w:sz w:val="18"/>
          <w:szCs w:val="18"/>
        </w:rPr>
        <w:t>WebLogic</w:t>
      </w:r>
      <w:r w:rsidRPr="00C87316">
        <w:rPr>
          <w:rFonts w:asciiTheme="minorHAnsi" w:hAnsiTheme="minorHAnsi" w:cstheme="minorHAnsi"/>
          <w:b/>
          <w:sz w:val="18"/>
          <w:szCs w:val="18"/>
        </w:rPr>
        <w:t>, Eclipse2.1, Ant1.5, Log4j, Windows XP, LDAP Server, CVS.</w:t>
      </w:r>
    </w:p>
    <w:p w14:paraId="3AD83796" w14:textId="77777777" w:rsidR="007B4A89" w:rsidRPr="00C87316" w:rsidRDefault="007B4A89" w:rsidP="007B4A89">
      <w:pPr>
        <w:spacing w:line="360" w:lineRule="auto"/>
        <w:jc w:val="both"/>
        <w:rPr>
          <w:rFonts w:asciiTheme="minorHAnsi" w:hAnsiTheme="minorHAnsi" w:cstheme="minorHAnsi"/>
          <w:b/>
          <w:sz w:val="18"/>
          <w:szCs w:val="18"/>
        </w:rPr>
      </w:pPr>
    </w:p>
    <w:p w14:paraId="046C3917" w14:textId="77777777" w:rsidR="007B4A89" w:rsidRPr="00C87316" w:rsidRDefault="007B4A89" w:rsidP="007B4A89">
      <w:pPr>
        <w:spacing w:line="360" w:lineRule="auto"/>
        <w:jc w:val="both"/>
        <w:rPr>
          <w:rFonts w:asciiTheme="minorHAnsi" w:hAnsiTheme="minorHAnsi" w:cstheme="minorHAnsi"/>
          <w:b/>
          <w:sz w:val="20"/>
          <w:szCs w:val="20"/>
        </w:rPr>
      </w:pPr>
      <w:r w:rsidRPr="00C87316">
        <w:rPr>
          <w:rFonts w:asciiTheme="minorHAnsi" w:hAnsiTheme="minorHAnsi" w:cstheme="minorHAnsi"/>
          <w:b/>
          <w:sz w:val="20"/>
          <w:szCs w:val="20"/>
        </w:rPr>
        <w:t xml:space="preserve">Description: </w:t>
      </w:r>
    </w:p>
    <w:p w14:paraId="46D6D5E3" w14:textId="77777777" w:rsidR="007B4A89" w:rsidRPr="00C87316" w:rsidRDefault="007B4A89" w:rsidP="007B4A89">
      <w:pPr>
        <w:rPr>
          <w:rFonts w:asciiTheme="minorHAnsi" w:hAnsiTheme="minorHAnsi" w:cstheme="minorHAnsi"/>
          <w:sz w:val="20"/>
          <w:szCs w:val="20"/>
        </w:rPr>
      </w:pPr>
      <w:r w:rsidRPr="00C87316">
        <w:rPr>
          <w:rFonts w:asciiTheme="minorHAnsi" w:hAnsiTheme="minorHAnsi" w:cstheme="minorHAnsi"/>
          <w:sz w:val="20"/>
          <w:szCs w:val="20"/>
        </w:rPr>
        <w:tab/>
        <w:t>The Automation Test Framework allows testers and developers to create test scenarios – a series of messages and validating checks, supports parallel and series running so that the number of scenarios does not mean that it has to run all night. Able to schedule and automatic report generation</w:t>
      </w:r>
    </w:p>
    <w:p w14:paraId="38EA026F" w14:textId="77777777" w:rsidR="007B4A89" w:rsidRPr="00C87316" w:rsidRDefault="007B4A89">
      <w:pPr>
        <w:rPr>
          <w:rFonts w:asciiTheme="minorHAnsi" w:hAnsiTheme="minorHAnsi" w:cstheme="minorHAnsi"/>
          <w:b/>
          <w:sz w:val="18"/>
          <w:szCs w:val="18"/>
        </w:rPr>
      </w:pPr>
    </w:p>
    <w:p w14:paraId="468E4756" w14:textId="77777777" w:rsidR="001B78C7" w:rsidRPr="00C87316" w:rsidRDefault="001B78C7">
      <w:pPr>
        <w:spacing w:line="360" w:lineRule="auto"/>
        <w:jc w:val="both"/>
        <w:rPr>
          <w:rFonts w:asciiTheme="minorHAnsi" w:hAnsiTheme="minorHAnsi" w:cstheme="minorHAnsi"/>
          <w:b/>
          <w:sz w:val="18"/>
          <w:szCs w:val="18"/>
        </w:rPr>
      </w:pPr>
    </w:p>
    <w:p w14:paraId="5B538CCD" w14:textId="77777777" w:rsidR="001B78C7" w:rsidRPr="00C87316" w:rsidRDefault="001B78C7">
      <w:pPr>
        <w:tabs>
          <w:tab w:val="left" w:pos="810"/>
          <w:tab w:val="left" w:pos="1530"/>
        </w:tabs>
        <w:ind w:left="630" w:hanging="630"/>
        <w:jc w:val="both"/>
        <w:rPr>
          <w:rFonts w:asciiTheme="minorHAnsi" w:hAnsiTheme="minorHAnsi" w:cstheme="minorHAnsi"/>
          <w:b/>
          <w:bCs/>
          <w:u w:val="single"/>
        </w:rPr>
      </w:pPr>
      <w:r w:rsidRPr="00C87316">
        <w:rPr>
          <w:rFonts w:asciiTheme="minorHAnsi" w:hAnsiTheme="minorHAnsi" w:cstheme="minorHAnsi"/>
          <w:b/>
          <w:bCs/>
          <w:u w:val="single"/>
        </w:rPr>
        <w:t>Responsibilities:</w:t>
      </w:r>
    </w:p>
    <w:p w14:paraId="2F4D7728"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Involved in understanding the requirements, design, and development.</w:t>
      </w:r>
    </w:p>
    <w:p w14:paraId="49E0F579" w14:textId="77777777" w:rsidR="001B78C7" w:rsidRPr="00C87316" w:rsidRDefault="001B78C7">
      <w:pPr>
        <w:widowControl/>
        <w:numPr>
          <w:ilvl w:val="0"/>
          <w:numId w:val="5"/>
        </w:numPr>
        <w:suppressAutoHyphens w:val="0"/>
        <w:autoSpaceDE/>
        <w:jc w:val="both"/>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lang w:val="en"/>
        </w:rPr>
        <w:t xml:space="preserve">Develop web application using </w:t>
      </w:r>
      <w:r w:rsidRPr="00C87316">
        <w:rPr>
          <w:rFonts w:asciiTheme="minorHAnsi" w:hAnsiTheme="minorHAnsi" w:cstheme="minorHAnsi"/>
          <w:b/>
          <w:color w:val="000000"/>
          <w:sz w:val="20"/>
          <w:szCs w:val="20"/>
          <w:lang w:val="en"/>
        </w:rPr>
        <w:t>Java, JMS</w:t>
      </w:r>
      <w:r w:rsidRPr="00C87316">
        <w:rPr>
          <w:rFonts w:asciiTheme="minorHAnsi" w:hAnsiTheme="minorHAnsi" w:cstheme="minorHAnsi"/>
          <w:color w:val="000000"/>
          <w:sz w:val="20"/>
          <w:szCs w:val="20"/>
          <w:lang w:val="en"/>
        </w:rPr>
        <w:t xml:space="preserve"> technologies on </w:t>
      </w:r>
      <w:r w:rsidRPr="00C87316">
        <w:rPr>
          <w:rFonts w:asciiTheme="minorHAnsi" w:hAnsiTheme="minorHAnsi" w:cstheme="minorHAnsi"/>
          <w:b/>
          <w:color w:val="000000"/>
          <w:sz w:val="20"/>
          <w:szCs w:val="20"/>
          <w:lang w:val="en"/>
        </w:rPr>
        <w:t>MVC</w:t>
      </w:r>
      <w:r w:rsidRPr="00C87316">
        <w:rPr>
          <w:rFonts w:asciiTheme="minorHAnsi" w:hAnsiTheme="minorHAnsi" w:cstheme="minorHAnsi"/>
          <w:color w:val="000000"/>
          <w:sz w:val="20"/>
          <w:szCs w:val="20"/>
          <w:lang w:val="en"/>
        </w:rPr>
        <w:t xml:space="preserve"> design pattern.</w:t>
      </w:r>
    </w:p>
    <w:p w14:paraId="563608C9"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Was responsible in developing the front end using </w:t>
      </w:r>
      <w:r w:rsidRPr="00C87316">
        <w:rPr>
          <w:rFonts w:asciiTheme="minorHAnsi" w:hAnsiTheme="minorHAnsi" w:cstheme="minorHAnsi"/>
          <w:b/>
          <w:sz w:val="20"/>
          <w:szCs w:val="20"/>
        </w:rPr>
        <w:t xml:space="preserve">JSP, HTML </w:t>
      </w:r>
      <w:r w:rsidRPr="00C87316">
        <w:rPr>
          <w:rFonts w:asciiTheme="minorHAnsi" w:hAnsiTheme="minorHAnsi" w:cstheme="minorHAnsi"/>
          <w:sz w:val="20"/>
          <w:szCs w:val="20"/>
        </w:rPr>
        <w:t xml:space="preserve">and </w:t>
      </w:r>
      <w:r w:rsidRPr="00C87316">
        <w:rPr>
          <w:rFonts w:asciiTheme="minorHAnsi" w:hAnsiTheme="minorHAnsi" w:cstheme="minorHAnsi"/>
          <w:b/>
          <w:sz w:val="20"/>
          <w:szCs w:val="20"/>
        </w:rPr>
        <w:t>Java Script</w:t>
      </w:r>
      <w:r w:rsidRPr="00C87316">
        <w:rPr>
          <w:rFonts w:asciiTheme="minorHAnsi" w:hAnsiTheme="minorHAnsi" w:cstheme="minorHAnsi"/>
          <w:sz w:val="20"/>
          <w:szCs w:val="20"/>
        </w:rPr>
        <w:t>.</w:t>
      </w:r>
    </w:p>
    <w:p w14:paraId="71FBDB16"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Created asynchronous request-reply communication with the services utilizing </w:t>
      </w:r>
      <w:r w:rsidRPr="00C87316">
        <w:rPr>
          <w:rFonts w:asciiTheme="minorHAnsi" w:hAnsiTheme="minorHAnsi" w:cstheme="minorHAnsi"/>
          <w:b/>
          <w:sz w:val="20"/>
          <w:szCs w:val="20"/>
        </w:rPr>
        <w:t>JMS</w:t>
      </w:r>
      <w:r w:rsidRPr="00C87316">
        <w:rPr>
          <w:rFonts w:asciiTheme="minorHAnsi" w:hAnsiTheme="minorHAnsi" w:cstheme="minorHAnsi"/>
          <w:sz w:val="20"/>
          <w:szCs w:val="20"/>
        </w:rPr>
        <w:t>.</w:t>
      </w:r>
    </w:p>
    <w:p w14:paraId="6610D38D" w14:textId="77777777" w:rsidR="001B78C7" w:rsidRPr="00C87316" w:rsidRDefault="001B78C7">
      <w:pPr>
        <w:widowControl/>
        <w:numPr>
          <w:ilvl w:val="0"/>
          <w:numId w:val="5"/>
        </w:numPr>
        <w:suppressAutoHyphens w:val="0"/>
        <w:autoSpaceDE/>
        <w:jc w:val="both"/>
        <w:rPr>
          <w:rFonts w:asciiTheme="minorHAnsi" w:eastAsia="??" w:hAnsiTheme="minorHAnsi" w:cstheme="minorHAnsi"/>
          <w:sz w:val="20"/>
          <w:szCs w:val="20"/>
        </w:rPr>
      </w:pPr>
      <w:r w:rsidRPr="00C87316">
        <w:rPr>
          <w:rFonts w:asciiTheme="minorHAnsi" w:eastAsia="??" w:hAnsiTheme="minorHAnsi" w:cstheme="minorHAnsi"/>
          <w:sz w:val="20"/>
          <w:szCs w:val="20"/>
        </w:rPr>
        <w:t xml:space="preserve">Was involved in coding the </w:t>
      </w:r>
      <w:r w:rsidRPr="00C87316">
        <w:rPr>
          <w:rFonts w:asciiTheme="minorHAnsi" w:eastAsia="??" w:hAnsiTheme="minorHAnsi" w:cstheme="minorHAnsi"/>
          <w:b/>
          <w:sz w:val="20"/>
          <w:szCs w:val="20"/>
        </w:rPr>
        <w:t>business logic using Java and Servlets</w:t>
      </w:r>
      <w:r w:rsidRPr="00C87316">
        <w:rPr>
          <w:rFonts w:asciiTheme="minorHAnsi" w:eastAsia="??" w:hAnsiTheme="minorHAnsi" w:cstheme="minorHAnsi"/>
          <w:sz w:val="20"/>
          <w:szCs w:val="20"/>
        </w:rPr>
        <w:t>.</w:t>
      </w:r>
    </w:p>
    <w:p w14:paraId="2E90AC1A"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eastAsia="??" w:hAnsiTheme="minorHAnsi" w:cstheme="minorHAnsi"/>
          <w:sz w:val="20"/>
          <w:szCs w:val="20"/>
        </w:rPr>
        <w:t>U</w:t>
      </w:r>
      <w:r w:rsidRPr="00C87316">
        <w:rPr>
          <w:rFonts w:asciiTheme="minorHAnsi" w:hAnsiTheme="minorHAnsi" w:cstheme="minorHAnsi"/>
          <w:sz w:val="20"/>
          <w:szCs w:val="20"/>
        </w:rPr>
        <w:t xml:space="preserve">sed </w:t>
      </w:r>
      <w:r w:rsidRPr="00C87316">
        <w:rPr>
          <w:rFonts w:asciiTheme="minorHAnsi" w:hAnsiTheme="minorHAnsi" w:cstheme="minorHAnsi"/>
          <w:b/>
          <w:sz w:val="20"/>
          <w:szCs w:val="20"/>
        </w:rPr>
        <w:t>SOAP</w:t>
      </w:r>
      <w:r w:rsidRPr="00C87316">
        <w:rPr>
          <w:rFonts w:asciiTheme="minorHAnsi" w:hAnsiTheme="minorHAnsi" w:cstheme="minorHAnsi"/>
          <w:sz w:val="20"/>
          <w:szCs w:val="20"/>
        </w:rPr>
        <w:t xml:space="preserve"> and </w:t>
      </w:r>
      <w:r w:rsidRPr="00C87316">
        <w:rPr>
          <w:rFonts w:asciiTheme="minorHAnsi" w:hAnsiTheme="minorHAnsi" w:cstheme="minorHAnsi"/>
          <w:b/>
          <w:sz w:val="20"/>
          <w:szCs w:val="20"/>
        </w:rPr>
        <w:t>WSDL</w:t>
      </w:r>
      <w:r w:rsidRPr="00C87316">
        <w:rPr>
          <w:rFonts w:asciiTheme="minorHAnsi" w:hAnsiTheme="minorHAnsi" w:cstheme="minorHAnsi"/>
          <w:sz w:val="20"/>
          <w:szCs w:val="20"/>
        </w:rPr>
        <w:t xml:space="preserve"> to connect to third party services.</w:t>
      </w:r>
    </w:p>
    <w:p w14:paraId="7F274027" w14:textId="3D3198B6"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Worked on </w:t>
      </w:r>
      <w:r w:rsidRPr="00C87316">
        <w:rPr>
          <w:rFonts w:asciiTheme="minorHAnsi" w:hAnsiTheme="minorHAnsi" w:cstheme="minorHAnsi"/>
          <w:b/>
          <w:sz w:val="20"/>
          <w:szCs w:val="20"/>
        </w:rPr>
        <w:t>Junit</w:t>
      </w:r>
      <w:r w:rsidR="00DC39B1" w:rsidRPr="00C87316">
        <w:rPr>
          <w:rFonts w:asciiTheme="minorHAnsi" w:hAnsiTheme="minorHAnsi" w:cstheme="minorHAnsi"/>
          <w:b/>
          <w:sz w:val="20"/>
          <w:szCs w:val="20"/>
        </w:rPr>
        <w:t xml:space="preserve"> </w:t>
      </w:r>
      <w:r w:rsidRPr="00C87316">
        <w:rPr>
          <w:rFonts w:asciiTheme="minorHAnsi" w:hAnsiTheme="minorHAnsi" w:cstheme="minorHAnsi"/>
          <w:b/>
          <w:sz w:val="20"/>
          <w:szCs w:val="20"/>
        </w:rPr>
        <w:t>Reports</w:t>
      </w:r>
      <w:r w:rsidRPr="00C87316">
        <w:rPr>
          <w:rFonts w:asciiTheme="minorHAnsi" w:hAnsiTheme="minorHAnsi" w:cstheme="minorHAnsi"/>
          <w:sz w:val="20"/>
          <w:szCs w:val="20"/>
        </w:rPr>
        <w:t xml:space="preserve"> library to merge individual XML files generated by the JUnit task and eventually apply a stylesheet on the resulting merged document to provide a browsable report of the test cases results.</w:t>
      </w:r>
    </w:p>
    <w:p w14:paraId="1FD508CA"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Developed components that connected </w:t>
      </w:r>
      <w:r w:rsidRPr="00C87316">
        <w:rPr>
          <w:rFonts w:asciiTheme="minorHAnsi" w:hAnsiTheme="minorHAnsi" w:cstheme="minorHAnsi"/>
          <w:b/>
          <w:sz w:val="20"/>
          <w:szCs w:val="20"/>
        </w:rPr>
        <w:t>Java Servlets to LDAP Server</w:t>
      </w:r>
      <w:r w:rsidRPr="00C87316">
        <w:rPr>
          <w:rFonts w:asciiTheme="minorHAnsi" w:hAnsiTheme="minorHAnsi" w:cstheme="minorHAnsi"/>
          <w:sz w:val="20"/>
          <w:szCs w:val="20"/>
        </w:rPr>
        <w:t xml:space="preserve"> for validating the results.</w:t>
      </w:r>
    </w:p>
    <w:p w14:paraId="4ABEE128" w14:textId="77777777" w:rsidR="001B78C7" w:rsidRPr="00C87316" w:rsidRDefault="001B78C7">
      <w:pPr>
        <w:widowControl/>
        <w:numPr>
          <w:ilvl w:val="0"/>
          <w:numId w:val="5"/>
        </w:numPr>
        <w:suppressAutoHyphens w:val="0"/>
        <w:autoSpaceDE/>
        <w:jc w:val="both"/>
        <w:rPr>
          <w:rFonts w:asciiTheme="minorHAnsi" w:hAnsiTheme="minorHAnsi" w:cstheme="minorHAnsi"/>
          <w:b/>
          <w:sz w:val="20"/>
          <w:szCs w:val="20"/>
          <w:lang w:val="en"/>
        </w:rPr>
      </w:pPr>
      <w:r w:rsidRPr="00C87316">
        <w:rPr>
          <w:rFonts w:asciiTheme="minorHAnsi" w:hAnsiTheme="minorHAnsi" w:cstheme="minorHAnsi"/>
          <w:sz w:val="20"/>
          <w:szCs w:val="20"/>
        </w:rPr>
        <w:t xml:space="preserve">Was involved in developing the request validations using </w:t>
      </w:r>
      <w:r w:rsidRPr="00C87316">
        <w:rPr>
          <w:rFonts w:asciiTheme="minorHAnsi" w:hAnsiTheme="minorHAnsi" w:cstheme="minorHAnsi"/>
          <w:b/>
          <w:sz w:val="20"/>
          <w:szCs w:val="20"/>
          <w:lang w:val="en"/>
        </w:rPr>
        <w:t>Java XML Validation API</w:t>
      </w:r>
    </w:p>
    <w:p w14:paraId="17D0A914"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Involved in creating thread classes to run the test cases in parallel using concurrent thread pool utility.</w:t>
      </w:r>
    </w:p>
    <w:p w14:paraId="3AF32D2C"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Support for application Integration and Issues. </w:t>
      </w:r>
    </w:p>
    <w:p w14:paraId="1E18C0B6"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Involved in Unit testing and Bug Fixing.</w:t>
      </w:r>
    </w:p>
    <w:p w14:paraId="36A5C3C9"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Used </w:t>
      </w:r>
      <w:r w:rsidRPr="00C87316">
        <w:rPr>
          <w:rFonts w:asciiTheme="minorHAnsi" w:hAnsiTheme="minorHAnsi" w:cstheme="minorHAnsi"/>
          <w:b/>
          <w:sz w:val="20"/>
          <w:szCs w:val="20"/>
        </w:rPr>
        <w:t>Perforce</w:t>
      </w:r>
      <w:r w:rsidRPr="00C87316">
        <w:rPr>
          <w:rFonts w:asciiTheme="minorHAnsi" w:hAnsiTheme="minorHAnsi" w:cstheme="minorHAnsi"/>
          <w:sz w:val="20"/>
          <w:szCs w:val="20"/>
        </w:rPr>
        <w:t xml:space="preserve"> as the version control system and source code management.</w:t>
      </w:r>
    </w:p>
    <w:p w14:paraId="1054BC4E"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Developed the application following </w:t>
      </w:r>
      <w:r w:rsidRPr="00C87316">
        <w:rPr>
          <w:rFonts w:asciiTheme="minorHAnsi" w:hAnsiTheme="minorHAnsi" w:cstheme="minorHAnsi"/>
          <w:b/>
          <w:sz w:val="20"/>
          <w:szCs w:val="20"/>
        </w:rPr>
        <w:t>Agile/Scrum</w:t>
      </w:r>
      <w:r w:rsidRPr="00C87316">
        <w:rPr>
          <w:rFonts w:asciiTheme="minorHAnsi" w:hAnsiTheme="minorHAnsi" w:cstheme="minorHAnsi"/>
          <w:sz w:val="20"/>
          <w:szCs w:val="20"/>
        </w:rPr>
        <w:t xml:space="preserve"> software development methodology.</w:t>
      </w:r>
    </w:p>
    <w:p w14:paraId="1DC8BE5A" w14:textId="77777777" w:rsidR="001B78C7" w:rsidRPr="00C87316" w:rsidRDefault="001B78C7">
      <w:pPr>
        <w:widowControl/>
        <w:suppressAutoHyphens w:val="0"/>
        <w:autoSpaceDE/>
        <w:ind w:left="720"/>
        <w:jc w:val="both"/>
        <w:rPr>
          <w:rFonts w:asciiTheme="minorHAnsi" w:eastAsia="??" w:hAnsiTheme="minorHAnsi" w:cstheme="minorHAnsi"/>
          <w:sz w:val="18"/>
          <w:szCs w:val="18"/>
        </w:rPr>
      </w:pPr>
    </w:p>
    <w:p w14:paraId="393B3725" w14:textId="77777777" w:rsidR="001B78C7" w:rsidRPr="00C87316" w:rsidRDefault="001B78C7">
      <w:pPr>
        <w:tabs>
          <w:tab w:val="left" w:pos="810"/>
          <w:tab w:val="left" w:pos="1530"/>
        </w:tabs>
        <w:ind w:left="630" w:hanging="630"/>
        <w:jc w:val="both"/>
        <w:rPr>
          <w:rFonts w:asciiTheme="minorHAnsi" w:hAnsiTheme="minorHAnsi" w:cstheme="minorHAnsi"/>
        </w:rPr>
      </w:pPr>
      <w:r w:rsidRPr="00C87316">
        <w:rPr>
          <w:rFonts w:asciiTheme="minorHAnsi" w:hAnsiTheme="minorHAnsi" w:cstheme="minorHAnsi"/>
        </w:rPr>
        <w:tab/>
      </w:r>
    </w:p>
    <w:p w14:paraId="2FBF65FA" w14:textId="28E52806" w:rsidR="001B78C7" w:rsidRPr="00C87316" w:rsidRDefault="00317F1F">
      <w:pPr>
        <w:tabs>
          <w:tab w:val="left" w:pos="810"/>
          <w:tab w:val="left" w:pos="1530"/>
        </w:tabs>
        <w:ind w:left="630" w:hanging="630"/>
        <w:jc w:val="both"/>
        <w:rPr>
          <w:rFonts w:asciiTheme="minorHAnsi" w:hAnsiTheme="minorHAnsi" w:cstheme="minorHAnsi"/>
          <w:b/>
          <w:bCs/>
          <w:sz w:val="22"/>
          <w:szCs w:val="22"/>
        </w:rPr>
      </w:pPr>
      <w:r w:rsidRPr="00C87316">
        <w:rPr>
          <w:rFonts w:asciiTheme="minorHAnsi" w:hAnsiTheme="minorHAnsi" w:cstheme="minorHAnsi"/>
          <w:noProof/>
          <w:lang w:eastAsia="en-US"/>
        </w:rPr>
        <mc:AlternateContent>
          <mc:Choice Requires="wps">
            <w:drawing>
              <wp:anchor distT="0" distB="0" distL="114935" distR="114935" simplePos="0" relativeHeight="251657728" behindDoc="0" locked="0" layoutInCell="1" allowOverlap="1" wp14:anchorId="41F6F93D" wp14:editId="12E2FBDE">
                <wp:simplePos x="0" y="0"/>
                <wp:positionH relativeFrom="column">
                  <wp:posOffset>-229870</wp:posOffset>
                </wp:positionH>
                <wp:positionV relativeFrom="paragraph">
                  <wp:posOffset>122555</wp:posOffset>
                </wp:positionV>
                <wp:extent cx="6049645" cy="258445"/>
                <wp:effectExtent l="0" t="0" r="9525" b="1270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403F7A53" w14:textId="162FB61E" w:rsidR="001B78C7" w:rsidRDefault="00F472B5">
                            <w:pPr>
                              <w:rPr>
                                <w:b/>
                                <w:sz w:val="20"/>
                                <w:szCs w:val="22"/>
                              </w:rPr>
                            </w:pPr>
                            <w:r>
                              <w:rPr>
                                <w:b/>
                              </w:rPr>
                              <w:t xml:space="preserve">Project </w:t>
                            </w:r>
                            <w:r w:rsidR="00D87633">
                              <w:rPr>
                                <w:b/>
                              </w:rPr>
                              <w:t>9</w:t>
                            </w:r>
                            <w:r w:rsidR="001B78C7">
                              <w:rPr>
                                <w:b/>
                              </w:rPr>
                              <w:tab/>
                            </w:r>
                            <w:r w:rsidR="001B78C7">
                              <w:tab/>
                            </w:r>
                            <w:r w:rsidR="001B78C7">
                              <w:tab/>
                            </w:r>
                            <w:r w:rsidR="001B78C7">
                              <w:tab/>
                            </w:r>
                            <w:r w:rsidR="001B78C7">
                              <w:tab/>
                            </w:r>
                            <w:r w:rsidR="001B78C7">
                              <w:tab/>
                            </w:r>
                            <w:r w:rsidR="001B78C7">
                              <w:tab/>
                            </w:r>
                            <w:r w:rsidR="001B78C7">
                              <w:tab/>
                            </w:r>
                            <w:r w:rsidR="001B78C7">
                              <w:rPr>
                                <w:sz w:val="22"/>
                              </w:rPr>
                              <w:tab/>
                              <w:t xml:space="preserve">    </w:t>
                            </w:r>
                            <w:r w:rsidR="001B78C7">
                              <w:rPr>
                                <w:b/>
                                <w:sz w:val="22"/>
                              </w:rPr>
                              <w:t>Sep</w:t>
                            </w:r>
                            <w:r w:rsidR="001B78C7">
                              <w:rPr>
                                <w:b/>
                                <w:sz w:val="20"/>
                                <w:szCs w:val="22"/>
                              </w:rPr>
                              <w:t>'08 to April’09.</w:t>
                            </w:r>
                          </w:p>
                          <w:p w14:paraId="5E4485A9" w14:textId="77777777" w:rsidR="001B78C7" w:rsidRDefault="001B78C7"/>
                          <w:p w14:paraId="05C8977D" w14:textId="77777777" w:rsidR="001B78C7" w:rsidRDefault="001B78C7"/>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1F6F93D" id="Text Box 7" o:spid="_x0000_s1036" type="#_x0000_t202" style="position:absolute;left:0;text-align:left;margin-left:-18.1pt;margin-top:9.65pt;width:476.35pt;height:20.3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" fillcolor="silver" strokeweight=".5pt">
                <v:textbox inset="7.45pt,3.85pt,7.45pt,3.85pt">
                  <w:txbxContent>
                    <w:p w14:paraId="403F7A53" w14:textId="162FB61E" w:rsidR="001B78C7" w:rsidRDefault="00F472B5">
                      <w:pPr>
                        <w:rPr>
                          <w:b/>
                          <w:sz w:val="20"/>
                          <w:szCs w:val="22"/>
                        </w:rPr>
                      </w:pPr>
                      <w:r>
                        <w:rPr>
                          <w:b/>
                        </w:rPr>
                        <w:t xml:space="preserve">Project </w:t>
                      </w:r>
                      <w:r w:rsidR="00D87633">
                        <w:rPr>
                          <w:b/>
                        </w:rPr>
                        <w:t>9</w:t>
                      </w:r>
                      <w:r w:rsidR="001B78C7">
                        <w:rPr>
                          <w:b/>
                        </w:rPr>
                        <w:tab/>
                      </w:r>
                      <w:r w:rsidR="001B78C7">
                        <w:tab/>
                      </w:r>
                      <w:r w:rsidR="001B78C7">
                        <w:tab/>
                      </w:r>
                      <w:r w:rsidR="001B78C7">
                        <w:tab/>
                      </w:r>
                      <w:r w:rsidR="001B78C7">
                        <w:tab/>
                      </w:r>
                      <w:r w:rsidR="001B78C7">
                        <w:tab/>
                      </w:r>
                      <w:r w:rsidR="001B78C7">
                        <w:tab/>
                      </w:r>
                      <w:r w:rsidR="001B78C7">
                        <w:tab/>
                      </w:r>
                      <w:r w:rsidR="001B78C7">
                        <w:rPr>
                          <w:sz w:val="22"/>
                        </w:rPr>
                        <w:tab/>
                        <w:t xml:space="preserve">    </w:t>
                      </w:r>
                      <w:r w:rsidR="001B78C7">
                        <w:rPr>
                          <w:b/>
                          <w:sz w:val="22"/>
                        </w:rPr>
                        <w:t>Sep</w:t>
                      </w:r>
                      <w:r w:rsidR="001B78C7">
                        <w:rPr>
                          <w:b/>
                          <w:sz w:val="20"/>
                          <w:szCs w:val="22"/>
                        </w:rPr>
                        <w:t>'08 to April’09.</w:t>
                      </w:r>
                    </w:p>
                    <w:p w14:paraId="5E4485A9" w14:textId="77777777" w:rsidR="001B78C7" w:rsidRDefault="001B78C7"/>
                    <w:p w14:paraId="05C8977D" w14:textId="77777777" w:rsidR="001B78C7" w:rsidRDefault="001B78C7"/>
                  </w:txbxContent>
                </v:textbox>
              </v:shape>
            </w:pict>
          </mc:Fallback>
        </mc:AlternateContent>
      </w:r>
    </w:p>
    <w:p w14:paraId="5CB7F1FF" w14:textId="77777777" w:rsidR="001B78C7" w:rsidRPr="00C87316" w:rsidRDefault="001B78C7">
      <w:pPr>
        <w:jc w:val="both"/>
        <w:rPr>
          <w:rFonts w:asciiTheme="minorHAnsi" w:hAnsiTheme="minorHAnsi" w:cstheme="minorHAnsi"/>
          <w:b/>
          <w:bCs/>
          <w:sz w:val="22"/>
          <w:szCs w:val="22"/>
        </w:rPr>
      </w:pPr>
    </w:p>
    <w:p w14:paraId="17CBBD19" w14:textId="77777777" w:rsidR="00F472B5" w:rsidRPr="00C87316" w:rsidRDefault="00F472B5">
      <w:pPr>
        <w:rPr>
          <w:rFonts w:asciiTheme="minorHAnsi" w:hAnsiTheme="minorHAnsi" w:cstheme="minorHAnsi"/>
          <w:b/>
          <w:sz w:val="18"/>
          <w:szCs w:val="18"/>
        </w:rPr>
      </w:pPr>
    </w:p>
    <w:p w14:paraId="7E222C6A" w14:textId="6ACD2DDC" w:rsidR="001B78C7" w:rsidRPr="00C87316" w:rsidRDefault="001B78C7">
      <w:pPr>
        <w:rPr>
          <w:rFonts w:asciiTheme="minorHAnsi" w:hAnsiTheme="minorHAnsi" w:cstheme="minorHAnsi"/>
          <w:b/>
          <w:color w:val="000000"/>
          <w:sz w:val="20"/>
          <w:szCs w:val="20"/>
        </w:rPr>
      </w:pPr>
      <w:r w:rsidRPr="00C87316">
        <w:rPr>
          <w:rFonts w:asciiTheme="minorHAnsi" w:hAnsiTheme="minorHAnsi" w:cstheme="minorHAnsi"/>
          <w:b/>
          <w:sz w:val="20"/>
          <w:szCs w:val="20"/>
        </w:rPr>
        <w:t>Client:</w:t>
      </w:r>
      <w:r w:rsidR="006340E0" w:rsidRPr="00C87316">
        <w:rPr>
          <w:rFonts w:asciiTheme="minorHAnsi" w:hAnsiTheme="minorHAnsi" w:cstheme="minorHAnsi"/>
          <w:b/>
          <w:sz w:val="20"/>
          <w:szCs w:val="20"/>
        </w:rPr>
        <w:t xml:space="preserve"> </w:t>
      </w:r>
      <w:r w:rsidRPr="00C87316">
        <w:rPr>
          <w:rFonts w:asciiTheme="minorHAnsi" w:hAnsiTheme="minorHAnsi" w:cstheme="minorHAnsi"/>
          <w:b/>
          <w:sz w:val="20"/>
          <w:szCs w:val="20"/>
        </w:rPr>
        <w:t xml:space="preserve">Operative </w:t>
      </w:r>
      <w:hyperlink r:id="rId8" w:history="1">
        <w:r w:rsidRPr="00C87316">
          <w:rPr>
            <w:rStyle w:val="Hyperlink"/>
            <w:rFonts w:asciiTheme="minorHAnsi" w:hAnsiTheme="minorHAnsi" w:cstheme="minorHAnsi"/>
            <w:sz w:val="20"/>
            <w:szCs w:val="20"/>
          </w:rPr>
          <w:t>www.operative.com</w:t>
        </w:r>
      </w:hyperlink>
      <w:r w:rsidRPr="00C87316">
        <w:rPr>
          <w:rFonts w:asciiTheme="minorHAnsi" w:hAnsiTheme="minorHAnsi" w:cstheme="minorHAnsi"/>
          <w:b/>
          <w:color w:val="4F81BD"/>
          <w:sz w:val="20"/>
          <w:szCs w:val="20"/>
        </w:rPr>
        <w:t xml:space="preserve"> </w:t>
      </w:r>
      <w:r w:rsidRPr="00C87316">
        <w:rPr>
          <w:rFonts w:asciiTheme="minorHAnsi" w:hAnsiTheme="minorHAnsi" w:cstheme="minorHAnsi"/>
          <w:b/>
          <w:color w:val="000000"/>
          <w:sz w:val="20"/>
          <w:szCs w:val="20"/>
        </w:rPr>
        <w:t>Pune - India</w:t>
      </w:r>
    </w:p>
    <w:p w14:paraId="000ED187" w14:textId="77777777" w:rsidR="001B78C7" w:rsidRPr="00C87316" w:rsidRDefault="001B78C7">
      <w:pPr>
        <w:rPr>
          <w:rFonts w:asciiTheme="minorHAnsi" w:hAnsiTheme="minorHAnsi" w:cstheme="minorHAnsi"/>
          <w:b/>
          <w:bCs/>
          <w:sz w:val="20"/>
          <w:szCs w:val="20"/>
        </w:rPr>
      </w:pPr>
      <w:r w:rsidRPr="00C87316">
        <w:rPr>
          <w:rFonts w:asciiTheme="minorHAnsi" w:hAnsiTheme="minorHAnsi" w:cstheme="minorHAnsi"/>
          <w:b/>
          <w:sz w:val="20"/>
          <w:szCs w:val="20"/>
        </w:rPr>
        <w:t xml:space="preserve">Project:  </w:t>
      </w:r>
      <w:r w:rsidRPr="00C87316">
        <w:rPr>
          <w:rFonts w:asciiTheme="minorHAnsi" w:hAnsiTheme="minorHAnsi" w:cstheme="minorHAnsi"/>
          <w:b/>
          <w:bCs/>
          <w:sz w:val="20"/>
          <w:szCs w:val="20"/>
        </w:rPr>
        <w:t xml:space="preserve">Operative </w:t>
      </w:r>
      <w:proofErr w:type="spellStart"/>
      <w:r w:rsidRPr="00C87316">
        <w:rPr>
          <w:rFonts w:asciiTheme="minorHAnsi" w:hAnsiTheme="minorHAnsi" w:cstheme="minorHAnsi"/>
          <w:b/>
          <w:bCs/>
          <w:sz w:val="20"/>
          <w:szCs w:val="20"/>
        </w:rPr>
        <w:t>AdBridge</w:t>
      </w:r>
      <w:proofErr w:type="spellEnd"/>
      <w:r w:rsidRPr="00C87316">
        <w:rPr>
          <w:rFonts w:asciiTheme="minorHAnsi" w:hAnsiTheme="minorHAnsi" w:cstheme="minorHAnsi"/>
          <w:b/>
          <w:bCs/>
          <w:sz w:val="20"/>
          <w:szCs w:val="20"/>
        </w:rPr>
        <w:tab/>
      </w:r>
    </w:p>
    <w:p w14:paraId="5388D4A0" w14:textId="77777777" w:rsidR="001B78C7" w:rsidRPr="00C87316" w:rsidRDefault="001B78C7">
      <w:pPr>
        <w:rPr>
          <w:rFonts w:asciiTheme="minorHAnsi" w:hAnsiTheme="minorHAnsi" w:cstheme="minorHAnsi"/>
          <w:b/>
          <w:sz w:val="20"/>
          <w:szCs w:val="20"/>
        </w:rPr>
      </w:pPr>
      <w:r w:rsidRPr="00C87316">
        <w:rPr>
          <w:rFonts w:asciiTheme="minorHAnsi" w:hAnsiTheme="minorHAnsi" w:cstheme="minorHAnsi"/>
          <w:b/>
          <w:sz w:val="20"/>
          <w:szCs w:val="20"/>
        </w:rPr>
        <w:t>Role:</w:t>
      </w:r>
      <w:r w:rsidRPr="00C87316">
        <w:rPr>
          <w:rFonts w:asciiTheme="minorHAnsi" w:hAnsiTheme="minorHAnsi" w:cstheme="minorHAnsi"/>
          <w:b/>
          <w:sz w:val="20"/>
          <w:szCs w:val="20"/>
        </w:rPr>
        <w:tab/>
        <w:t xml:space="preserve">Software Developer   </w:t>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t xml:space="preserve">             </w:t>
      </w:r>
    </w:p>
    <w:p w14:paraId="4351DAE3" w14:textId="51DCA4D7" w:rsidR="001B78C7" w:rsidRPr="00C87316" w:rsidRDefault="001B78C7">
      <w:pPr>
        <w:spacing w:line="360" w:lineRule="auto"/>
        <w:jc w:val="both"/>
        <w:rPr>
          <w:rFonts w:asciiTheme="minorHAnsi" w:hAnsiTheme="minorHAnsi" w:cstheme="minorHAnsi"/>
          <w:b/>
          <w:sz w:val="20"/>
          <w:szCs w:val="20"/>
        </w:rPr>
      </w:pPr>
      <w:r w:rsidRPr="00C87316">
        <w:rPr>
          <w:rFonts w:asciiTheme="minorHAnsi" w:hAnsiTheme="minorHAnsi" w:cstheme="minorHAnsi"/>
          <w:b/>
          <w:sz w:val="20"/>
          <w:szCs w:val="20"/>
        </w:rPr>
        <w:t xml:space="preserve">Environment:  </w:t>
      </w:r>
      <w:r w:rsidRPr="00C87316">
        <w:rPr>
          <w:rFonts w:asciiTheme="minorHAnsi" w:hAnsiTheme="minorHAnsi" w:cstheme="minorHAnsi"/>
          <w:b/>
          <w:bCs/>
          <w:sz w:val="20"/>
          <w:szCs w:val="20"/>
        </w:rPr>
        <w:t>J</w:t>
      </w:r>
      <w:r w:rsidRPr="00C87316">
        <w:rPr>
          <w:rFonts w:asciiTheme="minorHAnsi" w:hAnsiTheme="minorHAnsi" w:cstheme="minorHAnsi"/>
          <w:b/>
          <w:sz w:val="20"/>
          <w:szCs w:val="20"/>
        </w:rPr>
        <w:t>ava, Spring (IOC,</w:t>
      </w:r>
      <w:r w:rsidR="00E55888" w:rsidRPr="00C87316">
        <w:rPr>
          <w:rFonts w:asciiTheme="minorHAnsi" w:hAnsiTheme="minorHAnsi" w:cstheme="minorHAnsi"/>
          <w:b/>
          <w:sz w:val="20"/>
          <w:szCs w:val="20"/>
        </w:rPr>
        <w:t xml:space="preserve"> </w:t>
      </w:r>
      <w:r w:rsidRPr="00C87316">
        <w:rPr>
          <w:rFonts w:asciiTheme="minorHAnsi" w:hAnsiTheme="minorHAnsi" w:cstheme="minorHAnsi"/>
          <w:b/>
          <w:sz w:val="20"/>
          <w:szCs w:val="20"/>
        </w:rPr>
        <w:t>AOP,</w:t>
      </w:r>
      <w:r w:rsidR="00E55888" w:rsidRPr="00C87316">
        <w:rPr>
          <w:rFonts w:asciiTheme="minorHAnsi" w:hAnsiTheme="minorHAnsi" w:cstheme="minorHAnsi"/>
          <w:b/>
          <w:sz w:val="20"/>
          <w:szCs w:val="20"/>
        </w:rPr>
        <w:t xml:space="preserve"> </w:t>
      </w:r>
      <w:r w:rsidRPr="00C87316">
        <w:rPr>
          <w:rFonts w:asciiTheme="minorHAnsi" w:hAnsiTheme="minorHAnsi" w:cstheme="minorHAnsi"/>
          <w:b/>
          <w:sz w:val="20"/>
          <w:szCs w:val="20"/>
        </w:rPr>
        <w:t>JDBC),</w:t>
      </w:r>
      <w:r w:rsidR="00542EA1" w:rsidRPr="00C87316">
        <w:rPr>
          <w:rFonts w:asciiTheme="minorHAnsi" w:hAnsiTheme="minorHAnsi" w:cstheme="minorHAnsi"/>
          <w:b/>
          <w:sz w:val="20"/>
          <w:szCs w:val="20"/>
        </w:rPr>
        <w:t xml:space="preserve"> </w:t>
      </w:r>
      <w:r w:rsidRPr="00C87316">
        <w:rPr>
          <w:rFonts w:asciiTheme="minorHAnsi" w:hAnsiTheme="minorHAnsi" w:cstheme="minorHAnsi"/>
          <w:b/>
          <w:sz w:val="20"/>
          <w:szCs w:val="20"/>
        </w:rPr>
        <w:t>JSP, Spring-</w:t>
      </w:r>
      <w:proofErr w:type="spellStart"/>
      <w:r w:rsidRPr="00C87316">
        <w:rPr>
          <w:rFonts w:asciiTheme="minorHAnsi" w:hAnsiTheme="minorHAnsi" w:cstheme="minorHAnsi"/>
          <w:b/>
          <w:sz w:val="20"/>
          <w:szCs w:val="20"/>
        </w:rPr>
        <w:t>ws</w:t>
      </w:r>
      <w:proofErr w:type="spellEnd"/>
      <w:r w:rsidRPr="00C87316">
        <w:rPr>
          <w:rFonts w:asciiTheme="minorHAnsi" w:hAnsiTheme="minorHAnsi" w:cstheme="minorHAnsi"/>
          <w:b/>
          <w:sz w:val="20"/>
          <w:szCs w:val="20"/>
        </w:rPr>
        <w:t xml:space="preserve">, quartz, xml, </w:t>
      </w:r>
      <w:r w:rsidR="00542EA1" w:rsidRPr="00C87316">
        <w:rPr>
          <w:rFonts w:asciiTheme="minorHAnsi" w:hAnsiTheme="minorHAnsi" w:cstheme="minorHAnsi"/>
          <w:b/>
          <w:sz w:val="20"/>
          <w:szCs w:val="20"/>
        </w:rPr>
        <w:t>MySQL</w:t>
      </w:r>
      <w:r w:rsidRPr="00C87316">
        <w:rPr>
          <w:rFonts w:asciiTheme="minorHAnsi" w:hAnsiTheme="minorHAnsi" w:cstheme="minorHAnsi"/>
          <w:b/>
          <w:sz w:val="20"/>
          <w:szCs w:val="20"/>
        </w:rPr>
        <w:t>, Eclipse, Apache Tomcat 5.5, Hudson,</w:t>
      </w:r>
      <w:r w:rsidR="0022764C" w:rsidRPr="00C87316">
        <w:rPr>
          <w:rFonts w:asciiTheme="minorHAnsi" w:hAnsiTheme="minorHAnsi" w:cstheme="minorHAnsi"/>
          <w:b/>
          <w:sz w:val="20"/>
          <w:szCs w:val="20"/>
        </w:rPr>
        <w:t xml:space="preserve"> Jira,</w:t>
      </w:r>
      <w:r w:rsidRPr="00C87316">
        <w:rPr>
          <w:rFonts w:asciiTheme="minorHAnsi" w:hAnsiTheme="minorHAnsi" w:cstheme="minorHAnsi"/>
          <w:b/>
          <w:sz w:val="20"/>
          <w:szCs w:val="20"/>
        </w:rPr>
        <w:t xml:space="preserve"> CVS</w:t>
      </w:r>
      <w:r w:rsidR="006340E0" w:rsidRPr="00C87316">
        <w:rPr>
          <w:rFonts w:asciiTheme="minorHAnsi" w:hAnsiTheme="minorHAnsi" w:cstheme="minorHAnsi"/>
          <w:b/>
          <w:sz w:val="20"/>
          <w:szCs w:val="20"/>
        </w:rPr>
        <w:t>.</w:t>
      </w:r>
    </w:p>
    <w:p w14:paraId="1447A977" w14:textId="77777777" w:rsidR="001970CF" w:rsidRPr="00C87316" w:rsidRDefault="001970CF" w:rsidP="001970CF">
      <w:pPr>
        <w:tabs>
          <w:tab w:val="left" w:pos="1530"/>
        </w:tabs>
        <w:jc w:val="both"/>
        <w:rPr>
          <w:rFonts w:asciiTheme="minorHAnsi" w:hAnsiTheme="minorHAnsi" w:cstheme="minorHAnsi"/>
          <w:sz w:val="22"/>
          <w:szCs w:val="22"/>
        </w:rPr>
      </w:pPr>
      <w:r w:rsidRPr="00C87316">
        <w:rPr>
          <w:rFonts w:asciiTheme="minorHAnsi" w:hAnsiTheme="minorHAnsi" w:cstheme="minorHAnsi"/>
          <w:b/>
          <w:bCs/>
          <w:u w:val="single"/>
        </w:rPr>
        <w:t>Description:</w:t>
      </w:r>
      <w:r w:rsidRPr="00C87316">
        <w:rPr>
          <w:rFonts w:asciiTheme="minorHAnsi" w:hAnsiTheme="minorHAnsi" w:cstheme="minorHAnsi"/>
          <w:sz w:val="22"/>
          <w:szCs w:val="22"/>
        </w:rPr>
        <w:t xml:space="preserve">  </w:t>
      </w:r>
    </w:p>
    <w:p w14:paraId="1C3D0323" w14:textId="77777777" w:rsidR="001970CF" w:rsidRPr="00C87316" w:rsidRDefault="001970CF" w:rsidP="001970CF">
      <w:pPr>
        <w:tabs>
          <w:tab w:val="left" w:pos="1530"/>
        </w:tabs>
        <w:jc w:val="both"/>
        <w:rPr>
          <w:rFonts w:asciiTheme="minorHAnsi" w:hAnsiTheme="minorHAnsi" w:cstheme="minorHAnsi"/>
          <w:sz w:val="22"/>
          <w:szCs w:val="22"/>
        </w:rPr>
      </w:pPr>
    </w:p>
    <w:p w14:paraId="6BAE2570" w14:textId="77777777" w:rsidR="001970CF" w:rsidRPr="00C87316" w:rsidRDefault="001970CF" w:rsidP="001970CF">
      <w:pPr>
        <w:tabs>
          <w:tab w:val="left" w:pos="1530"/>
        </w:tabs>
        <w:jc w:val="both"/>
        <w:rPr>
          <w:rFonts w:asciiTheme="minorHAnsi" w:hAnsiTheme="minorHAnsi" w:cstheme="minorHAnsi"/>
          <w:sz w:val="20"/>
          <w:szCs w:val="20"/>
        </w:rPr>
      </w:pPr>
      <w:r w:rsidRPr="00C87316">
        <w:rPr>
          <w:rFonts w:asciiTheme="minorHAnsi" w:hAnsiTheme="minorHAnsi" w:cstheme="minorHAnsi"/>
          <w:sz w:val="20"/>
          <w:szCs w:val="20"/>
        </w:rPr>
        <w:t xml:space="preserve">           </w:t>
      </w:r>
      <w:proofErr w:type="spellStart"/>
      <w:r w:rsidRPr="00C87316">
        <w:rPr>
          <w:rFonts w:asciiTheme="minorHAnsi" w:hAnsiTheme="minorHAnsi" w:cstheme="minorHAnsi"/>
          <w:sz w:val="20"/>
          <w:szCs w:val="20"/>
        </w:rPr>
        <w:t>AdBridge</w:t>
      </w:r>
      <w:proofErr w:type="spellEnd"/>
      <w:r w:rsidRPr="00C87316">
        <w:rPr>
          <w:rFonts w:asciiTheme="minorHAnsi" w:hAnsiTheme="minorHAnsi" w:cstheme="minorHAnsi"/>
          <w:sz w:val="20"/>
          <w:szCs w:val="20"/>
        </w:rPr>
        <w:t xml:space="preserve"> is an application concept that will provide Dashboard with a singular path to the external world. Its primary purpose is to be a communications module, which will act as the eyes, ears and voice of Dashboard. The overall integration is aimed at giving greater flexibility and automation around customer ad operations, sales and finance groups. Operative </w:t>
      </w:r>
      <w:proofErr w:type="spellStart"/>
      <w:r w:rsidRPr="00C87316">
        <w:rPr>
          <w:rFonts w:asciiTheme="minorHAnsi" w:hAnsiTheme="minorHAnsi" w:cstheme="minorHAnsi"/>
          <w:sz w:val="20"/>
          <w:szCs w:val="20"/>
        </w:rPr>
        <w:t>Adbridge</w:t>
      </w:r>
      <w:proofErr w:type="spellEnd"/>
      <w:r w:rsidRPr="00C87316">
        <w:rPr>
          <w:rFonts w:asciiTheme="minorHAnsi" w:hAnsiTheme="minorHAnsi" w:cstheme="minorHAnsi"/>
          <w:sz w:val="20"/>
          <w:szCs w:val="20"/>
        </w:rPr>
        <w:t xml:space="preserve"> will provide tight, programmatic integration to enable:</w:t>
      </w:r>
    </w:p>
    <w:p w14:paraId="12DF1DB8" w14:textId="7E5645DF" w:rsidR="001970CF" w:rsidRPr="00C87316" w:rsidRDefault="001970CF" w:rsidP="001970CF">
      <w:pPr>
        <w:widowControl/>
        <w:numPr>
          <w:ilvl w:val="0"/>
          <w:numId w:val="3"/>
        </w:numPr>
        <w:autoSpaceDE/>
        <w:rPr>
          <w:rFonts w:asciiTheme="minorHAnsi" w:hAnsiTheme="minorHAnsi" w:cstheme="minorHAnsi"/>
          <w:sz w:val="20"/>
          <w:szCs w:val="20"/>
        </w:rPr>
      </w:pPr>
      <w:r w:rsidRPr="00C87316">
        <w:rPr>
          <w:rFonts w:asciiTheme="minorHAnsi" w:hAnsiTheme="minorHAnsi" w:cstheme="minorHAnsi"/>
          <w:sz w:val="20"/>
          <w:szCs w:val="20"/>
        </w:rPr>
        <w:t xml:space="preserve">Automated import of </w:t>
      </w:r>
      <w:r w:rsidR="00DC39B1" w:rsidRPr="00C87316">
        <w:rPr>
          <w:rFonts w:asciiTheme="minorHAnsi" w:hAnsiTheme="minorHAnsi" w:cstheme="minorHAnsi"/>
          <w:sz w:val="20"/>
          <w:szCs w:val="20"/>
        </w:rPr>
        <w:t>Third-party</w:t>
      </w:r>
      <w:r w:rsidRPr="00C87316">
        <w:rPr>
          <w:rFonts w:asciiTheme="minorHAnsi" w:hAnsiTheme="minorHAnsi" w:cstheme="minorHAnsi"/>
          <w:sz w:val="20"/>
          <w:szCs w:val="20"/>
        </w:rPr>
        <w:t xml:space="preserve"> network data into Dashboard</w:t>
      </w:r>
    </w:p>
    <w:p w14:paraId="1483E234" w14:textId="3B7007F0" w:rsidR="001970CF" w:rsidRPr="00C87316" w:rsidRDefault="001970CF" w:rsidP="001970CF">
      <w:pPr>
        <w:widowControl/>
        <w:numPr>
          <w:ilvl w:val="0"/>
          <w:numId w:val="3"/>
        </w:numPr>
        <w:autoSpaceDE/>
        <w:rPr>
          <w:rFonts w:asciiTheme="minorHAnsi" w:hAnsiTheme="minorHAnsi" w:cstheme="minorHAnsi"/>
          <w:sz w:val="20"/>
          <w:szCs w:val="20"/>
        </w:rPr>
      </w:pPr>
      <w:r w:rsidRPr="00C87316">
        <w:rPr>
          <w:rFonts w:asciiTheme="minorHAnsi" w:hAnsiTheme="minorHAnsi" w:cstheme="minorHAnsi"/>
          <w:sz w:val="20"/>
          <w:szCs w:val="20"/>
        </w:rPr>
        <w:t xml:space="preserve">Mapping of </w:t>
      </w:r>
      <w:r w:rsidR="00DC39B1" w:rsidRPr="00C87316">
        <w:rPr>
          <w:rFonts w:asciiTheme="minorHAnsi" w:hAnsiTheme="minorHAnsi" w:cstheme="minorHAnsi"/>
          <w:sz w:val="20"/>
          <w:szCs w:val="20"/>
        </w:rPr>
        <w:t>Third-party</w:t>
      </w:r>
      <w:r w:rsidRPr="00C87316">
        <w:rPr>
          <w:rFonts w:asciiTheme="minorHAnsi" w:hAnsiTheme="minorHAnsi" w:cstheme="minorHAnsi"/>
          <w:sz w:val="20"/>
          <w:szCs w:val="20"/>
        </w:rPr>
        <w:t xml:space="preserve"> product concepts to Dashboard placements with the downstream ability to link to Dashboard placements to orders/tickets</w:t>
      </w:r>
    </w:p>
    <w:p w14:paraId="2289ADDF" w14:textId="77777777" w:rsidR="001970CF" w:rsidRPr="00C87316" w:rsidRDefault="001970CF" w:rsidP="001970CF">
      <w:pPr>
        <w:widowControl/>
        <w:numPr>
          <w:ilvl w:val="0"/>
          <w:numId w:val="3"/>
        </w:numPr>
        <w:autoSpaceDE/>
        <w:rPr>
          <w:rFonts w:asciiTheme="minorHAnsi" w:hAnsiTheme="minorHAnsi" w:cstheme="minorHAnsi"/>
          <w:sz w:val="20"/>
          <w:szCs w:val="20"/>
        </w:rPr>
      </w:pPr>
      <w:r w:rsidRPr="00C87316">
        <w:rPr>
          <w:rFonts w:asciiTheme="minorHAnsi" w:hAnsiTheme="minorHAnsi" w:cstheme="minorHAnsi"/>
          <w:sz w:val="20"/>
          <w:szCs w:val="20"/>
        </w:rPr>
        <w:t>Automated import of primary delivery data</w:t>
      </w:r>
    </w:p>
    <w:p w14:paraId="16E01AB5" w14:textId="1D3AF465" w:rsidR="001970CF" w:rsidRPr="00C87316" w:rsidRDefault="001970CF" w:rsidP="001970CF">
      <w:pPr>
        <w:widowControl/>
        <w:numPr>
          <w:ilvl w:val="0"/>
          <w:numId w:val="3"/>
        </w:numPr>
        <w:autoSpaceDE/>
        <w:rPr>
          <w:rFonts w:asciiTheme="minorHAnsi" w:hAnsiTheme="minorHAnsi" w:cstheme="minorHAnsi"/>
          <w:sz w:val="20"/>
          <w:szCs w:val="20"/>
        </w:rPr>
      </w:pPr>
      <w:r w:rsidRPr="00C87316">
        <w:rPr>
          <w:rFonts w:asciiTheme="minorHAnsi" w:hAnsiTheme="minorHAnsi" w:cstheme="minorHAnsi"/>
          <w:sz w:val="20"/>
          <w:szCs w:val="20"/>
        </w:rPr>
        <w:lastRenderedPageBreak/>
        <w:t xml:space="preserve">Push to create and update Third </w:t>
      </w:r>
      <w:r w:rsidR="006C3673" w:rsidRPr="00C87316">
        <w:rPr>
          <w:rFonts w:asciiTheme="minorHAnsi" w:hAnsiTheme="minorHAnsi" w:cstheme="minorHAnsi"/>
          <w:sz w:val="20"/>
          <w:szCs w:val="20"/>
        </w:rPr>
        <w:t>Party</w:t>
      </w:r>
      <w:r w:rsidRPr="00C87316">
        <w:rPr>
          <w:rFonts w:asciiTheme="minorHAnsi" w:hAnsiTheme="minorHAnsi" w:cstheme="minorHAnsi"/>
          <w:sz w:val="20"/>
          <w:szCs w:val="20"/>
        </w:rPr>
        <w:t xml:space="preserve"> Advertisers and Campaigns via API calls</w:t>
      </w:r>
    </w:p>
    <w:p w14:paraId="2E6D4B4D" w14:textId="6996EC8B" w:rsidR="001970CF" w:rsidRPr="00C87316" w:rsidRDefault="001970CF" w:rsidP="001970CF">
      <w:pPr>
        <w:widowControl/>
        <w:numPr>
          <w:ilvl w:val="0"/>
          <w:numId w:val="3"/>
        </w:numPr>
        <w:autoSpaceDE/>
        <w:rPr>
          <w:rFonts w:asciiTheme="minorHAnsi" w:hAnsiTheme="minorHAnsi" w:cstheme="minorHAnsi"/>
          <w:sz w:val="20"/>
          <w:szCs w:val="20"/>
        </w:rPr>
      </w:pPr>
      <w:r w:rsidRPr="00C87316">
        <w:rPr>
          <w:rFonts w:asciiTheme="minorHAnsi" w:hAnsiTheme="minorHAnsi" w:cstheme="minorHAnsi"/>
          <w:sz w:val="20"/>
          <w:szCs w:val="20"/>
        </w:rPr>
        <w:t xml:space="preserve">Automatically associate Third party lines to </w:t>
      </w:r>
      <w:r w:rsidR="00DC39B1" w:rsidRPr="00C87316">
        <w:rPr>
          <w:rFonts w:asciiTheme="minorHAnsi" w:hAnsiTheme="minorHAnsi" w:cstheme="minorHAnsi"/>
          <w:sz w:val="20"/>
          <w:szCs w:val="20"/>
        </w:rPr>
        <w:t>Dashboard’s</w:t>
      </w:r>
      <w:r w:rsidRPr="00C87316">
        <w:rPr>
          <w:rFonts w:asciiTheme="minorHAnsi" w:hAnsiTheme="minorHAnsi" w:cstheme="minorHAnsi"/>
          <w:sz w:val="20"/>
          <w:szCs w:val="20"/>
        </w:rPr>
        <w:t xml:space="preserve"> line items.</w:t>
      </w:r>
    </w:p>
    <w:p w14:paraId="364718FF" w14:textId="77777777" w:rsidR="001B78C7" w:rsidRPr="00C87316" w:rsidRDefault="001B78C7">
      <w:pPr>
        <w:rPr>
          <w:rFonts w:asciiTheme="minorHAnsi" w:hAnsiTheme="minorHAnsi" w:cstheme="minorHAnsi"/>
          <w:sz w:val="18"/>
          <w:szCs w:val="18"/>
        </w:rPr>
      </w:pPr>
    </w:p>
    <w:p w14:paraId="6096C301" w14:textId="77777777" w:rsidR="001B78C7" w:rsidRPr="00C87316" w:rsidRDefault="001B78C7">
      <w:pPr>
        <w:tabs>
          <w:tab w:val="left" w:pos="810"/>
          <w:tab w:val="left" w:pos="1530"/>
        </w:tabs>
        <w:ind w:left="630" w:hanging="630"/>
        <w:jc w:val="both"/>
        <w:rPr>
          <w:rFonts w:asciiTheme="minorHAnsi" w:hAnsiTheme="minorHAnsi" w:cstheme="minorHAnsi"/>
          <w:b/>
          <w:bCs/>
          <w:u w:val="single"/>
        </w:rPr>
      </w:pPr>
    </w:p>
    <w:p w14:paraId="12C3EB70" w14:textId="77777777" w:rsidR="001B78C7" w:rsidRPr="00C87316" w:rsidRDefault="001B78C7">
      <w:pPr>
        <w:tabs>
          <w:tab w:val="left" w:pos="810"/>
          <w:tab w:val="left" w:pos="1530"/>
        </w:tabs>
        <w:ind w:left="630" w:hanging="630"/>
        <w:jc w:val="both"/>
        <w:rPr>
          <w:rFonts w:asciiTheme="minorHAnsi" w:hAnsiTheme="minorHAnsi" w:cstheme="minorHAnsi"/>
          <w:b/>
          <w:bCs/>
          <w:u w:val="single"/>
        </w:rPr>
      </w:pPr>
      <w:r w:rsidRPr="00C87316">
        <w:rPr>
          <w:rFonts w:asciiTheme="minorHAnsi" w:hAnsiTheme="minorHAnsi" w:cstheme="minorHAnsi"/>
          <w:b/>
          <w:bCs/>
          <w:u w:val="single"/>
        </w:rPr>
        <w:t>Responsibilities:</w:t>
      </w:r>
    </w:p>
    <w:p w14:paraId="012BD4A6" w14:textId="77777777" w:rsidR="001B78C7" w:rsidRPr="00C87316" w:rsidRDefault="001B78C7">
      <w:pPr>
        <w:tabs>
          <w:tab w:val="left" w:pos="810"/>
          <w:tab w:val="left" w:pos="1530"/>
        </w:tabs>
        <w:ind w:left="630" w:hanging="630"/>
        <w:jc w:val="both"/>
        <w:rPr>
          <w:rFonts w:asciiTheme="minorHAnsi" w:hAnsiTheme="minorHAnsi" w:cstheme="minorHAnsi"/>
          <w:b/>
          <w:bCs/>
          <w:sz w:val="22"/>
          <w:szCs w:val="22"/>
          <w:u w:val="single"/>
        </w:rPr>
      </w:pPr>
    </w:p>
    <w:p w14:paraId="0989972F" w14:textId="77777777" w:rsidR="001B78C7" w:rsidRPr="00C87316" w:rsidRDefault="001B78C7">
      <w:pPr>
        <w:widowControl/>
        <w:numPr>
          <w:ilvl w:val="0"/>
          <w:numId w:val="7"/>
        </w:numPr>
        <w:suppressAutoHyphens w:val="0"/>
        <w:autoSpaceDE/>
        <w:jc w:val="both"/>
        <w:rPr>
          <w:rFonts w:asciiTheme="minorHAnsi" w:hAnsiTheme="minorHAnsi" w:cstheme="minorHAnsi"/>
          <w:color w:val="000000"/>
          <w:sz w:val="20"/>
          <w:szCs w:val="20"/>
          <w:lang w:val="en"/>
        </w:rPr>
      </w:pPr>
      <w:r w:rsidRPr="00C87316">
        <w:rPr>
          <w:rFonts w:asciiTheme="minorHAnsi" w:hAnsiTheme="minorHAnsi" w:cstheme="minorHAnsi"/>
          <w:color w:val="000000"/>
          <w:sz w:val="20"/>
          <w:szCs w:val="20"/>
          <w:lang w:val="en"/>
        </w:rPr>
        <w:t xml:space="preserve">Develop web application using </w:t>
      </w:r>
      <w:r w:rsidRPr="00C87316">
        <w:rPr>
          <w:rFonts w:asciiTheme="minorHAnsi" w:hAnsiTheme="minorHAnsi" w:cstheme="minorHAnsi"/>
          <w:b/>
          <w:sz w:val="20"/>
          <w:szCs w:val="20"/>
        </w:rPr>
        <w:t>Spring</w:t>
      </w:r>
      <w:r w:rsidRPr="00C87316">
        <w:rPr>
          <w:rFonts w:asciiTheme="minorHAnsi" w:hAnsiTheme="minorHAnsi" w:cstheme="minorHAnsi"/>
          <w:color w:val="000000"/>
          <w:sz w:val="20"/>
          <w:szCs w:val="20"/>
          <w:lang w:val="en"/>
        </w:rPr>
        <w:t xml:space="preserve"> Framework.</w:t>
      </w:r>
    </w:p>
    <w:p w14:paraId="7E79A65C" w14:textId="77777777" w:rsidR="001B78C7" w:rsidRPr="00C87316" w:rsidRDefault="001B78C7">
      <w:pPr>
        <w:widowControl/>
        <w:numPr>
          <w:ilvl w:val="0"/>
          <w:numId w:val="7"/>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Created and maintained the configuration of the </w:t>
      </w:r>
      <w:r w:rsidRPr="00C87316">
        <w:rPr>
          <w:rFonts w:asciiTheme="minorHAnsi" w:hAnsiTheme="minorHAnsi" w:cstheme="minorHAnsi"/>
          <w:b/>
          <w:sz w:val="20"/>
          <w:szCs w:val="20"/>
        </w:rPr>
        <w:t xml:space="preserve">Spring Application Frameworks </w:t>
      </w:r>
      <w:proofErr w:type="spellStart"/>
      <w:r w:rsidRPr="00C87316">
        <w:rPr>
          <w:rFonts w:asciiTheme="minorHAnsi" w:hAnsiTheme="minorHAnsi" w:cstheme="minorHAnsi"/>
          <w:b/>
          <w:sz w:val="20"/>
          <w:szCs w:val="20"/>
        </w:rPr>
        <w:t>IoC</w:t>
      </w:r>
      <w:proofErr w:type="spellEnd"/>
      <w:r w:rsidRPr="00C87316">
        <w:rPr>
          <w:rFonts w:asciiTheme="minorHAnsi" w:hAnsiTheme="minorHAnsi" w:cstheme="minorHAnsi"/>
          <w:sz w:val="20"/>
          <w:szCs w:val="20"/>
        </w:rPr>
        <w:t xml:space="preserve"> container.</w:t>
      </w:r>
    </w:p>
    <w:p w14:paraId="1BF01D49" w14:textId="77777777" w:rsidR="001B78C7" w:rsidRPr="00C87316" w:rsidRDefault="001B78C7">
      <w:pPr>
        <w:widowControl/>
        <w:numPr>
          <w:ilvl w:val="0"/>
          <w:numId w:val="7"/>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Designed, developed and maintained the data layer using </w:t>
      </w:r>
      <w:r w:rsidRPr="00C87316">
        <w:rPr>
          <w:rFonts w:asciiTheme="minorHAnsi" w:hAnsiTheme="minorHAnsi" w:cstheme="minorHAnsi"/>
          <w:b/>
          <w:sz w:val="20"/>
          <w:szCs w:val="20"/>
        </w:rPr>
        <w:t>Spring JDBC</w:t>
      </w:r>
      <w:r w:rsidRPr="00C87316">
        <w:rPr>
          <w:rFonts w:asciiTheme="minorHAnsi" w:hAnsiTheme="minorHAnsi" w:cstheme="minorHAnsi"/>
          <w:sz w:val="20"/>
          <w:szCs w:val="20"/>
        </w:rPr>
        <w:t xml:space="preserve"> framework.</w:t>
      </w:r>
    </w:p>
    <w:p w14:paraId="65A02D25"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Consumed Web Services using </w:t>
      </w:r>
      <w:r w:rsidRPr="00C87316">
        <w:rPr>
          <w:rFonts w:asciiTheme="minorHAnsi" w:hAnsiTheme="minorHAnsi" w:cstheme="minorHAnsi"/>
          <w:b/>
          <w:sz w:val="20"/>
          <w:szCs w:val="20"/>
        </w:rPr>
        <w:t>Spring-</w:t>
      </w:r>
      <w:proofErr w:type="spellStart"/>
      <w:r w:rsidRPr="00C87316">
        <w:rPr>
          <w:rFonts w:asciiTheme="minorHAnsi" w:hAnsiTheme="minorHAnsi" w:cstheme="minorHAnsi"/>
          <w:b/>
          <w:sz w:val="20"/>
          <w:szCs w:val="20"/>
        </w:rPr>
        <w:t>ws</w:t>
      </w:r>
      <w:proofErr w:type="spellEnd"/>
      <w:r w:rsidRPr="00C87316">
        <w:rPr>
          <w:rFonts w:asciiTheme="minorHAnsi" w:hAnsiTheme="minorHAnsi" w:cstheme="minorHAnsi"/>
          <w:b/>
          <w:sz w:val="20"/>
          <w:szCs w:val="20"/>
        </w:rPr>
        <w:t xml:space="preserve"> and </w:t>
      </w:r>
      <w:r w:rsidRPr="00C87316">
        <w:rPr>
          <w:rFonts w:asciiTheme="minorHAnsi" w:eastAsia="??" w:hAnsiTheme="minorHAnsi" w:cstheme="minorHAnsi"/>
          <w:sz w:val="20"/>
          <w:szCs w:val="20"/>
        </w:rPr>
        <w:t>U</w:t>
      </w:r>
      <w:r w:rsidRPr="00C87316">
        <w:rPr>
          <w:rFonts w:asciiTheme="minorHAnsi" w:hAnsiTheme="minorHAnsi" w:cstheme="minorHAnsi"/>
          <w:sz w:val="20"/>
          <w:szCs w:val="20"/>
        </w:rPr>
        <w:t xml:space="preserve">sed </w:t>
      </w:r>
      <w:r w:rsidRPr="00C87316">
        <w:rPr>
          <w:rFonts w:asciiTheme="minorHAnsi" w:hAnsiTheme="minorHAnsi" w:cstheme="minorHAnsi"/>
          <w:b/>
          <w:sz w:val="20"/>
          <w:szCs w:val="20"/>
        </w:rPr>
        <w:t>SOAP</w:t>
      </w:r>
      <w:r w:rsidRPr="00C87316">
        <w:rPr>
          <w:rFonts w:asciiTheme="minorHAnsi" w:hAnsiTheme="minorHAnsi" w:cstheme="minorHAnsi"/>
          <w:sz w:val="20"/>
          <w:szCs w:val="20"/>
        </w:rPr>
        <w:t xml:space="preserve"> and </w:t>
      </w:r>
      <w:r w:rsidRPr="00C87316">
        <w:rPr>
          <w:rFonts w:asciiTheme="minorHAnsi" w:hAnsiTheme="minorHAnsi" w:cstheme="minorHAnsi"/>
          <w:b/>
          <w:sz w:val="20"/>
          <w:szCs w:val="20"/>
        </w:rPr>
        <w:t>WSDL</w:t>
      </w:r>
      <w:r w:rsidRPr="00C87316">
        <w:rPr>
          <w:rFonts w:asciiTheme="minorHAnsi" w:hAnsiTheme="minorHAnsi" w:cstheme="minorHAnsi"/>
          <w:sz w:val="20"/>
          <w:szCs w:val="20"/>
        </w:rPr>
        <w:t xml:space="preserve"> to connect to third party services.</w:t>
      </w:r>
    </w:p>
    <w:p w14:paraId="4CF0C40D"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Implemented some modules using </w:t>
      </w:r>
      <w:r w:rsidRPr="00C87316">
        <w:rPr>
          <w:rFonts w:asciiTheme="minorHAnsi" w:hAnsiTheme="minorHAnsi" w:cstheme="minorHAnsi"/>
          <w:b/>
          <w:sz w:val="20"/>
          <w:szCs w:val="20"/>
        </w:rPr>
        <w:t xml:space="preserve">Spring-AOP </w:t>
      </w:r>
      <w:r w:rsidRPr="00C87316">
        <w:rPr>
          <w:rFonts w:asciiTheme="minorHAnsi" w:hAnsiTheme="minorHAnsi" w:cstheme="minorHAnsi"/>
          <w:sz w:val="20"/>
          <w:szCs w:val="20"/>
        </w:rPr>
        <w:t>framework.</w:t>
      </w:r>
    </w:p>
    <w:p w14:paraId="4B9DF7DF"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Extensively worked on implementation of new enhancements and Bug fixing.</w:t>
      </w:r>
    </w:p>
    <w:p w14:paraId="063AF4FD" w14:textId="5DFD83CF" w:rsidR="001B78C7" w:rsidRPr="00C87316" w:rsidRDefault="001B78C7">
      <w:pPr>
        <w:widowControl/>
        <w:numPr>
          <w:ilvl w:val="0"/>
          <w:numId w:val="5"/>
        </w:numPr>
        <w:suppressAutoHyphens w:val="0"/>
        <w:autoSpaceDE/>
        <w:jc w:val="both"/>
        <w:rPr>
          <w:rFonts w:asciiTheme="minorHAnsi" w:hAnsiTheme="minorHAnsi" w:cstheme="minorHAnsi"/>
          <w:b/>
          <w:sz w:val="20"/>
          <w:szCs w:val="20"/>
        </w:rPr>
      </w:pPr>
      <w:r w:rsidRPr="00C87316">
        <w:rPr>
          <w:rFonts w:asciiTheme="minorHAnsi" w:hAnsiTheme="minorHAnsi" w:cstheme="minorHAnsi"/>
          <w:sz w:val="20"/>
          <w:szCs w:val="20"/>
        </w:rPr>
        <w:t>Developed unit test cases using</w:t>
      </w:r>
      <w:r w:rsidRPr="00C87316">
        <w:rPr>
          <w:rFonts w:asciiTheme="minorHAnsi" w:hAnsiTheme="minorHAnsi" w:cstheme="minorHAnsi"/>
          <w:b/>
          <w:sz w:val="20"/>
          <w:szCs w:val="20"/>
        </w:rPr>
        <w:t xml:space="preserve"> JUnit4</w:t>
      </w:r>
    </w:p>
    <w:p w14:paraId="1ED5529F"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Used </w:t>
      </w:r>
      <w:r w:rsidRPr="00C87316">
        <w:rPr>
          <w:rFonts w:asciiTheme="minorHAnsi" w:hAnsiTheme="minorHAnsi" w:cstheme="minorHAnsi"/>
          <w:b/>
          <w:sz w:val="20"/>
          <w:szCs w:val="20"/>
        </w:rPr>
        <w:t>Quartz Job scheduler</w:t>
      </w:r>
      <w:r w:rsidRPr="00C87316">
        <w:rPr>
          <w:rFonts w:asciiTheme="minorHAnsi" w:hAnsiTheme="minorHAnsi" w:cstheme="minorHAnsi"/>
          <w:sz w:val="20"/>
          <w:szCs w:val="20"/>
        </w:rPr>
        <w:t xml:space="preserve"> to schedule </w:t>
      </w:r>
      <w:r w:rsidRPr="00C87316">
        <w:rPr>
          <w:rFonts w:asciiTheme="minorHAnsi" w:hAnsiTheme="minorHAnsi" w:cstheme="minorHAnsi"/>
          <w:b/>
          <w:sz w:val="20"/>
          <w:szCs w:val="20"/>
        </w:rPr>
        <w:t>Simple Triggers</w:t>
      </w:r>
      <w:r w:rsidRPr="00C87316">
        <w:rPr>
          <w:rFonts w:asciiTheme="minorHAnsi" w:hAnsiTheme="minorHAnsi" w:cstheme="minorHAnsi"/>
          <w:sz w:val="20"/>
          <w:szCs w:val="20"/>
        </w:rPr>
        <w:t xml:space="preserve"> at specified time on daily basis. </w:t>
      </w:r>
    </w:p>
    <w:p w14:paraId="78CF66E3"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lang w:val="en"/>
        </w:rPr>
      </w:pPr>
      <w:r w:rsidRPr="00C87316">
        <w:rPr>
          <w:rFonts w:asciiTheme="minorHAnsi" w:hAnsiTheme="minorHAnsi" w:cstheme="minorHAnsi"/>
          <w:b/>
          <w:sz w:val="20"/>
          <w:szCs w:val="20"/>
        </w:rPr>
        <w:t xml:space="preserve">Configured Hudson </w:t>
      </w:r>
      <w:r w:rsidRPr="00C87316">
        <w:rPr>
          <w:rFonts w:asciiTheme="minorHAnsi" w:hAnsiTheme="minorHAnsi" w:cstheme="minorHAnsi"/>
          <w:sz w:val="20"/>
          <w:szCs w:val="20"/>
          <w:lang w:val="en"/>
        </w:rPr>
        <w:t>to monitor the whole process and provide reporting functionality and notification functionality to report success or errors.</w:t>
      </w:r>
    </w:p>
    <w:p w14:paraId="47AB1D75" w14:textId="586251BA"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Used </w:t>
      </w:r>
      <w:r w:rsidRPr="00C87316">
        <w:rPr>
          <w:rFonts w:asciiTheme="minorHAnsi" w:hAnsiTheme="minorHAnsi" w:cstheme="minorHAnsi"/>
          <w:b/>
          <w:sz w:val="20"/>
          <w:szCs w:val="20"/>
        </w:rPr>
        <w:t>CVS</w:t>
      </w:r>
      <w:r w:rsidRPr="00C87316">
        <w:rPr>
          <w:rFonts w:asciiTheme="minorHAnsi" w:hAnsiTheme="minorHAnsi" w:cstheme="minorHAnsi"/>
          <w:sz w:val="20"/>
          <w:szCs w:val="20"/>
        </w:rPr>
        <w:t xml:space="preserve"> as the version control system and source code management</w:t>
      </w:r>
      <w:r w:rsidR="00E55888" w:rsidRPr="00C87316">
        <w:rPr>
          <w:rFonts w:asciiTheme="minorHAnsi" w:hAnsiTheme="minorHAnsi" w:cstheme="minorHAnsi"/>
          <w:sz w:val="20"/>
          <w:szCs w:val="20"/>
        </w:rPr>
        <w:t>.</w:t>
      </w:r>
    </w:p>
    <w:p w14:paraId="19D9ECE8" w14:textId="77777777" w:rsidR="00E55888" w:rsidRPr="00C87316" w:rsidRDefault="00E55888" w:rsidP="00E55888">
      <w:pPr>
        <w:widowControl/>
        <w:suppressAutoHyphens w:val="0"/>
        <w:autoSpaceDE/>
        <w:jc w:val="both"/>
        <w:rPr>
          <w:rFonts w:asciiTheme="minorHAnsi" w:hAnsiTheme="minorHAnsi" w:cstheme="minorHAnsi"/>
          <w:sz w:val="20"/>
          <w:szCs w:val="20"/>
        </w:rPr>
      </w:pPr>
    </w:p>
    <w:p w14:paraId="4EE6376B" w14:textId="1B60F87C" w:rsidR="00E55888" w:rsidRPr="00C87316" w:rsidRDefault="001D4EE5" w:rsidP="00E55888">
      <w:pPr>
        <w:widowControl/>
        <w:suppressAutoHyphens w:val="0"/>
        <w:autoSpaceDE/>
        <w:jc w:val="both"/>
        <w:rPr>
          <w:rFonts w:asciiTheme="minorHAnsi" w:hAnsiTheme="minorHAnsi" w:cstheme="minorHAnsi"/>
          <w:sz w:val="20"/>
          <w:szCs w:val="20"/>
        </w:rPr>
      </w:pPr>
      <w:r w:rsidRPr="00C87316">
        <w:rPr>
          <w:rFonts w:asciiTheme="minorHAnsi" w:hAnsiTheme="minorHAnsi" w:cstheme="minorHAnsi"/>
          <w:noProof/>
          <w:lang w:eastAsia="en-US"/>
        </w:rPr>
        <mc:AlternateContent>
          <mc:Choice Requires="wps">
            <w:drawing>
              <wp:anchor distT="0" distB="0" distL="114935" distR="114935" simplePos="0" relativeHeight="251655680" behindDoc="0" locked="0" layoutInCell="1" allowOverlap="1" wp14:anchorId="3AC464B0" wp14:editId="1C863E29">
                <wp:simplePos x="0" y="0"/>
                <wp:positionH relativeFrom="column">
                  <wp:posOffset>-223520</wp:posOffset>
                </wp:positionH>
                <wp:positionV relativeFrom="paragraph">
                  <wp:posOffset>208915</wp:posOffset>
                </wp:positionV>
                <wp:extent cx="6049645" cy="258445"/>
                <wp:effectExtent l="0" t="0" r="9525" b="1270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6AE75B22" w14:textId="39C78832" w:rsidR="001B78C7" w:rsidRDefault="00F472B5">
                            <w:pPr>
                              <w:rPr>
                                <w:b/>
                                <w:sz w:val="20"/>
                                <w:szCs w:val="22"/>
                              </w:rPr>
                            </w:pPr>
                            <w:r>
                              <w:rPr>
                                <w:b/>
                              </w:rPr>
                              <w:t xml:space="preserve">Project </w:t>
                            </w:r>
                            <w:r w:rsidR="00D87633">
                              <w:rPr>
                                <w:b/>
                              </w:rPr>
                              <w:t>10</w:t>
                            </w:r>
                            <w:r w:rsidR="001B78C7">
                              <w:rPr>
                                <w:b/>
                              </w:rPr>
                              <w:tab/>
                            </w:r>
                            <w:r w:rsidR="001B78C7">
                              <w:tab/>
                            </w:r>
                            <w:r w:rsidR="001B78C7">
                              <w:tab/>
                            </w:r>
                            <w:r w:rsidR="001B78C7">
                              <w:tab/>
                            </w:r>
                            <w:r w:rsidR="001B78C7">
                              <w:tab/>
                            </w:r>
                            <w:r w:rsidR="001B78C7">
                              <w:tab/>
                            </w:r>
                            <w:r w:rsidR="001B78C7">
                              <w:tab/>
                            </w:r>
                            <w:r w:rsidR="001B78C7">
                              <w:tab/>
                            </w:r>
                            <w:r w:rsidR="004734A5">
                              <w:rPr>
                                <w:sz w:val="22"/>
                              </w:rPr>
                              <w:tab/>
                              <w:t xml:space="preserve"> July</w:t>
                            </w:r>
                            <w:r w:rsidR="001B78C7">
                              <w:rPr>
                                <w:b/>
                                <w:sz w:val="20"/>
                                <w:szCs w:val="22"/>
                              </w:rPr>
                              <w:t>'07 to August’08.</w:t>
                            </w:r>
                          </w:p>
                          <w:p w14:paraId="48A02741" w14:textId="77777777" w:rsidR="001B78C7" w:rsidRDefault="001B78C7"/>
                          <w:p w14:paraId="430EC4DA" w14:textId="77777777" w:rsidR="001B78C7" w:rsidRDefault="001B78C7"/>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AC464B0" id="Text Box 5" o:spid="_x0000_s1037" type="#_x0000_t202" style="position:absolute;left:0;text-align:left;margin-left:-17.6pt;margin-top:16.45pt;width:476.35pt;height:20.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" fillcolor="silver" strokeweight=".5pt">
                <v:textbox inset="7.45pt,3.85pt,7.45pt,3.85pt">
                  <w:txbxContent>
                    <w:p w14:paraId="6AE75B22" w14:textId="39C78832" w:rsidR="001B78C7" w:rsidRDefault="00F472B5">
                      <w:pPr>
                        <w:rPr>
                          <w:b/>
                          <w:sz w:val="20"/>
                          <w:szCs w:val="22"/>
                        </w:rPr>
                      </w:pPr>
                      <w:r>
                        <w:rPr>
                          <w:b/>
                        </w:rPr>
                        <w:t xml:space="preserve">Project </w:t>
                      </w:r>
                      <w:r w:rsidR="00D87633">
                        <w:rPr>
                          <w:b/>
                        </w:rPr>
                        <w:t>10</w:t>
                      </w:r>
                      <w:r w:rsidR="001B78C7">
                        <w:rPr>
                          <w:b/>
                        </w:rPr>
                        <w:tab/>
                      </w:r>
                      <w:r w:rsidR="001B78C7">
                        <w:tab/>
                      </w:r>
                      <w:r w:rsidR="001B78C7">
                        <w:tab/>
                      </w:r>
                      <w:r w:rsidR="001B78C7">
                        <w:tab/>
                      </w:r>
                      <w:r w:rsidR="001B78C7">
                        <w:tab/>
                      </w:r>
                      <w:r w:rsidR="001B78C7">
                        <w:tab/>
                      </w:r>
                      <w:r w:rsidR="001B78C7">
                        <w:tab/>
                      </w:r>
                      <w:r w:rsidR="001B78C7">
                        <w:tab/>
                      </w:r>
                      <w:r w:rsidR="004734A5">
                        <w:rPr>
                          <w:sz w:val="22"/>
                        </w:rPr>
                        <w:tab/>
                        <w:t xml:space="preserve"> July</w:t>
                      </w:r>
                      <w:r w:rsidR="001B78C7">
                        <w:rPr>
                          <w:b/>
                          <w:sz w:val="20"/>
                          <w:szCs w:val="22"/>
                        </w:rPr>
                        <w:t>'07 to August’08.</w:t>
                      </w:r>
                    </w:p>
                    <w:p w14:paraId="48A02741" w14:textId="77777777" w:rsidR="001B78C7" w:rsidRDefault="001B78C7"/>
                    <w:p w14:paraId="430EC4DA" w14:textId="77777777" w:rsidR="001B78C7" w:rsidRDefault="001B78C7"/>
                  </w:txbxContent>
                </v:textbox>
              </v:shape>
            </w:pict>
          </mc:Fallback>
        </mc:AlternateContent>
      </w:r>
    </w:p>
    <w:p w14:paraId="0A95E940" w14:textId="1DF44CA1" w:rsidR="001B78C7" w:rsidRPr="00C87316" w:rsidRDefault="001B78C7">
      <w:pPr>
        <w:tabs>
          <w:tab w:val="left" w:pos="810"/>
          <w:tab w:val="left" w:pos="1530"/>
        </w:tabs>
        <w:ind w:left="630" w:hanging="630"/>
        <w:jc w:val="both"/>
        <w:rPr>
          <w:rFonts w:asciiTheme="minorHAnsi" w:hAnsiTheme="minorHAnsi" w:cstheme="minorHAnsi"/>
          <w:b/>
          <w:bCs/>
          <w:sz w:val="22"/>
          <w:szCs w:val="22"/>
        </w:rPr>
      </w:pPr>
    </w:p>
    <w:p w14:paraId="3421E443" w14:textId="0CCC7995" w:rsidR="001B78C7" w:rsidRPr="00C87316" w:rsidRDefault="001B78C7">
      <w:pPr>
        <w:tabs>
          <w:tab w:val="left" w:pos="0"/>
        </w:tabs>
        <w:rPr>
          <w:rFonts w:asciiTheme="minorHAnsi" w:hAnsiTheme="minorHAnsi" w:cstheme="minorHAnsi"/>
          <w:b/>
          <w:bCs/>
          <w:sz w:val="22"/>
          <w:szCs w:val="22"/>
        </w:rPr>
      </w:pPr>
    </w:p>
    <w:p w14:paraId="133EB808" w14:textId="77777777" w:rsidR="001B78C7" w:rsidRPr="00C87316" w:rsidRDefault="001B78C7">
      <w:pPr>
        <w:jc w:val="both"/>
        <w:rPr>
          <w:rFonts w:asciiTheme="minorHAnsi" w:hAnsiTheme="minorHAnsi" w:cstheme="minorHAnsi"/>
          <w:b/>
          <w:bCs/>
          <w:sz w:val="22"/>
          <w:szCs w:val="22"/>
        </w:rPr>
      </w:pPr>
    </w:p>
    <w:p w14:paraId="33D24B36" w14:textId="7BB90ABF" w:rsidR="001B78C7" w:rsidRPr="00C87316" w:rsidRDefault="001B78C7">
      <w:pPr>
        <w:rPr>
          <w:rFonts w:asciiTheme="minorHAnsi" w:hAnsiTheme="minorHAnsi" w:cstheme="minorHAnsi"/>
          <w:b/>
          <w:color w:val="000000"/>
          <w:sz w:val="20"/>
          <w:szCs w:val="20"/>
        </w:rPr>
      </w:pPr>
      <w:r w:rsidRPr="00C87316">
        <w:rPr>
          <w:rFonts w:asciiTheme="minorHAnsi" w:hAnsiTheme="minorHAnsi" w:cstheme="minorHAnsi"/>
          <w:b/>
          <w:sz w:val="20"/>
          <w:szCs w:val="20"/>
        </w:rPr>
        <w:t>Client:</w:t>
      </w:r>
      <w:r w:rsidR="00512165" w:rsidRPr="00C87316">
        <w:rPr>
          <w:rFonts w:asciiTheme="minorHAnsi" w:hAnsiTheme="minorHAnsi" w:cstheme="minorHAnsi"/>
          <w:b/>
          <w:sz w:val="20"/>
          <w:szCs w:val="20"/>
        </w:rPr>
        <w:t xml:space="preserve"> </w:t>
      </w:r>
      <w:r w:rsidRPr="00C87316">
        <w:rPr>
          <w:rStyle w:val="Hyperlink"/>
          <w:rFonts w:asciiTheme="minorHAnsi" w:hAnsiTheme="minorHAnsi" w:cstheme="minorHAnsi"/>
          <w:b/>
          <w:color w:val="000000"/>
          <w:sz w:val="20"/>
          <w:szCs w:val="20"/>
          <w:u w:val="none"/>
        </w:rPr>
        <w:t>Google</w:t>
      </w:r>
      <w:r w:rsidRPr="00C87316">
        <w:rPr>
          <w:rStyle w:val="Hyperlink"/>
          <w:rFonts w:asciiTheme="minorHAnsi" w:hAnsiTheme="minorHAnsi" w:cstheme="minorHAnsi"/>
          <w:b/>
          <w:sz w:val="20"/>
          <w:szCs w:val="20"/>
        </w:rPr>
        <w:t xml:space="preserve"> </w:t>
      </w:r>
      <w:hyperlink r:id="rId9" w:history="1">
        <w:r w:rsidRPr="00C87316">
          <w:rPr>
            <w:rStyle w:val="Hyperlink"/>
            <w:rFonts w:asciiTheme="minorHAnsi" w:hAnsiTheme="minorHAnsi" w:cstheme="minorHAnsi"/>
            <w:sz w:val="20"/>
            <w:szCs w:val="20"/>
          </w:rPr>
          <w:t>www.doubleclick.com</w:t>
        </w:r>
      </w:hyperlink>
      <w:r w:rsidRPr="00C87316">
        <w:rPr>
          <w:rStyle w:val="Hyperlink"/>
          <w:rFonts w:asciiTheme="minorHAnsi" w:hAnsiTheme="minorHAnsi" w:cstheme="minorHAnsi"/>
          <w:b/>
          <w:sz w:val="20"/>
          <w:szCs w:val="20"/>
          <w:u w:val="none"/>
        </w:rPr>
        <w:t xml:space="preserve"> </w:t>
      </w:r>
      <w:r w:rsidRPr="00C87316">
        <w:rPr>
          <w:rFonts w:asciiTheme="minorHAnsi" w:hAnsiTheme="minorHAnsi" w:cstheme="minorHAnsi"/>
          <w:b/>
          <w:color w:val="000000"/>
          <w:sz w:val="20"/>
          <w:szCs w:val="20"/>
        </w:rPr>
        <w:t>Pune - India</w:t>
      </w:r>
    </w:p>
    <w:p w14:paraId="259C2418" w14:textId="77777777" w:rsidR="001B78C7" w:rsidRPr="00C87316" w:rsidRDefault="001B78C7">
      <w:pPr>
        <w:rPr>
          <w:rFonts w:asciiTheme="minorHAnsi" w:hAnsiTheme="minorHAnsi" w:cstheme="minorHAnsi"/>
          <w:b/>
          <w:bCs/>
          <w:sz w:val="20"/>
          <w:szCs w:val="20"/>
        </w:rPr>
      </w:pPr>
      <w:r w:rsidRPr="00C87316">
        <w:rPr>
          <w:rFonts w:asciiTheme="minorHAnsi" w:hAnsiTheme="minorHAnsi" w:cstheme="minorHAnsi"/>
          <w:b/>
          <w:sz w:val="20"/>
          <w:szCs w:val="20"/>
        </w:rPr>
        <w:t>Project:  DFA Tools</w:t>
      </w:r>
      <w:r w:rsidRPr="00C87316">
        <w:rPr>
          <w:rFonts w:asciiTheme="minorHAnsi" w:hAnsiTheme="minorHAnsi" w:cstheme="minorHAnsi"/>
          <w:b/>
          <w:bCs/>
          <w:sz w:val="20"/>
          <w:szCs w:val="20"/>
        </w:rPr>
        <w:tab/>
      </w:r>
    </w:p>
    <w:p w14:paraId="72217F83" w14:textId="77777777" w:rsidR="001B78C7" w:rsidRPr="00C87316" w:rsidRDefault="001B78C7">
      <w:pPr>
        <w:rPr>
          <w:rFonts w:asciiTheme="minorHAnsi" w:hAnsiTheme="minorHAnsi" w:cstheme="minorHAnsi"/>
          <w:b/>
          <w:sz w:val="20"/>
          <w:szCs w:val="20"/>
        </w:rPr>
      </w:pPr>
      <w:r w:rsidRPr="00C87316">
        <w:rPr>
          <w:rFonts w:asciiTheme="minorHAnsi" w:hAnsiTheme="minorHAnsi" w:cstheme="minorHAnsi"/>
          <w:b/>
          <w:sz w:val="20"/>
          <w:szCs w:val="20"/>
        </w:rPr>
        <w:t>Role:</w:t>
      </w:r>
      <w:r w:rsidRPr="00C87316">
        <w:rPr>
          <w:rFonts w:asciiTheme="minorHAnsi" w:hAnsiTheme="minorHAnsi" w:cstheme="minorHAnsi"/>
          <w:b/>
          <w:sz w:val="20"/>
          <w:szCs w:val="20"/>
        </w:rPr>
        <w:tab/>
        <w:t xml:space="preserve">Software Developer   </w:t>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t xml:space="preserve">             </w:t>
      </w:r>
    </w:p>
    <w:p w14:paraId="6454E46D" w14:textId="064FCA9B" w:rsidR="001B78C7" w:rsidRPr="00C87316" w:rsidRDefault="001B78C7">
      <w:pPr>
        <w:spacing w:line="360" w:lineRule="auto"/>
        <w:jc w:val="both"/>
        <w:rPr>
          <w:rFonts w:asciiTheme="minorHAnsi" w:hAnsiTheme="minorHAnsi" w:cstheme="minorHAnsi"/>
          <w:b/>
          <w:bCs/>
          <w:sz w:val="22"/>
          <w:szCs w:val="22"/>
        </w:rPr>
      </w:pPr>
      <w:r w:rsidRPr="00C87316">
        <w:rPr>
          <w:rFonts w:asciiTheme="minorHAnsi" w:hAnsiTheme="minorHAnsi" w:cstheme="minorHAnsi"/>
          <w:b/>
          <w:sz w:val="20"/>
          <w:szCs w:val="20"/>
        </w:rPr>
        <w:t xml:space="preserve">Environment:  </w:t>
      </w:r>
      <w:r w:rsidRPr="00C87316">
        <w:rPr>
          <w:rFonts w:asciiTheme="minorHAnsi" w:hAnsiTheme="minorHAnsi" w:cstheme="minorHAnsi"/>
          <w:b/>
          <w:bCs/>
          <w:sz w:val="20"/>
          <w:szCs w:val="20"/>
        </w:rPr>
        <w:t>J</w:t>
      </w:r>
      <w:r w:rsidRPr="00C87316">
        <w:rPr>
          <w:rFonts w:asciiTheme="minorHAnsi" w:hAnsiTheme="minorHAnsi" w:cstheme="minorHAnsi"/>
          <w:b/>
          <w:sz w:val="20"/>
          <w:szCs w:val="20"/>
        </w:rPr>
        <w:t xml:space="preserve">ava, </w:t>
      </w:r>
      <w:r w:rsidR="00512165" w:rsidRPr="00C87316">
        <w:rPr>
          <w:rFonts w:asciiTheme="minorHAnsi" w:hAnsiTheme="minorHAnsi" w:cstheme="minorHAnsi"/>
          <w:b/>
          <w:sz w:val="20"/>
          <w:szCs w:val="20"/>
        </w:rPr>
        <w:t xml:space="preserve">Servlets, JSP, </w:t>
      </w:r>
      <w:r w:rsidRPr="00C87316">
        <w:rPr>
          <w:rFonts w:asciiTheme="minorHAnsi" w:hAnsiTheme="minorHAnsi" w:cstheme="minorHAnsi"/>
          <w:b/>
          <w:sz w:val="20"/>
          <w:szCs w:val="20"/>
        </w:rPr>
        <w:t>Struts, EJB, Threads, Eclipse,</w:t>
      </w:r>
      <w:r w:rsidR="00820037" w:rsidRPr="00C87316">
        <w:rPr>
          <w:rFonts w:asciiTheme="minorHAnsi" w:hAnsiTheme="minorHAnsi" w:cstheme="minorHAnsi"/>
          <w:b/>
          <w:sz w:val="20"/>
          <w:szCs w:val="20"/>
        </w:rPr>
        <w:t xml:space="preserve"> SOAP</w:t>
      </w:r>
      <w:r w:rsidRPr="00C87316">
        <w:rPr>
          <w:rFonts w:asciiTheme="minorHAnsi" w:hAnsiTheme="minorHAnsi" w:cstheme="minorHAnsi"/>
          <w:b/>
          <w:sz w:val="20"/>
          <w:szCs w:val="20"/>
        </w:rPr>
        <w:t xml:space="preserve"> Web services, JDBC, xml, Oracle, Apache Tomcat 5.5 and JBoss</w:t>
      </w:r>
    </w:p>
    <w:p w14:paraId="27CC2156" w14:textId="77777777" w:rsidR="001B78C7" w:rsidRPr="00C87316" w:rsidRDefault="001B78C7">
      <w:pPr>
        <w:tabs>
          <w:tab w:val="left" w:pos="1530"/>
        </w:tabs>
        <w:jc w:val="both"/>
        <w:rPr>
          <w:rFonts w:asciiTheme="minorHAnsi" w:hAnsiTheme="minorHAnsi" w:cstheme="minorHAnsi"/>
          <w:b/>
          <w:bCs/>
          <w:u w:val="single"/>
        </w:rPr>
      </w:pPr>
      <w:r w:rsidRPr="00C87316">
        <w:rPr>
          <w:rFonts w:asciiTheme="minorHAnsi" w:hAnsiTheme="minorHAnsi" w:cstheme="minorHAnsi"/>
          <w:b/>
          <w:bCs/>
          <w:u w:val="single"/>
        </w:rPr>
        <w:t>Description:</w:t>
      </w:r>
    </w:p>
    <w:p w14:paraId="5D279DC2" w14:textId="77777777" w:rsidR="001B78C7" w:rsidRPr="00C87316" w:rsidRDefault="001B78C7">
      <w:pPr>
        <w:tabs>
          <w:tab w:val="left" w:pos="1530"/>
        </w:tabs>
        <w:jc w:val="both"/>
        <w:rPr>
          <w:rFonts w:asciiTheme="minorHAnsi" w:hAnsiTheme="minorHAnsi" w:cstheme="minorHAnsi"/>
          <w:b/>
          <w:bCs/>
          <w:sz w:val="22"/>
          <w:szCs w:val="22"/>
        </w:rPr>
      </w:pPr>
    </w:p>
    <w:p w14:paraId="53DBFA2F" w14:textId="77777777" w:rsidR="001B78C7" w:rsidRPr="00C87316" w:rsidRDefault="001B78C7">
      <w:pPr>
        <w:tabs>
          <w:tab w:val="left" w:pos="1530"/>
        </w:tabs>
        <w:jc w:val="both"/>
        <w:rPr>
          <w:rFonts w:asciiTheme="minorHAnsi" w:hAnsiTheme="minorHAnsi" w:cstheme="minorHAnsi"/>
          <w:sz w:val="20"/>
          <w:szCs w:val="20"/>
        </w:rPr>
      </w:pPr>
      <w:r w:rsidRPr="00C87316">
        <w:rPr>
          <w:rFonts w:asciiTheme="minorHAnsi" w:hAnsiTheme="minorHAnsi" w:cstheme="minorHAnsi"/>
          <w:sz w:val="22"/>
          <w:szCs w:val="22"/>
        </w:rPr>
        <w:t xml:space="preserve">           </w:t>
      </w:r>
      <w:proofErr w:type="spellStart"/>
      <w:r w:rsidRPr="00C87316">
        <w:rPr>
          <w:rFonts w:asciiTheme="minorHAnsi" w:hAnsiTheme="minorHAnsi" w:cstheme="minorHAnsi"/>
          <w:sz w:val="20"/>
          <w:szCs w:val="20"/>
        </w:rPr>
        <w:t>DFATools</w:t>
      </w:r>
      <w:proofErr w:type="spellEnd"/>
      <w:r w:rsidRPr="00C87316">
        <w:rPr>
          <w:rFonts w:asciiTheme="minorHAnsi" w:hAnsiTheme="minorHAnsi" w:cstheme="minorHAnsi"/>
          <w:sz w:val="20"/>
          <w:szCs w:val="20"/>
        </w:rPr>
        <w:t xml:space="preserve"> is an application, which allows Double-Click traffickers to upload large spreadsheets into DFA by creating sites and site-placements. It stops short of creating ads in DFA. In the process of creating ads in DFA, it also tries to match or create sites and site-placements when required. To make the two processes more streamlined, we will be merging the two applications together, so that the Double-Click trafficker can upload a spreadsheet, create sites, site-placements and ads in DFA without having to go through two different applications.</w:t>
      </w:r>
    </w:p>
    <w:p w14:paraId="3919CDB1" w14:textId="77777777" w:rsidR="001B78C7" w:rsidRPr="00C87316" w:rsidRDefault="001B78C7">
      <w:pPr>
        <w:tabs>
          <w:tab w:val="left" w:pos="1530"/>
        </w:tabs>
        <w:jc w:val="both"/>
        <w:rPr>
          <w:rFonts w:asciiTheme="minorHAnsi" w:hAnsiTheme="minorHAnsi" w:cstheme="minorHAnsi"/>
          <w:sz w:val="22"/>
          <w:szCs w:val="22"/>
        </w:rPr>
      </w:pPr>
    </w:p>
    <w:p w14:paraId="2DF4D95E" w14:textId="77777777" w:rsidR="001B78C7" w:rsidRPr="00C87316" w:rsidRDefault="001B78C7">
      <w:pPr>
        <w:tabs>
          <w:tab w:val="left" w:pos="810"/>
          <w:tab w:val="left" w:pos="1530"/>
        </w:tabs>
        <w:ind w:left="630" w:hanging="630"/>
        <w:jc w:val="both"/>
        <w:rPr>
          <w:rFonts w:asciiTheme="minorHAnsi" w:hAnsiTheme="minorHAnsi" w:cstheme="minorHAnsi"/>
          <w:b/>
          <w:bCs/>
          <w:u w:val="single"/>
        </w:rPr>
      </w:pPr>
      <w:r w:rsidRPr="00C87316">
        <w:rPr>
          <w:rFonts w:asciiTheme="minorHAnsi" w:hAnsiTheme="minorHAnsi" w:cstheme="minorHAnsi"/>
          <w:b/>
          <w:bCs/>
          <w:u w:val="single"/>
        </w:rPr>
        <w:t>Responsibilities:</w:t>
      </w:r>
    </w:p>
    <w:p w14:paraId="2543AB5D" w14:textId="77777777" w:rsidR="001B78C7" w:rsidRPr="00C87316" w:rsidRDefault="001B78C7">
      <w:pPr>
        <w:tabs>
          <w:tab w:val="left" w:pos="810"/>
          <w:tab w:val="left" w:pos="1530"/>
        </w:tabs>
        <w:ind w:left="630" w:hanging="630"/>
        <w:jc w:val="both"/>
        <w:rPr>
          <w:rFonts w:asciiTheme="minorHAnsi" w:hAnsiTheme="minorHAnsi" w:cstheme="minorHAnsi"/>
          <w:b/>
          <w:bCs/>
          <w:sz w:val="22"/>
          <w:szCs w:val="22"/>
          <w:u w:val="single"/>
        </w:rPr>
      </w:pPr>
    </w:p>
    <w:p w14:paraId="3011DBD0"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Involved in understanding the requirements, design, and development.</w:t>
      </w:r>
    </w:p>
    <w:p w14:paraId="382A89EA" w14:textId="52196C65"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Responsible for developing </w:t>
      </w:r>
      <w:r w:rsidR="00362636" w:rsidRPr="00C87316">
        <w:rPr>
          <w:rFonts w:asciiTheme="minorHAnsi" w:hAnsiTheme="minorHAnsi" w:cstheme="minorHAnsi"/>
          <w:sz w:val="20"/>
          <w:szCs w:val="20"/>
        </w:rPr>
        <w:t>mockup</w:t>
      </w:r>
      <w:r w:rsidRPr="00C87316">
        <w:rPr>
          <w:rFonts w:asciiTheme="minorHAnsi" w:hAnsiTheme="minorHAnsi" w:cstheme="minorHAnsi"/>
          <w:sz w:val="20"/>
          <w:szCs w:val="20"/>
        </w:rPr>
        <w:t xml:space="preserve"> screens and converting them into working prototypes.</w:t>
      </w:r>
    </w:p>
    <w:p w14:paraId="52F99732"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Extensively worked on creating reusable components using </w:t>
      </w:r>
      <w:r w:rsidRPr="00C87316">
        <w:rPr>
          <w:rFonts w:asciiTheme="minorHAnsi" w:hAnsiTheme="minorHAnsi" w:cstheme="minorHAnsi"/>
          <w:b/>
          <w:sz w:val="20"/>
          <w:szCs w:val="20"/>
        </w:rPr>
        <w:t>Java</w:t>
      </w:r>
      <w:r w:rsidRPr="00C87316">
        <w:rPr>
          <w:rFonts w:asciiTheme="minorHAnsi" w:hAnsiTheme="minorHAnsi" w:cstheme="minorHAnsi"/>
          <w:sz w:val="20"/>
          <w:szCs w:val="20"/>
        </w:rPr>
        <w:t xml:space="preserve"> and </w:t>
      </w:r>
      <w:r w:rsidRPr="00C87316">
        <w:rPr>
          <w:rFonts w:asciiTheme="minorHAnsi" w:hAnsiTheme="minorHAnsi" w:cstheme="minorHAnsi"/>
          <w:b/>
          <w:sz w:val="20"/>
          <w:szCs w:val="20"/>
        </w:rPr>
        <w:t xml:space="preserve">XML </w:t>
      </w:r>
      <w:r w:rsidRPr="00C87316">
        <w:rPr>
          <w:rFonts w:asciiTheme="minorHAnsi" w:hAnsiTheme="minorHAnsi" w:cstheme="minorHAnsi"/>
          <w:sz w:val="20"/>
          <w:szCs w:val="20"/>
        </w:rPr>
        <w:t xml:space="preserve">and created </w:t>
      </w:r>
      <w:r w:rsidRPr="00C87316">
        <w:rPr>
          <w:rFonts w:asciiTheme="minorHAnsi" w:hAnsiTheme="minorHAnsi" w:cstheme="minorHAnsi"/>
          <w:b/>
          <w:sz w:val="20"/>
          <w:szCs w:val="20"/>
        </w:rPr>
        <w:t>Value Objects</w:t>
      </w:r>
      <w:r w:rsidRPr="00C87316">
        <w:rPr>
          <w:rFonts w:asciiTheme="minorHAnsi" w:hAnsiTheme="minorHAnsi" w:cstheme="minorHAnsi"/>
          <w:sz w:val="20"/>
          <w:szCs w:val="20"/>
        </w:rPr>
        <w:t xml:space="preserve"> for data transfers.</w:t>
      </w:r>
    </w:p>
    <w:p w14:paraId="4C2A340D"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Was involved in coding the business logic using </w:t>
      </w:r>
      <w:r w:rsidRPr="00C87316">
        <w:rPr>
          <w:rFonts w:asciiTheme="minorHAnsi" w:hAnsiTheme="minorHAnsi" w:cstheme="minorHAnsi"/>
          <w:b/>
          <w:sz w:val="20"/>
          <w:szCs w:val="20"/>
        </w:rPr>
        <w:t>Java Beans</w:t>
      </w:r>
      <w:r w:rsidRPr="00C87316">
        <w:rPr>
          <w:rFonts w:asciiTheme="minorHAnsi" w:hAnsiTheme="minorHAnsi" w:cstheme="minorHAnsi"/>
          <w:sz w:val="20"/>
          <w:szCs w:val="20"/>
        </w:rPr>
        <w:t>.</w:t>
      </w:r>
    </w:p>
    <w:p w14:paraId="0A1BBD3A" w14:textId="77777777" w:rsidR="001B78C7" w:rsidRPr="00C87316" w:rsidRDefault="001B78C7">
      <w:pPr>
        <w:widowControl/>
        <w:numPr>
          <w:ilvl w:val="0"/>
          <w:numId w:val="5"/>
        </w:numPr>
        <w:suppressAutoHyphens w:val="0"/>
        <w:autoSpaceDE/>
        <w:jc w:val="both"/>
        <w:rPr>
          <w:rFonts w:asciiTheme="minorHAnsi" w:hAnsiTheme="minorHAnsi" w:cstheme="minorHAnsi"/>
          <w:color w:val="000000"/>
          <w:sz w:val="19"/>
          <w:szCs w:val="19"/>
          <w:lang w:val="en"/>
        </w:rPr>
      </w:pPr>
      <w:r w:rsidRPr="00C87316">
        <w:rPr>
          <w:rFonts w:asciiTheme="minorHAnsi" w:hAnsiTheme="minorHAnsi" w:cstheme="minorHAnsi"/>
          <w:color w:val="000000"/>
          <w:sz w:val="19"/>
          <w:szCs w:val="19"/>
          <w:lang w:val="en"/>
        </w:rPr>
        <w:t xml:space="preserve">Used JavaScript and </w:t>
      </w:r>
      <w:r w:rsidRPr="00C87316">
        <w:rPr>
          <w:rFonts w:asciiTheme="minorHAnsi" w:hAnsiTheme="minorHAnsi" w:cstheme="minorHAnsi"/>
          <w:b/>
          <w:color w:val="000000"/>
          <w:sz w:val="19"/>
          <w:szCs w:val="19"/>
          <w:lang w:val="en"/>
        </w:rPr>
        <w:t>struts validation</w:t>
      </w:r>
      <w:r w:rsidRPr="00C87316">
        <w:rPr>
          <w:rFonts w:asciiTheme="minorHAnsi" w:hAnsiTheme="minorHAnsi" w:cstheme="minorHAnsi"/>
          <w:color w:val="000000"/>
          <w:sz w:val="19"/>
          <w:szCs w:val="19"/>
          <w:lang w:val="en"/>
        </w:rPr>
        <w:t xml:space="preserve"> </w:t>
      </w:r>
      <w:r w:rsidRPr="00C87316">
        <w:rPr>
          <w:rFonts w:asciiTheme="minorHAnsi" w:hAnsiTheme="minorHAnsi" w:cstheme="minorHAnsi"/>
          <w:b/>
          <w:color w:val="000000"/>
          <w:sz w:val="19"/>
          <w:szCs w:val="19"/>
          <w:lang w:val="en"/>
        </w:rPr>
        <w:t>framework</w:t>
      </w:r>
      <w:r w:rsidRPr="00C87316">
        <w:rPr>
          <w:rFonts w:asciiTheme="minorHAnsi" w:hAnsiTheme="minorHAnsi" w:cstheme="minorHAnsi"/>
          <w:color w:val="000000"/>
          <w:sz w:val="19"/>
          <w:szCs w:val="19"/>
          <w:lang w:val="en"/>
        </w:rPr>
        <w:t xml:space="preserve"> for performing front end validations.</w:t>
      </w:r>
    </w:p>
    <w:p w14:paraId="65372020"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Used </w:t>
      </w:r>
      <w:r w:rsidRPr="00C87316">
        <w:rPr>
          <w:rFonts w:asciiTheme="minorHAnsi" w:hAnsiTheme="minorHAnsi" w:cstheme="minorHAnsi"/>
          <w:b/>
          <w:sz w:val="20"/>
          <w:szCs w:val="20"/>
        </w:rPr>
        <w:t>SOAP</w:t>
      </w:r>
      <w:r w:rsidRPr="00C87316">
        <w:rPr>
          <w:rFonts w:asciiTheme="minorHAnsi" w:hAnsiTheme="minorHAnsi" w:cstheme="minorHAnsi"/>
          <w:sz w:val="20"/>
          <w:szCs w:val="20"/>
        </w:rPr>
        <w:t xml:space="preserve"> and </w:t>
      </w:r>
      <w:r w:rsidRPr="00C87316">
        <w:rPr>
          <w:rFonts w:asciiTheme="minorHAnsi" w:hAnsiTheme="minorHAnsi" w:cstheme="minorHAnsi"/>
          <w:b/>
          <w:sz w:val="20"/>
          <w:szCs w:val="20"/>
        </w:rPr>
        <w:t>WSDL</w:t>
      </w:r>
      <w:r w:rsidRPr="00C87316">
        <w:rPr>
          <w:rFonts w:asciiTheme="minorHAnsi" w:hAnsiTheme="minorHAnsi" w:cstheme="minorHAnsi"/>
          <w:sz w:val="20"/>
          <w:szCs w:val="20"/>
        </w:rPr>
        <w:t xml:space="preserve"> to connect to third party services.</w:t>
      </w:r>
    </w:p>
    <w:p w14:paraId="0ED86576"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Involved in Unit testing, Build Creation and Set-up latest Code on Production Servers.</w:t>
      </w:r>
    </w:p>
    <w:p w14:paraId="1EB920AF"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Used </w:t>
      </w:r>
      <w:r w:rsidRPr="00C87316">
        <w:rPr>
          <w:rFonts w:asciiTheme="minorHAnsi" w:hAnsiTheme="minorHAnsi" w:cstheme="minorHAnsi"/>
          <w:b/>
          <w:sz w:val="20"/>
          <w:szCs w:val="20"/>
        </w:rPr>
        <w:t>VSS</w:t>
      </w:r>
      <w:r w:rsidRPr="00C87316">
        <w:rPr>
          <w:rFonts w:asciiTheme="minorHAnsi" w:hAnsiTheme="minorHAnsi" w:cstheme="minorHAnsi"/>
          <w:sz w:val="20"/>
          <w:szCs w:val="20"/>
        </w:rPr>
        <w:t xml:space="preserve"> as the version control system and source code management.</w:t>
      </w:r>
    </w:p>
    <w:p w14:paraId="3F27919F"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Developed the application following </w:t>
      </w:r>
      <w:r w:rsidRPr="00C87316">
        <w:rPr>
          <w:rFonts w:asciiTheme="minorHAnsi" w:hAnsiTheme="minorHAnsi" w:cstheme="minorHAnsi"/>
          <w:b/>
          <w:sz w:val="20"/>
          <w:szCs w:val="20"/>
        </w:rPr>
        <w:t>Agile/Scrum</w:t>
      </w:r>
      <w:r w:rsidRPr="00C87316">
        <w:rPr>
          <w:rFonts w:asciiTheme="minorHAnsi" w:hAnsiTheme="minorHAnsi" w:cstheme="minorHAnsi"/>
          <w:sz w:val="20"/>
          <w:szCs w:val="20"/>
        </w:rPr>
        <w:t xml:space="preserve"> software development methodology.</w:t>
      </w:r>
    </w:p>
    <w:p w14:paraId="6C0A5581"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b/>
          <w:sz w:val="20"/>
          <w:szCs w:val="20"/>
        </w:rPr>
        <w:t>Remedy</w:t>
      </w:r>
      <w:r w:rsidRPr="00C87316">
        <w:rPr>
          <w:rFonts w:asciiTheme="minorHAnsi" w:hAnsiTheme="minorHAnsi" w:cstheme="minorHAnsi"/>
          <w:sz w:val="20"/>
          <w:szCs w:val="20"/>
        </w:rPr>
        <w:t xml:space="preserve"> was used for bug tracking and responsible for fixing bugs.</w:t>
      </w:r>
    </w:p>
    <w:p w14:paraId="637F2069"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lastRenderedPageBreak/>
        <w:t>Responsible for creating a build version of the application for deployment in Development, QA and Production environments.</w:t>
      </w:r>
    </w:p>
    <w:p w14:paraId="1F0B4160" w14:textId="77777777" w:rsidR="001B78C7" w:rsidRPr="00C87316" w:rsidRDefault="001B78C7">
      <w:pPr>
        <w:tabs>
          <w:tab w:val="left" w:pos="810"/>
          <w:tab w:val="left" w:pos="1530"/>
        </w:tabs>
        <w:ind w:left="630" w:hanging="630"/>
        <w:jc w:val="both"/>
        <w:rPr>
          <w:rFonts w:asciiTheme="minorHAnsi" w:hAnsiTheme="minorHAnsi" w:cstheme="minorHAnsi"/>
        </w:rPr>
      </w:pPr>
      <w:r w:rsidRPr="00C87316">
        <w:rPr>
          <w:rFonts w:asciiTheme="minorHAnsi" w:hAnsiTheme="minorHAnsi" w:cstheme="minorHAnsi"/>
        </w:rPr>
        <w:tab/>
      </w:r>
    </w:p>
    <w:p w14:paraId="0DD7C291" w14:textId="17826D72" w:rsidR="001B78C7" w:rsidRPr="00C87316" w:rsidRDefault="00E7684D">
      <w:pPr>
        <w:tabs>
          <w:tab w:val="left" w:pos="810"/>
          <w:tab w:val="left" w:pos="1530"/>
        </w:tabs>
        <w:ind w:left="630" w:hanging="630"/>
        <w:jc w:val="both"/>
        <w:rPr>
          <w:rFonts w:asciiTheme="minorHAnsi" w:hAnsiTheme="minorHAnsi" w:cstheme="minorHAnsi"/>
        </w:rPr>
      </w:pPr>
      <w:r w:rsidRPr="00C87316">
        <w:rPr>
          <w:rFonts w:asciiTheme="minorHAnsi" w:hAnsiTheme="minorHAnsi" w:cstheme="minorHAnsi"/>
          <w:noProof/>
          <w:lang w:eastAsia="en-US"/>
        </w:rPr>
        <mc:AlternateContent>
          <mc:Choice Requires="wps">
            <w:drawing>
              <wp:anchor distT="0" distB="0" distL="114935" distR="114935" simplePos="0" relativeHeight="251656704" behindDoc="0" locked="0" layoutInCell="1" allowOverlap="1" wp14:anchorId="1B579160" wp14:editId="56456AD5">
                <wp:simplePos x="0" y="0"/>
                <wp:positionH relativeFrom="column">
                  <wp:posOffset>-229870</wp:posOffset>
                </wp:positionH>
                <wp:positionV relativeFrom="paragraph">
                  <wp:posOffset>180975</wp:posOffset>
                </wp:positionV>
                <wp:extent cx="6049645" cy="258445"/>
                <wp:effectExtent l="0" t="5715" r="9525" b="1524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258445"/>
                        </a:xfrm>
                        <a:prstGeom prst="rect">
                          <a:avLst/>
                        </a:prstGeom>
                        <a:solidFill>
                          <a:srgbClr val="C0C0C0"/>
                        </a:solidFill>
                        <a:ln w="6350">
                          <a:solidFill>
                            <a:srgbClr val="000000"/>
                          </a:solidFill>
                          <a:miter lim="800000"/>
                          <a:headEnd/>
                          <a:tailEnd/>
                        </a:ln>
                      </wps:spPr>
                      <wps:txbx>
                        <w:txbxContent>
                          <w:p w14:paraId="03541A75" w14:textId="1AB28220" w:rsidR="001B78C7" w:rsidRDefault="00F472B5">
                            <w:pPr>
                              <w:jc w:val="both"/>
                              <w:rPr>
                                <w:b/>
                                <w:sz w:val="22"/>
                                <w:szCs w:val="22"/>
                              </w:rPr>
                            </w:pPr>
                            <w:r>
                              <w:rPr>
                                <w:b/>
                              </w:rPr>
                              <w:t xml:space="preserve">Project </w:t>
                            </w:r>
                            <w:r w:rsidR="00362636">
                              <w:rPr>
                                <w:b/>
                              </w:rPr>
                              <w:t>1</w:t>
                            </w:r>
                            <w:r w:rsidR="00D87633">
                              <w:rPr>
                                <w:b/>
                              </w:rPr>
                              <w:t>1</w:t>
                            </w:r>
                            <w:r w:rsidR="001B78C7">
                              <w:rPr>
                                <w:b/>
                              </w:rPr>
                              <w:tab/>
                            </w:r>
                            <w:r w:rsidR="001B78C7">
                              <w:tab/>
                            </w:r>
                            <w:r w:rsidR="001B78C7">
                              <w:tab/>
                            </w:r>
                            <w:r w:rsidR="001B78C7">
                              <w:tab/>
                            </w:r>
                            <w:r w:rsidR="001B78C7">
                              <w:tab/>
                            </w:r>
                            <w:r w:rsidR="001B78C7">
                              <w:tab/>
                            </w:r>
                            <w:r w:rsidR="001B78C7">
                              <w:tab/>
                            </w:r>
                            <w:r w:rsidR="001B78C7">
                              <w:tab/>
                            </w:r>
                            <w:r w:rsidR="001B78C7">
                              <w:rPr>
                                <w:sz w:val="22"/>
                              </w:rPr>
                              <w:tab/>
                            </w:r>
                            <w:r w:rsidR="001B78C7">
                              <w:rPr>
                                <w:b/>
                                <w:sz w:val="22"/>
                                <w:szCs w:val="22"/>
                              </w:rPr>
                              <w:t>July’06 to June’07</w:t>
                            </w:r>
                          </w:p>
                          <w:p w14:paraId="4C87AE5B" w14:textId="77777777" w:rsidR="001B78C7" w:rsidRDefault="001B78C7"/>
                          <w:p w14:paraId="0C38A737" w14:textId="77777777" w:rsidR="001B78C7" w:rsidRDefault="001B78C7"/>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B579160" id="Text Box 6" o:spid="_x0000_s1038" type="#_x0000_t202" style="position:absolute;left:0;text-align:left;margin-left:-18.1pt;margin-top:14.25pt;width:476.35pt;height:20.3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" fillcolor="silver" strokeweight=".5pt">
                <v:textbox inset="7.45pt,3.85pt,7.45pt,3.85pt">
                  <w:txbxContent>
                    <w:p w14:paraId="03541A75" w14:textId="1AB28220" w:rsidR="001B78C7" w:rsidRDefault="00F472B5">
                      <w:pPr>
                        <w:jc w:val="both"/>
                        <w:rPr>
                          <w:b/>
                          <w:sz w:val="22"/>
                          <w:szCs w:val="22"/>
                        </w:rPr>
                      </w:pPr>
                      <w:r>
                        <w:rPr>
                          <w:b/>
                        </w:rPr>
                        <w:t xml:space="preserve">Project </w:t>
                      </w:r>
                      <w:r w:rsidR="00362636">
                        <w:rPr>
                          <w:b/>
                        </w:rPr>
                        <w:t>1</w:t>
                      </w:r>
                      <w:r w:rsidR="00D87633">
                        <w:rPr>
                          <w:b/>
                        </w:rPr>
                        <w:t>1</w:t>
                      </w:r>
                      <w:r w:rsidR="001B78C7">
                        <w:rPr>
                          <w:b/>
                        </w:rPr>
                        <w:tab/>
                      </w:r>
                      <w:r w:rsidR="001B78C7">
                        <w:tab/>
                      </w:r>
                      <w:r w:rsidR="001B78C7">
                        <w:tab/>
                      </w:r>
                      <w:r w:rsidR="001B78C7">
                        <w:tab/>
                      </w:r>
                      <w:r w:rsidR="001B78C7">
                        <w:tab/>
                      </w:r>
                      <w:r w:rsidR="001B78C7">
                        <w:tab/>
                      </w:r>
                      <w:r w:rsidR="001B78C7">
                        <w:tab/>
                      </w:r>
                      <w:r w:rsidR="001B78C7">
                        <w:tab/>
                      </w:r>
                      <w:r w:rsidR="001B78C7">
                        <w:rPr>
                          <w:sz w:val="22"/>
                        </w:rPr>
                        <w:tab/>
                      </w:r>
                      <w:r w:rsidR="001B78C7">
                        <w:rPr>
                          <w:b/>
                          <w:sz w:val="22"/>
                          <w:szCs w:val="22"/>
                        </w:rPr>
                        <w:t>July’06 to June’07</w:t>
                      </w:r>
                    </w:p>
                    <w:p w14:paraId="4C87AE5B" w14:textId="77777777" w:rsidR="001B78C7" w:rsidRDefault="001B78C7"/>
                    <w:p w14:paraId="0C38A737" w14:textId="77777777" w:rsidR="001B78C7" w:rsidRDefault="001B78C7"/>
                  </w:txbxContent>
                </v:textbox>
              </v:shape>
            </w:pict>
          </mc:Fallback>
        </mc:AlternateContent>
      </w:r>
    </w:p>
    <w:p w14:paraId="294FDB1E" w14:textId="110C14B0" w:rsidR="001B78C7" w:rsidRPr="00C87316" w:rsidRDefault="001B78C7">
      <w:pPr>
        <w:jc w:val="both"/>
        <w:rPr>
          <w:rFonts w:asciiTheme="minorHAnsi" w:hAnsiTheme="minorHAnsi" w:cstheme="minorHAnsi"/>
          <w:b/>
          <w:bCs/>
          <w:sz w:val="22"/>
          <w:szCs w:val="22"/>
        </w:rPr>
      </w:pPr>
    </w:p>
    <w:p w14:paraId="7795C857" w14:textId="77777777" w:rsidR="001B78C7" w:rsidRPr="00C87316" w:rsidRDefault="001B78C7">
      <w:pPr>
        <w:jc w:val="both"/>
        <w:rPr>
          <w:rFonts w:asciiTheme="minorHAnsi" w:hAnsiTheme="minorHAnsi" w:cstheme="minorHAnsi"/>
          <w:b/>
          <w:bCs/>
          <w:sz w:val="22"/>
          <w:szCs w:val="22"/>
        </w:rPr>
      </w:pPr>
    </w:p>
    <w:p w14:paraId="4833A585" w14:textId="77777777" w:rsidR="001B78C7" w:rsidRPr="00C87316" w:rsidRDefault="001B78C7">
      <w:pPr>
        <w:jc w:val="both"/>
        <w:rPr>
          <w:rFonts w:asciiTheme="minorHAnsi" w:hAnsiTheme="minorHAnsi" w:cstheme="minorHAnsi"/>
          <w:sz w:val="22"/>
          <w:szCs w:val="22"/>
        </w:rPr>
      </w:pPr>
    </w:p>
    <w:p w14:paraId="40090534" w14:textId="696401FC" w:rsidR="001B78C7" w:rsidRPr="00C87316" w:rsidRDefault="001B78C7">
      <w:pPr>
        <w:rPr>
          <w:rStyle w:val="Hyperlink"/>
          <w:rFonts w:asciiTheme="minorHAnsi" w:hAnsiTheme="minorHAnsi" w:cstheme="minorHAnsi"/>
          <w:b/>
          <w:color w:val="000000"/>
          <w:sz w:val="20"/>
          <w:szCs w:val="20"/>
          <w:u w:val="none"/>
        </w:rPr>
      </w:pPr>
      <w:r w:rsidRPr="00C87316">
        <w:rPr>
          <w:rFonts w:asciiTheme="minorHAnsi" w:hAnsiTheme="minorHAnsi" w:cstheme="minorHAnsi"/>
          <w:b/>
          <w:sz w:val="20"/>
          <w:szCs w:val="20"/>
        </w:rPr>
        <w:t>Client:</w:t>
      </w:r>
      <w:r w:rsidR="0095036C" w:rsidRPr="00C87316">
        <w:rPr>
          <w:rFonts w:asciiTheme="minorHAnsi" w:hAnsiTheme="minorHAnsi" w:cstheme="minorHAnsi"/>
          <w:b/>
          <w:sz w:val="20"/>
          <w:szCs w:val="20"/>
        </w:rPr>
        <w:t xml:space="preserve"> </w:t>
      </w:r>
      <w:r w:rsidRPr="00C87316">
        <w:rPr>
          <w:rStyle w:val="Hyperlink"/>
          <w:rFonts w:asciiTheme="minorHAnsi" w:hAnsiTheme="minorHAnsi" w:cstheme="minorHAnsi"/>
          <w:b/>
          <w:color w:val="000000"/>
          <w:sz w:val="20"/>
          <w:szCs w:val="20"/>
          <w:u w:val="none"/>
        </w:rPr>
        <w:t>Google</w:t>
      </w:r>
      <w:r w:rsidRPr="00C87316">
        <w:rPr>
          <w:rStyle w:val="Hyperlink"/>
          <w:rFonts w:asciiTheme="minorHAnsi" w:hAnsiTheme="minorHAnsi" w:cstheme="minorHAnsi"/>
          <w:b/>
          <w:sz w:val="20"/>
          <w:szCs w:val="20"/>
        </w:rPr>
        <w:t xml:space="preserve"> </w:t>
      </w:r>
      <w:hyperlink r:id="rId10" w:history="1">
        <w:r w:rsidRPr="00C87316">
          <w:rPr>
            <w:rStyle w:val="Hyperlink"/>
            <w:rFonts w:asciiTheme="minorHAnsi" w:hAnsiTheme="minorHAnsi" w:cstheme="minorHAnsi"/>
            <w:sz w:val="20"/>
            <w:szCs w:val="20"/>
          </w:rPr>
          <w:t>www.doubleclick.com</w:t>
        </w:r>
      </w:hyperlink>
      <w:r w:rsidRPr="00C87316">
        <w:rPr>
          <w:rStyle w:val="Hyperlink"/>
          <w:rFonts w:asciiTheme="minorHAnsi" w:hAnsiTheme="minorHAnsi" w:cstheme="minorHAnsi"/>
          <w:b/>
          <w:sz w:val="20"/>
          <w:szCs w:val="20"/>
          <w:u w:val="none"/>
        </w:rPr>
        <w:t xml:space="preserve"> </w:t>
      </w:r>
      <w:r w:rsidRPr="00C87316">
        <w:rPr>
          <w:rStyle w:val="Hyperlink"/>
          <w:rFonts w:asciiTheme="minorHAnsi" w:hAnsiTheme="minorHAnsi" w:cstheme="minorHAnsi"/>
          <w:b/>
          <w:color w:val="000000"/>
          <w:sz w:val="20"/>
          <w:szCs w:val="20"/>
          <w:u w:val="none"/>
        </w:rPr>
        <w:t>Pune -India</w:t>
      </w:r>
    </w:p>
    <w:p w14:paraId="35197548" w14:textId="2ED8B020" w:rsidR="001B78C7" w:rsidRPr="00C87316" w:rsidRDefault="001B78C7">
      <w:pPr>
        <w:rPr>
          <w:rFonts w:asciiTheme="minorHAnsi" w:hAnsiTheme="minorHAnsi" w:cstheme="minorHAnsi"/>
          <w:b/>
          <w:bCs/>
          <w:sz w:val="20"/>
          <w:szCs w:val="20"/>
        </w:rPr>
      </w:pPr>
      <w:r w:rsidRPr="00C87316">
        <w:rPr>
          <w:rFonts w:asciiTheme="minorHAnsi" w:hAnsiTheme="minorHAnsi" w:cstheme="minorHAnsi"/>
          <w:b/>
          <w:sz w:val="20"/>
          <w:szCs w:val="20"/>
        </w:rPr>
        <w:t xml:space="preserve">Project:  DART </w:t>
      </w:r>
      <w:r w:rsidR="006C3673" w:rsidRPr="00C87316">
        <w:rPr>
          <w:rFonts w:asciiTheme="minorHAnsi" w:hAnsiTheme="minorHAnsi" w:cstheme="minorHAnsi"/>
          <w:b/>
          <w:sz w:val="20"/>
          <w:szCs w:val="20"/>
        </w:rPr>
        <w:t>for</w:t>
      </w:r>
      <w:r w:rsidRPr="00C87316">
        <w:rPr>
          <w:rFonts w:asciiTheme="minorHAnsi" w:hAnsiTheme="minorHAnsi" w:cstheme="minorHAnsi"/>
          <w:b/>
          <w:sz w:val="20"/>
          <w:szCs w:val="20"/>
        </w:rPr>
        <w:t xml:space="preserve"> Advertiser</w:t>
      </w:r>
      <w:r w:rsidRPr="00C87316">
        <w:rPr>
          <w:rFonts w:asciiTheme="minorHAnsi" w:hAnsiTheme="minorHAnsi" w:cstheme="minorHAnsi"/>
          <w:b/>
          <w:bCs/>
          <w:sz w:val="20"/>
          <w:szCs w:val="20"/>
        </w:rPr>
        <w:tab/>
      </w:r>
    </w:p>
    <w:p w14:paraId="2CB527C5" w14:textId="77777777" w:rsidR="001B78C7" w:rsidRPr="00C87316" w:rsidRDefault="001B78C7">
      <w:pPr>
        <w:rPr>
          <w:rFonts w:asciiTheme="minorHAnsi" w:hAnsiTheme="minorHAnsi" w:cstheme="minorHAnsi"/>
          <w:b/>
          <w:sz w:val="20"/>
          <w:szCs w:val="20"/>
        </w:rPr>
      </w:pPr>
      <w:r w:rsidRPr="00C87316">
        <w:rPr>
          <w:rFonts w:asciiTheme="minorHAnsi" w:hAnsiTheme="minorHAnsi" w:cstheme="minorHAnsi"/>
          <w:b/>
          <w:sz w:val="20"/>
          <w:szCs w:val="20"/>
        </w:rPr>
        <w:t>Role:</w:t>
      </w:r>
      <w:r w:rsidRPr="00C87316">
        <w:rPr>
          <w:rFonts w:asciiTheme="minorHAnsi" w:hAnsiTheme="minorHAnsi" w:cstheme="minorHAnsi"/>
          <w:b/>
          <w:sz w:val="20"/>
          <w:szCs w:val="20"/>
        </w:rPr>
        <w:tab/>
        <w:t xml:space="preserve">Software Developer   </w:t>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r>
      <w:r w:rsidRPr="00C87316">
        <w:rPr>
          <w:rFonts w:asciiTheme="minorHAnsi" w:hAnsiTheme="minorHAnsi" w:cstheme="minorHAnsi"/>
          <w:b/>
          <w:sz w:val="20"/>
          <w:szCs w:val="20"/>
        </w:rPr>
        <w:tab/>
        <w:t xml:space="preserve">             </w:t>
      </w:r>
    </w:p>
    <w:p w14:paraId="3CC37786" w14:textId="19A75FF9" w:rsidR="001B78C7" w:rsidRPr="00C87316" w:rsidRDefault="001B78C7">
      <w:pPr>
        <w:spacing w:line="360" w:lineRule="auto"/>
        <w:jc w:val="both"/>
        <w:rPr>
          <w:rFonts w:asciiTheme="minorHAnsi" w:hAnsiTheme="minorHAnsi" w:cstheme="minorHAnsi"/>
          <w:b/>
          <w:sz w:val="20"/>
          <w:szCs w:val="20"/>
        </w:rPr>
      </w:pPr>
      <w:r w:rsidRPr="00C87316">
        <w:rPr>
          <w:rFonts w:asciiTheme="minorHAnsi" w:hAnsiTheme="minorHAnsi" w:cstheme="minorHAnsi"/>
          <w:b/>
          <w:sz w:val="20"/>
          <w:szCs w:val="20"/>
        </w:rPr>
        <w:t>Environment:</w:t>
      </w:r>
      <w:r w:rsidR="00512165" w:rsidRPr="00C87316">
        <w:rPr>
          <w:rFonts w:asciiTheme="minorHAnsi" w:hAnsiTheme="minorHAnsi" w:cstheme="minorHAnsi"/>
          <w:b/>
          <w:sz w:val="20"/>
          <w:szCs w:val="20"/>
        </w:rPr>
        <w:t xml:space="preserve"> </w:t>
      </w:r>
      <w:r w:rsidRPr="00C87316">
        <w:rPr>
          <w:rFonts w:asciiTheme="minorHAnsi" w:hAnsiTheme="minorHAnsi" w:cstheme="minorHAnsi"/>
          <w:b/>
          <w:bCs/>
          <w:sz w:val="20"/>
          <w:szCs w:val="20"/>
        </w:rPr>
        <w:t>J</w:t>
      </w:r>
      <w:r w:rsidRPr="00C87316">
        <w:rPr>
          <w:rFonts w:asciiTheme="minorHAnsi" w:hAnsiTheme="minorHAnsi" w:cstheme="minorHAnsi"/>
          <w:b/>
          <w:sz w:val="20"/>
          <w:szCs w:val="20"/>
        </w:rPr>
        <w:t xml:space="preserve">ava, Servlets, </w:t>
      </w:r>
      <w:r w:rsidR="00512165" w:rsidRPr="00C87316">
        <w:rPr>
          <w:rFonts w:asciiTheme="minorHAnsi" w:hAnsiTheme="minorHAnsi" w:cstheme="minorHAnsi"/>
          <w:b/>
          <w:sz w:val="20"/>
          <w:szCs w:val="20"/>
        </w:rPr>
        <w:t xml:space="preserve">JSP, </w:t>
      </w:r>
      <w:r w:rsidRPr="00C87316">
        <w:rPr>
          <w:rFonts w:asciiTheme="minorHAnsi" w:hAnsiTheme="minorHAnsi" w:cstheme="minorHAnsi"/>
          <w:b/>
          <w:sz w:val="20"/>
          <w:szCs w:val="20"/>
        </w:rPr>
        <w:t xml:space="preserve">xml, </w:t>
      </w:r>
      <w:proofErr w:type="spellStart"/>
      <w:r w:rsidRPr="00C87316">
        <w:rPr>
          <w:rFonts w:asciiTheme="minorHAnsi" w:hAnsiTheme="minorHAnsi" w:cstheme="minorHAnsi"/>
          <w:b/>
          <w:sz w:val="20"/>
          <w:szCs w:val="20"/>
        </w:rPr>
        <w:t>xsl</w:t>
      </w:r>
      <w:proofErr w:type="spellEnd"/>
      <w:r w:rsidRPr="00C87316">
        <w:rPr>
          <w:rFonts w:asciiTheme="minorHAnsi" w:hAnsiTheme="minorHAnsi" w:cstheme="minorHAnsi"/>
          <w:b/>
          <w:sz w:val="20"/>
          <w:szCs w:val="20"/>
        </w:rPr>
        <w:t xml:space="preserve">, </w:t>
      </w:r>
      <w:r w:rsidR="001534FD" w:rsidRPr="00C87316">
        <w:rPr>
          <w:rFonts w:asciiTheme="minorHAnsi" w:hAnsiTheme="minorHAnsi" w:cstheme="minorHAnsi"/>
          <w:b/>
          <w:sz w:val="20"/>
          <w:szCs w:val="20"/>
        </w:rPr>
        <w:t>JavaScript</w:t>
      </w:r>
      <w:r w:rsidRPr="00C87316">
        <w:rPr>
          <w:rFonts w:asciiTheme="minorHAnsi" w:hAnsiTheme="minorHAnsi" w:cstheme="minorHAnsi"/>
          <w:b/>
          <w:sz w:val="20"/>
          <w:szCs w:val="20"/>
        </w:rPr>
        <w:t xml:space="preserve">, JDBC, Oracle, JBuilder and </w:t>
      </w:r>
      <w:proofErr w:type="spellStart"/>
      <w:r w:rsidRPr="00C87316">
        <w:rPr>
          <w:rFonts w:asciiTheme="minorHAnsi" w:hAnsiTheme="minorHAnsi" w:cstheme="minorHAnsi"/>
          <w:b/>
          <w:sz w:val="20"/>
          <w:szCs w:val="20"/>
        </w:rPr>
        <w:t>JRun</w:t>
      </w:r>
      <w:proofErr w:type="spellEnd"/>
    </w:p>
    <w:p w14:paraId="31CD2A0B" w14:textId="77777777" w:rsidR="001B78C7" w:rsidRPr="00C87316" w:rsidRDefault="001B78C7">
      <w:pPr>
        <w:tabs>
          <w:tab w:val="left" w:pos="1530"/>
        </w:tabs>
        <w:jc w:val="both"/>
        <w:rPr>
          <w:rFonts w:asciiTheme="minorHAnsi" w:hAnsiTheme="minorHAnsi" w:cstheme="minorHAnsi"/>
          <w:b/>
          <w:bCs/>
          <w:u w:val="single"/>
        </w:rPr>
      </w:pPr>
      <w:r w:rsidRPr="00C87316">
        <w:rPr>
          <w:rFonts w:asciiTheme="minorHAnsi" w:hAnsiTheme="minorHAnsi" w:cstheme="minorHAnsi"/>
          <w:b/>
          <w:bCs/>
          <w:u w:val="single"/>
        </w:rPr>
        <w:t>Description:</w:t>
      </w:r>
    </w:p>
    <w:p w14:paraId="26D2C416" w14:textId="77777777" w:rsidR="001B78C7" w:rsidRPr="00C87316" w:rsidRDefault="001B78C7">
      <w:pPr>
        <w:tabs>
          <w:tab w:val="left" w:pos="1530"/>
        </w:tabs>
        <w:jc w:val="both"/>
        <w:rPr>
          <w:rFonts w:asciiTheme="minorHAnsi" w:hAnsiTheme="minorHAnsi" w:cstheme="minorHAnsi"/>
          <w:b/>
          <w:bCs/>
          <w:sz w:val="22"/>
          <w:szCs w:val="22"/>
          <w:u w:val="single"/>
        </w:rPr>
      </w:pPr>
    </w:p>
    <w:p w14:paraId="7EB93C88" w14:textId="77777777" w:rsidR="001B78C7" w:rsidRPr="00C87316" w:rsidRDefault="001B78C7">
      <w:pPr>
        <w:jc w:val="both"/>
        <w:rPr>
          <w:rFonts w:asciiTheme="minorHAnsi" w:hAnsiTheme="minorHAnsi" w:cstheme="minorHAnsi"/>
          <w:sz w:val="20"/>
          <w:szCs w:val="20"/>
        </w:rPr>
      </w:pPr>
      <w:r w:rsidRPr="00C87316">
        <w:rPr>
          <w:rFonts w:asciiTheme="minorHAnsi" w:hAnsiTheme="minorHAnsi" w:cstheme="minorHAnsi"/>
          <w:color w:val="000000"/>
          <w:sz w:val="23"/>
          <w:szCs w:val="20"/>
        </w:rPr>
        <w:t xml:space="preserve">                 </w:t>
      </w:r>
      <w:r w:rsidRPr="00C87316">
        <w:rPr>
          <w:rFonts w:asciiTheme="minorHAnsi" w:hAnsiTheme="minorHAnsi" w:cstheme="minorHAnsi"/>
          <w:sz w:val="20"/>
          <w:szCs w:val="20"/>
        </w:rPr>
        <w:t>Double-Click DART for Advertisers is a Web-based, enterprise-class advertising management solution that brings you one step closer to realizing the promise of the Internet—to create one-to-one, lifelong relationships with your customers. DART for Advertisers is a robust, infinitely scalable marketing system that powers the most complex advertising campaigns on the Internet today.</w:t>
      </w:r>
    </w:p>
    <w:p w14:paraId="1488D15C" w14:textId="77777777" w:rsidR="001B78C7" w:rsidRPr="00C87316" w:rsidRDefault="001B78C7" w:rsidP="00513E19">
      <w:pPr>
        <w:tabs>
          <w:tab w:val="left" w:pos="810"/>
          <w:tab w:val="left" w:pos="1530"/>
        </w:tabs>
        <w:jc w:val="both"/>
        <w:rPr>
          <w:rFonts w:asciiTheme="minorHAnsi" w:hAnsiTheme="minorHAnsi" w:cstheme="minorHAnsi"/>
          <w:b/>
          <w:bCs/>
          <w:sz w:val="22"/>
          <w:szCs w:val="22"/>
        </w:rPr>
      </w:pPr>
    </w:p>
    <w:p w14:paraId="5FD46AB8" w14:textId="77777777" w:rsidR="001B78C7" w:rsidRPr="00C87316" w:rsidRDefault="001B78C7">
      <w:pPr>
        <w:tabs>
          <w:tab w:val="left" w:pos="810"/>
          <w:tab w:val="left" w:pos="1530"/>
        </w:tabs>
        <w:ind w:left="630" w:hanging="630"/>
        <w:jc w:val="both"/>
        <w:rPr>
          <w:rFonts w:asciiTheme="minorHAnsi" w:hAnsiTheme="minorHAnsi" w:cstheme="minorHAnsi"/>
          <w:u w:val="single"/>
        </w:rPr>
      </w:pPr>
      <w:r w:rsidRPr="00C87316">
        <w:rPr>
          <w:rFonts w:asciiTheme="minorHAnsi" w:hAnsiTheme="minorHAnsi" w:cstheme="minorHAnsi"/>
          <w:b/>
          <w:bCs/>
          <w:u w:val="single"/>
        </w:rPr>
        <w:t>Responsibilities:</w:t>
      </w:r>
      <w:r w:rsidRPr="00C87316">
        <w:rPr>
          <w:rFonts w:asciiTheme="minorHAnsi" w:hAnsiTheme="minorHAnsi" w:cstheme="minorHAnsi"/>
          <w:u w:val="single"/>
        </w:rPr>
        <w:t xml:space="preserve"> </w:t>
      </w:r>
    </w:p>
    <w:p w14:paraId="730F0CCD" w14:textId="77777777" w:rsidR="001B78C7" w:rsidRPr="00C87316" w:rsidRDefault="001B78C7">
      <w:pPr>
        <w:tabs>
          <w:tab w:val="left" w:pos="810"/>
          <w:tab w:val="left" w:pos="1530"/>
        </w:tabs>
        <w:ind w:left="630" w:hanging="630"/>
        <w:jc w:val="both"/>
        <w:rPr>
          <w:rFonts w:asciiTheme="minorHAnsi" w:hAnsiTheme="minorHAnsi" w:cstheme="minorHAnsi"/>
          <w:u w:val="single"/>
        </w:rPr>
      </w:pPr>
    </w:p>
    <w:p w14:paraId="236B0D42" w14:textId="77777777" w:rsidR="001B78C7" w:rsidRPr="00C87316" w:rsidRDefault="001B78C7">
      <w:pPr>
        <w:widowControl/>
        <w:numPr>
          <w:ilvl w:val="0"/>
          <w:numId w:val="5"/>
        </w:numPr>
        <w:suppressAutoHyphens w:val="0"/>
        <w:autoSpaceDE/>
        <w:jc w:val="both"/>
        <w:rPr>
          <w:rFonts w:asciiTheme="minorHAnsi" w:hAnsiTheme="minorHAnsi" w:cstheme="minorHAnsi"/>
          <w:b/>
          <w:sz w:val="20"/>
          <w:szCs w:val="20"/>
        </w:rPr>
      </w:pPr>
      <w:r w:rsidRPr="00C87316">
        <w:rPr>
          <w:rFonts w:asciiTheme="minorHAnsi" w:hAnsiTheme="minorHAnsi" w:cstheme="minorHAnsi"/>
          <w:sz w:val="20"/>
          <w:szCs w:val="20"/>
        </w:rPr>
        <w:t xml:space="preserve">Involved in understanding the </w:t>
      </w:r>
      <w:r w:rsidRPr="00C87316">
        <w:rPr>
          <w:rFonts w:asciiTheme="minorHAnsi" w:hAnsiTheme="minorHAnsi" w:cstheme="minorHAnsi"/>
          <w:b/>
          <w:sz w:val="20"/>
          <w:szCs w:val="20"/>
        </w:rPr>
        <w:t>requirements, design, and development.</w:t>
      </w:r>
    </w:p>
    <w:p w14:paraId="5CE86F52"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Responsible for providing </w:t>
      </w:r>
      <w:r w:rsidRPr="00C87316">
        <w:rPr>
          <w:rFonts w:asciiTheme="minorHAnsi" w:hAnsiTheme="minorHAnsi" w:cstheme="minorHAnsi"/>
          <w:b/>
          <w:sz w:val="20"/>
          <w:szCs w:val="20"/>
        </w:rPr>
        <w:t>estimations</w:t>
      </w:r>
      <w:r w:rsidRPr="00C87316">
        <w:rPr>
          <w:rFonts w:asciiTheme="minorHAnsi" w:hAnsiTheme="minorHAnsi" w:cstheme="minorHAnsi"/>
          <w:sz w:val="20"/>
          <w:szCs w:val="20"/>
        </w:rPr>
        <w:t xml:space="preserve"> for enhancements and Bugs.</w:t>
      </w:r>
    </w:p>
    <w:p w14:paraId="5C038E87" w14:textId="61B68AF1"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Responsible for developing mockup screens and converting them into working prototypes.</w:t>
      </w:r>
    </w:p>
    <w:p w14:paraId="0F7FC6E9" w14:textId="30AB1F7F"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Was involved in developing the code on client side using </w:t>
      </w:r>
      <w:r w:rsidRPr="00C87316">
        <w:rPr>
          <w:rFonts w:asciiTheme="minorHAnsi" w:hAnsiTheme="minorHAnsi" w:cstheme="minorHAnsi"/>
          <w:b/>
          <w:sz w:val="20"/>
          <w:szCs w:val="20"/>
        </w:rPr>
        <w:t xml:space="preserve">Java, XML, XSL and </w:t>
      </w:r>
      <w:r w:rsidR="00E55888" w:rsidRPr="00C87316">
        <w:rPr>
          <w:rFonts w:asciiTheme="minorHAnsi" w:hAnsiTheme="minorHAnsi" w:cstheme="minorHAnsi"/>
          <w:b/>
          <w:sz w:val="20"/>
          <w:szCs w:val="20"/>
        </w:rPr>
        <w:t>JavaScript</w:t>
      </w:r>
      <w:r w:rsidRPr="00C87316">
        <w:rPr>
          <w:rFonts w:asciiTheme="minorHAnsi" w:hAnsiTheme="minorHAnsi" w:cstheme="minorHAnsi"/>
          <w:sz w:val="20"/>
          <w:szCs w:val="20"/>
        </w:rPr>
        <w:t>.</w:t>
      </w:r>
    </w:p>
    <w:p w14:paraId="33FE8168" w14:textId="77777777" w:rsidR="001B78C7" w:rsidRPr="00C87316" w:rsidRDefault="001B78C7">
      <w:pPr>
        <w:widowControl/>
        <w:numPr>
          <w:ilvl w:val="0"/>
          <w:numId w:val="5"/>
        </w:numPr>
        <w:suppressAutoHyphens w:val="0"/>
        <w:autoSpaceDE/>
        <w:jc w:val="both"/>
        <w:rPr>
          <w:rFonts w:asciiTheme="minorHAnsi" w:hAnsiTheme="minorHAnsi" w:cstheme="minorHAnsi"/>
          <w:b/>
          <w:sz w:val="20"/>
          <w:szCs w:val="20"/>
        </w:rPr>
      </w:pPr>
      <w:r w:rsidRPr="00C87316">
        <w:rPr>
          <w:rFonts w:asciiTheme="minorHAnsi" w:hAnsiTheme="minorHAnsi" w:cstheme="minorHAnsi"/>
          <w:sz w:val="20"/>
          <w:szCs w:val="20"/>
        </w:rPr>
        <w:t xml:space="preserve">Was involved in coding the business logic using </w:t>
      </w:r>
      <w:r w:rsidRPr="00C87316">
        <w:rPr>
          <w:rFonts w:asciiTheme="minorHAnsi" w:hAnsiTheme="minorHAnsi" w:cstheme="minorHAnsi"/>
          <w:b/>
          <w:sz w:val="20"/>
          <w:szCs w:val="20"/>
        </w:rPr>
        <w:t>Java Beans.</w:t>
      </w:r>
    </w:p>
    <w:p w14:paraId="45B7456D"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Developed APIs on reusable components for downstream applications.</w:t>
      </w:r>
    </w:p>
    <w:p w14:paraId="22EF4DDA"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Involved in Unit testing, Build Creation and Deployment on Dev, QA and Production Servers.</w:t>
      </w:r>
    </w:p>
    <w:p w14:paraId="518A6336"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Used </w:t>
      </w:r>
      <w:r w:rsidRPr="00C87316">
        <w:rPr>
          <w:rFonts w:asciiTheme="minorHAnsi" w:hAnsiTheme="minorHAnsi" w:cstheme="minorHAnsi"/>
          <w:b/>
          <w:sz w:val="20"/>
          <w:szCs w:val="20"/>
        </w:rPr>
        <w:t>VSS</w:t>
      </w:r>
      <w:r w:rsidRPr="00C87316">
        <w:rPr>
          <w:rFonts w:asciiTheme="minorHAnsi" w:hAnsiTheme="minorHAnsi" w:cstheme="minorHAnsi"/>
          <w:sz w:val="20"/>
          <w:szCs w:val="20"/>
        </w:rPr>
        <w:t xml:space="preserve"> as the version control system and source code management.</w:t>
      </w:r>
    </w:p>
    <w:p w14:paraId="450CDF3D"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 xml:space="preserve">Developed the application following </w:t>
      </w:r>
      <w:r w:rsidRPr="00C87316">
        <w:rPr>
          <w:rFonts w:asciiTheme="minorHAnsi" w:hAnsiTheme="minorHAnsi" w:cstheme="minorHAnsi"/>
          <w:b/>
          <w:sz w:val="20"/>
          <w:szCs w:val="20"/>
        </w:rPr>
        <w:t>Agile/Scrum</w:t>
      </w:r>
      <w:r w:rsidRPr="00C87316">
        <w:rPr>
          <w:rFonts w:asciiTheme="minorHAnsi" w:hAnsiTheme="minorHAnsi" w:cstheme="minorHAnsi"/>
          <w:sz w:val="20"/>
          <w:szCs w:val="20"/>
        </w:rPr>
        <w:t xml:space="preserve"> software development methodology.</w:t>
      </w:r>
    </w:p>
    <w:p w14:paraId="19DD1216"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b/>
          <w:sz w:val="20"/>
          <w:szCs w:val="20"/>
        </w:rPr>
        <w:t>Remedy</w:t>
      </w:r>
      <w:r w:rsidRPr="00C87316">
        <w:rPr>
          <w:rFonts w:asciiTheme="minorHAnsi" w:hAnsiTheme="minorHAnsi" w:cstheme="minorHAnsi"/>
          <w:sz w:val="20"/>
          <w:szCs w:val="20"/>
        </w:rPr>
        <w:t xml:space="preserve"> was used for bug tracking and responsible for fixing bugs.</w:t>
      </w:r>
    </w:p>
    <w:p w14:paraId="510B912F" w14:textId="77777777" w:rsidR="001B78C7" w:rsidRPr="00C87316" w:rsidRDefault="001B78C7">
      <w:pPr>
        <w:widowControl/>
        <w:numPr>
          <w:ilvl w:val="0"/>
          <w:numId w:val="5"/>
        </w:numPr>
        <w:suppressAutoHyphens w:val="0"/>
        <w:autoSpaceDE/>
        <w:jc w:val="both"/>
        <w:rPr>
          <w:rFonts w:asciiTheme="minorHAnsi" w:hAnsiTheme="minorHAnsi" w:cstheme="minorHAnsi"/>
          <w:sz w:val="20"/>
          <w:szCs w:val="20"/>
        </w:rPr>
      </w:pPr>
      <w:r w:rsidRPr="00C87316">
        <w:rPr>
          <w:rFonts w:asciiTheme="minorHAnsi" w:hAnsiTheme="minorHAnsi" w:cstheme="minorHAnsi"/>
          <w:sz w:val="20"/>
          <w:szCs w:val="20"/>
        </w:rPr>
        <w:t>Responsible for creating a build version of the application for deployment in Development, QA and Production environments.</w:t>
      </w:r>
    </w:p>
    <w:sectPr w:rsidR="001B78C7" w:rsidRPr="00C87316">
      <w:pgSz w:w="12240" w:h="15840"/>
      <w:pgMar w:top="1440" w:right="1800" w:bottom="1440" w:left="14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98A40" w14:textId="77777777" w:rsidR="007F4E86" w:rsidRDefault="007F4E86" w:rsidP="00C10F7C">
      <w:r>
        <w:separator/>
      </w:r>
    </w:p>
  </w:endnote>
  <w:endnote w:type="continuationSeparator" w:id="0">
    <w:p w14:paraId="53C017D4" w14:textId="77777777" w:rsidR="007F4E86" w:rsidRDefault="007F4E86" w:rsidP="00C1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tarSymbol">
    <w:altName w:val="Arial Unicode MS"/>
    <w:charset w:val="80"/>
    <w:family w:val="auto"/>
    <w:pitch w:val="default"/>
  </w:font>
  <w:font w:name="Garamond-Bold">
    <w:altName w:val="Arial"/>
    <w:charset w:val="00"/>
    <w:family w:val="auto"/>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A91A0" w14:textId="77777777" w:rsidR="007F4E86" w:rsidRDefault="007F4E86" w:rsidP="00C10F7C">
      <w:r>
        <w:separator/>
      </w:r>
    </w:p>
  </w:footnote>
  <w:footnote w:type="continuationSeparator" w:id="0">
    <w:p w14:paraId="0BA7343E" w14:textId="77777777" w:rsidR="007F4E86" w:rsidRDefault="007F4E86" w:rsidP="00C10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bullet"/>
      <w:pStyle w:val="Noraml"/>
      <w:lvlText w:val=""/>
      <w:lvlJc w:val="left"/>
      <w:pPr>
        <w:tabs>
          <w:tab w:val="num" w:pos="720"/>
        </w:tabs>
        <w:ind w:left="720" w:hanging="360"/>
      </w:pPr>
      <w:rPr>
        <w:rFonts w:ascii="Wingdings" w:hAnsi="Wingdings"/>
        <w:sz w:val="20"/>
        <w:szCs w:val="20"/>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15:restartNumberingAfterBreak="0">
    <w:nsid w:val="0CB645A5"/>
    <w:multiLevelType w:val="multilevel"/>
    <w:tmpl w:val="142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A1FB8"/>
    <w:multiLevelType w:val="multilevel"/>
    <w:tmpl w:val="FF9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A4D22"/>
    <w:multiLevelType w:val="multilevel"/>
    <w:tmpl w:val="88A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94DC8"/>
    <w:multiLevelType w:val="hybridMultilevel"/>
    <w:tmpl w:val="87D2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B37"/>
    <w:rsid w:val="000022C4"/>
    <w:rsid w:val="000023B7"/>
    <w:rsid w:val="0000489F"/>
    <w:rsid w:val="00005CC4"/>
    <w:rsid w:val="00020D02"/>
    <w:rsid w:val="000236C8"/>
    <w:rsid w:val="00024A22"/>
    <w:rsid w:val="000305DF"/>
    <w:rsid w:val="00031458"/>
    <w:rsid w:val="0003483D"/>
    <w:rsid w:val="000443F9"/>
    <w:rsid w:val="000529B1"/>
    <w:rsid w:val="00062233"/>
    <w:rsid w:val="00062622"/>
    <w:rsid w:val="00063513"/>
    <w:rsid w:val="00071BA2"/>
    <w:rsid w:val="00080404"/>
    <w:rsid w:val="00087786"/>
    <w:rsid w:val="000911C8"/>
    <w:rsid w:val="000949CF"/>
    <w:rsid w:val="00095605"/>
    <w:rsid w:val="000A4420"/>
    <w:rsid w:val="000B3799"/>
    <w:rsid w:val="000C5EFF"/>
    <w:rsid w:val="000D0C6A"/>
    <w:rsid w:val="000D506F"/>
    <w:rsid w:val="000D53B6"/>
    <w:rsid w:val="000D7277"/>
    <w:rsid w:val="000E003E"/>
    <w:rsid w:val="000E6F53"/>
    <w:rsid w:val="000F1BFB"/>
    <w:rsid w:val="000F358B"/>
    <w:rsid w:val="000F7CB8"/>
    <w:rsid w:val="00103530"/>
    <w:rsid w:val="00104586"/>
    <w:rsid w:val="001071FA"/>
    <w:rsid w:val="00111766"/>
    <w:rsid w:val="001128C6"/>
    <w:rsid w:val="00121613"/>
    <w:rsid w:val="00123A2F"/>
    <w:rsid w:val="001311E4"/>
    <w:rsid w:val="001408E2"/>
    <w:rsid w:val="001534FD"/>
    <w:rsid w:val="00161C7B"/>
    <w:rsid w:val="00163367"/>
    <w:rsid w:val="001727BE"/>
    <w:rsid w:val="00175E2F"/>
    <w:rsid w:val="00176E15"/>
    <w:rsid w:val="001817F0"/>
    <w:rsid w:val="00181934"/>
    <w:rsid w:val="0018493C"/>
    <w:rsid w:val="00195C25"/>
    <w:rsid w:val="001970CF"/>
    <w:rsid w:val="001970E3"/>
    <w:rsid w:val="001A0FD4"/>
    <w:rsid w:val="001A4125"/>
    <w:rsid w:val="001A57B6"/>
    <w:rsid w:val="001A61D6"/>
    <w:rsid w:val="001A72F4"/>
    <w:rsid w:val="001B0FA9"/>
    <w:rsid w:val="001B1460"/>
    <w:rsid w:val="001B3989"/>
    <w:rsid w:val="001B78C7"/>
    <w:rsid w:val="001C6C5A"/>
    <w:rsid w:val="001D419D"/>
    <w:rsid w:val="001D4EE5"/>
    <w:rsid w:val="001D70D5"/>
    <w:rsid w:val="001E6D37"/>
    <w:rsid w:val="001E6FDA"/>
    <w:rsid w:val="001F48A9"/>
    <w:rsid w:val="00200240"/>
    <w:rsid w:val="00204E37"/>
    <w:rsid w:val="002169FD"/>
    <w:rsid w:val="00217780"/>
    <w:rsid w:val="00223B90"/>
    <w:rsid w:val="0022764C"/>
    <w:rsid w:val="00235185"/>
    <w:rsid w:val="00235471"/>
    <w:rsid w:val="00245EB7"/>
    <w:rsid w:val="002464AF"/>
    <w:rsid w:val="00255EA8"/>
    <w:rsid w:val="0025723E"/>
    <w:rsid w:val="002621F9"/>
    <w:rsid w:val="002644FF"/>
    <w:rsid w:val="00270F2B"/>
    <w:rsid w:val="00291E38"/>
    <w:rsid w:val="002A06F9"/>
    <w:rsid w:val="002B3F9E"/>
    <w:rsid w:val="002C2A17"/>
    <w:rsid w:val="002C4E01"/>
    <w:rsid w:val="002C4EEC"/>
    <w:rsid w:val="002C628C"/>
    <w:rsid w:val="002C6A2B"/>
    <w:rsid w:val="002C70EA"/>
    <w:rsid w:val="002C7A2B"/>
    <w:rsid w:val="002D02D4"/>
    <w:rsid w:val="002D3565"/>
    <w:rsid w:val="002D4B6A"/>
    <w:rsid w:val="002F51AF"/>
    <w:rsid w:val="002F7638"/>
    <w:rsid w:val="00305C2E"/>
    <w:rsid w:val="0031347E"/>
    <w:rsid w:val="00313549"/>
    <w:rsid w:val="00317F1F"/>
    <w:rsid w:val="00336ACA"/>
    <w:rsid w:val="003405B3"/>
    <w:rsid w:val="003511E9"/>
    <w:rsid w:val="003558B2"/>
    <w:rsid w:val="00357CA2"/>
    <w:rsid w:val="00362636"/>
    <w:rsid w:val="003710D6"/>
    <w:rsid w:val="0037604A"/>
    <w:rsid w:val="003867D7"/>
    <w:rsid w:val="00390A6F"/>
    <w:rsid w:val="003933C7"/>
    <w:rsid w:val="00393DB9"/>
    <w:rsid w:val="0039625D"/>
    <w:rsid w:val="00396392"/>
    <w:rsid w:val="003963F9"/>
    <w:rsid w:val="00396CC7"/>
    <w:rsid w:val="003A1AA5"/>
    <w:rsid w:val="003A1DC6"/>
    <w:rsid w:val="003A250F"/>
    <w:rsid w:val="003A3CEA"/>
    <w:rsid w:val="003A72A0"/>
    <w:rsid w:val="003B0965"/>
    <w:rsid w:val="003B18CE"/>
    <w:rsid w:val="003C70EC"/>
    <w:rsid w:val="003C7679"/>
    <w:rsid w:val="003D4E6E"/>
    <w:rsid w:val="003D6862"/>
    <w:rsid w:val="003E2727"/>
    <w:rsid w:val="003E475A"/>
    <w:rsid w:val="003E50A7"/>
    <w:rsid w:val="003F302B"/>
    <w:rsid w:val="003F3542"/>
    <w:rsid w:val="00412089"/>
    <w:rsid w:val="00412AA7"/>
    <w:rsid w:val="00416587"/>
    <w:rsid w:val="0041712E"/>
    <w:rsid w:val="004211C6"/>
    <w:rsid w:val="00424D79"/>
    <w:rsid w:val="00426375"/>
    <w:rsid w:val="004306F1"/>
    <w:rsid w:val="00437C12"/>
    <w:rsid w:val="0044362A"/>
    <w:rsid w:val="00444F0B"/>
    <w:rsid w:val="004474A8"/>
    <w:rsid w:val="00451A08"/>
    <w:rsid w:val="00454E25"/>
    <w:rsid w:val="004734A5"/>
    <w:rsid w:val="004735ED"/>
    <w:rsid w:val="004A4414"/>
    <w:rsid w:val="004A4D88"/>
    <w:rsid w:val="004A5B96"/>
    <w:rsid w:val="004B166A"/>
    <w:rsid w:val="004C7AE1"/>
    <w:rsid w:val="004D15EF"/>
    <w:rsid w:val="004E50FA"/>
    <w:rsid w:val="004F1568"/>
    <w:rsid w:val="004F5BDA"/>
    <w:rsid w:val="00500ED2"/>
    <w:rsid w:val="0050550C"/>
    <w:rsid w:val="00505F46"/>
    <w:rsid w:val="00512165"/>
    <w:rsid w:val="005122D2"/>
    <w:rsid w:val="005134E4"/>
    <w:rsid w:val="00513E19"/>
    <w:rsid w:val="00516FCA"/>
    <w:rsid w:val="00523C44"/>
    <w:rsid w:val="00530590"/>
    <w:rsid w:val="00533EF1"/>
    <w:rsid w:val="00534867"/>
    <w:rsid w:val="00540596"/>
    <w:rsid w:val="00542EA1"/>
    <w:rsid w:val="00562C46"/>
    <w:rsid w:val="00562F32"/>
    <w:rsid w:val="00566889"/>
    <w:rsid w:val="00575703"/>
    <w:rsid w:val="00576C48"/>
    <w:rsid w:val="005807C9"/>
    <w:rsid w:val="00583433"/>
    <w:rsid w:val="00593982"/>
    <w:rsid w:val="00593B2F"/>
    <w:rsid w:val="005946BF"/>
    <w:rsid w:val="005974A6"/>
    <w:rsid w:val="005A7889"/>
    <w:rsid w:val="005B4672"/>
    <w:rsid w:val="005D4178"/>
    <w:rsid w:val="005D6FB4"/>
    <w:rsid w:val="005E0D33"/>
    <w:rsid w:val="005F04B4"/>
    <w:rsid w:val="00605B08"/>
    <w:rsid w:val="00606FBB"/>
    <w:rsid w:val="00611B71"/>
    <w:rsid w:val="00612FA9"/>
    <w:rsid w:val="00615D9D"/>
    <w:rsid w:val="00617DB1"/>
    <w:rsid w:val="0062787D"/>
    <w:rsid w:val="00631456"/>
    <w:rsid w:val="006340E0"/>
    <w:rsid w:val="00635087"/>
    <w:rsid w:val="006462CA"/>
    <w:rsid w:val="006549E5"/>
    <w:rsid w:val="00656EE6"/>
    <w:rsid w:val="00657A12"/>
    <w:rsid w:val="0067006C"/>
    <w:rsid w:val="00677D93"/>
    <w:rsid w:val="00681358"/>
    <w:rsid w:val="00686818"/>
    <w:rsid w:val="00692C9E"/>
    <w:rsid w:val="0069689F"/>
    <w:rsid w:val="006A180A"/>
    <w:rsid w:val="006A6161"/>
    <w:rsid w:val="006C3673"/>
    <w:rsid w:val="006C7F38"/>
    <w:rsid w:val="006D216C"/>
    <w:rsid w:val="006E2C83"/>
    <w:rsid w:val="006E4DE8"/>
    <w:rsid w:val="006F139D"/>
    <w:rsid w:val="006F320C"/>
    <w:rsid w:val="006F3CA7"/>
    <w:rsid w:val="006F65D3"/>
    <w:rsid w:val="00702516"/>
    <w:rsid w:val="00711B37"/>
    <w:rsid w:val="00715DB4"/>
    <w:rsid w:val="00720C8F"/>
    <w:rsid w:val="00720F81"/>
    <w:rsid w:val="0073029F"/>
    <w:rsid w:val="007372C9"/>
    <w:rsid w:val="00737ECC"/>
    <w:rsid w:val="00753C8F"/>
    <w:rsid w:val="00753EA9"/>
    <w:rsid w:val="007703E7"/>
    <w:rsid w:val="00771F10"/>
    <w:rsid w:val="007870F5"/>
    <w:rsid w:val="007B2547"/>
    <w:rsid w:val="007B27B2"/>
    <w:rsid w:val="007B35F0"/>
    <w:rsid w:val="007B3B9C"/>
    <w:rsid w:val="007B4A89"/>
    <w:rsid w:val="007B57C8"/>
    <w:rsid w:val="007C2DF1"/>
    <w:rsid w:val="007D0C64"/>
    <w:rsid w:val="007F4136"/>
    <w:rsid w:val="007F4E86"/>
    <w:rsid w:val="007F7B5E"/>
    <w:rsid w:val="008059AA"/>
    <w:rsid w:val="00810E05"/>
    <w:rsid w:val="00820037"/>
    <w:rsid w:val="008251BD"/>
    <w:rsid w:val="008256CB"/>
    <w:rsid w:val="00826E61"/>
    <w:rsid w:val="0082775F"/>
    <w:rsid w:val="0083159A"/>
    <w:rsid w:val="00832DBA"/>
    <w:rsid w:val="008335C7"/>
    <w:rsid w:val="008413B1"/>
    <w:rsid w:val="00851E08"/>
    <w:rsid w:val="0085464C"/>
    <w:rsid w:val="00857E2C"/>
    <w:rsid w:val="00863ED8"/>
    <w:rsid w:val="00870B16"/>
    <w:rsid w:val="00871645"/>
    <w:rsid w:val="00874AFF"/>
    <w:rsid w:val="008761B2"/>
    <w:rsid w:val="00880514"/>
    <w:rsid w:val="00880EE6"/>
    <w:rsid w:val="00881FF9"/>
    <w:rsid w:val="008835CF"/>
    <w:rsid w:val="008850FF"/>
    <w:rsid w:val="0088713B"/>
    <w:rsid w:val="008915FE"/>
    <w:rsid w:val="008A37DA"/>
    <w:rsid w:val="008A56DC"/>
    <w:rsid w:val="008A5905"/>
    <w:rsid w:val="008B617F"/>
    <w:rsid w:val="008B6D0E"/>
    <w:rsid w:val="008C045C"/>
    <w:rsid w:val="008C0671"/>
    <w:rsid w:val="008C29D5"/>
    <w:rsid w:val="008C3124"/>
    <w:rsid w:val="008D04D7"/>
    <w:rsid w:val="008D7340"/>
    <w:rsid w:val="008E169F"/>
    <w:rsid w:val="008E23AE"/>
    <w:rsid w:val="008E4472"/>
    <w:rsid w:val="008E7534"/>
    <w:rsid w:val="008F20FF"/>
    <w:rsid w:val="008F2D8F"/>
    <w:rsid w:val="008F4494"/>
    <w:rsid w:val="00900FD8"/>
    <w:rsid w:val="00904723"/>
    <w:rsid w:val="00904AF5"/>
    <w:rsid w:val="0091148E"/>
    <w:rsid w:val="00920D4B"/>
    <w:rsid w:val="00921D18"/>
    <w:rsid w:val="00925728"/>
    <w:rsid w:val="009265EA"/>
    <w:rsid w:val="00932EFF"/>
    <w:rsid w:val="00937E8C"/>
    <w:rsid w:val="00945517"/>
    <w:rsid w:val="0095036C"/>
    <w:rsid w:val="00957C18"/>
    <w:rsid w:val="00961E60"/>
    <w:rsid w:val="00963952"/>
    <w:rsid w:val="00964E65"/>
    <w:rsid w:val="0096530C"/>
    <w:rsid w:val="009730E9"/>
    <w:rsid w:val="0097377A"/>
    <w:rsid w:val="009A1712"/>
    <w:rsid w:val="009B1854"/>
    <w:rsid w:val="009B5088"/>
    <w:rsid w:val="009C0313"/>
    <w:rsid w:val="009C2F48"/>
    <w:rsid w:val="009C3C42"/>
    <w:rsid w:val="009C504F"/>
    <w:rsid w:val="009C57A9"/>
    <w:rsid w:val="009D4124"/>
    <w:rsid w:val="009E0769"/>
    <w:rsid w:val="009E7298"/>
    <w:rsid w:val="009F5686"/>
    <w:rsid w:val="00A23A49"/>
    <w:rsid w:val="00A30C22"/>
    <w:rsid w:val="00A32AD6"/>
    <w:rsid w:val="00A34282"/>
    <w:rsid w:val="00A350E8"/>
    <w:rsid w:val="00A3634B"/>
    <w:rsid w:val="00A413E0"/>
    <w:rsid w:val="00A43FBB"/>
    <w:rsid w:val="00A44F73"/>
    <w:rsid w:val="00A537FE"/>
    <w:rsid w:val="00A55F73"/>
    <w:rsid w:val="00A63A85"/>
    <w:rsid w:val="00A70610"/>
    <w:rsid w:val="00A72D85"/>
    <w:rsid w:val="00A760EA"/>
    <w:rsid w:val="00A77945"/>
    <w:rsid w:val="00A87F25"/>
    <w:rsid w:val="00A92B3F"/>
    <w:rsid w:val="00A945A2"/>
    <w:rsid w:val="00A96289"/>
    <w:rsid w:val="00AA094F"/>
    <w:rsid w:val="00AA4652"/>
    <w:rsid w:val="00AC56E1"/>
    <w:rsid w:val="00AC7E39"/>
    <w:rsid w:val="00AD145B"/>
    <w:rsid w:val="00AD1652"/>
    <w:rsid w:val="00AD4833"/>
    <w:rsid w:val="00AE0E0B"/>
    <w:rsid w:val="00AF348B"/>
    <w:rsid w:val="00AF3CA8"/>
    <w:rsid w:val="00AF6B19"/>
    <w:rsid w:val="00B0198B"/>
    <w:rsid w:val="00B01DC1"/>
    <w:rsid w:val="00B06663"/>
    <w:rsid w:val="00B20165"/>
    <w:rsid w:val="00B30A83"/>
    <w:rsid w:val="00B31057"/>
    <w:rsid w:val="00B323D9"/>
    <w:rsid w:val="00B4751F"/>
    <w:rsid w:val="00B5247D"/>
    <w:rsid w:val="00B55273"/>
    <w:rsid w:val="00B56855"/>
    <w:rsid w:val="00B644A6"/>
    <w:rsid w:val="00B66274"/>
    <w:rsid w:val="00B7364F"/>
    <w:rsid w:val="00B73B48"/>
    <w:rsid w:val="00B80CB7"/>
    <w:rsid w:val="00B851E2"/>
    <w:rsid w:val="00B900DE"/>
    <w:rsid w:val="00B94DD7"/>
    <w:rsid w:val="00BA3076"/>
    <w:rsid w:val="00BB714C"/>
    <w:rsid w:val="00BD2084"/>
    <w:rsid w:val="00BE286D"/>
    <w:rsid w:val="00C07086"/>
    <w:rsid w:val="00C10F7C"/>
    <w:rsid w:val="00C11666"/>
    <w:rsid w:val="00C20AAC"/>
    <w:rsid w:val="00C2296C"/>
    <w:rsid w:val="00C23C76"/>
    <w:rsid w:val="00C46D25"/>
    <w:rsid w:val="00C5706D"/>
    <w:rsid w:val="00C574B5"/>
    <w:rsid w:val="00C61022"/>
    <w:rsid w:val="00C64686"/>
    <w:rsid w:val="00C654E9"/>
    <w:rsid w:val="00C65D8C"/>
    <w:rsid w:val="00C84AE5"/>
    <w:rsid w:val="00C8566B"/>
    <w:rsid w:val="00C87316"/>
    <w:rsid w:val="00C9458C"/>
    <w:rsid w:val="00CA25F8"/>
    <w:rsid w:val="00CA4069"/>
    <w:rsid w:val="00CA6004"/>
    <w:rsid w:val="00CB39AE"/>
    <w:rsid w:val="00CB48E6"/>
    <w:rsid w:val="00CC6002"/>
    <w:rsid w:val="00CC72AD"/>
    <w:rsid w:val="00CD1588"/>
    <w:rsid w:val="00CD3E5C"/>
    <w:rsid w:val="00CE1993"/>
    <w:rsid w:val="00CF228C"/>
    <w:rsid w:val="00CF5C71"/>
    <w:rsid w:val="00D105B4"/>
    <w:rsid w:val="00D13F82"/>
    <w:rsid w:val="00D17A4A"/>
    <w:rsid w:val="00D21E8D"/>
    <w:rsid w:val="00D23A67"/>
    <w:rsid w:val="00D35B05"/>
    <w:rsid w:val="00D448A1"/>
    <w:rsid w:val="00D509F7"/>
    <w:rsid w:val="00D6751F"/>
    <w:rsid w:val="00D727C1"/>
    <w:rsid w:val="00D73D8A"/>
    <w:rsid w:val="00D74A3D"/>
    <w:rsid w:val="00D8077B"/>
    <w:rsid w:val="00D87633"/>
    <w:rsid w:val="00DA19ED"/>
    <w:rsid w:val="00DA1FA7"/>
    <w:rsid w:val="00DA496C"/>
    <w:rsid w:val="00DA6C98"/>
    <w:rsid w:val="00DA70A8"/>
    <w:rsid w:val="00DA7200"/>
    <w:rsid w:val="00DB20F3"/>
    <w:rsid w:val="00DC120A"/>
    <w:rsid w:val="00DC1497"/>
    <w:rsid w:val="00DC22EB"/>
    <w:rsid w:val="00DC39B1"/>
    <w:rsid w:val="00DC4689"/>
    <w:rsid w:val="00DC736A"/>
    <w:rsid w:val="00DD074E"/>
    <w:rsid w:val="00DD7991"/>
    <w:rsid w:val="00DE0A83"/>
    <w:rsid w:val="00E001ED"/>
    <w:rsid w:val="00E05AC5"/>
    <w:rsid w:val="00E067DD"/>
    <w:rsid w:val="00E0723D"/>
    <w:rsid w:val="00E07BF6"/>
    <w:rsid w:val="00E114EF"/>
    <w:rsid w:val="00E2388E"/>
    <w:rsid w:val="00E25C3A"/>
    <w:rsid w:val="00E26C67"/>
    <w:rsid w:val="00E43F5C"/>
    <w:rsid w:val="00E47991"/>
    <w:rsid w:val="00E51236"/>
    <w:rsid w:val="00E55888"/>
    <w:rsid w:val="00E561BC"/>
    <w:rsid w:val="00E5726D"/>
    <w:rsid w:val="00E5794F"/>
    <w:rsid w:val="00E6070C"/>
    <w:rsid w:val="00E60D9F"/>
    <w:rsid w:val="00E65F5B"/>
    <w:rsid w:val="00E67DA0"/>
    <w:rsid w:val="00E701E9"/>
    <w:rsid w:val="00E720EE"/>
    <w:rsid w:val="00E7684D"/>
    <w:rsid w:val="00E7694F"/>
    <w:rsid w:val="00E83707"/>
    <w:rsid w:val="00E868E5"/>
    <w:rsid w:val="00E969EC"/>
    <w:rsid w:val="00EA3ABB"/>
    <w:rsid w:val="00EB7BA9"/>
    <w:rsid w:val="00EC0335"/>
    <w:rsid w:val="00EC4477"/>
    <w:rsid w:val="00EC6037"/>
    <w:rsid w:val="00EC7FD7"/>
    <w:rsid w:val="00ED4E8B"/>
    <w:rsid w:val="00ED657C"/>
    <w:rsid w:val="00EE2ACA"/>
    <w:rsid w:val="00EF148C"/>
    <w:rsid w:val="00EF18D2"/>
    <w:rsid w:val="00EF20F5"/>
    <w:rsid w:val="00F05E82"/>
    <w:rsid w:val="00F25D9C"/>
    <w:rsid w:val="00F33039"/>
    <w:rsid w:val="00F34E71"/>
    <w:rsid w:val="00F42E68"/>
    <w:rsid w:val="00F42EB8"/>
    <w:rsid w:val="00F44309"/>
    <w:rsid w:val="00F47285"/>
    <w:rsid w:val="00F472B5"/>
    <w:rsid w:val="00F50728"/>
    <w:rsid w:val="00F5353F"/>
    <w:rsid w:val="00F62D9D"/>
    <w:rsid w:val="00F668C3"/>
    <w:rsid w:val="00F70EED"/>
    <w:rsid w:val="00F71831"/>
    <w:rsid w:val="00F74B6D"/>
    <w:rsid w:val="00F756EB"/>
    <w:rsid w:val="00F86740"/>
    <w:rsid w:val="00F86E93"/>
    <w:rsid w:val="00F87859"/>
    <w:rsid w:val="00F96FFB"/>
    <w:rsid w:val="00FA4CDE"/>
    <w:rsid w:val="00FA7887"/>
    <w:rsid w:val="00FB534A"/>
    <w:rsid w:val="00FB5713"/>
    <w:rsid w:val="00FB6972"/>
    <w:rsid w:val="00FC1A98"/>
    <w:rsid w:val="00FC52FF"/>
    <w:rsid w:val="00FC7811"/>
    <w:rsid w:val="00FD038E"/>
    <w:rsid w:val="00FD29E9"/>
    <w:rsid w:val="00FD60CD"/>
    <w:rsid w:val="00FD6CC2"/>
    <w:rsid w:val="00FD7821"/>
    <w:rsid w:val="00FF0F51"/>
    <w:rsid w:val="00FF6021"/>
    <w:rsid w:val="00FF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4D9D7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autoSpaceDE w:val="0"/>
    </w:pPr>
    <w:rPr>
      <w:sz w:val="24"/>
      <w:szCs w:val="24"/>
      <w:lang w:eastAsia="ar-SA"/>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Wingdings" w:hAnsi="Wingdings"/>
    </w:rPr>
  </w:style>
  <w:style w:type="character" w:customStyle="1" w:styleId="WW8Num5z0">
    <w:name w:val="WW8Num5z0"/>
    <w:rPr>
      <w:rFonts w:ascii="Symbol" w:hAnsi="Symbol"/>
    </w:rPr>
  </w:style>
  <w:style w:type="character" w:customStyle="1" w:styleId="WW8Num6z0">
    <w:name w:val="WW8Num6z0"/>
    <w:rPr>
      <w:rFonts w:ascii="Symbol" w:hAnsi="Symbol"/>
      <w:sz w:val="20"/>
      <w:szCs w:val="20"/>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8Num2z0">
    <w:name w:val="WW8Num2z0"/>
    <w:rPr>
      <w:rFonts w:ascii="Wingdings" w:hAnsi="Wingdings"/>
    </w:rPr>
  </w:style>
  <w:style w:type="character" w:customStyle="1" w:styleId="WW8Num8z1">
    <w:name w:val="WW8Num8z1"/>
    <w:rPr>
      <w:rFonts w:ascii="Courier New" w:hAnsi="Courier New" w:cs="Courier New"/>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2z0">
    <w:name w:val="WW8Num12z0"/>
    <w:rPr>
      <w:rFonts w:ascii="Symbol" w:hAnsi="Symbol"/>
      <w:sz w:val="20"/>
      <w:szCs w:val="20"/>
    </w:rPr>
  </w:style>
  <w:style w:type="character" w:customStyle="1" w:styleId="WW8Num13z0">
    <w:name w:val="WW8Num13z0"/>
    <w:rPr>
      <w:rFonts w:ascii="Symbol" w:hAnsi="Symbol"/>
      <w:sz w:val="20"/>
      <w:szCs w:val="20"/>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Symbol" w:hAnsi="Symbol"/>
      <w:sz w:val="20"/>
      <w:szCs w:val="20"/>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sz w:val="20"/>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DefaultParagraphFont1">
    <w:name w:val="Default Paragraph Font1"/>
  </w:style>
  <w:style w:type="character" w:customStyle="1" w:styleId="WW8Num1z0">
    <w:name w:val="WW8Num1z0"/>
    <w:rPr>
      <w:rFonts w:ascii="Symbol" w:hAnsi="Symbol" w:cs="StarSymbol"/>
      <w:sz w:val="18"/>
      <w:szCs w:val="18"/>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2">
    <w:name w:val="WW8Num8z2"/>
    <w:rPr>
      <w:rFonts w:ascii="Wingdings" w:hAnsi="Wingdings" w:cs="Times New Roman"/>
    </w:rPr>
  </w:style>
  <w:style w:type="character" w:customStyle="1" w:styleId="WW8Num8z3">
    <w:name w:val="WW8Num8z3"/>
    <w:rPr>
      <w:rFonts w:ascii="Symbol" w:hAnsi="Symbol" w:cs="Times New Roman"/>
    </w:rPr>
  </w:style>
  <w:style w:type="character" w:customStyle="1" w:styleId="WW8Num9z2">
    <w:name w:val="WW8Num9z2"/>
    <w:rPr>
      <w:rFonts w:ascii="Wingdings" w:hAnsi="Wingdings"/>
    </w:rPr>
  </w:style>
  <w:style w:type="character" w:customStyle="1" w:styleId="WW8Num10z2">
    <w:name w:val="WW8Num10z2"/>
    <w:rPr>
      <w:rFonts w:ascii="Wingdings" w:hAnsi="Wingdings"/>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3">
    <w:name w:val="WW8Num13z3"/>
    <w:rPr>
      <w:rFonts w:ascii="Symbol" w:hAnsi="Symbol"/>
    </w:rPr>
  </w:style>
  <w:style w:type="character" w:customStyle="1" w:styleId="WW8Num14z2">
    <w:name w:val="WW8Num14z2"/>
    <w:rPr>
      <w:rFonts w:ascii="Wingdings" w:hAnsi="Wingdings"/>
    </w:rPr>
  </w:style>
  <w:style w:type="character" w:customStyle="1" w:styleId="WW8Num15z2">
    <w:name w:val="WW8Num15z2"/>
    <w:rPr>
      <w:rFonts w:ascii="Wingdings" w:hAnsi="Wingdings"/>
    </w:rPr>
  </w:style>
  <w:style w:type="character" w:customStyle="1" w:styleId="WW8Num16z3">
    <w:name w:val="WW8Num16z3"/>
    <w:rPr>
      <w:rFonts w:ascii="Symbol" w:hAnsi="Symbol"/>
    </w:rPr>
  </w:style>
  <w:style w:type="character" w:customStyle="1" w:styleId="WW8Num17z2">
    <w:name w:val="WW8Num17z2"/>
    <w:rPr>
      <w:rFonts w:ascii="Wingdings" w:hAnsi="Wingdings"/>
    </w:rPr>
  </w:style>
  <w:style w:type="character" w:customStyle="1" w:styleId="WW-DefaultParagraphFont">
    <w:name w:val="WW-Default Paragraph Font"/>
  </w:style>
  <w:style w:type="character" w:styleId="Hyperlink">
    <w:name w:val="Hyperlink"/>
    <w:rPr>
      <w:color w:val="0000FF"/>
      <w:u w:val="single"/>
    </w:rPr>
  </w:style>
  <w:style w:type="character" w:customStyle="1" w:styleId="Heading7Char">
    <w:name w:val="Heading 7 Char"/>
    <w:rPr>
      <w:rFonts w:ascii="Calibri" w:eastAsia="Times New Roman" w:hAnsi="Calibri" w:cs="Times New Roman"/>
      <w:sz w:val="24"/>
      <w:szCs w:val="24"/>
    </w:rPr>
  </w:style>
  <w:style w:type="character" w:customStyle="1" w:styleId="Heading2Char">
    <w:name w:val="Heading 2 Char"/>
    <w:rPr>
      <w:rFonts w:ascii="Cambria" w:eastAsia="Times New Roman" w:hAnsi="Cambria" w:cs="Times New Roman"/>
      <w:b/>
      <w:bCs/>
      <w:i/>
      <w:iCs/>
      <w:sz w:val="28"/>
      <w:szCs w:val="28"/>
    </w:rPr>
  </w:style>
  <w:style w:type="character" w:customStyle="1" w:styleId="HTMLPreformattedChar">
    <w:name w:val="HTML Preformatted Char"/>
    <w:rPr>
      <w:rFonts w:ascii="Courier New" w:hAnsi="Courier New" w:cs="Courier New"/>
      <w:color w:val="000000"/>
    </w:rPr>
  </w:style>
  <w:style w:type="character" w:customStyle="1" w:styleId="WW8NumSt2z0">
    <w:name w:val="WW8NumSt2z0"/>
    <w:rPr>
      <w:rFonts w:ascii="Symbol" w:hAnsi="Symbol" w:cs="Times New Roman"/>
    </w:rPr>
  </w:style>
  <w:style w:type="character" w:customStyle="1" w:styleId="WW8NumSt2z1">
    <w:name w:val="WW8NumSt2z1"/>
    <w:rPr>
      <w:rFonts w:ascii="Courier New" w:hAnsi="Courier New"/>
    </w:rPr>
  </w:style>
  <w:style w:type="character" w:customStyle="1" w:styleId="WW8NumSt2z2">
    <w:name w:val="WW8NumSt2z2"/>
    <w:rPr>
      <w:rFonts w:ascii="Wingdings" w:hAnsi="Wingdings"/>
    </w:rPr>
  </w:style>
  <w:style w:type="character" w:customStyle="1" w:styleId="WW8NumSt2z3">
    <w:name w:val="WW8NumSt2z3"/>
    <w:rPr>
      <w:rFonts w:ascii="Symbol" w:hAnsi="Symbol"/>
    </w:rPr>
  </w:style>
  <w:style w:type="character" w:styleId="Emphasis">
    <w:name w:val="Emphasis"/>
    <w:qFormat/>
    <w:rPr>
      <w:rFonts w:cs="Times New Roman"/>
      <w:i/>
      <w:iCs/>
    </w:rPr>
  </w:style>
  <w:style w:type="character" w:customStyle="1" w:styleId="apple-style-span">
    <w:name w:val="apple-style-span"/>
    <w:basedOn w:val="WW-DefaultParagraphFont"/>
  </w:style>
  <w:style w:type="character" w:customStyle="1" w:styleId="Heading1Char">
    <w:name w:val="Heading 1 Char"/>
    <w:rPr>
      <w:rFonts w:ascii="Cambria" w:eastAsia="Times New Roman" w:hAnsi="Cambria" w:cs="Times New Roman"/>
      <w:b/>
      <w:bCs/>
      <w:kern w:val="1"/>
      <w:sz w:val="32"/>
      <w:szCs w:val="32"/>
      <w:lang w:val="en-US"/>
    </w:rPr>
  </w:style>
  <w:style w:type="character" w:customStyle="1" w:styleId="Bullets">
    <w:name w:val="Bullets"/>
    <w:rPr>
      <w:rFonts w:ascii="OpenSymbol" w:eastAsia="OpenSymbol" w:hAnsi="OpenSymbol" w:cs="OpenSymbol"/>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HeaderChar">
    <w:name w:val="Header Char"/>
    <w:rPr>
      <w:rFonts w:ascii="Arial" w:hAnsi="Arial"/>
      <w:sz w:val="22"/>
      <w:lang w:val="en-GB"/>
    </w:rPr>
  </w:style>
  <w:style w:type="character" w:customStyle="1" w:styleId="CommentTextChar">
    <w:name w:val="Comment Text Char"/>
    <w:basedOn w:val="DefaultParagraphFont1"/>
  </w:style>
  <w:style w:type="character" w:customStyle="1" w:styleId="NoramlChar">
    <w:name w:val="Noraml Char"/>
    <w:rPr>
      <w:color w:val="00000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000000"/>
      <w:sz w:val="20"/>
      <w:szCs w:val="20"/>
    </w:rPr>
  </w:style>
  <w:style w:type="paragraph" w:customStyle="1" w:styleId="WW-NormalWeb">
    <w:name w:val="WW-Normal (Web)"/>
    <w:basedOn w:val="Normal"/>
    <w:pPr>
      <w:widowControl/>
      <w:autoSpaceDE/>
      <w:spacing w:before="100" w:after="100"/>
    </w:pPr>
    <w:rPr>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PreformattedText">
    <w:name w:val="Preformatted Text"/>
    <w:basedOn w:val="Normal"/>
    <w:rPr>
      <w:sz w:val="20"/>
      <w:szCs w:val="20"/>
    </w:rPr>
  </w:style>
  <w:style w:type="paragraph" w:customStyle="1" w:styleId="Heading10">
    <w:name w:val="Heading 10"/>
    <w:basedOn w:val="Heading"/>
    <w:next w:val="BodyText"/>
    <w:pPr>
      <w:numPr>
        <w:numId w:val="2"/>
      </w:numPr>
    </w:pPr>
    <w:rPr>
      <w:b/>
      <w:bCs/>
      <w:sz w:val="21"/>
      <w:szCs w:val="21"/>
    </w:rPr>
  </w:style>
  <w:style w:type="paragraph" w:styleId="Header">
    <w:name w:val="header"/>
    <w:basedOn w:val="Normal"/>
    <w:pPr>
      <w:widowControl/>
      <w:tabs>
        <w:tab w:val="center" w:pos="4320"/>
        <w:tab w:val="right" w:pos="8640"/>
      </w:tabs>
      <w:suppressAutoHyphens w:val="0"/>
      <w:autoSpaceDE/>
      <w:jc w:val="both"/>
    </w:pPr>
    <w:rPr>
      <w:rFonts w:ascii="Arial" w:hAnsi="Arial"/>
      <w:sz w:val="22"/>
      <w:szCs w:val="20"/>
      <w:lang w:val="en-GB"/>
    </w:rPr>
  </w:style>
  <w:style w:type="paragraph" w:styleId="CommentText">
    <w:name w:val="annotation text"/>
    <w:basedOn w:val="Normal"/>
    <w:pPr>
      <w:widowControl/>
      <w:suppressAutoHyphens w:val="0"/>
      <w:autoSpaceDE/>
    </w:pPr>
    <w:rPr>
      <w:sz w:val="20"/>
      <w:szCs w:val="20"/>
    </w:rPr>
  </w:style>
  <w:style w:type="paragraph" w:customStyle="1" w:styleId="Noraml">
    <w:name w:val="Noraml"/>
    <w:basedOn w:val="Normal"/>
    <w:pPr>
      <w:keepLines/>
      <w:widowControl/>
      <w:numPr>
        <w:numId w:val="6"/>
      </w:numPr>
      <w:tabs>
        <w:tab w:val="left" w:pos="0"/>
        <w:tab w:val="left" w:pos="360"/>
        <w:tab w:val="left" w:pos="450"/>
        <w:tab w:val="left" w:pos="540"/>
        <w:tab w:val="left" w:pos="810"/>
        <w:tab w:val="left" w:pos="990"/>
        <w:tab w:val="left" w:pos="1260"/>
        <w:tab w:val="left" w:pos="1440"/>
        <w:tab w:val="left" w:pos="171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val="0"/>
      <w:autoSpaceDE/>
      <w:jc w:val="both"/>
    </w:pPr>
    <w:rPr>
      <w:color w:val="000000"/>
      <w:sz w:val="20"/>
      <w:szCs w:val="20"/>
    </w:rPr>
  </w:style>
  <w:style w:type="paragraph" w:styleId="ListParagraph">
    <w:name w:val="List Paragraph"/>
    <w:basedOn w:val="Normal"/>
    <w:uiPriority w:val="34"/>
    <w:qFormat/>
    <w:rsid w:val="00B94DD7"/>
    <w:pPr>
      <w:widowControl/>
      <w:suppressAutoHyphens w:val="0"/>
      <w:autoSpaceDE/>
      <w:ind w:left="720"/>
      <w:contextualSpacing/>
    </w:pPr>
    <w:rPr>
      <w:rFonts w:asciiTheme="minorHAnsi" w:eastAsiaTheme="minorHAnsi" w:hAnsiTheme="minorHAnsi" w:cstheme="minorBidi"/>
      <w:lang w:eastAsia="en-US"/>
    </w:rPr>
  </w:style>
  <w:style w:type="paragraph" w:styleId="Footer">
    <w:name w:val="footer"/>
    <w:basedOn w:val="Normal"/>
    <w:link w:val="FooterChar"/>
    <w:uiPriority w:val="99"/>
    <w:unhideWhenUsed/>
    <w:rsid w:val="00C10F7C"/>
    <w:pPr>
      <w:tabs>
        <w:tab w:val="center" w:pos="4680"/>
        <w:tab w:val="right" w:pos="9360"/>
      </w:tabs>
    </w:pPr>
  </w:style>
  <w:style w:type="character" w:customStyle="1" w:styleId="FooterChar">
    <w:name w:val="Footer Char"/>
    <w:basedOn w:val="DefaultParagraphFont"/>
    <w:link w:val="Footer"/>
    <w:uiPriority w:val="99"/>
    <w:rsid w:val="00C10F7C"/>
    <w:rPr>
      <w:sz w:val="24"/>
      <w:szCs w:val="24"/>
      <w:lang w:eastAsia="ar-SA"/>
    </w:rPr>
  </w:style>
  <w:style w:type="paragraph" w:styleId="NormalWeb">
    <w:name w:val="Normal (Web)"/>
    <w:basedOn w:val="Normal"/>
    <w:uiPriority w:val="99"/>
    <w:semiHidden/>
    <w:unhideWhenUsed/>
    <w:rsid w:val="001C6C5A"/>
    <w:pPr>
      <w:widowControl/>
      <w:suppressAutoHyphens w:val="0"/>
      <w:autoSpaceDE/>
      <w:spacing w:before="100" w:beforeAutospacing="1" w:after="100" w:afterAutospacing="1"/>
    </w:pPr>
    <w:rPr>
      <w:rFonts w:eastAsiaTheme="minorHAnsi"/>
      <w:lang w:eastAsia="en-US"/>
    </w:rPr>
  </w:style>
  <w:style w:type="character" w:customStyle="1" w:styleId="UnresolvedMention1">
    <w:name w:val="Unresolved Mention1"/>
    <w:basedOn w:val="DefaultParagraphFont"/>
    <w:uiPriority w:val="99"/>
    <w:rsid w:val="002C7A2B"/>
    <w:rPr>
      <w:color w:val="605E5C"/>
      <w:shd w:val="clear" w:color="auto" w:fill="E1DFDD"/>
    </w:rPr>
  </w:style>
  <w:style w:type="character" w:styleId="Strong">
    <w:name w:val="Strong"/>
    <w:basedOn w:val="DefaultParagraphFont"/>
    <w:uiPriority w:val="22"/>
    <w:qFormat/>
    <w:rsid w:val="00EC0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0841">
      <w:bodyDiv w:val="1"/>
      <w:marLeft w:val="0"/>
      <w:marRight w:val="0"/>
      <w:marTop w:val="0"/>
      <w:marBottom w:val="0"/>
      <w:divBdr>
        <w:top w:val="none" w:sz="0" w:space="0" w:color="auto"/>
        <w:left w:val="none" w:sz="0" w:space="0" w:color="auto"/>
        <w:bottom w:val="none" w:sz="0" w:space="0" w:color="auto"/>
        <w:right w:val="none" w:sz="0" w:space="0" w:color="auto"/>
      </w:divBdr>
    </w:div>
    <w:div w:id="138378012">
      <w:bodyDiv w:val="1"/>
      <w:marLeft w:val="0"/>
      <w:marRight w:val="0"/>
      <w:marTop w:val="0"/>
      <w:marBottom w:val="0"/>
      <w:divBdr>
        <w:top w:val="none" w:sz="0" w:space="0" w:color="auto"/>
        <w:left w:val="none" w:sz="0" w:space="0" w:color="auto"/>
        <w:bottom w:val="none" w:sz="0" w:space="0" w:color="auto"/>
        <w:right w:val="none" w:sz="0" w:space="0" w:color="auto"/>
      </w:divBdr>
    </w:div>
    <w:div w:id="1480459868">
      <w:bodyDiv w:val="1"/>
      <w:marLeft w:val="0"/>
      <w:marRight w:val="0"/>
      <w:marTop w:val="0"/>
      <w:marBottom w:val="0"/>
      <w:divBdr>
        <w:top w:val="none" w:sz="0" w:space="0" w:color="auto"/>
        <w:left w:val="none" w:sz="0" w:space="0" w:color="auto"/>
        <w:bottom w:val="none" w:sz="0" w:space="0" w:color="auto"/>
        <w:right w:val="none" w:sz="0" w:space="0" w:color="auto"/>
      </w:divBdr>
    </w:div>
    <w:div w:id="1878354598">
      <w:bodyDiv w:val="1"/>
      <w:marLeft w:val="0"/>
      <w:marRight w:val="0"/>
      <w:marTop w:val="0"/>
      <w:marBottom w:val="0"/>
      <w:divBdr>
        <w:top w:val="none" w:sz="0" w:space="0" w:color="auto"/>
        <w:left w:val="none" w:sz="0" w:space="0" w:color="auto"/>
        <w:bottom w:val="none" w:sz="0" w:space="0" w:color="auto"/>
        <w:right w:val="none" w:sz="0" w:space="0" w:color="auto"/>
      </w:divBdr>
    </w:div>
    <w:div w:id="2141336598">
      <w:bodyDiv w:val="1"/>
      <w:marLeft w:val="0"/>
      <w:marRight w:val="0"/>
      <w:marTop w:val="0"/>
      <w:marBottom w:val="0"/>
      <w:divBdr>
        <w:top w:val="none" w:sz="0" w:space="0" w:color="auto"/>
        <w:left w:val="none" w:sz="0" w:space="0" w:color="auto"/>
        <w:bottom w:val="none" w:sz="0" w:space="0" w:color="auto"/>
        <w:right w:val="none" w:sz="0" w:space="0" w:color="auto"/>
      </w:divBdr>
    </w:div>
    <w:div w:id="2144734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rativ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oubleclick.com/" TargetMode="External"/><Relationship Id="rId4" Type="http://schemas.openxmlformats.org/officeDocument/2006/relationships/settings" Target="settings.xml"/><Relationship Id="rId9" Type="http://schemas.openxmlformats.org/officeDocument/2006/relationships/hyperlink" Target="http://www.doublecli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06dbc50a-7c40-497c-8ead-392c4a2b388e" origin="userSelected">
  <element uid="3a0f620a-74f7-4504-a030-448d9ea0e08a" value=""/>
  <element uid="id_classification_generalbusiness" value=""/>
  <element uid="0bf5a77d-3f3a-4e58-9a8a-1570d5e8454d" value=""/>
</sisl>
</file>

<file path=customXml/itemProps1.xml><?xml version="1.0" encoding="utf-8"?>
<ds:datastoreItem xmlns:ds="http://schemas.openxmlformats.org/officeDocument/2006/customXml" ds:itemID="{B3E7A65E-2D67-4540-93D9-A4E23C2BF6F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4020</Words>
  <Characters>22916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Kalyani</vt:lpstr>
    </vt:vector>
  </TitlesOfParts>
  <Company>Morgan Stanley</Company>
  <LinksUpToDate>false</LinksUpToDate>
  <CharactersWithSpaces>26883</CharactersWithSpaces>
  <SharedDoc>false</SharedDoc>
  <HLinks>
    <vt:vector size="24" baseType="variant">
      <vt:variant>
        <vt:i4>3735641</vt:i4>
      </vt:variant>
      <vt:variant>
        <vt:i4>9</vt:i4>
      </vt:variant>
      <vt:variant>
        <vt:i4>0</vt:i4>
      </vt:variant>
      <vt:variant>
        <vt:i4>5</vt:i4>
      </vt:variant>
      <vt:variant>
        <vt:lpwstr>http://www.doubleclick.com/</vt:lpwstr>
      </vt:variant>
      <vt:variant>
        <vt:lpwstr/>
      </vt:variant>
      <vt:variant>
        <vt:i4>3735641</vt:i4>
      </vt:variant>
      <vt:variant>
        <vt:i4>6</vt:i4>
      </vt:variant>
      <vt:variant>
        <vt:i4>0</vt:i4>
      </vt:variant>
      <vt:variant>
        <vt:i4>5</vt:i4>
      </vt:variant>
      <vt:variant>
        <vt:lpwstr>http://www.doubleclick.com/</vt:lpwstr>
      </vt:variant>
      <vt:variant>
        <vt:lpwstr/>
      </vt:variant>
      <vt:variant>
        <vt:i4>4325438</vt:i4>
      </vt:variant>
      <vt:variant>
        <vt:i4>3</vt:i4>
      </vt:variant>
      <vt:variant>
        <vt:i4>0</vt:i4>
      </vt:variant>
      <vt:variant>
        <vt:i4>5</vt:i4>
      </vt:variant>
      <vt:variant>
        <vt:lpwstr>http://www.operative.com/</vt:lpwstr>
      </vt:variant>
      <vt:variant>
        <vt:lpwstr/>
      </vt:variant>
      <vt:variant>
        <vt:i4>1966182</vt:i4>
      </vt:variant>
      <vt:variant>
        <vt:i4>0</vt:i4>
      </vt:variant>
      <vt:variant>
        <vt:i4>0</vt:i4>
      </vt:variant>
      <vt:variant>
        <vt:i4>5</vt:i4>
      </vt:variant>
      <vt:variant>
        <vt:lpwstr>file:///C:/Users/rachabar/AppData/Local/Microsoft/Windows/Temporary Internet Files/Content.Outlook/Local Settings/Temporary Internet Files/Content.Outlook/6CNHQEXX/kalyanir14@gmail.com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Kalyani</dc:title>
  <dc:subject/>
  <dc:creator>kalyanir</dc:creator>
  <cp:keywords/>
  <dc:description/>
  <cp:lastModifiedBy>Admin</cp:lastModifiedBy>
  <cp:revision>4</cp:revision>
  <cp:lastPrinted>2011-05-26T19:10:00Z</cp:lastPrinted>
  <dcterms:created xsi:type="dcterms:W3CDTF">2023-08-22T21:01:00Z</dcterms:created>
  <dcterms:modified xsi:type="dcterms:W3CDTF">2023-08-23T15:19:00Z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37c5aa86-f0b2-4670-b618-5e04568f94cf</vt:lpwstr>
  </property>
  <property fmtid="{D5CDD505-2E9C-101B-9397-08002B2CF9AE}" pid="3" name="bjSaver">
    <vt:lpwstr>LF/LnkI01YEyutDqWrOYlTZ9Dm9sjICy</vt:lpwstr>
  </property>
  <property fmtid="{D5CDD505-2E9C-101B-9397-08002B2CF9AE}" pid="4" name="bjDocumentLabelXML">
    <vt:lpwstr>&lt;?xml version="1.0" encoding="us-ascii"?&gt;&lt;sisl xmlns:xsi="http://www.w3.org/2001/XMLSchema-instance" xmlns:xsd="http://www.w3.org/2001/XMLSchema" sislVersion="0" policy="06dbc50a-7c40-497c-8ead-392c4a2b388e" origin="userSelected" xmlns="http://www.boldonj</vt:lpwstr>
  </property>
  <property fmtid="{D5CDD505-2E9C-101B-9397-08002B2CF9AE}" pid="5" name="bjDocumentLabelXML-0">
    <vt:lpwstr>ames.com/2008/01/sie/internal/label"&gt;&lt;element uid="3a0f620a-74f7-4504-a030-448d9ea0e08a" value="" /&gt;&lt;element uid="id_classification_generalbusiness" value="" /&gt;&lt;element uid="0bf5a77d-3f3a-4e58-9a8a-1570d5e8454d" value="" /&gt;&lt;/sisl&gt;</vt:lpwstr>
  </property>
  <property fmtid="{D5CDD505-2E9C-101B-9397-08002B2CF9AE}" pid="6" name="bjDocumentSecurityLabel">
    <vt:lpwstr>Internal</vt:lpwstr>
  </property>
  <property fmtid="{D5CDD505-2E9C-101B-9397-08002B2CF9AE}" pid="7" name="bjESIDataClassification">
    <vt:lpwstr>XYZZYInternalfwo[qei34890ty@^C@#%^11dc45</vt:lpwstr>
  </property>
  <property fmtid="{D5CDD505-2E9C-101B-9397-08002B2CF9AE}" pid="8" name="MSIP_Label_c754cbb2-29ed-4ffe-af90-a08465e0dd2c_Enabled">
    <vt:lpwstr>true</vt:lpwstr>
  </property>
  <property fmtid="{D5CDD505-2E9C-101B-9397-08002B2CF9AE}" pid="9" name="MSIP_Label_c754cbb2-29ed-4ffe-af90-a08465e0dd2c_SetDate">
    <vt:lpwstr>2022-11-14T16:20:42Z</vt:lpwstr>
  </property>
  <property fmtid="{D5CDD505-2E9C-101B-9397-08002B2CF9AE}" pid="10" name="MSIP_Label_c754cbb2-29ed-4ffe-af90-a08465e0dd2c_Method">
    <vt:lpwstr>Privileged</vt:lpwstr>
  </property>
  <property fmtid="{D5CDD505-2E9C-101B-9397-08002B2CF9AE}" pid="11" name="MSIP_Label_c754cbb2-29ed-4ffe-af90-a08465e0dd2c_Name">
    <vt:lpwstr>Unrestricted</vt:lpwstr>
  </property>
  <property fmtid="{D5CDD505-2E9C-101B-9397-08002B2CF9AE}" pid="12" name="MSIP_Label_c754cbb2-29ed-4ffe-af90-a08465e0dd2c_SiteId">
    <vt:lpwstr>c4b62f1d-01e0-4107-a0cc-5ac886858b23</vt:lpwstr>
  </property>
  <property fmtid="{D5CDD505-2E9C-101B-9397-08002B2CF9AE}" pid="13" name="MSIP_Label_c754cbb2-29ed-4ffe-af90-a08465e0dd2c_ActionId">
    <vt:lpwstr>e4f988ab-09c9-48be-ab3f-4c1eb620e226</vt:lpwstr>
  </property>
  <property fmtid="{D5CDD505-2E9C-101B-9397-08002B2CF9AE}" pid="14" name="MSIP_Label_c754cbb2-29ed-4ffe-af90-a08465e0dd2c_ContentBits">
    <vt:lpwstr>0</vt:lpwstr>
  </property>
  <property fmtid="{D5CDD505-2E9C-101B-9397-08002B2CF9AE}" pid="15" name="BarclaysDC">
    <vt:lpwstr>Unrestricted</vt:lpwstr>
  </property>
</Properties>
</file>