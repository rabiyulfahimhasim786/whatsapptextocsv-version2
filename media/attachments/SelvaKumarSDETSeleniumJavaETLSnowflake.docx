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2FDB" w14:textId="77777777" w:rsidR="000B3ADB" w:rsidRPr="00982E0B" w:rsidRDefault="000B3ADB" w:rsidP="000B3ADB">
      <w:pPr>
        <w:rPr>
          <w:rFonts w:ascii="Book Antiqua" w:hAnsi="Book Antiqua"/>
          <w:b/>
          <w:noProof/>
          <w:color w:val="000000"/>
          <w:sz w:val="26"/>
          <w:szCs w:val="26"/>
          <w:u w:val="single"/>
        </w:rPr>
      </w:pPr>
    </w:p>
    <w:p w14:paraId="6890BAA6" w14:textId="7FE88870" w:rsidR="000F0353" w:rsidRPr="00982E0B" w:rsidRDefault="008A4CA9" w:rsidP="0096006C">
      <w:pPr>
        <w:jc w:val="center"/>
        <w:rPr>
          <w:rFonts w:ascii="Book Antiqua" w:hAnsi="Book Antiqua"/>
          <w:b/>
          <w:color w:val="000000"/>
          <w:sz w:val="22"/>
          <w:szCs w:val="22"/>
          <w:u w:val="single"/>
        </w:rPr>
      </w:pPr>
      <w:r w:rsidRPr="00982E0B">
        <w:rPr>
          <w:rFonts w:ascii="Book Antiqua" w:hAnsi="Book Antiqua"/>
          <w:b/>
          <w:noProof/>
          <w:color w:val="000000"/>
          <w:sz w:val="26"/>
          <w:szCs w:val="26"/>
          <w:u w:val="single"/>
        </w:rPr>
        <w:t>S</w:t>
      </w:r>
      <w:r w:rsidR="00360986" w:rsidRPr="00982E0B">
        <w:rPr>
          <w:rFonts w:ascii="Book Antiqua" w:hAnsi="Book Antiqua"/>
          <w:b/>
          <w:noProof/>
          <w:color w:val="000000"/>
          <w:sz w:val="26"/>
          <w:szCs w:val="26"/>
          <w:u w:val="single"/>
        </w:rPr>
        <w:t>elva</w:t>
      </w:r>
      <w:r w:rsidR="003B441A" w:rsidRPr="00982E0B">
        <w:rPr>
          <w:rFonts w:ascii="Book Antiqua" w:hAnsi="Book Antiqua"/>
          <w:b/>
          <w:noProof/>
          <w:color w:val="000000"/>
          <w:sz w:val="26"/>
          <w:szCs w:val="26"/>
          <w:u w:val="single"/>
        </w:rPr>
        <w:t>R</w:t>
      </w:r>
      <w:r w:rsidR="00360986" w:rsidRPr="00982E0B">
        <w:rPr>
          <w:rFonts w:ascii="Book Antiqua" w:hAnsi="Book Antiqua"/>
          <w:b/>
          <w:noProof/>
          <w:color w:val="000000"/>
          <w:sz w:val="26"/>
          <w:szCs w:val="26"/>
          <w:u w:val="single"/>
        </w:rPr>
        <w:t xml:space="preserve">athinaKumar </w:t>
      </w:r>
    </w:p>
    <w:p w14:paraId="13556732" w14:textId="4ABE5891" w:rsidR="000D2C10" w:rsidRDefault="000D2C10" w:rsidP="00E54A13">
      <w:pPr>
        <w:pBdr>
          <w:bottom w:val="single" w:sz="6" w:space="1" w:color="auto"/>
        </w:pBdr>
        <w:jc w:val="center"/>
        <w:rPr>
          <w:rFonts w:ascii="Book Antiqua" w:hAnsi="Book Antiqua"/>
          <w:b/>
          <w:color w:val="000000"/>
          <w:sz w:val="22"/>
          <w:szCs w:val="22"/>
        </w:rPr>
      </w:pPr>
      <w:r>
        <w:rPr>
          <w:rFonts w:ascii="Book Antiqua" w:hAnsi="Book Antiqua"/>
          <w:b/>
          <w:color w:val="000000"/>
          <w:sz w:val="22"/>
          <w:szCs w:val="22"/>
        </w:rPr>
        <w:t xml:space="preserve">Mobile: +1 </w:t>
      </w:r>
      <w:r w:rsidR="00982E0B">
        <w:rPr>
          <w:rFonts w:ascii="Book Antiqua" w:hAnsi="Book Antiqua"/>
          <w:b/>
          <w:color w:val="000000"/>
          <w:sz w:val="22"/>
          <w:szCs w:val="22"/>
        </w:rPr>
        <w:t>6097791391</w:t>
      </w:r>
    </w:p>
    <w:p w14:paraId="7425EC0D" w14:textId="0F6A6670" w:rsidR="00584598" w:rsidRPr="005D4476" w:rsidRDefault="00982E0B" w:rsidP="00E54A13">
      <w:pPr>
        <w:pBdr>
          <w:bottom w:val="single" w:sz="6" w:space="1" w:color="auto"/>
        </w:pBdr>
        <w:jc w:val="center"/>
        <w:rPr>
          <w:rFonts w:ascii="Book Antiqua" w:hAnsi="Book Antiqua"/>
          <w:b/>
          <w:color w:val="000000"/>
          <w:sz w:val="20"/>
          <w:szCs w:val="22"/>
        </w:rPr>
      </w:pPr>
      <w:r>
        <w:rPr>
          <w:rFonts w:ascii="Book Antiqua" w:hAnsi="Book Antiqua"/>
          <w:b/>
          <w:color w:val="000000"/>
          <w:sz w:val="22"/>
          <w:szCs w:val="22"/>
        </w:rPr>
        <w:t>ppriya@compunnel.com</w:t>
      </w:r>
    </w:p>
    <w:p w14:paraId="4E64AA6D" w14:textId="77777777" w:rsidR="00D93ADB" w:rsidRPr="005D4476" w:rsidRDefault="00D93ADB" w:rsidP="000F0353">
      <w:pPr>
        <w:pBdr>
          <w:bottom w:val="single" w:sz="6" w:space="1" w:color="auto"/>
        </w:pBdr>
        <w:rPr>
          <w:rFonts w:ascii="Book Antiqua" w:hAnsi="Book Antiqua"/>
          <w:color w:val="000000"/>
          <w:sz w:val="20"/>
          <w:szCs w:val="22"/>
        </w:rPr>
      </w:pPr>
    </w:p>
    <w:p w14:paraId="06EAF975" w14:textId="77777777" w:rsidR="00D93ADB" w:rsidRPr="005D4476" w:rsidRDefault="00D93ADB" w:rsidP="000F0353">
      <w:pPr>
        <w:rPr>
          <w:rFonts w:ascii="Book Antiqua" w:hAnsi="Book Antiqua"/>
          <w:b/>
          <w:color w:val="000000"/>
          <w:sz w:val="20"/>
          <w:szCs w:val="22"/>
        </w:rPr>
      </w:pPr>
    </w:p>
    <w:p w14:paraId="7F70B985" w14:textId="77777777" w:rsidR="003B441A" w:rsidRDefault="00885C8E" w:rsidP="00885C8E">
      <w:pPr>
        <w:autoSpaceDE w:val="0"/>
        <w:autoSpaceDN w:val="0"/>
        <w:adjustRightInd w:val="0"/>
        <w:spacing w:line="240" w:lineRule="atLeast"/>
        <w:rPr>
          <w:rFonts w:ascii="Book Antiqua" w:hAnsi="Book Antiqua"/>
          <w:b/>
          <w:sz w:val="22"/>
          <w:szCs w:val="22"/>
          <w:u w:val="single"/>
        </w:rPr>
      </w:pPr>
      <w:r w:rsidRPr="00C84AD0">
        <w:rPr>
          <w:rFonts w:ascii="Book Antiqua" w:hAnsi="Book Antiqua"/>
          <w:b/>
          <w:sz w:val="22"/>
          <w:szCs w:val="22"/>
          <w:u w:val="single"/>
        </w:rPr>
        <w:t>Profil</w:t>
      </w:r>
      <w:r w:rsidR="004021C6">
        <w:rPr>
          <w:rFonts w:ascii="Book Antiqua" w:hAnsi="Book Antiqua"/>
          <w:b/>
          <w:sz w:val="22"/>
          <w:szCs w:val="22"/>
          <w:u w:val="single"/>
        </w:rPr>
        <w:t>e</w:t>
      </w:r>
      <w:r w:rsidRPr="00C84AD0">
        <w:rPr>
          <w:rFonts w:ascii="Book Antiqua" w:hAnsi="Book Antiqua"/>
          <w:b/>
          <w:sz w:val="22"/>
          <w:szCs w:val="22"/>
          <w:u w:val="single"/>
        </w:rPr>
        <w:t xml:space="preserve"> Summary</w:t>
      </w:r>
      <w:r w:rsidR="00555E9B" w:rsidRPr="00C84AD0">
        <w:rPr>
          <w:rFonts w:ascii="Book Antiqua" w:hAnsi="Book Antiqua"/>
          <w:b/>
          <w:sz w:val="22"/>
          <w:szCs w:val="22"/>
          <w:u w:val="single"/>
        </w:rPr>
        <w:t>:</w:t>
      </w:r>
    </w:p>
    <w:p w14:paraId="228A101D" w14:textId="77777777" w:rsidR="00301D2C" w:rsidRDefault="00301D2C" w:rsidP="00885C8E">
      <w:pPr>
        <w:autoSpaceDE w:val="0"/>
        <w:autoSpaceDN w:val="0"/>
        <w:adjustRightInd w:val="0"/>
        <w:spacing w:line="240" w:lineRule="atLeast"/>
        <w:rPr>
          <w:rFonts w:ascii="Book Antiqua" w:hAnsi="Book Antiqua"/>
          <w:sz w:val="22"/>
          <w:szCs w:val="22"/>
        </w:rPr>
      </w:pPr>
    </w:p>
    <w:p w14:paraId="2598F87C" w14:textId="77777777" w:rsidR="003B441A" w:rsidRPr="003B441A" w:rsidRDefault="009D4077" w:rsidP="00301D2C">
      <w:pPr>
        <w:numPr>
          <w:ilvl w:val="0"/>
          <w:numId w:val="35"/>
        </w:numPr>
        <w:autoSpaceDE w:val="0"/>
        <w:autoSpaceDN w:val="0"/>
        <w:adjustRightInd w:val="0"/>
        <w:spacing w:line="240" w:lineRule="atLeast"/>
        <w:rPr>
          <w:rStyle w:val="html0020preformattedchar"/>
          <w:sz w:val="20"/>
        </w:rPr>
      </w:pPr>
      <w:r>
        <w:rPr>
          <w:rStyle w:val="html0020preformattedchar"/>
          <w:sz w:val="20"/>
        </w:rPr>
        <w:t>1</w:t>
      </w:r>
      <w:r w:rsidR="0050634F">
        <w:rPr>
          <w:rStyle w:val="html0020preformattedchar"/>
          <w:sz w:val="20"/>
        </w:rPr>
        <w:t>7</w:t>
      </w:r>
      <w:r w:rsidR="00966E2E">
        <w:rPr>
          <w:rStyle w:val="html0020preformattedchar"/>
          <w:sz w:val="20"/>
        </w:rPr>
        <w:t>+</w:t>
      </w:r>
      <w:r w:rsidR="003B441A" w:rsidRPr="003B441A">
        <w:rPr>
          <w:rStyle w:val="html0020preformattedchar"/>
          <w:sz w:val="20"/>
        </w:rPr>
        <w:t xml:space="preserve"> years of work experience in Manual and Automation Testing.</w:t>
      </w:r>
    </w:p>
    <w:p w14:paraId="78817F9D" w14:textId="1180E476" w:rsidR="003B441A" w:rsidRDefault="00BE7157" w:rsidP="00301D2C">
      <w:pPr>
        <w:numPr>
          <w:ilvl w:val="0"/>
          <w:numId w:val="35"/>
        </w:numPr>
        <w:autoSpaceDE w:val="0"/>
        <w:autoSpaceDN w:val="0"/>
        <w:adjustRightInd w:val="0"/>
        <w:spacing w:line="240" w:lineRule="atLeast"/>
        <w:rPr>
          <w:rStyle w:val="html0020preformattedchar"/>
          <w:sz w:val="20"/>
        </w:rPr>
      </w:pPr>
      <w:r>
        <w:rPr>
          <w:rStyle w:val="html0020preformattedchar"/>
          <w:sz w:val="20"/>
        </w:rPr>
        <w:t>1</w:t>
      </w:r>
      <w:r w:rsidR="002C6C3F">
        <w:rPr>
          <w:rStyle w:val="html0020preformattedchar"/>
          <w:sz w:val="20"/>
        </w:rPr>
        <w:t>1</w:t>
      </w:r>
      <w:r w:rsidR="009D063F">
        <w:rPr>
          <w:rStyle w:val="html0020preformattedchar"/>
          <w:sz w:val="20"/>
        </w:rPr>
        <w:t>+</w:t>
      </w:r>
      <w:r w:rsidR="003B441A" w:rsidRPr="003B441A">
        <w:rPr>
          <w:rStyle w:val="html0020preformattedchar"/>
          <w:sz w:val="20"/>
        </w:rPr>
        <w:t xml:space="preserve"> years of experience </w:t>
      </w:r>
      <w:r>
        <w:rPr>
          <w:rStyle w:val="html0020preformattedchar"/>
          <w:sz w:val="20"/>
        </w:rPr>
        <w:t>in</w:t>
      </w:r>
      <w:r w:rsidR="003B441A" w:rsidRPr="003B441A">
        <w:rPr>
          <w:rStyle w:val="html0020preformattedchar"/>
          <w:sz w:val="20"/>
        </w:rPr>
        <w:t xml:space="preserve"> Automation Testing (Selenium, UFT).</w:t>
      </w:r>
    </w:p>
    <w:p w14:paraId="5DCBECC9" w14:textId="7443897F" w:rsidR="00301D2C" w:rsidRDefault="002C6C3F" w:rsidP="00301D2C">
      <w:pPr>
        <w:numPr>
          <w:ilvl w:val="0"/>
          <w:numId w:val="35"/>
        </w:numPr>
        <w:autoSpaceDE w:val="0"/>
        <w:autoSpaceDN w:val="0"/>
        <w:adjustRightInd w:val="0"/>
        <w:spacing w:line="240" w:lineRule="atLeast"/>
        <w:rPr>
          <w:rStyle w:val="html0020preformattedchar"/>
          <w:sz w:val="20"/>
        </w:rPr>
      </w:pPr>
      <w:r>
        <w:rPr>
          <w:rStyle w:val="html0020preformattedchar"/>
          <w:sz w:val="20"/>
        </w:rPr>
        <w:t>6</w:t>
      </w:r>
      <w:r w:rsidR="00584598">
        <w:rPr>
          <w:rStyle w:val="html0020preformattedchar"/>
          <w:sz w:val="20"/>
        </w:rPr>
        <w:t xml:space="preserve">+ years of experience in </w:t>
      </w:r>
      <w:r w:rsidR="00336E43">
        <w:rPr>
          <w:rStyle w:val="html0020preformattedchar"/>
          <w:sz w:val="20"/>
        </w:rPr>
        <w:t>h</w:t>
      </w:r>
      <w:r w:rsidR="00301D2C" w:rsidRPr="00301D2C">
        <w:rPr>
          <w:rStyle w:val="html0020preformattedchar"/>
          <w:sz w:val="20"/>
        </w:rPr>
        <w:t xml:space="preserve">andling </w:t>
      </w:r>
      <w:r w:rsidR="00336E43">
        <w:rPr>
          <w:rStyle w:val="html0020preformattedchar"/>
          <w:sz w:val="20"/>
        </w:rPr>
        <w:t>a</w:t>
      </w:r>
      <w:r w:rsidR="00D33A4A">
        <w:rPr>
          <w:rStyle w:val="html0020preformattedchar"/>
          <w:sz w:val="20"/>
        </w:rPr>
        <w:t>utomation</w:t>
      </w:r>
      <w:r w:rsidR="00301D2C" w:rsidRPr="00301D2C">
        <w:rPr>
          <w:rStyle w:val="html0020preformattedchar"/>
          <w:sz w:val="20"/>
        </w:rPr>
        <w:t xml:space="preserve"> team as an </w:t>
      </w:r>
      <w:r w:rsidR="00301D2C" w:rsidRPr="00965A0B">
        <w:rPr>
          <w:rStyle w:val="html0020preformattedchar"/>
          <w:b/>
          <w:bCs/>
          <w:sz w:val="20"/>
        </w:rPr>
        <w:t>Automation Test Lead</w:t>
      </w:r>
      <w:r w:rsidR="00301D2C" w:rsidRPr="00301D2C">
        <w:rPr>
          <w:rStyle w:val="html0020preformattedchar"/>
          <w:sz w:val="20"/>
        </w:rPr>
        <w:t>.</w:t>
      </w:r>
    </w:p>
    <w:p w14:paraId="04500C96" w14:textId="0E7BDFA8" w:rsidR="008425BE" w:rsidRPr="008425BE" w:rsidRDefault="008425BE" w:rsidP="008425BE">
      <w:pPr>
        <w:numPr>
          <w:ilvl w:val="0"/>
          <w:numId w:val="35"/>
        </w:numPr>
        <w:autoSpaceDE w:val="0"/>
        <w:autoSpaceDN w:val="0"/>
        <w:adjustRightInd w:val="0"/>
        <w:spacing w:line="240" w:lineRule="atLeast"/>
        <w:rPr>
          <w:rStyle w:val="html0020preformattedchar"/>
          <w:sz w:val="20"/>
        </w:rPr>
      </w:pPr>
      <w:r>
        <w:rPr>
          <w:rStyle w:val="html0020preformattedchar"/>
          <w:sz w:val="20"/>
        </w:rPr>
        <w:t>1+ year of experience in ETL Testing.</w:t>
      </w:r>
    </w:p>
    <w:p w14:paraId="7347B23C"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Experience in preparation of Test Plan, Test Strategy and Estimation of Project Requirements.</w:t>
      </w:r>
    </w:p>
    <w:p w14:paraId="208D921F"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Experience in Automation Framework Design/Customization.</w:t>
      </w:r>
    </w:p>
    <w:p w14:paraId="4C531CED" w14:textId="13E5A149" w:rsidR="00965A0B" w:rsidRDefault="00336E43" w:rsidP="00301D2C">
      <w:pPr>
        <w:numPr>
          <w:ilvl w:val="0"/>
          <w:numId w:val="35"/>
        </w:numPr>
        <w:autoSpaceDE w:val="0"/>
        <w:autoSpaceDN w:val="0"/>
        <w:adjustRightInd w:val="0"/>
        <w:spacing w:line="240" w:lineRule="atLeast"/>
        <w:rPr>
          <w:rStyle w:val="html0020preformattedchar"/>
          <w:b/>
          <w:bCs/>
          <w:sz w:val="20"/>
        </w:rPr>
      </w:pPr>
      <w:r>
        <w:rPr>
          <w:rStyle w:val="html0020preformattedchar"/>
          <w:sz w:val="20"/>
        </w:rPr>
        <w:t xml:space="preserve">Experience in </w:t>
      </w:r>
      <w:r w:rsidR="00301D2C" w:rsidRPr="00301D2C">
        <w:rPr>
          <w:rStyle w:val="html0020preformattedchar"/>
          <w:sz w:val="20"/>
        </w:rPr>
        <w:t xml:space="preserve">Automation Testing using </w:t>
      </w:r>
      <w:r w:rsidR="00301D2C" w:rsidRPr="00584598">
        <w:rPr>
          <w:rStyle w:val="html0020preformattedchar"/>
          <w:b/>
          <w:bCs/>
          <w:sz w:val="20"/>
        </w:rPr>
        <w:t>Selenium web driver using TestNG and BDD Cucumber framework.</w:t>
      </w:r>
      <w:r w:rsidR="00A20A22" w:rsidRPr="00584598">
        <w:rPr>
          <w:rStyle w:val="html0020preformattedchar"/>
          <w:b/>
          <w:bCs/>
          <w:sz w:val="20"/>
        </w:rPr>
        <w:t xml:space="preserve"> </w:t>
      </w:r>
    </w:p>
    <w:p w14:paraId="722B7F82" w14:textId="312E7EEE" w:rsidR="00301D2C" w:rsidRPr="00965A0B" w:rsidRDefault="00965A0B" w:rsidP="00600CE4">
      <w:pPr>
        <w:numPr>
          <w:ilvl w:val="0"/>
          <w:numId w:val="35"/>
        </w:numPr>
        <w:autoSpaceDE w:val="0"/>
        <w:autoSpaceDN w:val="0"/>
        <w:adjustRightInd w:val="0"/>
        <w:spacing w:line="240" w:lineRule="atLeast"/>
        <w:rPr>
          <w:rStyle w:val="html0020preformattedchar"/>
          <w:b/>
          <w:bCs/>
          <w:sz w:val="20"/>
        </w:rPr>
      </w:pPr>
      <w:r w:rsidRPr="00965A0B">
        <w:rPr>
          <w:rStyle w:val="html0020preformattedchar"/>
          <w:sz w:val="20"/>
        </w:rPr>
        <w:t>Experience in implementing the </w:t>
      </w:r>
      <w:r w:rsidRPr="00336E43">
        <w:rPr>
          <w:rStyle w:val="html0020preformattedchar"/>
          <w:b/>
          <w:bCs/>
          <w:sz w:val="20"/>
        </w:rPr>
        <w:t>Page Object Model</w:t>
      </w:r>
      <w:r w:rsidRPr="00965A0B">
        <w:rPr>
          <w:rStyle w:val="html0020preformattedchar"/>
          <w:sz w:val="20"/>
        </w:rPr>
        <w:t xml:space="preserve"> </w:t>
      </w:r>
      <w:r w:rsidRPr="00482136">
        <w:rPr>
          <w:rStyle w:val="html0020preformattedchar"/>
          <w:b/>
          <w:bCs/>
          <w:sz w:val="20"/>
        </w:rPr>
        <w:t>(POM)</w:t>
      </w:r>
      <w:r w:rsidRPr="00965A0B">
        <w:rPr>
          <w:rStyle w:val="html0020preformattedchar"/>
          <w:sz w:val="20"/>
        </w:rPr>
        <w:t> by creating elements for each page object and reusing</w:t>
      </w:r>
      <w:r>
        <w:rPr>
          <w:rStyle w:val="html0020preformattedchar"/>
          <w:sz w:val="20"/>
        </w:rPr>
        <w:t xml:space="preserve"> </w:t>
      </w:r>
      <w:r w:rsidRPr="00965A0B">
        <w:rPr>
          <w:rStyle w:val="html0020preformattedchar"/>
          <w:sz w:val="20"/>
        </w:rPr>
        <w:t>all the objects in various scripts.</w:t>
      </w:r>
      <w:r w:rsidR="00A20A22" w:rsidRPr="00965A0B">
        <w:rPr>
          <w:rStyle w:val="html0020preformattedchar"/>
          <w:b/>
          <w:bCs/>
          <w:sz w:val="20"/>
        </w:rPr>
        <w:t xml:space="preserve">   </w:t>
      </w:r>
    </w:p>
    <w:p w14:paraId="09C78CAD" w14:textId="4180E976"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Automation Testing using UFT using CRAFT/CRAFT Lite framework.</w:t>
      </w:r>
    </w:p>
    <w:p w14:paraId="476C726F"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Experience in GIT and SVN Source code management Tool.</w:t>
      </w:r>
    </w:p>
    <w:p w14:paraId="266EDEE6" w14:textId="49960DB3"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 xml:space="preserve">Having experience in </w:t>
      </w:r>
      <w:r w:rsidR="00965A0B">
        <w:rPr>
          <w:rStyle w:val="html0020preformattedchar"/>
          <w:sz w:val="20"/>
        </w:rPr>
        <w:t>configuring</w:t>
      </w:r>
      <w:r>
        <w:rPr>
          <w:rStyle w:val="html0020preformattedchar"/>
          <w:sz w:val="20"/>
        </w:rPr>
        <w:t xml:space="preserve"> </w:t>
      </w:r>
      <w:r w:rsidRPr="00301D2C">
        <w:rPr>
          <w:rStyle w:val="html0020preformattedchar"/>
          <w:sz w:val="20"/>
        </w:rPr>
        <w:t>Maven</w:t>
      </w:r>
      <w:r w:rsidR="00965A0B">
        <w:rPr>
          <w:rStyle w:val="html0020preformattedchar"/>
          <w:sz w:val="20"/>
        </w:rPr>
        <w:t>\Gradle</w:t>
      </w:r>
      <w:r w:rsidRPr="00301D2C">
        <w:rPr>
          <w:rStyle w:val="html0020preformattedchar"/>
          <w:sz w:val="20"/>
        </w:rPr>
        <w:t xml:space="preserve"> Build Tool for Automation framework </w:t>
      </w:r>
      <w:r>
        <w:rPr>
          <w:rStyle w:val="html0020preformattedchar"/>
          <w:sz w:val="20"/>
        </w:rPr>
        <w:t>design</w:t>
      </w:r>
      <w:r w:rsidRPr="00301D2C">
        <w:rPr>
          <w:rStyle w:val="html0020preformattedchar"/>
          <w:sz w:val="20"/>
        </w:rPr>
        <w:t>.</w:t>
      </w:r>
    </w:p>
    <w:p w14:paraId="0669D77A" w14:textId="77777777" w:rsid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Having experience in configuring Jenkins setup for continuous integration system.</w:t>
      </w:r>
    </w:p>
    <w:p w14:paraId="26DC26C1"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Having experience on Test Management using the tool ALM.</w:t>
      </w:r>
    </w:p>
    <w:p w14:paraId="66C78231"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Done Defect Tracking using ALM/Jira/Clear quest.</w:t>
      </w:r>
    </w:p>
    <w:p w14:paraId="0EDA87F7" w14:textId="77777777" w:rsid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Done Main Frame Automation using UFT.</w:t>
      </w:r>
    </w:p>
    <w:p w14:paraId="597F9E19" w14:textId="77777777" w:rsidR="00965A0B" w:rsidRDefault="00965A0B" w:rsidP="00965A0B">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Having experience in regression execution in multiple machines by configuring with cloud machines.</w:t>
      </w:r>
    </w:p>
    <w:p w14:paraId="4A10094C" w14:textId="0EC40B0D" w:rsidR="00697B57" w:rsidRPr="00301D2C" w:rsidRDefault="00697B57" w:rsidP="00965A0B">
      <w:pPr>
        <w:numPr>
          <w:ilvl w:val="0"/>
          <w:numId w:val="35"/>
        </w:numPr>
        <w:autoSpaceDE w:val="0"/>
        <w:autoSpaceDN w:val="0"/>
        <w:adjustRightInd w:val="0"/>
        <w:spacing w:line="240" w:lineRule="atLeast"/>
        <w:rPr>
          <w:rStyle w:val="html0020preformattedchar"/>
          <w:sz w:val="20"/>
        </w:rPr>
      </w:pPr>
      <w:r>
        <w:rPr>
          <w:rStyle w:val="html0020preformattedchar"/>
          <w:sz w:val="20"/>
        </w:rPr>
        <w:t>Having exp</w:t>
      </w:r>
      <w:r w:rsidR="0046405C">
        <w:rPr>
          <w:rStyle w:val="html0020preformattedchar"/>
          <w:sz w:val="20"/>
        </w:rPr>
        <w:t>erience</w:t>
      </w:r>
      <w:r>
        <w:rPr>
          <w:rStyle w:val="html0020preformattedchar"/>
          <w:sz w:val="20"/>
        </w:rPr>
        <w:t xml:space="preserve"> </w:t>
      </w:r>
      <w:r w:rsidR="0046405C">
        <w:rPr>
          <w:rStyle w:val="html0020preformattedchar"/>
          <w:sz w:val="20"/>
        </w:rPr>
        <w:t>in</w:t>
      </w:r>
      <w:r>
        <w:rPr>
          <w:rStyle w:val="html0020preformattedchar"/>
          <w:sz w:val="20"/>
        </w:rPr>
        <w:t xml:space="preserve"> Selenium 4 version.</w:t>
      </w:r>
    </w:p>
    <w:p w14:paraId="709ED35D" w14:textId="77777777" w:rsidR="0050634F" w:rsidRDefault="0050634F" w:rsidP="00301D2C">
      <w:pPr>
        <w:numPr>
          <w:ilvl w:val="0"/>
          <w:numId w:val="35"/>
        </w:numPr>
        <w:autoSpaceDE w:val="0"/>
        <w:autoSpaceDN w:val="0"/>
        <w:adjustRightInd w:val="0"/>
        <w:spacing w:line="240" w:lineRule="atLeast"/>
        <w:rPr>
          <w:rStyle w:val="html0020preformattedchar"/>
          <w:sz w:val="20"/>
        </w:rPr>
      </w:pPr>
      <w:r>
        <w:rPr>
          <w:rStyle w:val="html0020preformattedchar"/>
          <w:sz w:val="20"/>
        </w:rPr>
        <w:t>Having experience in ETL Testing in Teradata, Snowflake, SQL Server.</w:t>
      </w:r>
    </w:p>
    <w:p w14:paraId="181F7F50" w14:textId="77777777" w:rsidR="0050634F" w:rsidRDefault="0050634F" w:rsidP="00301D2C">
      <w:pPr>
        <w:numPr>
          <w:ilvl w:val="0"/>
          <w:numId w:val="35"/>
        </w:numPr>
        <w:autoSpaceDE w:val="0"/>
        <w:autoSpaceDN w:val="0"/>
        <w:adjustRightInd w:val="0"/>
        <w:spacing w:line="240" w:lineRule="atLeast"/>
        <w:rPr>
          <w:rStyle w:val="html0020preformattedchar"/>
          <w:sz w:val="20"/>
        </w:rPr>
      </w:pPr>
      <w:r>
        <w:rPr>
          <w:rStyle w:val="html0020preformattedchar"/>
          <w:sz w:val="20"/>
        </w:rPr>
        <w:t>Having experience in AWS.</w:t>
      </w:r>
    </w:p>
    <w:p w14:paraId="0B63E287" w14:textId="77777777" w:rsidR="0050634F" w:rsidRPr="00301D2C" w:rsidRDefault="0050634F" w:rsidP="00301D2C">
      <w:pPr>
        <w:numPr>
          <w:ilvl w:val="0"/>
          <w:numId w:val="35"/>
        </w:numPr>
        <w:autoSpaceDE w:val="0"/>
        <w:autoSpaceDN w:val="0"/>
        <w:adjustRightInd w:val="0"/>
        <w:spacing w:line="240" w:lineRule="atLeast"/>
        <w:rPr>
          <w:rStyle w:val="html0020preformattedchar"/>
          <w:sz w:val="20"/>
        </w:rPr>
      </w:pPr>
      <w:r>
        <w:rPr>
          <w:rStyle w:val="html0020preformattedchar"/>
          <w:sz w:val="20"/>
        </w:rPr>
        <w:t>Having experience in Micro Strategy BI Tool.</w:t>
      </w:r>
    </w:p>
    <w:p w14:paraId="11F60CF1" w14:textId="77777777" w:rsid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 xml:space="preserve">Having experience in Data Base </w:t>
      </w:r>
      <w:r w:rsidR="00725431">
        <w:rPr>
          <w:rStyle w:val="html0020preformattedchar"/>
          <w:sz w:val="20"/>
        </w:rPr>
        <w:t>validation</w:t>
      </w:r>
      <w:r w:rsidRPr="00301D2C">
        <w:rPr>
          <w:rStyle w:val="html0020preformattedchar"/>
          <w:sz w:val="20"/>
        </w:rPr>
        <w:t xml:space="preserve"> using UFT Automation tool.</w:t>
      </w:r>
    </w:p>
    <w:p w14:paraId="03DAF985" w14:textId="2C1270D1" w:rsidR="00697B57" w:rsidRPr="00301D2C" w:rsidRDefault="00697B57" w:rsidP="00301D2C">
      <w:pPr>
        <w:numPr>
          <w:ilvl w:val="0"/>
          <w:numId w:val="35"/>
        </w:numPr>
        <w:autoSpaceDE w:val="0"/>
        <w:autoSpaceDN w:val="0"/>
        <w:adjustRightInd w:val="0"/>
        <w:spacing w:line="240" w:lineRule="atLeast"/>
        <w:rPr>
          <w:rStyle w:val="html0020preformattedchar"/>
          <w:sz w:val="20"/>
        </w:rPr>
      </w:pPr>
      <w:r>
        <w:rPr>
          <w:rStyle w:val="html0020preformattedchar"/>
          <w:sz w:val="20"/>
        </w:rPr>
        <w:t>Having experience in testing Rest API using rest assured framework.</w:t>
      </w:r>
    </w:p>
    <w:p w14:paraId="275B405C"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Done Automation Feasibility Analysis, Estimation and Poof of Concepts (POC).</w:t>
      </w:r>
    </w:p>
    <w:p w14:paraId="72C0D5D9"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Done ROI Estimation for Automation Projects.</w:t>
      </w:r>
    </w:p>
    <w:p w14:paraId="6AD8CA29"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Involved in Risk Analysis and Mitigation Plan.</w:t>
      </w:r>
    </w:p>
    <w:p w14:paraId="19D06921"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Having Functional Domain experience in Health Care, Insurance, Banking and Automobile Domain.</w:t>
      </w:r>
    </w:p>
    <w:p w14:paraId="6B5DCF8F"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Having experience in working in Agile Project.</w:t>
      </w:r>
    </w:p>
    <w:p w14:paraId="08F0801D" w14:textId="56A3310C"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 xml:space="preserve">Having experience in </w:t>
      </w:r>
      <w:r w:rsidR="00965A0B" w:rsidRPr="00301D2C">
        <w:rPr>
          <w:rStyle w:val="html0020preformattedchar"/>
          <w:sz w:val="20"/>
        </w:rPr>
        <w:t>creating</w:t>
      </w:r>
      <w:r w:rsidRPr="00301D2C">
        <w:rPr>
          <w:rStyle w:val="html0020preformattedchar"/>
          <w:sz w:val="20"/>
        </w:rPr>
        <w:t xml:space="preserve"> VBA Macro automation.</w:t>
      </w:r>
    </w:p>
    <w:p w14:paraId="0D6F8007"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Interacted with key business stakeholders in business understanding and Walkthrough sessions.</w:t>
      </w:r>
    </w:p>
    <w:p w14:paraId="098F3575"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Having experience in testing projects in Multiple Environments.</w:t>
      </w:r>
    </w:p>
    <w:p w14:paraId="560283B9"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Familiarity with C and Java programming languages.</w:t>
      </w:r>
    </w:p>
    <w:p w14:paraId="39842F38"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 xml:space="preserve">Strong organizational skills, able to track multiple test executions simultaneously and </w:t>
      </w:r>
      <w:r w:rsidR="00A20A22" w:rsidRPr="00301D2C">
        <w:rPr>
          <w:rStyle w:val="html0020preformattedchar"/>
          <w:sz w:val="20"/>
        </w:rPr>
        <w:t>can</w:t>
      </w:r>
      <w:r w:rsidRPr="00301D2C">
        <w:rPr>
          <w:rStyle w:val="html0020preformattedchar"/>
          <w:sz w:val="20"/>
        </w:rPr>
        <w:t xml:space="preserve"> synthesize the results.</w:t>
      </w:r>
    </w:p>
    <w:p w14:paraId="1F14371C"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Having good experience in generating testing related metrics and having strong knowledge of each metrics like purpose of it, interpretation of the report</w:t>
      </w:r>
    </w:p>
    <w:p w14:paraId="6592F6C0"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lastRenderedPageBreak/>
        <w:t>Ability to thoroughly analyze system’s functional requirements and break them down into test requirements/test objectives, test conditions, Expected and actual results.</w:t>
      </w:r>
    </w:p>
    <w:p w14:paraId="52110BD3"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Ability to handle multiple tasks and work independently as well as in a team.</w:t>
      </w:r>
    </w:p>
    <w:p w14:paraId="72FF82F4" w14:textId="77777777" w:rsidR="00301D2C" w:rsidRPr="00301D2C"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Good team player with excellent written and verbal communication and interpersonal skills.</w:t>
      </w:r>
    </w:p>
    <w:p w14:paraId="4F4FBAA8" w14:textId="77777777" w:rsidR="00301D2C" w:rsidRPr="003B441A" w:rsidRDefault="00301D2C" w:rsidP="00301D2C">
      <w:pPr>
        <w:numPr>
          <w:ilvl w:val="0"/>
          <w:numId w:val="35"/>
        </w:numPr>
        <w:autoSpaceDE w:val="0"/>
        <w:autoSpaceDN w:val="0"/>
        <w:adjustRightInd w:val="0"/>
        <w:spacing w:line="240" w:lineRule="atLeast"/>
        <w:rPr>
          <w:rStyle w:val="html0020preformattedchar"/>
          <w:sz w:val="20"/>
        </w:rPr>
      </w:pPr>
      <w:r w:rsidRPr="00301D2C">
        <w:rPr>
          <w:rStyle w:val="html0020preformattedchar"/>
          <w:sz w:val="20"/>
        </w:rPr>
        <w:t>Having Knowledge in all Testing Methodology.</w:t>
      </w:r>
    </w:p>
    <w:p w14:paraId="40B8AE26" w14:textId="77777777" w:rsidR="003B441A" w:rsidRDefault="003B441A" w:rsidP="00885C8E">
      <w:pPr>
        <w:autoSpaceDE w:val="0"/>
        <w:autoSpaceDN w:val="0"/>
        <w:adjustRightInd w:val="0"/>
        <w:spacing w:line="240" w:lineRule="atLeast"/>
        <w:rPr>
          <w:rFonts w:ascii="Book Antiqua" w:hAnsi="Book Antiqua"/>
          <w:sz w:val="22"/>
          <w:szCs w:val="22"/>
        </w:rPr>
      </w:pPr>
    </w:p>
    <w:p w14:paraId="0A59C28E" w14:textId="77777777" w:rsidR="00885C8E" w:rsidRPr="00C84AD0" w:rsidRDefault="00885C8E" w:rsidP="00885C8E">
      <w:pPr>
        <w:pStyle w:val="Heading2"/>
        <w:jc w:val="both"/>
        <w:rPr>
          <w:rFonts w:ascii="Book Antiqua" w:hAnsi="Book Antiqua"/>
          <w:sz w:val="22"/>
          <w:szCs w:val="22"/>
        </w:rPr>
      </w:pPr>
      <w:r w:rsidRPr="00C84AD0">
        <w:rPr>
          <w:rFonts w:ascii="Book Antiqua" w:hAnsi="Book Antiqua"/>
          <w:sz w:val="22"/>
          <w:szCs w:val="22"/>
        </w:rPr>
        <w:t>T</w:t>
      </w:r>
      <w:r w:rsidR="003F39BC">
        <w:rPr>
          <w:rFonts w:ascii="Book Antiqua" w:hAnsi="Book Antiqua"/>
          <w:sz w:val="22"/>
          <w:szCs w:val="22"/>
        </w:rPr>
        <w:t>echnical Skill Expertise</w:t>
      </w:r>
      <w:r w:rsidR="00555E9B" w:rsidRPr="00C84AD0">
        <w:rPr>
          <w:rFonts w:ascii="Book Antiqua" w:hAnsi="Book Antiqua"/>
          <w:sz w:val="22"/>
          <w:szCs w:val="22"/>
        </w:rPr>
        <w:t>:</w:t>
      </w:r>
    </w:p>
    <w:p w14:paraId="308978F6" w14:textId="77777777" w:rsidR="003C530D" w:rsidRPr="005D4476" w:rsidRDefault="003C530D" w:rsidP="003C530D">
      <w:pPr>
        <w:tabs>
          <w:tab w:val="left" w:pos="720"/>
        </w:tabs>
        <w:rPr>
          <w:rFonts w:ascii="Book Antiqua" w:hAnsi="Book Antiqua"/>
          <w:b/>
          <w:sz w:val="20"/>
          <w:szCs w:val="22"/>
        </w:rPr>
      </w:pPr>
    </w:p>
    <w:tbl>
      <w:tblPr>
        <w:tblW w:w="9180" w:type="dxa"/>
        <w:tblInd w:w="108" w:type="dxa"/>
        <w:tblLayout w:type="fixed"/>
        <w:tblLook w:val="0000" w:firstRow="0" w:lastRow="0" w:firstColumn="0" w:lastColumn="0" w:noHBand="0" w:noVBand="0"/>
      </w:tblPr>
      <w:tblGrid>
        <w:gridCol w:w="2520"/>
        <w:gridCol w:w="6660"/>
      </w:tblGrid>
      <w:tr w:rsidR="003C530D" w:rsidRPr="005D4476" w14:paraId="14014F76" w14:textId="77777777" w:rsidTr="00C2246E">
        <w:trPr>
          <w:trHeight w:val="154"/>
        </w:trPr>
        <w:tc>
          <w:tcPr>
            <w:tcW w:w="2520" w:type="dxa"/>
            <w:tcBorders>
              <w:top w:val="single" w:sz="4" w:space="0" w:color="000000"/>
              <w:left w:val="single" w:sz="4" w:space="0" w:color="000000"/>
              <w:bottom w:val="single" w:sz="4" w:space="0" w:color="000000"/>
            </w:tcBorders>
          </w:tcPr>
          <w:p w14:paraId="24F231C3" w14:textId="77777777" w:rsidR="003C530D" w:rsidRPr="00396DDC" w:rsidRDefault="00584EF0" w:rsidP="00EA2389">
            <w:pPr>
              <w:snapToGrid w:val="0"/>
              <w:jc w:val="both"/>
              <w:rPr>
                <w:rFonts w:ascii="Book Antiqua" w:hAnsi="Book Antiqua"/>
                <w:b/>
                <w:sz w:val="20"/>
                <w:szCs w:val="22"/>
              </w:rPr>
            </w:pPr>
            <w:r>
              <w:rPr>
                <w:rFonts w:ascii="Book Antiqua" w:hAnsi="Book Antiqua"/>
                <w:b/>
                <w:sz w:val="20"/>
                <w:szCs w:val="22"/>
              </w:rPr>
              <w:t>Automation testing tools</w:t>
            </w:r>
          </w:p>
        </w:tc>
        <w:tc>
          <w:tcPr>
            <w:tcW w:w="6660" w:type="dxa"/>
            <w:tcBorders>
              <w:top w:val="single" w:sz="4" w:space="0" w:color="000000"/>
              <w:left w:val="single" w:sz="4" w:space="0" w:color="000000"/>
              <w:bottom w:val="single" w:sz="4" w:space="0" w:color="000000"/>
              <w:right w:val="single" w:sz="4" w:space="0" w:color="000000"/>
            </w:tcBorders>
          </w:tcPr>
          <w:p w14:paraId="7A6BC8BF" w14:textId="646B2863" w:rsidR="003C530D" w:rsidRPr="00584EF0" w:rsidRDefault="00584EF0" w:rsidP="00584EF0">
            <w:pPr>
              <w:pStyle w:val="Default"/>
              <w:jc w:val="both"/>
              <w:rPr>
                <w:sz w:val="20"/>
                <w:szCs w:val="20"/>
              </w:rPr>
            </w:pPr>
            <w:r>
              <w:rPr>
                <w:sz w:val="20"/>
                <w:szCs w:val="20"/>
              </w:rPr>
              <w:t>Selenium</w:t>
            </w:r>
            <w:r w:rsidR="00336E43">
              <w:rPr>
                <w:sz w:val="20"/>
                <w:szCs w:val="20"/>
              </w:rPr>
              <w:t xml:space="preserve"> Web driver</w:t>
            </w:r>
            <w:r>
              <w:rPr>
                <w:sz w:val="20"/>
                <w:szCs w:val="20"/>
              </w:rPr>
              <w:t xml:space="preserve">, UFT, IBM Rational Tools </w:t>
            </w:r>
          </w:p>
        </w:tc>
      </w:tr>
      <w:tr w:rsidR="003C530D" w:rsidRPr="005D4476" w14:paraId="1785D7B9" w14:textId="77777777" w:rsidTr="00C2246E">
        <w:trPr>
          <w:trHeight w:val="47"/>
        </w:trPr>
        <w:tc>
          <w:tcPr>
            <w:tcW w:w="2520" w:type="dxa"/>
            <w:tcBorders>
              <w:top w:val="single" w:sz="4" w:space="0" w:color="000000"/>
              <w:left w:val="single" w:sz="4" w:space="0" w:color="000000"/>
              <w:bottom w:val="single" w:sz="4" w:space="0" w:color="000000"/>
            </w:tcBorders>
          </w:tcPr>
          <w:p w14:paraId="11520FF4" w14:textId="77777777" w:rsidR="00584EF0" w:rsidRDefault="00584EF0" w:rsidP="00584EF0">
            <w:pPr>
              <w:pStyle w:val="Default"/>
              <w:jc w:val="both"/>
              <w:rPr>
                <w:sz w:val="20"/>
                <w:szCs w:val="20"/>
              </w:rPr>
            </w:pPr>
            <w:r>
              <w:rPr>
                <w:b/>
                <w:bCs/>
                <w:sz w:val="20"/>
                <w:szCs w:val="20"/>
              </w:rPr>
              <w:t xml:space="preserve">Automation Frameworks </w:t>
            </w:r>
          </w:p>
          <w:p w14:paraId="143AABF4" w14:textId="77777777" w:rsidR="003C530D" w:rsidRPr="00396DDC" w:rsidRDefault="003C530D" w:rsidP="00EA2389">
            <w:pPr>
              <w:snapToGrid w:val="0"/>
              <w:jc w:val="both"/>
              <w:rPr>
                <w:rFonts w:ascii="Book Antiqua" w:hAnsi="Book Antiqua"/>
                <w:b/>
                <w:sz w:val="20"/>
                <w:szCs w:val="22"/>
              </w:rPr>
            </w:pPr>
          </w:p>
        </w:tc>
        <w:tc>
          <w:tcPr>
            <w:tcW w:w="6660" w:type="dxa"/>
            <w:tcBorders>
              <w:top w:val="single" w:sz="4" w:space="0" w:color="000000"/>
              <w:left w:val="single" w:sz="4" w:space="0" w:color="000000"/>
              <w:bottom w:val="single" w:sz="4" w:space="0" w:color="000000"/>
              <w:right w:val="single" w:sz="4" w:space="0" w:color="000000"/>
            </w:tcBorders>
          </w:tcPr>
          <w:p w14:paraId="29E37ED7" w14:textId="77777777" w:rsidR="003C530D" w:rsidRPr="00584EF0" w:rsidRDefault="00584EF0" w:rsidP="00584EF0">
            <w:pPr>
              <w:pStyle w:val="Default"/>
              <w:jc w:val="both"/>
              <w:rPr>
                <w:sz w:val="20"/>
                <w:szCs w:val="20"/>
              </w:rPr>
            </w:pPr>
            <w:r>
              <w:rPr>
                <w:sz w:val="20"/>
                <w:szCs w:val="20"/>
              </w:rPr>
              <w:t>TestNG, BDD Cucumber, CRAFT</w:t>
            </w:r>
          </w:p>
        </w:tc>
      </w:tr>
      <w:tr w:rsidR="003C530D" w:rsidRPr="005D4476" w14:paraId="41D97329" w14:textId="77777777" w:rsidTr="00C2246E">
        <w:trPr>
          <w:trHeight w:val="151"/>
        </w:trPr>
        <w:tc>
          <w:tcPr>
            <w:tcW w:w="2520" w:type="dxa"/>
            <w:tcBorders>
              <w:top w:val="single" w:sz="4" w:space="0" w:color="000000"/>
              <w:left w:val="single" w:sz="4" w:space="0" w:color="000000"/>
              <w:bottom w:val="single" w:sz="4" w:space="0" w:color="000000"/>
            </w:tcBorders>
          </w:tcPr>
          <w:p w14:paraId="04B190FA" w14:textId="77777777" w:rsidR="00584EF0" w:rsidRDefault="00584EF0" w:rsidP="00584EF0">
            <w:pPr>
              <w:pStyle w:val="Default"/>
              <w:jc w:val="both"/>
              <w:rPr>
                <w:sz w:val="20"/>
                <w:szCs w:val="20"/>
              </w:rPr>
            </w:pPr>
            <w:r>
              <w:rPr>
                <w:b/>
                <w:bCs/>
                <w:sz w:val="20"/>
                <w:szCs w:val="20"/>
              </w:rPr>
              <w:t xml:space="preserve">Programming Language </w:t>
            </w:r>
          </w:p>
          <w:p w14:paraId="2B138636" w14:textId="77777777" w:rsidR="003C530D" w:rsidRPr="00396DDC" w:rsidRDefault="003C530D" w:rsidP="00EA2389">
            <w:pPr>
              <w:snapToGrid w:val="0"/>
              <w:jc w:val="both"/>
              <w:rPr>
                <w:rFonts w:ascii="Book Antiqua" w:hAnsi="Book Antiqua"/>
                <w:b/>
                <w:sz w:val="20"/>
                <w:szCs w:val="22"/>
              </w:rPr>
            </w:pPr>
          </w:p>
        </w:tc>
        <w:tc>
          <w:tcPr>
            <w:tcW w:w="6660" w:type="dxa"/>
            <w:tcBorders>
              <w:top w:val="single" w:sz="4" w:space="0" w:color="000000"/>
              <w:left w:val="single" w:sz="4" w:space="0" w:color="000000"/>
              <w:bottom w:val="single" w:sz="4" w:space="0" w:color="000000"/>
              <w:right w:val="single" w:sz="4" w:space="0" w:color="000000"/>
            </w:tcBorders>
          </w:tcPr>
          <w:p w14:paraId="271092B8" w14:textId="77777777" w:rsidR="003C530D" w:rsidRPr="005D4476" w:rsidRDefault="00584EF0" w:rsidP="00C0741A">
            <w:pPr>
              <w:pStyle w:val="Default"/>
              <w:jc w:val="both"/>
              <w:rPr>
                <w:sz w:val="20"/>
                <w:szCs w:val="22"/>
              </w:rPr>
            </w:pPr>
            <w:r>
              <w:rPr>
                <w:sz w:val="20"/>
                <w:szCs w:val="20"/>
              </w:rPr>
              <w:t>Java, VB script, C programming</w:t>
            </w:r>
          </w:p>
        </w:tc>
      </w:tr>
      <w:tr w:rsidR="003C530D" w:rsidRPr="005D4476" w14:paraId="6F5F8B7C" w14:textId="77777777" w:rsidTr="00C2246E">
        <w:trPr>
          <w:trHeight w:val="169"/>
        </w:trPr>
        <w:tc>
          <w:tcPr>
            <w:tcW w:w="2520" w:type="dxa"/>
            <w:tcBorders>
              <w:top w:val="single" w:sz="4" w:space="0" w:color="000000"/>
              <w:left w:val="single" w:sz="4" w:space="0" w:color="000000"/>
              <w:bottom w:val="single" w:sz="4" w:space="0" w:color="000000"/>
            </w:tcBorders>
          </w:tcPr>
          <w:p w14:paraId="4E23CF53" w14:textId="77777777" w:rsidR="003C530D" w:rsidRPr="00C0741A" w:rsidRDefault="00C0741A" w:rsidP="00C0741A">
            <w:pPr>
              <w:pStyle w:val="Default"/>
              <w:jc w:val="both"/>
              <w:rPr>
                <w:sz w:val="20"/>
                <w:szCs w:val="20"/>
              </w:rPr>
            </w:pPr>
            <w:r>
              <w:rPr>
                <w:b/>
                <w:bCs/>
                <w:sz w:val="20"/>
                <w:szCs w:val="20"/>
              </w:rPr>
              <w:t xml:space="preserve">Test Management Tools </w:t>
            </w:r>
          </w:p>
        </w:tc>
        <w:tc>
          <w:tcPr>
            <w:tcW w:w="6660" w:type="dxa"/>
            <w:tcBorders>
              <w:top w:val="single" w:sz="4" w:space="0" w:color="000000"/>
              <w:left w:val="single" w:sz="4" w:space="0" w:color="000000"/>
              <w:bottom w:val="single" w:sz="4" w:space="0" w:color="000000"/>
              <w:right w:val="single" w:sz="4" w:space="0" w:color="000000"/>
            </w:tcBorders>
          </w:tcPr>
          <w:p w14:paraId="4ED57E6A" w14:textId="77777777" w:rsidR="003C530D" w:rsidRPr="00C0741A" w:rsidRDefault="00C0741A" w:rsidP="00C0741A">
            <w:pPr>
              <w:pStyle w:val="Default"/>
              <w:rPr>
                <w:sz w:val="20"/>
                <w:szCs w:val="20"/>
              </w:rPr>
            </w:pPr>
            <w:r>
              <w:rPr>
                <w:sz w:val="20"/>
                <w:szCs w:val="20"/>
              </w:rPr>
              <w:t xml:space="preserve">ALM, Jira, Rational Test Manager </w:t>
            </w:r>
          </w:p>
        </w:tc>
      </w:tr>
      <w:tr w:rsidR="003C530D" w:rsidRPr="005D4476" w14:paraId="4EBADFFC" w14:textId="77777777" w:rsidTr="00C2246E">
        <w:trPr>
          <w:trHeight w:val="141"/>
        </w:trPr>
        <w:tc>
          <w:tcPr>
            <w:tcW w:w="2520" w:type="dxa"/>
            <w:tcBorders>
              <w:top w:val="single" w:sz="4" w:space="0" w:color="000000"/>
              <w:left w:val="single" w:sz="4" w:space="0" w:color="000000"/>
              <w:bottom w:val="single" w:sz="4" w:space="0" w:color="000000"/>
            </w:tcBorders>
          </w:tcPr>
          <w:p w14:paraId="3F77123A" w14:textId="77777777" w:rsidR="00C0741A" w:rsidRDefault="00C0741A" w:rsidP="00C0741A">
            <w:pPr>
              <w:pStyle w:val="Default"/>
              <w:jc w:val="both"/>
              <w:rPr>
                <w:sz w:val="20"/>
                <w:szCs w:val="20"/>
              </w:rPr>
            </w:pPr>
            <w:r>
              <w:rPr>
                <w:b/>
                <w:bCs/>
                <w:sz w:val="20"/>
                <w:szCs w:val="20"/>
              </w:rPr>
              <w:t xml:space="preserve">Requirement Management Tool </w:t>
            </w:r>
          </w:p>
          <w:p w14:paraId="5603106A" w14:textId="77777777" w:rsidR="003C530D" w:rsidRPr="00396DDC" w:rsidRDefault="003C530D" w:rsidP="00EA2389">
            <w:pPr>
              <w:snapToGrid w:val="0"/>
              <w:jc w:val="both"/>
              <w:rPr>
                <w:rFonts w:ascii="Book Antiqua" w:hAnsi="Book Antiqua"/>
                <w:b/>
                <w:sz w:val="20"/>
                <w:szCs w:val="22"/>
              </w:rPr>
            </w:pPr>
          </w:p>
        </w:tc>
        <w:tc>
          <w:tcPr>
            <w:tcW w:w="6660" w:type="dxa"/>
            <w:tcBorders>
              <w:top w:val="single" w:sz="4" w:space="0" w:color="000000"/>
              <w:left w:val="single" w:sz="4" w:space="0" w:color="000000"/>
              <w:bottom w:val="single" w:sz="4" w:space="0" w:color="000000"/>
              <w:right w:val="single" w:sz="4" w:space="0" w:color="000000"/>
            </w:tcBorders>
          </w:tcPr>
          <w:p w14:paraId="4E998813" w14:textId="77777777" w:rsidR="00C0741A" w:rsidRDefault="00C0741A" w:rsidP="00C0741A">
            <w:pPr>
              <w:pStyle w:val="Default"/>
              <w:jc w:val="both"/>
              <w:rPr>
                <w:sz w:val="20"/>
                <w:szCs w:val="20"/>
              </w:rPr>
            </w:pPr>
            <w:r>
              <w:rPr>
                <w:sz w:val="20"/>
                <w:szCs w:val="20"/>
              </w:rPr>
              <w:t xml:space="preserve">Rational Requisite pro, ALM </w:t>
            </w:r>
          </w:p>
          <w:p w14:paraId="73062B5F" w14:textId="77777777" w:rsidR="003C530D" w:rsidRPr="005D4476" w:rsidRDefault="003C530D" w:rsidP="00BB3DA2">
            <w:pPr>
              <w:snapToGrid w:val="0"/>
              <w:jc w:val="both"/>
              <w:rPr>
                <w:rFonts w:ascii="Book Antiqua" w:hAnsi="Book Antiqua"/>
                <w:sz w:val="20"/>
                <w:szCs w:val="22"/>
              </w:rPr>
            </w:pPr>
          </w:p>
        </w:tc>
      </w:tr>
      <w:tr w:rsidR="00A95160" w:rsidRPr="005D4476" w14:paraId="42677ADF" w14:textId="77777777" w:rsidTr="00C2246E">
        <w:trPr>
          <w:trHeight w:val="141"/>
        </w:trPr>
        <w:tc>
          <w:tcPr>
            <w:tcW w:w="2520" w:type="dxa"/>
            <w:tcBorders>
              <w:top w:val="single" w:sz="4" w:space="0" w:color="000000"/>
              <w:left w:val="single" w:sz="4" w:space="0" w:color="000000"/>
              <w:bottom w:val="single" w:sz="4" w:space="0" w:color="000000"/>
            </w:tcBorders>
          </w:tcPr>
          <w:p w14:paraId="722FA5C7" w14:textId="77777777" w:rsidR="00C0741A" w:rsidRDefault="00C0741A" w:rsidP="00C0741A">
            <w:pPr>
              <w:pStyle w:val="Default"/>
              <w:jc w:val="both"/>
              <w:rPr>
                <w:sz w:val="20"/>
                <w:szCs w:val="20"/>
              </w:rPr>
            </w:pPr>
            <w:r>
              <w:rPr>
                <w:b/>
                <w:bCs/>
                <w:sz w:val="20"/>
                <w:szCs w:val="20"/>
              </w:rPr>
              <w:t xml:space="preserve">Source Control </w:t>
            </w:r>
          </w:p>
          <w:p w14:paraId="28F7BE54" w14:textId="77777777" w:rsidR="00A95160" w:rsidRPr="00396DDC" w:rsidRDefault="00A95160" w:rsidP="00EA2389">
            <w:pPr>
              <w:snapToGrid w:val="0"/>
              <w:jc w:val="both"/>
              <w:rPr>
                <w:rFonts w:ascii="Book Antiqua" w:hAnsi="Book Antiqua"/>
                <w:b/>
                <w:sz w:val="20"/>
                <w:szCs w:val="22"/>
              </w:rPr>
            </w:pPr>
          </w:p>
        </w:tc>
        <w:tc>
          <w:tcPr>
            <w:tcW w:w="6660" w:type="dxa"/>
            <w:tcBorders>
              <w:top w:val="single" w:sz="4" w:space="0" w:color="000000"/>
              <w:left w:val="single" w:sz="4" w:space="0" w:color="000000"/>
              <w:bottom w:val="single" w:sz="4" w:space="0" w:color="000000"/>
              <w:right w:val="single" w:sz="4" w:space="0" w:color="000000"/>
            </w:tcBorders>
          </w:tcPr>
          <w:p w14:paraId="434D59E2" w14:textId="77777777" w:rsidR="00C0741A" w:rsidRDefault="00C0741A" w:rsidP="00C0741A">
            <w:pPr>
              <w:pStyle w:val="Default"/>
              <w:jc w:val="both"/>
              <w:rPr>
                <w:sz w:val="20"/>
                <w:szCs w:val="20"/>
              </w:rPr>
            </w:pPr>
            <w:r>
              <w:rPr>
                <w:sz w:val="20"/>
                <w:szCs w:val="20"/>
              </w:rPr>
              <w:t xml:space="preserve">GIT, Bitbucket, SVN </w:t>
            </w:r>
          </w:p>
          <w:p w14:paraId="097E03E1" w14:textId="77777777" w:rsidR="00A95160" w:rsidRPr="005D4476" w:rsidRDefault="00A95160" w:rsidP="00CA6AA8">
            <w:pPr>
              <w:snapToGrid w:val="0"/>
              <w:jc w:val="both"/>
              <w:rPr>
                <w:rFonts w:ascii="Book Antiqua" w:hAnsi="Book Antiqua"/>
                <w:spacing w:val="4"/>
                <w:sz w:val="20"/>
                <w:szCs w:val="22"/>
              </w:rPr>
            </w:pPr>
          </w:p>
        </w:tc>
      </w:tr>
      <w:tr w:rsidR="003C530D" w:rsidRPr="005D4476" w14:paraId="240C0ACE" w14:textId="77777777" w:rsidTr="00C2246E">
        <w:trPr>
          <w:trHeight w:val="128"/>
        </w:trPr>
        <w:tc>
          <w:tcPr>
            <w:tcW w:w="2520" w:type="dxa"/>
            <w:tcBorders>
              <w:top w:val="single" w:sz="4" w:space="0" w:color="000000"/>
              <w:left w:val="single" w:sz="4" w:space="0" w:color="000000"/>
              <w:bottom w:val="single" w:sz="4" w:space="0" w:color="000000"/>
            </w:tcBorders>
          </w:tcPr>
          <w:p w14:paraId="16E19654" w14:textId="77777777" w:rsidR="003C530D" w:rsidRPr="00B14C53" w:rsidRDefault="0050634F" w:rsidP="00B14C53">
            <w:pPr>
              <w:pStyle w:val="Default"/>
              <w:rPr>
                <w:sz w:val="20"/>
                <w:szCs w:val="20"/>
              </w:rPr>
            </w:pPr>
            <w:r>
              <w:rPr>
                <w:b/>
                <w:bCs/>
                <w:sz w:val="20"/>
                <w:szCs w:val="20"/>
              </w:rPr>
              <w:t>BI Tool</w:t>
            </w:r>
          </w:p>
        </w:tc>
        <w:tc>
          <w:tcPr>
            <w:tcW w:w="6660" w:type="dxa"/>
            <w:tcBorders>
              <w:top w:val="single" w:sz="4" w:space="0" w:color="000000"/>
              <w:left w:val="single" w:sz="4" w:space="0" w:color="000000"/>
              <w:bottom w:val="single" w:sz="4" w:space="0" w:color="000000"/>
              <w:right w:val="single" w:sz="4" w:space="0" w:color="000000"/>
            </w:tcBorders>
          </w:tcPr>
          <w:p w14:paraId="6750DBC5" w14:textId="77777777" w:rsidR="003C530D" w:rsidRPr="00B14C53" w:rsidRDefault="0050634F" w:rsidP="00B14C53">
            <w:pPr>
              <w:pStyle w:val="Default"/>
              <w:jc w:val="both"/>
              <w:rPr>
                <w:sz w:val="20"/>
                <w:szCs w:val="20"/>
              </w:rPr>
            </w:pPr>
            <w:r>
              <w:rPr>
                <w:sz w:val="20"/>
                <w:szCs w:val="20"/>
              </w:rPr>
              <w:t>Micro Strategy</w:t>
            </w:r>
          </w:p>
        </w:tc>
      </w:tr>
      <w:tr w:rsidR="003C530D" w:rsidRPr="005D4476" w14:paraId="1E5CE07B" w14:textId="77777777" w:rsidTr="00C2246E">
        <w:trPr>
          <w:trHeight w:val="233"/>
        </w:trPr>
        <w:tc>
          <w:tcPr>
            <w:tcW w:w="2520" w:type="dxa"/>
            <w:tcBorders>
              <w:top w:val="single" w:sz="4" w:space="0" w:color="000000"/>
              <w:left w:val="single" w:sz="4" w:space="0" w:color="000000"/>
              <w:bottom w:val="single" w:sz="4" w:space="0" w:color="000000"/>
            </w:tcBorders>
          </w:tcPr>
          <w:p w14:paraId="7D074C6F" w14:textId="77777777" w:rsidR="003C530D" w:rsidRPr="00B14C53" w:rsidRDefault="00B14C53" w:rsidP="00B14C53">
            <w:pPr>
              <w:pStyle w:val="Default"/>
              <w:jc w:val="both"/>
              <w:rPr>
                <w:sz w:val="20"/>
                <w:szCs w:val="20"/>
              </w:rPr>
            </w:pPr>
            <w:r>
              <w:rPr>
                <w:b/>
                <w:bCs/>
                <w:sz w:val="20"/>
                <w:szCs w:val="20"/>
              </w:rPr>
              <w:t xml:space="preserve">Bug Tracking tool </w:t>
            </w:r>
          </w:p>
        </w:tc>
        <w:tc>
          <w:tcPr>
            <w:tcW w:w="6660" w:type="dxa"/>
            <w:tcBorders>
              <w:top w:val="single" w:sz="4" w:space="0" w:color="000000"/>
              <w:left w:val="single" w:sz="4" w:space="0" w:color="000000"/>
              <w:bottom w:val="single" w:sz="4" w:space="0" w:color="000000"/>
              <w:right w:val="single" w:sz="4" w:space="0" w:color="000000"/>
            </w:tcBorders>
          </w:tcPr>
          <w:p w14:paraId="1C0C4918" w14:textId="77777777" w:rsidR="003C530D" w:rsidRPr="00B14C53" w:rsidRDefault="00B14C53" w:rsidP="00B14C53">
            <w:pPr>
              <w:pStyle w:val="Default"/>
              <w:jc w:val="both"/>
              <w:rPr>
                <w:sz w:val="20"/>
                <w:szCs w:val="20"/>
              </w:rPr>
            </w:pPr>
            <w:r>
              <w:rPr>
                <w:sz w:val="20"/>
                <w:szCs w:val="20"/>
              </w:rPr>
              <w:t xml:space="preserve">ALM, Clear quest, Jira </w:t>
            </w:r>
          </w:p>
        </w:tc>
      </w:tr>
      <w:tr w:rsidR="003E3694" w:rsidRPr="005D4476" w14:paraId="56724B04" w14:textId="77777777" w:rsidTr="00C2246E">
        <w:trPr>
          <w:trHeight w:val="233"/>
        </w:trPr>
        <w:tc>
          <w:tcPr>
            <w:tcW w:w="2520" w:type="dxa"/>
            <w:tcBorders>
              <w:top w:val="single" w:sz="4" w:space="0" w:color="000000"/>
              <w:left w:val="single" w:sz="4" w:space="0" w:color="000000"/>
              <w:bottom w:val="single" w:sz="4" w:space="0" w:color="000000"/>
            </w:tcBorders>
          </w:tcPr>
          <w:p w14:paraId="6C1CA273" w14:textId="77777777" w:rsidR="003E3694" w:rsidRPr="00396DDC" w:rsidRDefault="003E3694" w:rsidP="00EA2389">
            <w:pPr>
              <w:snapToGrid w:val="0"/>
              <w:jc w:val="both"/>
              <w:rPr>
                <w:rFonts w:ascii="Book Antiqua" w:hAnsi="Book Antiqua"/>
                <w:b/>
                <w:sz w:val="20"/>
                <w:szCs w:val="22"/>
              </w:rPr>
            </w:pPr>
            <w:r>
              <w:rPr>
                <w:rFonts w:ascii="Book Antiqua" w:hAnsi="Book Antiqua"/>
                <w:b/>
                <w:sz w:val="20"/>
                <w:szCs w:val="22"/>
              </w:rPr>
              <w:t>Database</w:t>
            </w:r>
          </w:p>
        </w:tc>
        <w:tc>
          <w:tcPr>
            <w:tcW w:w="6660" w:type="dxa"/>
            <w:tcBorders>
              <w:top w:val="single" w:sz="4" w:space="0" w:color="000000"/>
              <w:left w:val="single" w:sz="4" w:space="0" w:color="000000"/>
              <w:bottom w:val="single" w:sz="4" w:space="0" w:color="000000"/>
              <w:right w:val="single" w:sz="4" w:space="0" w:color="000000"/>
            </w:tcBorders>
          </w:tcPr>
          <w:p w14:paraId="219118D4" w14:textId="0A617C7F" w:rsidR="003E3694" w:rsidRDefault="003E3694" w:rsidP="00B14C53">
            <w:pPr>
              <w:pStyle w:val="Default"/>
              <w:rPr>
                <w:sz w:val="20"/>
                <w:szCs w:val="20"/>
              </w:rPr>
            </w:pPr>
            <w:r>
              <w:rPr>
                <w:sz w:val="20"/>
                <w:szCs w:val="20"/>
              </w:rPr>
              <w:t xml:space="preserve">SQL Server, Teradata, </w:t>
            </w:r>
            <w:r w:rsidR="00965A0B">
              <w:rPr>
                <w:sz w:val="20"/>
                <w:szCs w:val="20"/>
              </w:rPr>
              <w:t>Snowflake</w:t>
            </w:r>
          </w:p>
        </w:tc>
      </w:tr>
      <w:tr w:rsidR="00A61056" w:rsidRPr="005D4476" w14:paraId="2BAB85EB" w14:textId="77777777" w:rsidTr="00C2246E">
        <w:trPr>
          <w:trHeight w:val="233"/>
        </w:trPr>
        <w:tc>
          <w:tcPr>
            <w:tcW w:w="2520" w:type="dxa"/>
            <w:tcBorders>
              <w:top w:val="single" w:sz="4" w:space="0" w:color="000000"/>
              <w:left w:val="single" w:sz="4" w:space="0" w:color="000000"/>
              <w:bottom w:val="single" w:sz="4" w:space="0" w:color="000000"/>
            </w:tcBorders>
          </w:tcPr>
          <w:p w14:paraId="79B4B5A9" w14:textId="77777777" w:rsidR="00A61056" w:rsidRPr="00396DDC" w:rsidRDefault="00A61056" w:rsidP="00EA2389">
            <w:pPr>
              <w:snapToGrid w:val="0"/>
              <w:jc w:val="both"/>
              <w:rPr>
                <w:rFonts w:ascii="Book Antiqua" w:hAnsi="Book Antiqua"/>
                <w:b/>
                <w:sz w:val="20"/>
                <w:szCs w:val="22"/>
              </w:rPr>
            </w:pPr>
            <w:r w:rsidRPr="00396DDC">
              <w:rPr>
                <w:rFonts w:ascii="Book Antiqua" w:hAnsi="Book Antiqua"/>
                <w:b/>
                <w:sz w:val="20"/>
                <w:szCs w:val="22"/>
              </w:rPr>
              <w:t>Operating Systems</w:t>
            </w:r>
          </w:p>
        </w:tc>
        <w:tc>
          <w:tcPr>
            <w:tcW w:w="6660" w:type="dxa"/>
            <w:tcBorders>
              <w:top w:val="single" w:sz="4" w:space="0" w:color="000000"/>
              <w:left w:val="single" w:sz="4" w:space="0" w:color="000000"/>
              <w:bottom w:val="single" w:sz="4" w:space="0" w:color="000000"/>
              <w:right w:val="single" w:sz="4" w:space="0" w:color="000000"/>
            </w:tcBorders>
          </w:tcPr>
          <w:p w14:paraId="24AA131A" w14:textId="77777777" w:rsidR="00A61056" w:rsidRPr="005D4476" w:rsidRDefault="00B14C53" w:rsidP="00B14C53">
            <w:pPr>
              <w:pStyle w:val="Default"/>
              <w:rPr>
                <w:sz w:val="20"/>
                <w:szCs w:val="22"/>
              </w:rPr>
            </w:pPr>
            <w:r>
              <w:rPr>
                <w:sz w:val="20"/>
                <w:szCs w:val="20"/>
              </w:rPr>
              <w:t xml:space="preserve">Windows, Mac OS </w:t>
            </w:r>
          </w:p>
        </w:tc>
      </w:tr>
    </w:tbl>
    <w:p w14:paraId="6E3D480F" w14:textId="77777777" w:rsidR="00150A45" w:rsidRPr="005D4476" w:rsidRDefault="00150A45" w:rsidP="00885C8E">
      <w:pPr>
        <w:pStyle w:val="Heading2"/>
        <w:jc w:val="both"/>
        <w:rPr>
          <w:rFonts w:ascii="Book Antiqua" w:hAnsi="Book Antiqua"/>
          <w:sz w:val="20"/>
          <w:szCs w:val="22"/>
        </w:rPr>
      </w:pPr>
    </w:p>
    <w:p w14:paraId="4002506D" w14:textId="77777777" w:rsidR="00C76330" w:rsidRPr="007877FB" w:rsidRDefault="00C76330" w:rsidP="007C528F">
      <w:pPr>
        <w:ind w:left="720"/>
        <w:rPr>
          <w:bCs/>
        </w:rPr>
      </w:pPr>
    </w:p>
    <w:p w14:paraId="33D42B82" w14:textId="77777777" w:rsidR="000950A9" w:rsidRDefault="000950A9" w:rsidP="000950A9"/>
    <w:p w14:paraId="6D95DFC2" w14:textId="77777777" w:rsidR="000950A9" w:rsidRDefault="000950A9" w:rsidP="000950A9">
      <w:pPr>
        <w:pStyle w:val="Heading2"/>
        <w:jc w:val="both"/>
        <w:rPr>
          <w:rFonts w:ascii="Book Antiqua" w:hAnsi="Book Antiqua"/>
          <w:sz w:val="22"/>
          <w:szCs w:val="22"/>
        </w:rPr>
      </w:pPr>
      <w:r w:rsidRPr="000950A9">
        <w:rPr>
          <w:rFonts w:ascii="Book Antiqua" w:hAnsi="Book Antiqua"/>
          <w:sz w:val="22"/>
          <w:szCs w:val="22"/>
        </w:rPr>
        <w:t>Project Profile:</w:t>
      </w:r>
    </w:p>
    <w:p w14:paraId="29B604E6" w14:textId="77777777" w:rsidR="00C758AD" w:rsidRDefault="00C758AD" w:rsidP="00C758AD"/>
    <w:p w14:paraId="46E6A2ED" w14:textId="77777777" w:rsidR="00C758AD" w:rsidRDefault="00C758AD" w:rsidP="00C758AD"/>
    <w:p w14:paraId="190540DB" w14:textId="5B240A86" w:rsidR="00C758AD" w:rsidRDefault="002140F7" w:rsidP="00C758AD">
      <w:pPr>
        <w:rPr>
          <w:rFonts w:ascii="Book Antiqua" w:hAnsi="Book Antiqua"/>
          <w:b/>
          <w:bCs/>
          <w:sz w:val="20"/>
          <w:szCs w:val="20"/>
        </w:rPr>
      </w:pPr>
      <w:r>
        <w:rPr>
          <w:rFonts w:ascii="Book Antiqua" w:hAnsi="Book Antiqua"/>
          <w:b/>
          <w:bCs/>
          <w:sz w:val="20"/>
          <w:szCs w:val="20"/>
        </w:rPr>
        <w:t>NBCU,</w:t>
      </w:r>
      <w:r w:rsidR="00D25CB8">
        <w:rPr>
          <w:rFonts w:ascii="Book Antiqua" w:hAnsi="Book Antiqua"/>
          <w:b/>
          <w:bCs/>
          <w:sz w:val="20"/>
          <w:szCs w:val="20"/>
        </w:rPr>
        <w:t xml:space="preserve"> </w:t>
      </w:r>
      <w:r w:rsidR="00C758AD" w:rsidRPr="005D0F47">
        <w:rPr>
          <w:rFonts w:ascii="Book Antiqua" w:hAnsi="Book Antiqua"/>
          <w:b/>
          <w:bCs/>
          <w:sz w:val="20"/>
          <w:szCs w:val="20"/>
        </w:rPr>
        <w:t xml:space="preserve">New Jersey, USA                                                     </w:t>
      </w:r>
      <w:r w:rsidR="003D5EE0">
        <w:rPr>
          <w:rFonts w:ascii="Book Antiqua" w:hAnsi="Book Antiqua"/>
          <w:b/>
          <w:bCs/>
          <w:sz w:val="20"/>
          <w:szCs w:val="20"/>
        </w:rPr>
        <w:t xml:space="preserve">                 </w:t>
      </w:r>
      <w:r w:rsidR="00147779">
        <w:rPr>
          <w:rFonts w:ascii="Book Antiqua" w:hAnsi="Book Antiqua"/>
          <w:b/>
          <w:bCs/>
          <w:sz w:val="20"/>
          <w:szCs w:val="20"/>
        </w:rPr>
        <w:t>A</w:t>
      </w:r>
      <w:r w:rsidR="00B87EED" w:rsidRPr="00DF70A8">
        <w:rPr>
          <w:rFonts w:ascii="Book Antiqua" w:hAnsi="Book Antiqua"/>
          <w:b/>
          <w:bCs/>
          <w:sz w:val="20"/>
          <w:szCs w:val="20"/>
        </w:rPr>
        <w:t>ug</w:t>
      </w:r>
      <w:r w:rsidR="00C758AD" w:rsidRPr="00DF70A8">
        <w:rPr>
          <w:rFonts w:ascii="Book Antiqua" w:hAnsi="Book Antiqua"/>
          <w:b/>
          <w:bCs/>
          <w:sz w:val="20"/>
          <w:szCs w:val="20"/>
        </w:rPr>
        <w:t>’2</w:t>
      </w:r>
      <w:r w:rsidR="00B87EED" w:rsidRPr="00DF70A8">
        <w:rPr>
          <w:rFonts w:ascii="Book Antiqua" w:hAnsi="Book Antiqua"/>
          <w:b/>
          <w:bCs/>
          <w:sz w:val="20"/>
          <w:szCs w:val="20"/>
        </w:rPr>
        <w:t>2</w:t>
      </w:r>
      <w:r w:rsidR="00C758AD" w:rsidRPr="00360C7F">
        <w:rPr>
          <w:rFonts w:ascii="Book Antiqua" w:hAnsi="Book Antiqua"/>
          <w:b/>
          <w:bCs/>
          <w:sz w:val="20"/>
          <w:szCs w:val="20"/>
        </w:rPr>
        <w:t xml:space="preserve"> to till </w:t>
      </w:r>
      <w:r w:rsidR="00D25CB8">
        <w:rPr>
          <w:rFonts w:ascii="Book Antiqua" w:hAnsi="Book Antiqua"/>
          <w:b/>
          <w:bCs/>
          <w:sz w:val="20"/>
          <w:szCs w:val="20"/>
        </w:rPr>
        <w:t>date.</w:t>
      </w:r>
    </w:p>
    <w:p w14:paraId="7995D477" w14:textId="77777777" w:rsidR="00C758AD" w:rsidRDefault="00C758AD" w:rsidP="00C758AD">
      <w:pPr>
        <w:rPr>
          <w:rFonts w:ascii="Book Antiqua" w:hAnsi="Book Antiqua"/>
          <w:b/>
          <w:bCs/>
          <w:sz w:val="20"/>
          <w:szCs w:val="20"/>
        </w:rPr>
      </w:pPr>
    </w:p>
    <w:p w14:paraId="0404E14E" w14:textId="14E3386A" w:rsidR="00C758AD" w:rsidRDefault="00C758AD" w:rsidP="00C758AD">
      <w:pPr>
        <w:rPr>
          <w:rFonts w:ascii="Book Antiqua" w:hAnsi="Book Antiqua"/>
          <w:b/>
          <w:bCs/>
          <w:sz w:val="20"/>
          <w:szCs w:val="20"/>
        </w:rPr>
      </w:pPr>
      <w:r>
        <w:rPr>
          <w:rFonts w:ascii="Book Antiqua" w:hAnsi="Book Antiqua"/>
          <w:b/>
          <w:bCs/>
          <w:sz w:val="20"/>
          <w:szCs w:val="20"/>
        </w:rPr>
        <w:t xml:space="preserve">Project Title: </w:t>
      </w:r>
      <w:r w:rsidR="0032634D">
        <w:rPr>
          <w:rFonts w:ascii="Book Antiqua" w:hAnsi="Book Antiqua"/>
          <w:b/>
          <w:bCs/>
          <w:sz w:val="20"/>
          <w:szCs w:val="20"/>
        </w:rPr>
        <w:t xml:space="preserve"> USH </w:t>
      </w:r>
      <w:r w:rsidR="00596839">
        <w:rPr>
          <w:rFonts w:ascii="Book Antiqua" w:hAnsi="Book Antiqua"/>
          <w:b/>
          <w:bCs/>
          <w:sz w:val="20"/>
          <w:szCs w:val="20"/>
        </w:rPr>
        <w:t>POS (</w:t>
      </w:r>
      <w:r w:rsidR="00B60407">
        <w:rPr>
          <w:rFonts w:ascii="Book Antiqua" w:hAnsi="Book Antiqua"/>
          <w:b/>
          <w:bCs/>
          <w:sz w:val="20"/>
          <w:szCs w:val="20"/>
        </w:rPr>
        <w:t>Point of Scale)</w:t>
      </w:r>
      <w:r>
        <w:rPr>
          <w:rFonts w:ascii="Arial" w:hAnsi="Arial" w:cs="Arial"/>
          <w:b/>
          <w:bCs/>
          <w:sz w:val="22"/>
          <w:szCs w:val="22"/>
        </w:rPr>
        <w:t xml:space="preserve">                                      </w:t>
      </w:r>
    </w:p>
    <w:p w14:paraId="5378D526" w14:textId="401C5062" w:rsidR="00326B44" w:rsidRDefault="00596839" w:rsidP="00F563F8">
      <w:pPr>
        <w:jc w:val="both"/>
        <w:rPr>
          <w:rFonts w:ascii="Book Antiqua" w:hAnsi="Book Antiqua" w:cs="Book Antiqua"/>
          <w:color w:val="000000"/>
          <w:sz w:val="20"/>
          <w:szCs w:val="20"/>
          <w:lang w:val="en-IN" w:eastAsia="en-IN"/>
        </w:rPr>
      </w:pPr>
      <w:r w:rsidRPr="00596839">
        <w:rPr>
          <w:rFonts w:ascii="Book Antiqua" w:hAnsi="Book Antiqua" w:cs="Book Antiqua"/>
          <w:color w:val="000000"/>
          <w:sz w:val="20"/>
          <w:szCs w:val="20"/>
          <w:lang w:val="en-IN" w:eastAsia="en-IN"/>
        </w:rPr>
        <w:t>USH POS software is a computer application that allows USH retailers to manage their sales transactions and customer information. POS system consists of the physical components used to record, process and store sales transactions, such as cash registers, valet parking, ticketing information, and human resource management.</w:t>
      </w:r>
    </w:p>
    <w:p w14:paraId="59D0E845" w14:textId="77777777" w:rsidR="00596839" w:rsidRDefault="00596839" w:rsidP="00F563F8">
      <w:pPr>
        <w:jc w:val="both"/>
        <w:rPr>
          <w:rFonts w:ascii="Book Antiqua" w:hAnsi="Book Antiqua" w:cs="Book Antiqua"/>
          <w:color w:val="000000"/>
          <w:sz w:val="20"/>
          <w:szCs w:val="20"/>
          <w:lang w:val="en-IN" w:eastAsia="en-IN"/>
        </w:rPr>
      </w:pPr>
    </w:p>
    <w:p w14:paraId="5C426080" w14:textId="43F39520" w:rsidR="00326B44" w:rsidRPr="00F563F8" w:rsidRDefault="00326B44" w:rsidP="00F563F8">
      <w:pPr>
        <w:jc w:val="both"/>
        <w:rPr>
          <w:rFonts w:ascii="Book Antiqua" w:hAnsi="Book Antiqua" w:cs="Book Antiqua"/>
          <w:color w:val="000000"/>
          <w:sz w:val="20"/>
          <w:szCs w:val="20"/>
          <w:lang w:val="en-IN" w:eastAsia="en-IN"/>
        </w:rPr>
      </w:pPr>
      <w:r w:rsidRPr="00326B44">
        <w:rPr>
          <w:rFonts w:ascii="Book Antiqua" w:hAnsi="Book Antiqua" w:cs="Book Antiqua"/>
          <w:b/>
          <w:bCs/>
          <w:color w:val="000000"/>
          <w:sz w:val="20"/>
          <w:szCs w:val="20"/>
          <w:lang w:val="en-IN" w:eastAsia="en-IN"/>
        </w:rPr>
        <w:t>Role</w:t>
      </w:r>
      <w:r>
        <w:rPr>
          <w:rFonts w:ascii="Book Antiqua" w:hAnsi="Book Antiqua" w:cs="Book Antiqua"/>
          <w:color w:val="000000"/>
          <w:sz w:val="20"/>
          <w:szCs w:val="20"/>
          <w:lang w:val="en-IN" w:eastAsia="en-IN"/>
        </w:rPr>
        <w:t xml:space="preserve">: </w:t>
      </w:r>
      <w:r w:rsidR="00596839">
        <w:rPr>
          <w:rFonts w:ascii="Book Antiqua" w:hAnsi="Book Antiqua" w:cs="Book Antiqua"/>
          <w:color w:val="000000"/>
          <w:sz w:val="20"/>
          <w:szCs w:val="20"/>
          <w:lang w:val="en-IN" w:eastAsia="en-IN"/>
        </w:rPr>
        <w:t xml:space="preserve">Automation </w:t>
      </w:r>
      <w:r>
        <w:rPr>
          <w:rFonts w:ascii="Book Antiqua" w:hAnsi="Book Antiqua" w:cs="Book Antiqua"/>
          <w:color w:val="000000"/>
          <w:sz w:val="20"/>
          <w:szCs w:val="20"/>
          <w:lang w:val="en-IN" w:eastAsia="en-IN"/>
        </w:rPr>
        <w:t>Test Lead</w:t>
      </w:r>
    </w:p>
    <w:p w14:paraId="31DCA68C" w14:textId="77777777" w:rsidR="00F563F8" w:rsidRDefault="00F563F8" w:rsidP="00C758AD">
      <w:pPr>
        <w:autoSpaceDE w:val="0"/>
        <w:autoSpaceDN w:val="0"/>
        <w:adjustRightInd w:val="0"/>
        <w:rPr>
          <w:rFonts w:ascii="Book Antiqua" w:hAnsi="Book Antiqua" w:cs="Arial"/>
          <w:sz w:val="20"/>
          <w:szCs w:val="20"/>
        </w:rPr>
      </w:pPr>
    </w:p>
    <w:p w14:paraId="78EE180E" w14:textId="77777777" w:rsidR="00C758AD" w:rsidRDefault="00C758AD" w:rsidP="00C758AD">
      <w:pPr>
        <w:tabs>
          <w:tab w:val="left" w:pos="2730"/>
        </w:tabs>
        <w:autoSpaceDE w:val="0"/>
        <w:autoSpaceDN w:val="0"/>
        <w:adjustRightInd w:val="0"/>
        <w:rPr>
          <w:rFonts w:ascii="Book Antiqua" w:hAnsi="Book Antiqua" w:cs="Arial"/>
          <w:b/>
          <w:sz w:val="20"/>
          <w:szCs w:val="20"/>
        </w:rPr>
      </w:pPr>
      <w:r w:rsidRPr="00625AEF">
        <w:rPr>
          <w:rFonts w:ascii="Book Antiqua" w:hAnsi="Book Antiqua" w:cs="Arial"/>
          <w:b/>
          <w:sz w:val="20"/>
          <w:szCs w:val="20"/>
        </w:rPr>
        <w:t>Responsibilities:</w:t>
      </w:r>
    </w:p>
    <w:p w14:paraId="7035F4E3" w14:textId="755B3015" w:rsidR="002E7308" w:rsidRDefault="002E7308" w:rsidP="002E7308">
      <w:pPr>
        <w:numPr>
          <w:ilvl w:val="0"/>
          <w:numId w:val="20"/>
        </w:numPr>
        <w:rPr>
          <w:rFonts w:ascii="Book Antiqua" w:hAnsi="Book Antiqua"/>
          <w:sz w:val="20"/>
          <w:szCs w:val="22"/>
        </w:rPr>
      </w:pPr>
      <w:r>
        <w:rPr>
          <w:rFonts w:ascii="Book Antiqua" w:hAnsi="Book Antiqua"/>
          <w:sz w:val="20"/>
          <w:szCs w:val="22"/>
        </w:rPr>
        <w:t xml:space="preserve">Handled </w:t>
      </w:r>
      <w:r w:rsidR="0019141D">
        <w:rPr>
          <w:rFonts w:ascii="Book Antiqua" w:hAnsi="Book Antiqua"/>
          <w:sz w:val="20"/>
          <w:szCs w:val="22"/>
        </w:rPr>
        <w:t>4</w:t>
      </w:r>
      <w:r>
        <w:rPr>
          <w:rFonts w:ascii="Book Antiqua" w:hAnsi="Book Antiqua"/>
          <w:sz w:val="20"/>
          <w:szCs w:val="22"/>
        </w:rPr>
        <w:t>-member offshore team as test lead.</w:t>
      </w:r>
    </w:p>
    <w:p w14:paraId="611DD110" w14:textId="0C9411A7" w:rsidR="00F563F8" w:rsidRPr="00F563F8" w:rsidRDefault="00F563F8" w:rsidP="00F563F8">
      <w:pPr>
        <w:numPr>
          <w:ilvl w:val="0"/>
          <w:numId w:val="20"/>
        </w:numPr>
        <w:rPr>
          <w:rFonts w:ascii="Book Antiqua" w:hAnsi="Book Antiqua"/>
          <w:sz w:val="20"/>
          <w:szCs w:val="22"/>
        </w:rPr>
      </w:pPr>
      <w:r w:rsidRPr="00F563F8">
        <w:rPr>
          <w:rFonts w:ascii="Book Antiqua" w:hAnsi="Book Antiqua"/>
          <w:sz w:val="20"/>
          <w:szCs w:val="22"/>
        </w:rPr>
        <w:t xml:space="preserve">I have </w:t>
      </w:r>
      <w:r w:rsidR="002B0D96" w:rsidRPr="00F563F8">
        <w:rPr>
          <w:rFonts w:ascii="Book Antiqua" w:hAnsi="Book Antiqua"/>
          <w:sz w:val="20"/>
          <w:szCs w:val="22"/>
        </w:rPr>
        <w:t xml:space="preserve">prepared </w:t>
      </w:r>
      <w:r w:rsidR="002B0D96">
        <w:rPr>
          <w:rFonts w:ascii="Book Antiqua" w:hAnsi="Book Antiqua"/>
          <w:sz w:val="20"/>
          <w:szCs w:val="22"/>
        </w:rPr>
        <w:t xml:space="preserve">QA </w:t>
      </w:r>
      <w:r w:rsidRPr="00F563F8">
        <w:rPr>
          <w:rFonts w:ascii="Book Antiqua" w:hAnsi="Book Antiqua"/>
          <w:sz w:val="20"/>
          <w:szCs w:val="22"/>
        </w:rPr>
        <w:t>Test Strategy</w:t>
      </w:r>
      <w:r w:rsidR="002E7308">
        <w:rPr>
          <w:rFonts w:ascii="Book Antiqua" w:hAnsi="Book Antiqua"/>
          <w:sz w:val="20"/>
          <w:szCs w:val="22"/>
        </w:rPr>
        <w:t xml:space="preserve"> </w:t>
      </w:r>
      <w:r w:rsidR="0019141D">
        <w:rPr>
          <w:rFonts w:ascii="Book Antiqua" w:hAnsi="Book Antiqua"/>
          <w:sz w:val="20"/>
          <w:szCs w:val="22"/>
        </w:rPr>
        <w:t xml:space="preserve">document </w:t>
      </w:r>
      <w:r w:rsidR="002E7308">
        <w:rPr>
          <w:rFonts w:ascii="Book Antiqua" w:hAnsi="Book Antiqua"/>
          <w:sz w:val="20"/>
          <w:szCs w:val="22"/>
        </w:rPr>
        <w:t xml:space="preserve">and </w:t>
      </w:r>
      <w:r w:rsidR="0019141D">
        <w:rPr>
          <w:rFonts w:ascii="Book Antiqua" w:hAnsi="Book Antiqua"/>
          <w:sz w:val="20"/>
          <w:szCs w:val="22"/>
        </w:rPr>
        <w:t>mention</w:t>
      </w:r>
      <w:r w:rsidR="002E7308">
        <w:rPr>
          <w:rFonts w:ascii="Book Antiqua" w:hAnsi="Book Antiqua"/>
          <w:sz w:val="20"/>
          <w:szCs w:val="22"/>
        </w:rPr>
        <w:t xml:space="preserve"> QA Approach</w:t>
      </w:r>
      <w:r w:rsidR="0019141D">
        <w:rPr>
          <w:rFonts w:ascii="Book Antiqua" w:hAnsi="Book Antiqua"/>
          <w:sz w:val="20"/>
          <w:szCs w:val="22"/>
        </w:rPr>
        <w:t>, plan and got signoff from corresponding stake holders.</w:t>
      </w:r>
    </w:p>
    <w:p w14:paraId="698A966A" w14:textId="31BEDE58" w:rsidR="00326B44" w:rsidRDefault="00F563F8" w:rsidP="00921446">
      <w:pPr>
        <w:numPr>
          <w:ilvl w:val="0"/>
          <w:numId w:val="20"/>
        </w:numPr>
        <w:rPr>
          <w:rFonts w:ascii="Book Antiqua" w:hAnsi="Book Antiqua"/>
          <w:sz w:val="20"/>
          <w:szCs w:val="22"/>
        </w:rPr>
      </w:pPr>
      <w:r w:rsidRPr="00326B44">
        <w:rPr>
          <w:rFonts w:ascii="Book Antiqua" w:hAnsi="Book Antiqua"/>
          <w:sz w:val="20"/>
          <w:szCs w:val="22"/>
        </w:rPr>
        <w:t xml:space="preserve">I have </w:t>
      </w:r>
      <w:r w:rsidR="005D0F47">
        <w:rPr>
          <w:rFonts w:ascii="Book Antiqua" w:hAnsi="Book Antiqua"/>
          <w:sz w:val="20"/>
          <w:szCs w:val="22"/>
        </w:rPr>
        <w:t>participated</w:t>
      </w:r>
      <w:r w:rsidRPr="00326B44">
        <w:rPr>
          <w:rFonts w:ascii="Book Antiqua" w:hAnsi="Book Antiqua"/>
          <w:sz w:val="20"/>
          <w:szCs w:val="22"/>
        </w:rPr>
        <w:t xml:space="preserve"> in daily meetings, application refinement </w:t>
      </w:r>
      <w:r w:rsidR="00326B44" w:rsidRPr="00326B44">
        <w:rPr>
          <w:rFonts w:ascii="Book Antiqua" w:hAnsi="Book Antiqua"/>
          <w:sz w:val="20"/>
          <w:szCs w:val="22"/>
        </w:rPr>
        <w:t>sessions</w:t>
      </w:r>
      <w:r w:rsidRPr="00326B44">
        <w:rPr>
          <w:rFonts w:ascii="Book Antiqua" w:hAnsi="Book Antiqua"/>
          <w:sz w:val="20"/>
          <w:szCs w:val="22"/>
        </w:rPr>
        <w:t>, interacted with key business stakeholders in business understanding and walkthrough sessions, report daily and weekly status report</w:t>
      </w:r>
      <w:r w:rsidR="009C30EE">
        <w:rPr>
          <w:rFonts w:ascii="Book Antiqua" w:hAnsi="Book Antiqua"/>
          <w:sz w:val="20"/>
          <w:szCs w:val="22"/>
        </w:rPr>
        <w:t xml:space="preserve"> </w:t>
      </w:r>
      <w:r w:rsidR="00A43606">
        <w:rPr>
          <w:rFonts w:ascii="Book Antiqua" w:hAnsi="Book Antiqua"/>
          <w:sz w:val="20"/>
          <w:szCs w:val="22"/>
        </w:rPr>
        <w:t xml:space="preserve">to </w:t>
      </w:r>
      <w:r w:rsidR="002B0D96">
        <w:rPr>
          <w:rFonts w:ascii="Book Antiqua" w:hAnsi="Book Antiqua"/>
          <w:sz w:val="20"/>
          <w:szCs w:val="22"/>
        </w:rPr>
        <w:t>P</w:t>
      </w:r>
      <w:r w:rsidR="00A43606">
        <w:rPr>
          <w:rFonts w:ascii="Book Antiqua" w:hAnsi="Book Antiqua"/>
          <w:sz w:val="20"/>
          <w:szCs w:val="22"/>
        </w:rPr>
        <w:t xml:space="preserve">roduct Owner </w:t>
      </w:r>
      <w:r w:rsidR="009C30EE">
        <w:rPr>
          <w:rFonts w:ascii="Book Antiqua" w:hAnsi="Book Antiqua"/>
          <w:sz w:val="20"/>
          <w:szCs w:val="22"/>
        </w:rPr>
        <w:t>and QA Signoff</w:t>
      </w:r>
      <w:r w:rsidR="00A43606">
        <w:rPr>
          <w:rFonts w:ascii="Book Antiqua" w:hAnsi="Book Antiqua"/>
          <w:sz w:val="20"/>
          <w:szCs w:val="22"/>
        </w:rPr>
        <w:t xml:space="preserve"> meeting</w:t>
      </w:r>
      <w:r w:rsidR="00CF1B8C">
        <w:rPr>
          <w:rFonts w:ascii="Book Antiqua" w:hAnsi="Book Antiqua"/>
          <w:sz w:val="20"/>
          <w:szCs w:val="22"/>
        </w:rPr>
        <w:t>s</w:t>
      </w:r>
      <w:r w:rsidR="00A43606">
        <w:rPr>
          <w:rFonts w:ascii="Book Antiqua" w:hAnsi="Book Antiqua"/>
          <w:sz w:val="20"/>
          <w:szCs w:val="22"/>
        </w:rPr>
        <w:t>.</w:t>
      </w:r>
    </w:p>
    <w:p w14:paraId="1B6E8B44" w14:textId="76A65338" w:rsidR="0019141D" w:rsidRDefault="0019141D" w:rsidP="00921446">
      <w:pPr>
        <w:numPr>
          <w:ilvl w:val="0"/>
          <w:numId w:val="20"/>
        </w:numPr>
        <w:rPr>
          <w:rFonts w:ascii="Book Antiqua" w:hAnsi="Book Antiqua"/>
          <w:sz w:val="20"/>
          <w:szCs w:val="22"/>
        </w:rPr>
      </w:pPr>
      <w:r>
        <w:rPr>
          <w:rFonts w:ascii="Book Antiqua" w:hAnsi="Book Antiqua"/>
          <w:sz w:val="20"/>
          <w:szCs w:val="22"/>
        </w:rPr>
        <w:t>Used Selenium web driver as automation tool with BDD Cucumber and TestNG.</w:t>
      </w:r>
    </w:p>
    <w:p w14:paraId="29AD8B90" w14:textId="726B47B0" w:rsidR="00E854E8" w:rsidRPr="00F563F8" w:rsidRDefault="00AF4241" w:rsidP="00E854E8">
      <w:pPr>
        <w:numPr>
          <w:ilvl w:val="0"/>
          <w:numId w:val="20"/>
        </w:numPr>
        <w:rPr>
          <w:rFonts w:ascii="Book Antiqua" w:hAnsi="Book Antiqua"/>
          <w:sz w:val="20"/>
          <w:szCs w:val="22"/>
        </w:rPr>
      </w:pPr>
      <w:r>
        <w:rPr>
          <w:rFonts w:ascii="Book Antiqua" w:hAnsi="Book Antiqua"/>
          <w:sz w:val="20"/>
          <w:szCs w:val="22"/>
        </w:rPr>
        <w:t>D</w:t>
      </w:r>
      <w:r w:rsidR="00E854E8" w:rsidRPr="00F563F8">
        <w:rPr>
          <w:rFonts w:ascii="Book Antiqua" w:hAnsi="Book Antiqua"/>
          <w:sz w:val="20"/>
          <w:szCs w:val="22"/>
        </w:rPr>
        <w:t>one Functional test case design and execution.</w:t>
      </w:r>
    </w:p>
    <w:p w14:paraId="1D2FB8CD" w14:textId="28AABC43" w:rsidR="00811628" w:rsidRDefault="00811628" w:rsidP="00BA1856">
      <w:pPr>
        <w:numPr>
          <w:ilvl w:val="0"/>
          <w:numId w:val="20"/>
        </w:numPr>
        <w:rPr>
          <w:rFonts w:ascii="Book Antiqua" w:hAnsi="Book Antiqua"/>
          <w:sz w:val="20"/>
          <w:szCs w:val="22"/>
        </w:rPr>
      </w:pPr>
      <w:r>
        <w:rPr>
          <w:rFonts w:ascii="Book Antiqua" w:hAnsi="Book Antiqua"/>
          <w:sz w:val="20"/>
          <w:szCs w:val="22"/>
        </w:rPr>
        <w:t>Used Micro focus plugin to add test cases in ALM and updated test case results in Test Lab.</w:t>
      </w:r>
    </w:p>
    <w:p w14:paraId="354C653A" w14:textId="17DAB3CB" w:rsidR="001B1266" w:rsidRDefault="00811628" w:rsidP="001B1266">
      <w:pPr>
        <w:numPr>
          <w:ilvl w:val="0"/>
          <w:numId w:val="20"/>
        </w:numPr>
        <w:rPr>
          <w:rFonts w:ascii="Book Antiqua" w:hAnsi="Book Antiqua"/>
          <w:sz w:val="20"/>
          <w:szCs w:val="22"/>
        </w:rPr>
      </w:pPr>
      <w:r>
        <w:rPr>
          <w:rFonts w:ascii="Book Antiqua" w:hAnsi="Book Antiqua"/>
          <w:sz w:val="20"/>
          <w:szCs w:val="22"/>
        </w:rPr>
        <w:t>U</w:t>
      </w:r>
      <w:r w:rsidR="001B1266">
        <w:rPr>
          <w:rFonts w:ascii="Book Antiqua" w:hAnsi="Book Antiqua"/>
          <w:sz w:val="20"/>
          <w:szCs w:val="22"/>
        </w:rPr>
        <w:t>sed Maven as a build tool for automation framework setup.</w:t>
      </w:r>
    </w:p>
    <w:p w14:paraId="70ECE993" w14:textId="10EF6FC4" w:rsidR="001B1266" w:rsidRPr="001B1266" w:rsidRDefault="00E854E8" w:rsidP="001B1266">
      <w:pPr>
        <w:numPr>
          <w:ilvl w:val="0"/>
          <w:numId w:val="20"/>
        </w:numPr>
        <w:rPr>
          <w:rFonts w:ascii="Book Antiqua" w:hAnsi="Book Antiqua"/>
          <w:sz w:val="20"/>
          <w:szCs w:val="22"/>
        </w:rPr>
      </w:pPr>
      <w:r>
        <w:rPr>
          <w:rFonts w:ascii="Book Antiqua" w:hAnsi="Book Antiqua"/>
          <w:sz w:val="20"/>
          <w:szCs w:val="22"/>
        </w:rPr>
        <w:lastRenderedPageBreak/>
        <w:t>U</w:t>
      </w:r>
      <w:r w:rsidR="001B1266">
        <w:rPr>
          <w:rFonts w:ascii="Book Antiqua" w:hAnsi="Book Antiqua"/>
          <w:sz w:val="20"/>
          <w:szCs w:val="22"/>
        </w:rPr>
        <w:t>sed bitbucket for source code management.</w:t>
      </w:r>
    </w:p>
    <w:p w14:paraId="0BF23270" w14:textId="7A3E2913" w:rsidR="00D25CB8" w:rsidRPr="00F563F8" w:rsidRDefault="00D25CB8" w:rsidP="00F563F8">
      <w:pPr>
        <w:numPr>
          <w:ilvl w:val="0"/>
          <w:numId w:val="20"/>
        </w:numPr>
        <w:rPr>
          <w:rFonts w:ascii="Book Antiqua" w:hAnsi="Book Antiqua"/>
          <w:sz w:val="20"/>
          <w:szCs w:val="22"/>
        </w:rPr>
      </w:pPr>
      <w:r>
        <w:rPr>
          <w:rFonts w:ascii="Book Antiqua" w:hAnsi="Book Antiqua"/>
          <w:sz w:val="20"/>
          <w:szCs w:val="22"/>
        </w:rPr>
        <w:t>Used Jenkins as continuous integration tool.</w:t>
      </w:r>
    </w:p>
    <w:p w14:paraId="254C3FC7" w14:textId="6906E507" w:rsidR="00BA1856" w:rsidRPr="00F563F8" w:rsidRDefault="00BA1856" w:rsidP="00F563F8">
      <w:pPr>
        <w:numPr>
          <w:ilvl w:val="0"/>
          <w:numId w:val="20"/>
        </w:numPr>
        <w:rPr>
          <w:rFonts w:ascii="Book Antiqua" w:hAnsi="Book Antiqua"/>
          <w:sz w:val="20"/>
          <w:szCs w:val="22"/>
        </w:rPr>
      </w:pPr>
      <w:r w:rsidRPr="00BA1856">
        <w:rPr>
          <w:rFonts w:ascii="Book Antiqua" w:hAnsi="Book Antiqua"/>
          <w:sz w:val="20"/>
          <w:szCs w:val="22"/>
        </w:rPr>
        <w:t xml:space="preserve">Demo </w:t>
      </w:r>
      <w:r w:rsidR="00E854E8">
        <w:rPr>
          <w:rFonts w:ascii="Book Antiqua" w:hAnsi="Book Antiqua"/>
          <w:sz w:val="20"/>
          <w:szCs w:val="22"/>
        </w:rPr>
        <w:t>tested user s</w:t>
      </w:r>
      <w:r w:rsidRPr="00BA1856">
        <w:rPr>
          <w:rFonts w:ascii="Book Antiqua" w:hAnsi="Book Antiqua"/>
          <w:sz w:val="20"/>
          <w:szCs w:val="22"/>
        </w:rPr>
        <w:t xml:space="preserve">tories to </w:t>
      </w:r>
      <w:r w:rsidR="00E854E8">
        <w:rPr>
          <w:rFonts w:ascii="Book Antiqua" w:hAnsi="Book Antiqua"/>
          <w:sz w:val="20"/>
          <w:szCs w:val="22"/>
        </w:rPr>
        <w:t>p</w:t>
      </w:r>
      <w:r w:rsidRPr="00BA1856">
        <w:rPr>
          <w:rFonts w:ascii="Book Antiqua" w:hAnsi="Book Antiqua"/>
          <w:sz w:val="20"/>
          <w:szCs w:val="22"/>
        </w:rPr>
        <w:t xml:space="preserve">roduct </w:t>
      </w:r>
      <w:r w:rsidR="00E854E8">
        <w:rPr>
          <w:rFonts w:ascii="Book Antiqua" w:hAnsi="Book Antiqua"/>
          <w:sz w:val="20"/>
          <w:szCs w:val="22"/>
        </w:rPr>
        <w:t>o</w:t>
      </w:r>
      <w:r w:rsidRPr="00BA1856">
        <w:rPr>
          <w:rFonts w:ascii="Book Antiqua" w:hAnsi="Book Antiqua"/>
          <w:sz w:val="20"/>
          <w:szCs w:val="22"/>
        </w:rPr>
        <w:t xml:space="preserve">wner for </w:t>
      </w:r>
      <w:r w:rsidR="00E854E8">
        <w:rPr>
          <w:rFonts w:ascii="Book Antiqua" w:hAnsi="Book Antiqua"/>
          <w:sz w:val="20"/>
          <w:szCs w:val="22"/>
        </w:rPr>
        <w:t>user story sign off</w:t>
      </w:r>
      <w:r w:rsidRPr="00BA1856">
        <w:rPr>
          <w:rFonts w:ascii="Book Antiqua" w:hAnsi="Book Antiqua"/>
          <w:sz w:val="20"/>
          <w:szCs w:val="22"/>
        </w:rPr>
        <w:t>.</w:t>
      </w:r>
    </w:p>
    <w:p w14:paraId="33DD552C" w14:textId="77777777" w:rsidR="00C758AD" w:rsidRDefault="00F563F8" w:rsidP="00F563F8">
      <w:pPr>
        <w:numPr>
          <w:ilvl w:val="0"/>
          <w:numId w:val="20"/>
        </w:numPr>
        <w:rPr>
          <w:rFonts w:ascii="Book Antiqua" w:hAnsi="Book Antiqua"/>
          <w:sz w:val="20"/>
          <w:szCs w:val="22"/>
        </w:rPr>
      </w:pPr>
      <w:r w:rsidRPr="00F563F8">
        <w:rPr>
          <w:rFonts w:ascii="Book Antiqua" w:hAnsi="Book Antiqua"/>
          <w:sz w:val="20"/>
          <w:szCs w:val="22"/>
        </w:rPr>
        <w:t>I have used Jira for defect management and project management.</w:t>
      </w:r>
    </w:p>
    <w:p w14:paraId="01352DEA" w14:textId="77777777" w:rsidR="00B60407" w:rsidRDefault="00B60407" w:rsidP="00B60407">
      <w:pPr>
        <w:numPr>
          <w:ilvl w:val="0"/>
          <w:numId w:val="20"/>
        </w:numPr>
        <w:rPr>
          <w:rFonts w:ascii="Book Antiqua" w:hAnsi="Book Antiqua"/>
          <w:sz w:val="20"/>
          <w:szCs w:val="22"/>
        </w:rPr>
      </w:pPr>
      <w:r>
        <w:rPr>
          <w:rFonts w:ascii="Book Antiqua" w:hAnsi="Book Antiqua"/>
          <w:sz w:val="20"/>
          <w:szCs w:val="22"/>
        </w:rPr>
        <w:t>Done smoke and regression test execution using automation test script.</w:t>
      </w:r>
    </w:p>
    <w:p w14:paraId="702F1949" w14:textId="77777777" w:rsidR="00B60407" w:rsidRDefault="00B60407" w:rsidP="00B60407">
      <w:pPr>
        <w:numPr>
          <w:ilvl w:val="0"/>
          <w:numId w:val="20"/>
        </w:numPr>
        <w:rPr>
          <w:rFonts w:ascii="Book Antiqua" w:hAnsi="Book Antiqua"/>
          <w:sz w:val="20"/>
          <w:szCs w:val="22"/>
        </w:rPr>
      </w:pPr>
      <w:r w:rsidRPr="004503D3">
        <w:rPr>
          <w:rFonts w:ascii="Book Antiqua" w:hAnsi="Book Antiqua"/>
          <w:sz w:val="20"/>
          <w:szCs w:val="22"/>
        </w:rPr>
        <w:t>Involved in agile methodology, participated in daily scrum meetings,</w:t>
      </w:r>
      <w:r>
        <w:rPr>
          <w:rFonts w:ascii="Book Antiqua" w:hAnsi="Book Antiqua"/>
          <w:sz w:val="20"/>
          <w:szCs w:val="22"/>
        </w:rPr>
        <w:t xml:space="preserve"> </w:t>
      </w:r>
      <w:r w:rsidRPr="00CB37A7">
        <w:rPr>
          <w:rFonts w:ascii="Book Antiqua" w:hAnsi="Book Antiqua"/>
          <w:sz w:val="20"/>
          <w:szCs w:val="22"/>
        </w:rPr>
        <w:t>sprint retrospective</w:t>
      </w:r>
      <w:r>
        <w:rPr>
          <w:rFonts w:ascii="Book Antiqua" w:hAnsi="Book Antiqua"/>
          <w:sz w:val="20"/>
          <w:szCs w:val="22"/>
        </w:rPr>
        <w:t xml:space="preserve"> meeting, product refinement sessions and </w:t>
      </w:r>
      <w:r w:rsidRPr="004503D3">
        <w:rPr>
          <w:rFonts w:ascii="Book Antiqua" w:hAnsi="Book Antiqua"/>
          <w:sz w:val="20"/>
          <w:szCs w:val="22"/>
        </w:rPr>
        <w:t>interacted with key business stakeholders in business understanding and walkthrough sessions.</w:t>
      </w:r>
    </w:p>
    <w:p w14:paraId="3D8AEA04" w14:textId="77777777" w:rsidR="00596839" w:rsidRDefault="00596839" w:rsidP="00596839">
      <w:pPr>
        <w:numPr>
          <w:ilvl w:val="0"/>
          <w:numId w:val="20"/>
        </w:numPr>
        <w:rPr>
          <w:rFonts w:ascii="Book Antiqua" w:hAnsi="Book Antiqua"/>
          <w:sz w:val="20"/>
          <w:szCs w:val="22"/>
        </w:rPr>
      </w:pPr>
      <w:r>
        <w:rPr>
          <w:rFonts w:ascii="Book Antiqua" w:hAnsi="Book Antiqua"/>
          <w:sz w:val="20"/>
          <w:szCs w:val="22"/>
        </w:rPr>
        <w:t>Done smoke and regression test execution using automation test script.</w:t>
      </w:r>
    </w:p>
    <w:p w14:paraId="4D193D18" w14:textId="77777777" w:rsidR="00C758AD" w:rsidRPr="005D4476" w:rsidRDefault="00C758AD" w:rsidP="00C758AD">
      <w:pPr>
        <w:tabs>
          <w:tab w:val="left" w:pos="720"/>
        </w:tabs>
        <w:suppressAutoHyphens/>
        <w:rPr>
          <w:rFonts w:ascii="Book Antiqua" w:hAnsi="Book Antiqua"/>
          <w:sz w:val="20"/>
          <w:szCs w:val="22"/>
        </w:rPr>
      </w:pPr>
    </w:p>
    <w:p w14:paraId="5C499FD4" w14:textId="6A889C29" w:rsidR="00C758AD" w:rsidRPr="000F4A10" w:rsidRDefault="00C758AD" w:rsidP="00C758AD">
      <w:r w:rsidRPr="005D4476">
        <w:rPr>
          <w:rFonts w:ascii="Book Antiqua" w:hAnsi="Book Antiqua"/>
          <w:b/>
          <w:sz w:val="20"/>
          <w:szCs w:val="22"/>
        </w:rPr>
        <w:t>Environment</w:t>
      </w:r>
      <w:r w:rsidRPr="003D53D5">
        <w:rPr>
          <w:rFonts w:ascii="Book Antiqua" w:hAnsi="Book Antiqua"/>
          <w:b/>
          <w:sz w:val="20"/>
          <w:szCs w:val="22"/>
        </w:rPr>
        <w:t>:</w:t>
      </w:r>
      <w:r w:rsidRPr="005D4476">
        <w:rPr>
          <w:rFonts w:ascii="Book Antiqua" w:hAnsi="Book Antiqua"/>
          <w:sz w:val="20"/>
          <w:szCs w:val="22"/>
        </w:rPr>
        <w:t xml:space="preserve"> </w:t>
      </w:r>
      <w:r w:rsidR="005D0F47">
        <w:rPr>
          <w:rFonts w:ascii="Book Antiqua" w:hAnsi="Book Antiqua"/>
          <w:sz w:val="20"/>
          <w:szCs w:val="22"/>
        </w:rPr>
        <w:t>Selenium</w:t>
      </w:r>
      <w:r w:rsidR="00A43606">
        <w:rPr>
          <w:rFonts w:ascii="Book Antiqua" w:hAnsi="Book Antiqua"/>
          <w:sz w:val="20"/>
          <w:szCs w:val="22"/>
        </w:rPr>
        <w:t xml:space="preserve"> Web driver</w:t>
      </w:r>
      <w:r w:rsidR="005D0F47">
        <w:rPr>
          <w:rFonts w:ascii="Book Antiqua" w:hAnsi="Book Antiqua"/>
          <w:sz w:val="20"/>
          <w:szCs w:val="22"/>
        </w:rPr>
        <w:t xml:space="preserve">, </w:t>
      </w:r>
      <w:r w:rsidR="00293E4C">
        <w:rPr>
          <w:rFonts w:ascii="Book Antiqua" w:hAnsi="Book Antiqua"/>
          <w:sz w:val="20"/>
          <w:szCs w:val="22"/>
        </w:rPr>
        <w:t xml:space="preserve">Maven, Java, </w:t>
      </w:r>
      <w:r w:rsidR="00A43606">
        <w:rPr>
          <w:rFonts w:ascii="Book Antiqua" w:hAnsi="Book Antiqua"/>
          <w:sz w:val="20"/>
          <w:szCs w:val="22"/>
        </w:rPr>
        <w:t xml:space="preserve">BDD Cucumber, </w:t>
      </w:r>
      <w:r w:rsidR="00293E4C">
        <w:rPr>
          <w:rFonts w:ascii="Book Antiqua" w:hAnsi="Book Antiqua"/>
          <w:sz w:val="20"/>
          <w:szCs w:val="22"/>
        </w:rPr>
        <w:t>T</w:t>
      </w:r>
      <w:r w:rsidR="00A43606">
        <w:rPr>
          <w:rFonts w:ascii="Book Antiqua" w:hAnsi="Book Antiqua"/>
          <w:sz w:val="20"/>
          <w:szCs w:val="22"/>
        </w:rPr>
        <w:t>est</w:t>
      </w:r>
      <w:r w:rsidR="00293E4C">
        <w:rPr>
          <w:rFonts w:ascii="Book Antiqua" w:hAnsi="Book Antiqua"/>
          <w:sz w:val="20"/>
          <w:szCs w:val="22"/>
        </w:rPr>
        <w:t>NG</w:t>
      </w:r>
      <w:r w:rsidR="00453661">
        <w:rPr>
          <w:rFonts w:ascii="Book Antiqua" w:hAnsi="Book Antiqua"/>
          <w:sz w:val="20"/>
          <w:szCs w:val="22"/>
        </w:rPr>
        <w:t xml:space="preserve">, </w:t>
      </w:r>
      <w:r w:rsidR="00293E4C">
        <w:rPr>
          <w:rFonts w:ascii="Book Antiqua" w:hAnsi="Book Antiqua"/>
          <w:sz w:val="20"/>
          <w:szCs w:val="22"/>
        </w:rPr>
        <w:t xml:space="preserve">Bitbucket, GIT, </w:t>
      </w:r>
      <w:r w:rsidR="00453661">
        <w:rPr>
          <w:rFonts w:ascii="Book Antiqua" w:hAnsi="Book Antiqua"/>
          <w:sz w:val="20"/>
          <w:szCs w:val="22"/>
        </w:rPr>
        <w:t>IntelliJ</w:t>
      </w:r>
      <w:r w:rsidR="00293E4C">
        <w:rPr>
          <w:rFonts w:ascii="Book Antiqua" w:hAnsi="Book Antiqua"/>
          <w:sz w:val="20"/>
          <w:szCs w:val="22"/>
        </w:rPr>
        <w:t>,</w:t>
      </w:r>
      <w:r w:rsidR="00293E4C" w:rsidRPr="00293E4C">
        <w:rPr>
          <w:rFonts w:ascii="Book Antiqua" w:hAnsi="Book Antiqua"/>
          <w:sz w:val="20"/>
          <w:szCs w:val="22"/>
        </w:rPr>
        <w:t xml:space="preserve"> </w:t>
      </w:r>
      <w:r w:rsidR="00293E4C">
        <w:rPr>
          <w:rFonts w:ascii="Book Antiqua" w:hAnsi="Book Antiqua"/>
          <w:sz w:val="20"/>
          <w:szCs w:val="22"/>
        </w:rPr>
        <w:t>AWS, SQL Server, Teradata, Snowflake, Micro Strategy</w:t>
      </w:r>
      <w:r w:rsidR="00D25CB8">
        <w:rPr>
          <w:rFonts w:ascii="Book Antiqua" w:hAnsi="Book Antiqua"/>
          <w:sz w:val="20"/>
          <w:szCs w:val="22"/>
        </w:rPr>
        <w:t>, Jenkins</w:t>
      </w:r>
      <w:r w:rsidR="00293E4C">
        <w:rPr>
          <w:rFonts w:ascii="Book Antiqua" w:hAnsi="Book Antiqua"/>
          <w:sz w:val="20"/>
          <w:szCs w:val="22"/>
        </w:rPr>
        <w:t xml:space="preserve"> </w:t>
      </w:r>
      <w:r w:rsidR="00453661">
        <w:rPr>
          <w:rFonts w:ascii="Book Antiqua" w:hAnsi="Book Antiqua"/>
          <w:sz w:val="20"/>
          <w:szCs w:val="22"/>
        </w:rPr>
        <w:t xml:space="preserve"> </w:t>
      </w:r>
    </w:p>
    <w:p w14:paraId="0F856741" w14:textId="77777777" w:rsidR="00C758AD" w:rsidRDefault="00C758AD" w:rsidP="00C758AD"/>
    <w:p w14:paraId="0BD6D6EC" w14:textId="77777777" w:rsidR="00C758AD" w:rsidRPr="000F4A10" w:rsidRDefault="00C758AD" w:rsidP="00C758AD">
      <w:r>
        <w:t>_____________________________________________________________________________</w:t>
      </w:r>
    </w:p>
    <w:p w14:paraId="4BFFD8F3" w14:textId="77777777" w:rsidR="00C758AD" w:rsidRPr="00625AEF" w:rsidRDefault="00C758AD" w:rsidP="00C758AD">
      <w:pPr>
        <w:rPr>
          <w:rFonts w:ascii="Book Antiqua" w:hAnsi="Book Antiqua"/>
          <w:b/>
        </w:rPr>
      </w:pP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t xml:space="preserve"> </w:t>
      </w:r>
    </w:p>
    <w:p w14:paraId="07F891C2" w14:textId="1CECBD4D" w:rsidR="000F4A10" w:rsidRDefault="002140F7" w:rsidP="000F4A10">
      <w:pPr>
        <w:rPr>
          <w:rFonts w:ascii="Book Antiqua" w:hAnsi="Book Antiqua"/>
          <w:b/>
          <w:bCs/>
          <w:sz w:val="20"/>
          <w:szCs w:val="20"/>
        </w:rPr>
      </w:pPr>
      <w:r>
        <w:rPr>
          <w:rFonts w:ascii="Book Antiqua" w:hAnsi="Book Antiqua"/>
          <w:b/>
          <w:bCs/>
          <w:sz w:val="20"/>
          <w:szCs w:val="20"/>
        </w:rPr>
        <w:t xml:space="preserve">Discover, </w:t>
      </w:r>
      <w:r w:rsidR="000F4A10" w:rsidRPr="009C30EE">
        <w:rPr>
          <w:rFonts w:ascii="Book Antiqua" w:hAnsi="Book Antiqua"/>
          <w:b/>
          <w:bCs/>
          <w:sz w:val="20"/>
          <w:szCs w:val="20"/>
        </w:rPr>
        <w:t xml:space="preserve">New Jersey, USA                                                 </w:t>
      </w:r>
      <w:r w:rsidR="009C30EE" w:rsidRPr="009C30EE">
        <w:rPr>
          <w:rFonts w:ascii="Book Antiqua" w:hAnsi="Book Antiqua"/>
          <w:b/>
          <w:bCs/>
          <w:sz w:val="20"/>
          <w:szCs w:val="20"/>
        </w:rPr>
        <w:t xml:space="preserve">                  </w:t>
      </w:r>
      <w:r w:rsidR="009C30EE">
        <w:rPr>
          <w:rFonts w:ascii="Book Antiqua" w:hAnsi="Book Antiqua"/>
          <w:b/>
          <w:bCs/>
          <w:sz w:val="20"/>
          <w:szCs w:val="20"/>
        </w:rPr>
        <w:t xml:space="preserve">   </w:t>
      </w:r>
      <w:r w:rsidR="00360C7F" w:rsidRPr="00360C7F">
        <w:rPr>
          <w:rFonts w:ascii="Book Antiqua" w:hAnsi="Book Antiqua"/>
          <w:b/>
          <w:bCs/>
          <w:sz w:val="20"/>
          <w:szCs w:val="20"/>
        </w:rPr>
        <w:t>Nov</w:t>
      </w:r>
      <w:r w:rsidR="000F4A10" w:rsidRPr="00360C7F">
        <w:rPr>
          <w:rFonts w:ascii="Book Antiqua" w:hAnsi="Book Antiqua"/>
          <w:b/>
          <w:bCs/>
          <w:sz w:val="20"/>
          <w:szCs w:val="20"/>
        </w:rPr>
        <w:t xml:space="preserve">’21 to </w:t>
      </w:r>
      <w:r w:rsidR="00156775" w:rsidRPr="00360C7F">
        <w:rPr>
          <w:rFonts w:ascii="Book Antiqua" w:hAnsi="Book Antiqua"/>
          <w:b/>
          <w:bCs/>
          <w:sz w:val="20"/>
          <w:szCs w:val="20"/>
        </w:rPr>
        <w:t>till</w:t>
      </w:r>
      <w:r w:rsidR="000F4A10" w:rsidRPr="00360C7F">
        <w:rPr>
          <w:rFonts w:ascii="Book Antiqua" w:hAnsi="Book Antiqua"/>
          <w:b/>
          <w:bCs/>
          <w:sz w:val="20"/>
          <w:szCs w:val="20"/>
        </w:rPr>
        <w:t xml:space="preserve"> </w:t>
      </w:r>
      <w:r w:rsidR="00391BAD">
        <w:rPr>
          <w:rFonts w:ascii="Book Antiqua" w:hAnsi="Book Antiqua"/>
          <w:b/>
          <w:bCs/>
          <w:sz w:val="20"/>
          <w:szCs w:val="20"/>
        </w:rPr>
        <w:t>Aug’22</w:t>
      </w:r>
    </w:p>
    <w:p w14:paraId="65FC6BD5" w14:textId="77777777" w:rsidR="000F4A10" w:rsidRDefault="000F4A10" w:rsidP="000F4A10">
      <w:pPr>
        <w:rPr>
          <w:rFonts w:ascii="Book Antiqua" w:hAnsi="Book Antiqua"/>
          <w:b/>
          <w:bCs/>
          <w:sz w:val="20"/>
          <w:szCs w:val="20"/>
        </w:rPr>
      </w:pPr>
    </w:p>
    <w:p w14:paraId="1FC1B89A" w14:textId="77777777" w:rsidR="000F4A10" w:rsidRDefault="000F4A10" w:rsidP="000F4A10">
      <w:pPr>
        <w:rPr>
          <w:rFonts w:ascii="Book Antiqua" w:hAnsi="Book Antiqua"/>
          <w:b/>
          <w:bCs/>
          <w:sz w:val="20"/>
          <w:szCs w:val="20"/>
        </w:rPr>
      </w:pPr>
      <w:r>
        <w:rPr>
          <w:rFonts w:ascii="Book Antiqua" w:hAnsi="Book Antiqua"/>
          <w:b/>
          <w:bCs/>
          <w:sz w:val="20"/>
          <w:szCs w:val="20"/>
        </w:rPr>
        <w:t>Project</w:t>
      </w:r>
      <w:r w:rsidR="00360C7F">
        <w:rPr>
          <w:rFonts w:ascii="Book Antiqua" w:hAnsi="Book Antiqua"/>
          <w:b/>
          <w:bCs/>
          <w:sz w:val="20"/>
          <w:szCs w:val="20"/>
        </w:rPr>
        <w:t xml:space="preserve"> Title</w:t>
      </w:r>
      <w:r>
        <w:rPr>
          <w:rFonts w:ascii="Book Antiqua" w:hAnsi="Book Antiqua"/>
          <w:b/>
          <w:bCs/>
          <w:sz w:val="20"/>
          <w:szCs w:val="20"/>
        </w:rPr>
        <w:t xml:space="preserve">: </w:t>
      </w:r>
      <w:r w:rsidR="000950A9" w:rsidRPr="000950A9">
        <w:rPr>
          <w:rFonts w:ascii="Book Antiqua" w:hAnsi="Book Antiqua"/>
          <w:b/>
          <w:bCs/>
          <w:sz w:val="20"/>
          <w:szCs w:val="20"/>
        </w:rPr>
        <w:t>Account Incident Manager (AIM)</w:t>
      </w:r>
      <w:r w:rsidR="000950A9">
        <w:rPr>
          <w:rFonts w:ascii="Arial" w:hAnsi="Arial" w:cs="Arial"/>
          <w:b/>
          <w:bCs/>
          <w:sz w:val="22"/>
          <w:szCs w:val="22"/>
        </w:rPr>
        <w:t xml:space="preserve">                                      </w:t>
      </w:r>
    </w:p>
    <w:p w14:paraId="65D3A6D6" w14:textId="77777777" w:rsidR="000950A9" w:rsidRDefault="000950A9" w:rsidP="000950A9">
      <w:pPr>
        <w:jc w:val="both"/>
        <w:rPr>
          <w:rFonts w:ascii="Book Antiqua" w:hAnsi="Book Antiqua" w:cs="Book Antiqua"/>
          <w:color w:val="000000"/>
          <w:sz w:val="20"/>
          <w:szCs w:val="20"/>
          <w:lang w:val="en-IN" w:eastAsia="en-IN"/>
        </w:rPr>
      </w:pPr>
      <w:r w:rsidRPr="00734B7B">
        <w:rPr>
          <w:rFonts w:ascii="Book Antiqua" w:hAnsi="Book Antiqua" w:cs="Book Antiqua"/>
          <w:color w:val="000000"/>
          <w:sz w:val="20"/>
          <w:szCs w:val="20"/>
          <w:lang w:val="en-IN" w:eastAsia="en-IN"/>
        </w:rPr>
        <w:t>Account Incident Manager is a web-based fraud risk mitigation tool that facilities communication between issuing partners, acquiring partners, and discover concerning account data compromise (ADC) incidents. AIM allows issuing partners to submit one or upload multiple account compromise requests, containing details related to suspected or confirmed ADC incidents to Discover. Discover then gathers additional information related to the incident and provides the issuer with comprehensive case details to mitigate the ADC case.</w:t>
      </w:r>
    </w:p>
    <w:p w14:paraId="181D806E" w14:textId="77777777" w:rsidR="009C30EE" w:rsidRDefault="009C30EE" w:rsidP="000950A9">
      <w:pPr>
        <w:jc w:val="both"/>
        <w:rPr>
          <w:rFonts w:ascii="Book Antiqua" w:hAnsi="Book Antiqua" w:cs="Book Antiqua"/>
          <w:color w:val="000000"/>
          <w:sz w:val="20"/>
          <w:szCs w:val="20"/>
          <w:lang w:val="en-IN" w:eastAsia="en-IN"/>
        </w:rPr>
      </w:pPr>
    </w:p>
    <w:p w14:paraId="00D3E7EF" w14:textId="05B599E6" w:rsidR="009C30EE" w:rsidRPr="00734B7B" w:rsidRDefault="009C30EE" w:rsidP="000950A9">
      <w:pPr>
        <w:jc w:val="both"/>
        <w:rPr>
          <w:rFonts w:ascii="Book Antiqua" w:hAnsi="Book Antiqua" w:cs="Book Antiqua"/>
          <w:color w:val="000000"/>
          <w:sz w:val="20"/>
          <w:szCs w:val="20"/>
          <w:lang w:val="en-IN" w:eastAsia="en-IN"/>
        </w:rPr>
      </w:pPr>
      <w:r w:rsidRPr="009C30EE">
        <w:rPr>
          <w:rFonts w:ascii="Book Antiqua" w:hAnsi="Book Antiqua" w:cs="Book Antiqua"/>
          <w:b/>
          <w:bCs/>
          <w:color w:val="000000"/>
          <w:sz w:val="20"/>
          <w:szCs w:val="20"/>
          <w:lang w:val="en-IN" w:eastAsia="en-IN"/>
        </w:rPr>
        <w:t>Role</w:t>
      </w:r>
      <w:r>
        <w:rPr>
          <w:rFonts w:ascii="Book Antiqua" w:hAnsi="Book Antiqua" w:cs="Book Antiqua"/>
          <w:color w:val="000000"/>
          <w:sz w:val="20"/>
          <w:szCs w:val="20"/>
          <w:lang w:val="en-IN" w:eastAsia="en-IN"/>
        </w:rPr>
        <w:t>: Automation Test Lead</w:t>
      </w:r>
    </w:p>
    <w:p w14:paraId="03B4571B" w14:textId="77777777" w:rsidR="000F4A10" w:rsidRDefault="000F4A10" w:rsidP="000F4A10">
      <w:pPr>
        <w:autoSpaceDE w:val="0"/>
        <w:autoSpaceDN w:val="0"/>
        <w:adjustRightInd w:val="0"/>
        <w:rPr>
          <w:rFonts w:ascii="Book Antiqua" w:hAnsi="Book Antiqua" w:cs="Arial"/>
          <w:sz w:val="20"/>
          <w:szCs w:val="20"/>
        </w:rPr>
      </w:pPr>
    </w:p>
    <w:p w14:paraId="387E67D9" w14:textId="77777777" w:rsidR="000F4A10" w:rsidRDefault="000F4A10" w:rsidP="000F4A10">
      <w:pPr>
        <w:tabs>
          <w:tab w:val="left" w:pos="2730"/>
        </w:tabs>
        <w:autoSpaceDE w:val="0"/>
        <w:autoSpaceDN w:val="0"/>
        <w:adjustRightInd w:val="0"/>
        <w:rPr>
          <w:rFonts w:ascii="Book Antiqua" w:hAnsi="Book Antiqua" w:cs="Arial"/>
          <w:b/>
          <w:sz w:val="20"/>
          <w:szCs w:val="20"/>
        </w:rPr>
      </w:pPr>
      <w:r w:rsidRPr="00625AEF">
        <w:rPr>
          <w:rFonts w:ascii="Book Antiqua" w:hAnsi="Book Antiqua" w:cs="Arial"/>
          <w:b/>
          <w:sz w:val="20"/>
          <w:szCs w:val="20"/>
        </w:rPr>
        <w:t>Responsibilities:</w:t>
      </w:r>
    </w:p>
    <w:p w14:paraId="6462BCC8" w14:textId="0D3E4F90" w:rsidR="000F4A10" w:rsidRDefault="000F4A10" w:rsidP="000F4A10">
      <w:pPr>
        <w:numPr>
          <w:ilvl w:val="0"/>
          <w:numId w:val="20"/>
        </w:numPr>
        <w:rPr>
          <w:rFonts w:ascii="Book Antiqua" w:hAnsi="Book Antiqua"/>
          <w:sz w:val="20"/>
          <w:szCs w:val="22"/>
        </w:rPr>
      </w:pPr>
      <w:r>
        <w:rPr>
          <w:rFonts w:ascii="Book Antiqua" w:hAnsi="Book Antiqua"/>
          <w:sz w:val="20"/>
          <w:szCs w:val="22"/>
        </w:rPr>
        <w:t xml:space="preserve">Handled </w:t>
      </w:r>
      <w:r w:rsidR="001B1266">
        <w:rPr>
          <w:rFonts w:ascii="Book Antiqua" w:hAnsi="Book Antiqua"/>
          <w:sz w:val="20"/>
          <w:szCs w:val="22"/>
        </w:rPr>
        <w:t>5</w:t>
      </w:r>
      <w:r w:rsidR="00707B8C">
        <w:rPr>
          <w:rFonts w:ascii="Book Antiqua" w:hAnsi="Book Antiqua"/>
          <w:sz w:val="20"/>
          <w:szCs w:val="22"/>
        </w:rPr>
        <w:t>-member</w:t>
      </w:r>
      <w:r>
        <w:rPr>
          <w:rFonts w:ascii="Book Antiqua" w:hAnsi="Book Antiqua"/>
          <w:sz w:val="20"/>
          <w:szCs w:val="22"/>
        </w:rPr>
        <w:t xml:space="preserve"> automation team as automation test lead.</w:t>
      </w:r>
    </w:p>
    <w:p w14:paraId="3AF13367" w14:textId="77777777" w:rsidR="000F4A10" w:rsidRDefault="000F4A10" w:rsidP="000F4A10">
      <w:pPr>
        <w:numPr>
          <w:ilvl w:val="0"/>
          <w:numId w:val="20"/>
        </w:numPr>
        <w:rPr>
          <w:rFonts w:ascii="Book Antiqua" w:hAnsi="Book Antiqua"/>
          <w:sz w:val="20"/>
          <w:szCs w:val="22"/>
        </w:rPr>
      </w:pPr>
      <w:r w:rsidRPr="00313DCB">
        <w:rPr>
          <w:rFonts w:ascii="Book Antiqua" w:hAnsi="Book Antiqua"/>
          <w:sz w:val="20"/>
          <w:szCs w:val="22"/>
        </w:rPr>
        <w:t xml:space="preserve">Develop reusable </w:t>
      </w:r>
      <w:r>
        <w:rPr>
          <w:rFonts w:ascii="Book Antiqua" w:hAnsi="Book Antiqua"/>
          <w:sz w:val="20"/>
          <w:szCs w:val="22"/>
        </w:rPr>
        <w:t>a</w:t>
      </w:r>
      <w:r w:rsidRPr="00313DCB">
        <w:rPr>
          <w:rFonts w:ascii="Book Antiqua" w:hAnsi="Book Antiqua"/>
          <w:sz w:val="20"/>
          <w:szCs w:val="22"/>
        </w:rPr>
        <w:t>utomation test scripts using Selenium Web Driver by using JAVA programming language</w:t>
      </w:r>
      <w:r>
        <w:rPr>
          <w:rFonts w:ascii="Book Antiqua" w:hAnsi="Book Antiqua"/>
          <w:sz w:val="20"/>
          <w:szCs w:val="22"/>
        </w:rPr>
        <w:t>.</w:t>
      </w:r>
    </w:p>
    <w:p w14:paraId="524DBBBA" w14:textId="77777777" w:rsidR="000F4A10" w:rsidRDefault="000F4A10" w:rsidP="000F4A10">
      <w:pPr>
        <w:numPr>
          <w:ilvl w:val="0"/>
          <w:numId w:val="20"/>
        </w:numPr>
        <w:rPr>
          <w:rFonts w:ascii="Book Antiqua" w:hAnsi="Book Antiqua"/>
          <w:sz w:val="20"/>
          <w:szCs w:val="22"/>
        </w:rPr>
      </w:pPr>
      <w:r>
        <w:rPr>
          <w:rFonts w:ascii="Book Antiqua" w:hAnsi="Book Antiqua"/>
          <w:sz w:val="20"/>
          <w:szCs w:val="22"/>
        </w:rPr>
        <w:t xml:space="preserve">Used BDD cucumber framework with </w:t>
      </w:r>
      <w:r w:rsidR="007E3273">
        <w:rPr>
          <w:rFonts w:ascii="Book Antiqua" w:hAnsi="Book Antiqua"/>
          <w:sz w:val="20"/>
          <w:szCs w:val="22"/>
        </w:rPr>
        <w:t>serenity</w:t>
      </w:r>
      <w:r>
        <w:rPr>
          <w:rFonts w:ascii="Book Antiqua" w:hAnsi="Book Antiqua"/>
          <w:sz w:val="20"/>
          <w:szCs w:val="22"/>
        </w:rPr>
        <w:t xml:space="preserve"> report as automation framework for script development.</w:t>
      </w:r>
    </w:p>
    <w:p w14:paraId="0B27A916" w14:textId="77777777" w:rsidR="000F4A10" w:rsidRDefault="000F4A10" w:rsidP="000F4A10">
      <w:pPr>
        <w:numPr>
          <w:ilvl w:val="0"/>
          <w:numId w:val="20"/>
        </w:numPr>
        <w:rPr>
          <w:rFonts w:ascii="Book Antiqua" w:hAnsi="Book Antiqua"/>
          <w:sz w:val="20"/>
          <w:szCs w:val="22"/>
        </w:rPr>
      </w:pPr>
      <w:r w:rsidRPr="00313DCB">
        <w:rPr>
          <w:rFonts w:ascii="Book Antiqua" w:hAnsi="Book Antiqua"/>
          <w:sz w:val="20"/>
          <w:szCs w:val="22"/>
        </w:rPr>
        <w:t xml:space="preserve">Used </w:t>
      </w:r>
      <w:r w:rsidR="00795E35">
        <w:rPr>
          <w:rFonts w:ascii="Book Antiqua" w:hAnsi="Book Antiqua"/>
          <w:sz w:val="20"/>
          <w:szCs w:val="22"/>
        </w:rPr>
        <w:t>Git as source control management tool.</w:t>
      </w:r>
    </w:p>
    <w:p w14:paraId="0B8E74A8" w14:textId="77777777" w:rsidR="000F4A10" w:rsidRDefault="000F4A10" w:rsidP="000F4A10">
      <w:pPr>
        <w:numPr>
          <w:ilvl w:val="0"/>
          <w:numId w:val="20"/>
        </w:numPr>
        <w:rPr>
          <w:rFonts w:ascii="Book Antiqua" w:hAnsi="Book Antiqua"/>
          <w:sz w:val="20"/>
          <w:szCs w:val="22"/>
        </w:rPr>
      </w:pPr>
      <w:r w:rsidRPr="00313DCB">
        <w:rPr>
          <w:rFonts w:ascii="Book Antiqua" w:hAnsi="Book Antiqua"/>
          <w:sz w:val="20"/>
          <w:szCs w:val="22"/>
        </w:rPr>
        <w:t xml:space="preserve">Used </w:t>
      </w:r>
      <w:r w:rsidR="007E3273">
        <w:rPr>
          <w:rFonts w:ascii="Book Antiqua" w:hAnsi="Book Antiqua"/>
          <w:sz w:val="20"/>
          <w:szCs w:val="22"/>
        </w:rPr>
        <w:t>Gradle</w:t>
      </w:r>
      <w:r w:rsidRPr="00313DCB">
        <w:rPr>
          <w:rFonts w:ascii="Book Antiqua" w:hAnsi="Book Antiqua"/>
          <w:sz w:val="20"/>
          <w:szCs w:val="22"/>
        </w:rPr>
        <w:t xml:space="preserve"> as build tool for automation framework design.</w:t>
      </w:r>
    </w:p>
    <w:p w14:paraId="731E0554" w14:textId="77777777" w:rsidR="00707B8C" w:rsidRDefault="00707B8C" w:rsidP="000F4A10">
      <w:pPr>
        <w:numPr>
          <w:ilvl w:val="0"/>
          <w:numId w:val="20"/>
        </w:numPr>
        <w:rPr>
          <w:rFonts w:ascii="Book Antiqua" w:hAnsi="Book Antiqua"/>
          <w:sz w:val="20"/>
          <w:szCs w:val="22"/>
        </w:rPr>
      </w:pPr>
      <w:r>
        <w:rPr>
          <w:rFonts w:ascii="Book Antiqua" w:hAnsi="Book Antiqua"/>
          <w:sz w:val="20"/>
          <w:szCs w:val="22"/>
        </w:rPr>
        <w:t xml:space="preserve">Used Jenkins to run regression </w:t>
      </w:r>
      <w:r w:rsidR="00CB37A7">
        <w:rPr>
          <w:rFonts w:ascii="Book Antiqua" w:hAnsi="Book Antiqua"/>
          <w:sz w:val="20"/>
          <w:szCs w:val="22"/>
        </w:rPr>
        <w:t>and smoke test suites</w:t>
      </w:r>
      <w:r>
        <w:rPr>
          <w:rFonts w:ascii="Book Antiqua" w:hAnsi="Book Antiqua"/>
          <w:sz w:val="20"/>
          <w:szCs w:val="22"/>
        </w:rPr>
        <w:t>.</w:t>
      </w:r>
    </w:p>
    <w:p w14:paraId="61BF5F79" w14:textId="77777777" w:rsidR="00156775" w:rsidRDefault="00156775" w:rsidP="000F4A10">
      <w:pPr>
        <w:numPr>
          <w:ilvl w:val="0"/>
          <w:numId w:val="20"/>
        </w:numPr>
        <w:rPr>
          <w:rFonts w:ascii="Book Antiqua" w:hAnsi="Book Antiqua"/>
          <w:sz w:val="20"/>
          <w:szCs w:val="22"/>
        </w:rPr>
      </w:pPr>
      <w:r>
        <w:rPr>
          <w:rFonts w:ascii="Book Antiqua" w:hAnsi="Book Antiqua"/>
          <w:sz w:val="20"/>
          <w:szCs w:val="22"/>
        </w:rPr>
        <w:t>Used Jira to track project requirements and tasks.</w:t>
      </w:r>
    </w:p>
    <w:p w14:paraId="05BE9DD2" w14:textId="77777777" w:rsidR="007E3273" w:rsidRDefault="007E3273" w:rsidP="000F4A10">
      <w:pPr>
        <w:numPr>
          <w:ilvl w:val="0"/>
          <w:numId w:val="20"/>
        </w:numPr>
        <w:rPr>
          <w:rFonts w:ascii="Book Antiqua" w:hAnsi="Book Antiqua"/>
          <w:sz w:val="20"/>
          <w:szCs w:val="22"/>
        </w:rPr>
      </w:pPr>
      <w:r>
        <w:rPr>
          <w:rFonts w:ascii="Book Antiqua" w:hAnsi="Book Antiqua"/>
          <w:sz w:val="20"/>
          <w:szCs w:val="22"/>
        </w:rPr>
        <w:t>Used ALM to maintain test cases</w:t>
      </w:r>
      <w:r w:rsidR="000C277A">
        <w:rPr>
          <w:rFonts w:ascii="Book Antiqua" w:hAnsi="Book Antiqua"/>
          <w:sz w:val="20"/>
          <w:szCs w:val="22"/>
        </w:rPr>
        <w:t xml:space="preserve"> and test results.</w:t>
      </w:r>
    </w:p>
    <w:p w14:paraId="78430C35" w14:textId="77777777" w:rsidR="00A43606" w:rsidRDefault="00A43606" w:rsidP="00A43606">
      <w:pPr>
        <w:numPr>
          <w:ilvl w:val="0"/>
          <w:numId w:val="20"/>
        </w:numPr>
        <w:rPr>
          <w:rFonts w:ascii="Book Antiqua" w:hAnsi="Book Antiqua"/>
          <w:sz w:val="20"/>
          <w:szCs w:val="22"/>
        </w:rPr>
      </w:pPr>
      <w:r w:rsidRPr="00BA1856">
        <w:rPr>
          <w:rFonts w:ascii="Book Antiqua" w:hAnsi="Book Antiqua"/>
          <w:sz w:val="20"/>
          <w:szCs w:val="22"/>
        </w:rPr>
        <w:t>Demo Stories to Product Owner for Acceptance of quality delivered product.</w:t>
      </w:r>
    </w:p>
    <w:p w14:paraId="17C2097D" w14:textId="77777777" w:rsidR="00596839" w:rsidRDefault="00596839" w:rsidP="00596839">
      <w:pPr>
        <w:numPr>
          <w:ilvl w:val="0"/>
          <w:numId w:val="20"/>
        </w:numPr>
        <w:rPr>
          <w:rFonts w:ascii="Book Antiqua" w:hAnsi="Book Antiqua"/>
          <w:sz w:val="20"/>
          <w:szCs w:val="22"/>
        </w:rPr>
      </w:pPr>
      <w:r w:rsidRPr="00F563F8">
        <w:rPr>
          <w:rFonts w:ascii="Book Antiqua" w:hAnsi="Book Antiqua"/>
          <w:sz w:val="20"/>
          <w:szCs w:val="22"/>
        </w:rPr>
        <w:t xml:space="preserve">I have done </w:t>
      </w:r>
      <w:r>
        <w:rPr>
          <w:rFonts w:ascii="Book Antiqua" w:hAnsi="Book Antiqua"/>
          <w:sz w:val="20"/>
          <w:szCs w:val="22"/>
        </w:rPr>
        <w:t xml:space="preserve">integration testing using </w:t>
      </w:r>
      <w:r w:rsidRPr="00F563F8">
        <w:rPr>
          <w:rFonts w:ascii="Book Antiqua" w:hAnsi="Book Antiqua"/>
          <w:sz w:val="20"/>
          <w:szCs w:val="22"/>
        </w:rPr>
        <w:t xml:space="preserve">Micro Strategy </w:t>
      </w:r>
      <w:r>
        <w:rPr>
          <w:rFonts w:ascii="Book Antiqua" w:hAnsi="Book Antiqua"/>
          <w:sz w:val="20"/>
          <w:szCs w:val="22"/>
        </w:rPr>
        <w:t>BI tool</w:t>
      </w:r>
      <w:r w:rsidRPr="00F563F8">
        <w:rPr>
          <w:rFonts w:ascii="Book Antiqua" w:hAnsi="Book Antiqua"/>
          <w:sz w:val="20"/>
          <w:szCs w:val="22"/>
        </w:rPr>
        <w:t>.</w:t>
      </w:r>
    </w:p>
    <w:p w14:paraId="7CB9343D" w14:textId="7F2129EC" w:rsidR="000F4A10" w:rsidRDefault="000F4A10" w:rsidP="000F4A10">
      <w:pPr>
        <w:numPr>
          <w:ilvl w:val="0"/>
          <w:numId w:val="20"/>
        </w:numPr>
        <w:rPr>
          <w:rFonts w:ascii="Book Antiqua" w:hAnsi="Book Antiqua"/>
          <w:sz w:val="20"/>
          <w:szCs w:val="22"/>
        </w:rPr>
      </w:pPr>
      <w:r w:rsidRPr="004503D3">
        <w:rPr>
          <w:rFonts w:ascii="Book Antiqua" w:hAnsi="Book Antiqua"/>
          <w:sz w:val="20"/>
          <w:szCs w:val="22"/>
        </w:rPr>
        <w:t xml:space="preserve">Integrate new automation script with automation regression suites in each sprint and perform Automation regression </w:t>
      </w:r>
      <w:r w:rsidR="009C30EE" w:rsidRPr="004503D3">
        <w:rPr>
          <w:rFonts w:ascii="Book Antiqua" w:hAnsi="Book Antiqua"/>
          <w:sz w:val="20"/>
          <w:szCs w:val="22"/>
        </w:rPr>
        <w:t>execution.</w:t>
      </w:r>
    </w:p>
    <w:p w14:paraId="0D7D11E2" w14:textId="389FA425" w:rsidR="000F4A10" w:rsidRDefault="000F4A10" w:rsidP="000F4A10">
      <w:pPr>
        <w:numPr>
          <w:ilvl w:val="0"/>
          <w:numId w:val="20"/>
        </w:numPr>
        <w:rPr>
          <w:rFonts w:ascii="Book Antiqua" w:hAnsi="Book Antiqua"/>
          <w:sz w:val="20"/>
          <w:szCs w:val="22"/>
        </w:rPr>
      </w:pPr>
      <w:r w:rsidRPr="004503D3">
        <w:rPr>
          <w:rFonts w:ascii="Book Antiqua" w:hAnsi="Book Antiqua"/>
          <w:sz w:val="20"/>
          <w:szCs w:val="22"/>
        </w:rPr>
        <w:t xml:space="preserve">Share Automation </w:t>
      </w:r>
      <w:r w:rsidR="009C30EE" w:rsidRPr="004503D3">
        <w:rPr>
          <w:rFonts w:ascii="Book Antiqua" w:hAnsi="Book Antiqua"/>
          <w:sz w:val="20"/>
          <w:szCs w:val="22"/>
        </w:rPr>
        <w:t>reports</w:t>
      </w:r>
      <w:r w:rsidRPr="004503D3">
        <w:rPr>
          <w:rFonts w:ascii="Book Antiqua" w:hAnsi="Book Antiqua"/>
          <w:sz w:val="20"/>
          <w:szCs w:val="22"/>
        </w:rPr>
        <w:t xml:space="preserve"> with </w:t>
      </w:r>
      <w:r w:rsidR="009C30EE">
        <w:rPr>
          <w:rFonts w:ascii="Book Antiqua" w:hAnsi="Book Antiqua"/>
          <w:sz w:val="20"/>
          <w:szCs w:val="22"/>
        </w:rPr>
        <w:t>stakeholders</w:t>
      </w:r>
      <w:r w:rsidRPr="004503D3">
        <w:rPr>
          <w:rFonts w:ascii="Book Antiqua" w:hAnsi="Book Antiqua"/>
          <w:sz w:val="20"/>
          <w:szCs w:val="22"/>
        </w:rPr>
        <w:t xml:space="preserve"> for each </w:t>
      </w:r>
      <w:r>
        <w:rPr>
          <w:rFonts w:ascii="Book Antiqua" w:hAnsi="Book Antiqua"/>
          <w:sz w:val="20"/>
          <w:szCs w:val="22"/>
        </w:rPr>
        <w:t>sprint</w:t>
      </w:r>
      <w:r w:rsidRPr="004503D3">
        <w:rPr>
          <w:rFonts w:ascii="Book Antiqua" w:hAnsi="Book Antiqua"/>
          <w:sz w:val="20"/>
          <w:szCs w:val="22"/>
        </w:rPr>
        <w:t>, participate in report review meetings, perform root cause identification and resolution.</w:t>
      </w:r>
    </w:p>
    <w:p w14:paraId="245DF879" w14:textId="77777777" w:rsidR="00596839" w:rsidRDefault="00596839" w:rsidP="00596839">
      <w:pPr>
        <w:numPr>
          <w:ilvl w:val="0"/>
          <w:numId w:val="20"/>
        </w:numPr>
        <w:rPr>
          <w:rFonts w:ascii="Book Antiqua" w:hAnsi="Book Antiqua"/>
          <w:sz w:val="20"/>
          <w:szCs w:val="22"/>
        </w:rPr>
      </w:pPr>
      <w:r>
        <w:rPr>
          <w:rFonts w:ascii="Book Antiqua" w:hAnsi="Book Antiqua"/>
          <w:sz w:val="20"/>
          <w:szCs w:val="22"/>
        </w:rPr>
        <w:t>U</w:t>
      </w:r>
      <w:r w:rsidRPr="00F563F8">
        <w:rPr>
          <w:rFonts w:ascii="Book Antiqua" w:hAnsi="Book Antiqua"/>
          <w:sz w:val="20"/>
          <w:szCs w:val="22"/>
        </w:rPr>
        <w:t xml:space="preserve">sed SQL Queries for </w:t>
      </w:r>
      <w:r>
        <w:rPr>
          <w:rFonts w:ascii="Book Antiqua" w:hAnsi="Book Antiqua"/>
          <w:sz w:val="20"/>
          <w:szCs w:val="22"/>
        </w:rPr>
        <w:t xml:space="preserve">ETL </w:t>
      </w:r>
      <w:r w:rsidRPr="00F563F8">
        <w:rPr>
          <w:rFonts w:ascii="Book Antiqua" w:hAnsi="Book Antiqua"/>
          <w:sz w:val="20"/>
          <w:szCs w:val="22"/>
        </w:rPr>
        <w:t>validat</w:t>
      </w:r>
      <w:r>
        <w:rPr>
          <w:rFonts w:ascii="Book Antiqua" w:hAnsi="Book Antiqua"/>
          <w:sz w:val="20"/>
          <w:szCs w:val="22"/>
        </w:rPr>
        <w:t xml:space="preserve">ion in </w:t>
      </w:r>
      <w:r w:rsidRPr="00F563F8">
        <w:rPr>
          <w:rFonts w:ascii="Book Antiqua" w:hAnsi="Book Antiqua"/>
          <w:sz w:val="20"/>
          <w:szCs w:val="22"/>
        </w:rPr>
        <w:t>SQL server, Teradata, and snowflake.</w:t>
      </w:r>
    </w:p>
    <w:p w14:paraId="00FFF5B6" w14:textId="77777777" w:rsidR="00596839" w:rsidRDefault="00596839" w:rsidP="00596839">
      <w:pPr>
        <w:numPr>
          <w:ilvl w:val="0"/>
          <w:numId w:val="20"/>
        </w:numPr>
        <w:rPr>
          <w:rFonts w:ascii="Book Antiqua" w:hAnsi="Book Antiqua"/>
          <w:sz w:val="20"/>
          <w:szCs w:val="22"/>
        </w:rPr>
      </w:pPr>
      <w:r w:rsidRPr="00F563F8">
        <w:rPr>
          <w:rFonts w:ascii="Book Antiqua" w:hAnsi="Book Antiqua"/>
          <w:sz w:val="20"/>
          <w:szCs w:val="22"/>
        </w:rPr>
        <w:t xml:space="preserve">I have </w:t>
      </w:r>
      <w:r>
        <w:rPr>
          <w:rFonts w:ascii="Book Antiqua" w:hAnsi="Book Antiqua"/>
          <w:sz w:val="20"/>
          <w:szCs w:val="22"/>
        </w:rPr>
        <w:t>worked on</w:t>
      </w:r>
      <w:r w:rsidRPr="00F563F8">
        <w:rPr>
          <w:rFonts w:ascii="Book Antiqua" w:hAnsi="Book Antiqua"/>
          <w:sz w:val="20"/>
          <w:szCs w:val="22"/>
        </w:rPr>
        <w:t xml:space="preserve"> AWS </w:t>
      </w:r>
      <w:r>
        <w:rPr>
          <w:rFonts w:ascii="Book Antiqua" w:hAnsi="Book Antiqua"/>
          <w:sz w:val="20"/>
          <w:szCs w:val="22"/>
        </w:rPr>
        <w:t>S3 Browser for</w:t>
      </w:r>
      <w:r w:rsidRPr="00F563F8">
        <w:rPr>
          <w:rFonts w:ascii="Book Antiqua" w:hAnsi="Book Antiqua"/>
          <w:sz w:val="20"/>
          <w:szCs w:val="22"/>
        </w:rPr>
        <w:t xml:space="preserve"> validat</w:t>
      </w:r>
      <w:r>
        <w:rPr>
          <w:rFonts w:ascii="Book Antiqua" w:hAnsi="Book Antiqua"/>
          <w:sz w:val="20"/>
          <w:szCs w:val="22"/>
        </w:rPr>
        <w:t>ion of</w:t>
      </w:r>
      <w:r w:rsidRPr="00F563F8">
        <w:rPr>
          <w:rFonts w:ascii="Book Antiqua" w:hAnsi="Book Antiqua"/>
          <w:sz w:val="20"/>
          <w:szCs w:val="22"/>
        </w:rPr>
        <w:t xml:space="preserve"> </w:t>
      </w:r>
      <w:r>
        <w:rPr>
          <w:rFonts w:ascii="Book Antiqua" w:hAnsi="Book Antiqua"/>
          <w:sz w:val="20"/>
          <w:szCs w:val="22"/>
        </w:rPr>
        <w:t>DB flat files</w:t>
      </w:r>
      <w:r w:rsidRPr="00F563F8">
        <w:rPr>
          <w:rFonts w:ascii="Book Antiqua" w:hAnsi="Book Antiqua"/>
          <w:sz w:val="20"/>
          <w:szCs w:val="22"/>
        </w:rPr>
        <w:t>.</w:t>
      </w:r>
    </w:p>
    <w:p w14:paraId="2C6B1DAB" w14:textId="77777777" w:rsidR="00596839" w:rsidRDefault="00596839" w:rsidP="00596839">
      <w:pPr>
        <w:ind w:left="720"/>
        <w:rPr>
          <w:rFonts w:ascii="Book Antiqua" w:hAnsi="Book Antiqua"/>
          <w:sz w:val="20"/>
          <w:szCs w:val="22"/>
        </w:rPr>
      </w:pPr>
    </w:p>
    <w:p w14:paraId="1223C506" w14:textId="77777777" w:rsidR="000F4A10" w:rsidRDefault="000F4A10" w:rsidP="000F4A10">
      <w:pPr>
        <w:autoSpaceDE w:val="0"/>
        <w:autoSpaceDN w:val="0"/>
        <w:adjustRightInd w:val="0"/>
        <w:rPr>
          <w:rFonts w:ascii="Arial" w:hAnsi="Arial" w:cs="Arial"/>
          <w:sz w:val="20"/>
          <w:szCs w:val="20"/>
        </w:rPr>
      </w:pPr>
    </w:p>
    <w:p w14:paraId="014A3A52" w14:textId="77777777" w:rsidR="000F4A10" w:rsidRPr="005D4476" w:rsidRDefault="000F4A10" w:rsidP="000F4A10">
      <w:pPr>
        <w:tabs>
          <w:tab w:val="left" w:pos="720"/>
        </w:tabs>
        <w:suppressAutoHyphens/>
        <w:rPr>
          <w:rFonts w:ascii="Book Antiqua" w:hAnsi="Book Antiqua"/>
          <w:sz w:val="20"/>
          <w:szCs w:val="22"/>
        </w:rPr>
      </w:pPr>
    </w:p>
    <w:p w14:paraId="17AC05AD" w14:textId="5D70ABFC" w:rsidR="000F4A10" w:rsidRPr="002B0D96" w:rsidRDefault="000F4A10" w:rsidP="000F4A10">
      <w:r w:rsidRPr="005D4476">
        <w:rPr>
          <w:rFonts w:ascii="Book Antiqua" w:hAnsi="Book Antiqua"/>
          <w:b/>
          <w:sz w:val="20"/>
          <w:szCs w:val="22"/>
        </w:rPr>
        <w:t>Environment</w:t>
      </w:r>
      <w:r w:rsidRPr="003D53D5">
        <w:rPr>
          <w:rFonts w:ascii="Book Antiqua" w:hAnsi="Book Antiqua"/>
          <w:b/>
          <w:sz w:val="20"/>
          <w:szCs w:val="22"/>
        </w:rPr>
        <w:t>:</w:t>
      </w:r>
      <w:r w:rsidRPr="005D4476">
        <w:rPr>
          <w:rFonts w:ascii="Book Antiqua" w:hAnsi="Book Antiqua"/>
          <w:sz w:val="20"/>
          <w:szCs w:val="22"/>
        </w:rPr>
        <w:t xml:space="preserve"> </w:t>
      </w:r>
      <w:r w:rsidR="000C277A" w:rsidRPr="002B0D96">
        <w:rPr>
          <w:sz w:val="20"/>
          <w:szCs w:val="20"/>
        </w:rPr>
        <w:t>IntelliJ</w:t>
      </w:r>
      <w:r w:rsidRPr="002B0D96">
        <w:rPr>
          <w:sz w:val="20"/>
          <w:szCs w:val="20"/>
        </w:rPr>
        <w:t xml:space="preserve">, </w:t>
      </w:r>
      <w:r w:rsidR="007E3273" w:rsidRPr="002B0D96">
        <w:rPr>
          <w:sz w:val="20"/>
          <w:szCs w:val="20"/>
        </w:rPr>
        <w:t>Gradle</w:t>
      </w:r>
      <w:r w:rsidRPr="002B0D96">
        <w:rPr>
          <w:sz w:val="20"/>
          <w:szCs w:val="20"/>
        </w:rPr>
        <w:t>, Git, Java, Jira, Windows</w:t>
      </w:r>
      <w:r w:rsidR="00C600D2" w:rsidRPr="002B0D96">
        <w:rPr>
          <w:sz w:val="20"/>
          <w:szCs w:val="20"/>
        </w:rPr>
        <w:t>, Jenkins</w:t>
      </w:r>
      <w:r w:rsidR="00DE203A">
        <w:rPr>
          <w:sz w:val="20"/>
          <w:szCs w:val="20"/>
        </w:rPr>
        <w:t>, ALM</w:t>
      </w:r>
      <w:r w:rsidR="003D5EE0">
        <w:rPr>
          <w:sz w:val="20"/>
          <w:szCs w:val="20"/>
        </w:rPr>
        <w:t>, BDD,</w:t>
      </w:r>
      <w:r w:rsidR="00217B6A">
        <w:rPr>
          <w:sz w:val="20"/>
          <w:szCs w:val="20"/>
        </w:rPr>
        <w:t xml:space="preserve"> </w:t>
      </w:r>
      <w:r w:rsidR="003D5EE0">
        <w:rPr>
          <w:sz w:val="20"/>
          <w:szCs w:val="20"/>
        </w:rPr>
        <w:t>TestNG,</w:t>
      </w:r>
      <w:r w:rsidR="00217B6A">
        <w:rPr>
          <w:sz w:val="20"/>
          <w:szCs w:val="20"/>
        </w:rPr>
        <w:t xml:space="preserve"> Serenity</w:t>
      </w:r>
      <w:r w:rsidR="00596839">
        <w:rPr>
          <w:sz w:val="20"/>
          <w:szCs w:val="20"/>
        </w:rPr>
        <w:t xml:space="preserve">, </w:t>
      </w:r>
      <w:r w:rsidR="004F2B79">
        <w:rPr>
          <w:sz w:val="20"/>
          <w:szCs w:val="20"/>
        </w:rPr>
        <w:t>SQL</w:t>
      </w:r>
      <w:r w:rsidR="00596839">
        <w:rPr>
          <w:sz w:val="20"/>
          <w:szCs w:val="20"/>
        </w:rPr>
        <w:t xml:space="preserve"> server, Teradata and </w:t>
      </w:r>
      <w:proofErr w:type="gramStart"/>
      <w:r w:rsidR="00596839">
        <w:rPr>
          <w:sz w:val="20"/>
          <w:szCs w:val="20"/>
        </w:rPr>
        <w:t>snow flake</w:t>
      </w:r>
      <w:proofErr w:type="gramEnd"/>
    </w:p>
    <w:p w14:paraId="3D6285EE" w14:textId="77777777" w:rsidR="000F4A10" w:rsidRDefault="000F4A10" w:rsidP="000F4A10"/>
    <w:p w14:paraId="07B8D6C4" w14:textId="77777777" w:rsidR="000F4A10" w:rsidRPr="000F4A10" w:rsidRDefault="00734B7B" w:rsidP="000F4A10">
      <w:r>
        <w:lastRenderedPageBreak/>
        <w:t>_____________________________________________________________________________</w:t>
      </w:r>
    </w:p>
    <w:p w14:paraId="5913CA29" w14:textId="77777777" w:rsidR="002735B9" w:rsidRPr="00625AEF" w:rsidRDefault="002735B9" w:rsidP="002735B9">
      <w:pPr>
        <w:rPr>
          <w:rFonts w:ascii="Book Antiqua" w:hAnsi="Book Antiqua"/>
          <w:b/>
        </w:rPr>
      </w:pP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t xml:space="preserve"> </w:t>
      </w:r>
    </w:p>
    <w:p w14:paraId="673F6022" w14:textId="77777777" w:rsidR="00707B8C" w:rsidRDefault="00707B8C" w:rsidP="002735B9">
      <w:pPr>
        <w:rPr>
          <w:rFonts w:ascii="Book Antiqua" w:hAnsi="Book Antiqua"/>
          <w:b/>
          <w:sz w:val="20"/>
          <w:szCs w:val="20"/>
        </w:rPr>
      </w:pPr>
    </w:p>
    <w:p w14:paraId="21A67D71" w14:textId="77777777" w:rsidR="0032634D" w:rsidRDefault="0032634D" w:rsidP="002735B9">
      <w:pPr>
        <w:rPr>
          <w:rFonts w:ascii="Book Antiqua" w:hAnsi="Book Antiqua"/>
          <w:b/>
          <w:bCs/>
          <w:sz w:val="20"/>
          <w:szCs w:val="20"/>
        </w:rPr>
      </w:pPr>
    </w:p>
    <w:p w14:paraId="04BBB073" w14:textId="77777777" w:rsidR="00D3145D" w:rsidRDefault="00D3145D" w:rsidP="002735B9">
      <w:pPr>
        <w:rPr>
          <w:rFonts w:ascii="Book Antiqua" w:hAnsi="Book Antiqua"/>
          <w:b/>
          <w:bCs/>
          <w:sz w:val="20"/>
          <w:szCs w:val="20"/>
        </w:rPr>
      </w:pPr>
    </w:p>
    <w:p w14:paraId="0557DF02" w14:textId="42C31C03" w:rsidR="007047E0" w:rsidRDefault="002140F7" w:rsidP="002735B9">
      <w:pPr>
        <w:rPr>
          <w:rFonts w:ascii="Book Antiqua" w:hAnsi="Book Antiqua"/>
          <w:b/>
          <w:bCs/>
          <w:sz w:val="20"/>
          <w:szCs w:val="20"/>
        </w:rPr>
      </w:pPr>
      <w:r>
        <w:rPr>
          <w:rFonts w:ascii="Book Antiqua" w:hAnsi="Book Antiqua"/>
          <w:b/>
          <w:bCs/>
          <w:sz w:val="20"/>
          <w:szCs w:val="20"/>
        </w:rPr>
        <w:t xml:space="preserve">FHLBNY, </w:t>
      </w:r>
      <w:r w:rsidR="00313DCB" w:rsidRPr="009C30EE">
        <w:rPr>
          <w:rFonts w:ascii="Book Antiqua" w:hAnsi="Book Antiqua"/>
          <w:b/>
          <w:bCs/>
          <w:sz w:val="20"/>
          <w:szCs w:val="20"/>
        </w:rPr>
        <w:t>Chennai, India</w:t>
      </w:r>
      <w:r w:rsidR="00555E9B" w:rsidRPr="009C30EE">
        <w:rPr>
          <w:rFonts w:ascii="Book Antiqua" w:hAnsi="Book Antiqua"/>
          <w:b/>
          <w:bCs/>
          <w:sz w:val="20"/>
          <w:szCs w:val="20"/>
        </w:rPr>
        <w:t xml:space="preserve">      </w:t>
      </w:r>
      <w:r w:rsidR="007B5AE4" w:rsidRPr="009C30EE">
        <w:rPr>
          <w:rFonts w:ascii="Book Antiqua" w:hAnsi="Book Antiqua"/>
          <w:b/>
          <w:bCs/>
          <w:sz w:val="20"/>
          <w:szCs w:val="20"/>
        </w:rPr>
        <w:t xml:space="preserve">                                       </w:t>
      </w:r>
      <w:r w:rsidR="009C30EE" w:rsidRPr="009C30EE">
        <w:rPr>
          <w:rFonts w:ascii="Book Antiqua" w:hAnsi="Book Antiqua"/>
          <w:b/>
          <w:bCs/>
          <w:sz w:val="20"/>
          <w:szCs w:val="20"/>
        </w:rPr>
        <w:t xml:space="preserve">                       </w:t>
      </w:r>
      <w:r w:rsidR="00AF4241">
        <w:rPr>
          <w:rFonts w:ascii="Book Antiqua" w:hAnsi="Book Antiqua"/>
          <w:b/>
          <w:bCs/>
          <w:sz w:val="20"/>
          <w:szCs w:val="20"/>
        </w:rPr>
        <w:t xml:space="preserve">   </w:t>
      </w:r>
      <w:r w:rsidR="007B5AE4" w:rsidRPr="007B5AE4">
        <w:rPr>
          <w:rFonts w:ascii="Book Antiqua" w:hAnsi="Book Antiqua"/>
          <w:b/>
          <w:bCs/>
          <w:sz w:val="20"/>
          <w:szCs w:val="20"/>
        </w:rPr>
        <w:t xml:space="preserve">March’20 </w:t>
      </w:r>
      <w:r w:rsidR="00FC2ACD">
        <w:rPr>
          <w:rFonts w:ascii="Book Antiqua" w:hAnsi="Book Antiqua"/>
          <w:b/>
          <w:bCs/>
          <w:sz w:val="20"/>
          <w:szCs w:val="20"/>
        </w:rPr>
        <w:t xml:space="preserve">to </w:t>
      </w:r>
      <w:r w:rsidR="002643C9">
        <w:rPr>
          <w:rFonts w:ascii="Book Antiqua" w:hAnsi="Book Antiqua"/>
          <w:b/>
          <w:bCs/>
          <w:sz w:val="20"/>
          <w:szCs w:val="20"/>
        </w:rPr>
        <w:t>Nov 21</w:t>
      </w:r>
    </w:p>
    <w:p w14:paraId="30AFA0CD" w14:textId="77777777" w:rsidR="009C30EE" w:rsidRDefault="009C30EE" w:rsidP="002735B9">
      <w:pPr>
        <w:rPr>
          <w:rFonts w:ascii="Book Antiqua" w:hAnsi="Book Antiqua"/>
          <w:b/>
          <w:bCs/>
          <w:sz w:val="20"/>
          <w:szCs w:val="20"/>
        </w:rPr>
      </w:pPr>
    </w:p>
    <w:p w14:paraId="534D466B" w14:textId="77777777" w:rsidR="009C30EE" w:rsidRPr="00734B7B" w:rsidRDefault="009C30EE" w:rsidP="009C30EE">
      <w:pPr>
        <w:jc w:val="both"/>
        <w:rPr>
          <w:rFonts w:ascii="Book Antiqua" w:hAnsi="Book Antiqua" w:cs="Book Antiqua"/>
          <w:color w:val="000000"/>
          <w:sz w:val="20"/>
          <w:szCs w:val="20"/>
          <w:lang w:val="en-IN" w:eastAsia="en-IN"/>
        </w:rPr>
      </w:pPr>
      <w:r w:rsidRPr="009C30EE">
        <w:rPr>
          <w:rFonts w:ascii="Book Antiqua" w:hAnsi="Book Antiqua" w:cs="Book Antiqua"/>
          <w:b/>
          <w:bCs/>
          <w:color w:val="000000"/>
          <w:sz w:val="20"/>
          <w:szCs w:val="20"/>
          <w:lang w:val="en-IN" w:eastAsia="en-IN"/>
        </w:rPr>
        <w:t>Role</w:t>
      </w:r>
      <w:r>
        <w:rPr>
          <w:rFonts w:ascii="Book Antiqua" w:hAnsi="Book Antiqua" w:cs="Book Antiqua"/>
          <w:color w:val="000000"/>
          <w:sz w:val="20"/>
          <w:szCs w:val="20"/>
          <w:lang w:val="en-IN" w:eastAsia="en-IN"/>
        </w:rPr>
        <w:t>: Automation Test Lead</w:t>
      </w:r>
    </w:p>
    <w:p w14:paraId="1712FD5C" w14:textId="77777777" w:rsidR="007047E0" w:rsidRDefault="007047E0" w:rsidP="002735B9">
      <w:pPr>
        <w:rPr>
          <w:rFonts w:ascii="Book Antiqua" w:hAnsi="Book Antiqua"/>
          <w:b/>
          <w:bCs/>
          <w:sz w:val="20"/>
          <w:szCs w:val="20"/>
        </w:rPr>
      </w:pPr>
    </w:p>
    <w:p w14:paraId="4E8E7DA6" w14:textId="77777777" w:rsidR="00D4432A" w:rsidRDefault="007047E0" w:rsidP="002735B9">
      <w:pPr>
        <w:rPr>
          <w:rFonts w:ascii="Book Antiqua" w:hAnsi="Book Antiqua"/>
          <w:b/>
          <w:bCs/>
          <w:sz w:val="20"/>
          <w:szCs w:val="20"/>
        </w:rPr>
      </w:pPr>
      <w:r>
        <w:rPr>
          <w:rFonts w:ascii="Book Antiqua" w:hAnsi="Book Antiqua"/>
          <w:b/>
          <w:bCs/>
          <w:sz w:val="20"/>
          <w:szCs w:val="20"/>
        </w:rPr>
        <w:t>Project: Affordable Housing Program</w:t>
      </w:r>
      <w:r w:rsidR="00DE4875">
        <w:rPr>
          <w:rFonts w:ascii="Book Antiqua" w:hAnsi="Book Antiqua"/>
          <w:b/>
          <w:bCs/>
          <w:sz w:val="20"/>
          <w:szCs w:val="20"/>
        </w:rPr>
        <w:t xml:space="preserve"> </w:t>
      </w:r>
      <w:r>
        <w:rPr>
          <w:rFonts w:ascii="Book Antiqua" w:hAnsi="Book Antiqua"/>
          <w:b/>
          <w:bCs/>
          <w:sz w:val="20"/>
          <w:szCs w:val="20"/>
        </w:rPr>
        <w:t>(AHP)</w:t>
      </w:r>
    </w:p>
    <w:p w14:paraId="4B77313B" w14:textId="47CB5C2C" w:rsidR="002735B9" w:rsidRPr="00D4432A" w:rsidRDefault="009C30EE" w:rsidP="002735B9">
      <w:pPr>
        <w:rPr>
          <w:rFonts w:ascii="Book Antiqua" w:hAnsi="Book Antiqua"/>
          <w:sz w:val="20"/>
          <w:szCs w:val="22"/>
        </w:rPr>
      </w:pPr>
      <w:r>
        <w:rPr>
          <w:rFonts w:ascii="Book Antiqua" w:hAnsi="Book Antiqua"/>
          <w:sz w:val="20"/>
          <w:szCs w:val="22"/>
        </w:rPr>
        <w:t xml:space="preserve">The </w:t>
      </w:r>
      <w:r w:rsidR="00D4432A" w:rsidRPr="00D4432A">
        <w:rPr>
          <w:rFonts w:ascii="Book Antiqua" w:hAnsi="Book Antiqua"/>
          <w:sz w:val="20"/>
          <w:szCs w:val="22"/>
        </w:rPr>
        <w:t xml:space="preserve">Affordable Housing Program (“AHP”), created by Congress in 1989, provides member community lenders (“Members”) with direct subsidy grants, or lower-interest rate subsidized loans, that are passed on to qualified households through sponsoring local non-profit and for-profit housing organizations (“Sponsors”). The Bank allocates 10% of its previous year’s net income to the Affordable Housing Program. AHP financing is combined with other funding sources to create housing for moderate-, low- and very-low-income families. </w:t>
      </w:r>
      <w:r w:rsidR="00555E9B" w:rsidRPr="00D4432A">
        <w:rPr>
          <w:rFonts w:ascii="Book Antiqua" w:hAnsi="Book Antiqua"/>
          <w:sz w:val="20"/>
          <w:szCs w:val="22"/>
        </w:rPr>
        <w:t xml:space="preserve">                                                            </w:t>
      </w:r>
    </w:p>
    <w:p w14:paraId="36A87BCD" w14:textId="77777777" w:rsidR="002735B9" w:rsidRDefault="002735B9" w:rsidP="002735B9">
      <w:pPr>
        <w:autoSpaceDE w:val="0"/>
        <w:autoSpaceDN w:val="0"/>
        <w:adjustRightInd w:val="0"/>
        <w:rPr>
          <w:rFonts w:ascii="Book Antiqua" w:hAnsi="Book Antiqua" w:cs="Arial"/>
          <w:sz w:val="20"/>
          <w:szCs w:val="20"/>
        </w:rPr>
      </w:pPr>
    </w:p>
    <w:p w14:paraId="78A2395E" w14:textId="77777777" w:rsidR="00313DCB" w:rsidRDefault="002735B9" w:rsidP="00625AEF">
      <w:pPr>
        <w:tabs>
          <w:tab w:val="left" w:pos="2730"/>
        </w:tabs>
        <w:autoSpaceDE w:val="0"/>
        <w:autoSpaceDN w:val="0"/>
        <w:adjustRightInd w:val="0"/>
        <w:rPr>
          <w:rFonts w:ascii="Book Antiqua" w:hAnsi="Book Antiqua" w:cs="Arial"/>
          <w:b/>
          <w:sz w:val="20"/>
          <w:szCs w:val="20"/>
        </w:rPr>
      </w:pPr>
      <w:r w:rsidRPr="00625AEF">
        <w:rPr>
          <w:rFonts w:ascii="Book Antiqua" w:hAnsi="Book Antiqua" w:cs="Arial"/>
          <w:b/>
          <w:sz w:val="20"/>
          <w:szCs w:val="20"/>
        </w:rPr>
        <w:t>Responsibilities:</w:t>
      </w:r>
    </w:p>
    <w:p w14:paraId="027FB972" w14:textId="6DABB924" w:rsidR="00313DCB" w:rsidRDefault="00313DCB" w:rsidP="0058628D">
      <w:pPr>
        <w:numPr>
          <w:ilvl w:val="0"/>
          <w:numId w:val="20"/>
        </w:numPr>
        <w:rPr>
          <w:rFonts w:ascii="Book Antiqua" w:hAnsi="Book Antiqua"/>
          <w:sz w:val="20"/>
          <w:szCs w:val="22"/>
        </w:rPr>
      </w:pPr>
      <w:r>
        <w:rPr>
          <w:rFonts w:ascii="Book Antiqua" w:hAnsi="Book Antiqua"/>
          <w:sz w:val="20"/>
          <w:szCs w:val="22"/>
        </w:rPr>
        <w:t xml:space="preserve">Handled </w:t>
      </w:r>
      <w:r w:rsidR="00217B6A">
        <w:rPr>
          <w:rFonts w:ascii="Book Antiqua" w:hAnsi="Book Antiqua"/>
          <w:sz w:val="20"/>
          <w:szCs w:val="22"/>
        </w:rPr>
        <w:t>10</w:t>
      </w:r>
      <w:r w:rsidR="00360986">
        <w:rPr>
          <w:rFonts w:ascii="Book Antiqua" w:hAnsi="Book Antiqua"/>
          <w:sz w:val="20"/>
          <w:szCs w:val="22"/>
        </w:rPr>
        <w:t>-member</w:t>
      </w:r>
      <w:r>
        <w:rPr>
          <w:rFonts w:ascii="Book Antiqua" w:hAnsi="Book Antiqua"/>
          <w:sz w:val="20"/>
          <w:szCs w:val="22"/>
        </w:rPr>
        <w:t xml:space="preserve"> automation team as automation test lead.</w:t>
      </w:r>
    </w:p>
    <w:p w14:paraId="78FA0C46" w14:textId="77777777" w:rsidR="00313DCB" w:rsidRDefault="00313DCB" w:rsidP="0058628D">
      <w:pPr>
        <w:numPr>
          <w:ilvl w:val="0"/>
          <w:numId w:val="20"/>
        </w:numPr>
        <w:rPr>
          <w:rFonts w:ascii="Book Antiqua" w:hAnsi="Book Antiqua"/>
          <w:sz w:val="20"/>
          <w:szCs w:val="22"/>
        </w:rPr>
      </w:pPr>
      <w:r w:rsidRPr="00313DCB">
        <w:rPr>
          <w:rFonts w:ascii="Book Antiqua" w:hAnsi="Book Antiqua"/>
          <w:sz w:val="20"/>
          <w:szCs w:val="22"/>
        </w:rPr>
        <w:t xml:space="preserve">Develop reusable </w:t>
      </w:r>
      <w:r>
        <w:rPr>
          <w:rFonts w:ascii="Book Antiqua" w:hAnsi="Book Antiqua"/>
          <w:sz w:val="20"/>
          <w:szCs w:val="22"/>
        </w:rPr>
        <w:t>a</w:t>
      </w:r>
      <w:r w:rsidRPr="00313DCB">
        <w:rPr>
          <w:rFonts w:ascii="Book Antiqua" w:hAnsi="Book Antiqua"/>
          <w:sz w:val="20"/>
          <w:szCs w:val="22"/>
        </w:rPr>
        <w:t>utomation test scripts using Selenium Web Driver by using JAVA programming language</w:t>
      </w:r>
      <w:r>
        <w:rPr>
          <w:rFonts w:ascii="Book Antiqua" w:hAnsi="Book Antiqua"/>
          <w:sz w:val="20"/>
          <w:szCs w:val="22"/>
        </w:rPr>
        <w:t>.</w:t>
      </w:r>
    </w:p>
    <w:p w14:paraId="2BB5CCAC" w14:textId="77777777" w:rsidR="00313DCB" w:rsidRDefault="00313DCB" w:rsidP="0058628D">
      <w:pPr>
        <w:numPr>
          <w:ilvl w:val="0"/>
          <w:numId w:val="20"/>
        </w:numPr>
        <w:rPr>
          <w:rFonts w:ascii="Book Antiqua" w:hAnsi="Book Antiqua"/>
          <w:sz w:val="20"/>
          <w:szCs w:val="22"/>
        </w:rPr>
      </w:pPr>
      <w:r>
        <w:rPr>
          <w:rFonts w:ascii="Book Antiqua" w:hAnsi="Book Antiqua"/>
          <w:sz w:val="20"/>
          <w:szCs w:val="22"/>
        </w:rPr>
        <w:t>Used BDD cucumber framework with allure report as automation framework for script development.</w:t>
      </w:r>
    </w:p>
    <w:p w14:paraId="7879BAF9" w14:textId="6D4C1F55" w:rsidR="00313DCB" w:rsidRDefault="00313DCB" w:rsidP="0058628D">
      <w:pPr>
        <w:numPr>
          <w:ilvl w:val="0"/>
          <w:numId w:val="20"/>
        </w:numPr>
        <w:rPr>
          <w:rFonts w:ascii="Book Antiqua" w:hAnsi="Book Antiqua"/>
          <w:sz w:val="20"/>
          <w:szCs w:val="22"/>
        </w:rPr>
      </w:pPr>
      <w:r w:rsidRPr="00313DCB">
        <w:rPr>
          <w:rFonts w:ascii="Book Antiqua" w:hAnsi="Book Antiqua"/>
          <w:sz w:val="20"/>
          <w:szCs w:val="22"/>
        </w:rPr>
        <w:t xml:space="preserve">Used Bitbucket for </w:t>
      </w:r>
      <w:r w:rsidR="009C30EE" w:rsidRPr="00313DCB">
        <w:rPr>
          <w:rFonts w:ascii="Book Antiqua" w:hAnsi="Book Antiqua"/>
          <w:sz w:val="20"/>
          <w:szCs w:val="22"/>
        </w:rPr>
        <w:t>creating</w:t>
      </w:r>
      <w:r w:rsidRPr="00313DCB">
        <w:rPr>
          <w:rFonts w:ascii="Book Antiqua" w:hAnsi="Book Antiqua"/>
          <w:sz w:val="20"/>
          <w:szCs w:val="22"/>
        </w:rPr>
        <w:t>/merging branches of GIT Repositories.</w:t>
      </w:r>
    </w:p>
    <w:p w14:paraId="7106D026" w14:textId="77777777" w:rsidR="00313DCB" w:rsidRDefault="00313DCB" w:rsidP="0058628D">
      <w:pPr>
        <w:numPr>
          <w:ilvl w:val="0"/>
          <w:numId w:val="20"/>
        </w:numPr>
        <w:rPr>
          <w:rFonts w:ascii="Book Antiqua" w:hAnsi="Book Antiqua"/>
          <w:sz w:val="20"/>
          <w:szCs w:val="22"/>
        </w:rPr>
      </w:pPr>
      <w:r w:rsidRPr="00313DCB">
        <w:rPr>
          <w:rFonts w:ascii="Book Antiqua" w:hAnsi="Book Antiqua"/>
          <w:sz w:val="20"/>
          <w:szCs w:val="22"/>
        </w:rPr>
        <w:t xml:space="preserve">Used </w:t>
      </w:r>
      <w:r w:rsidR="004503D3">
        <w:rPr>
          <w:rFonts w:ascii="Book Antiqua" w:hAnsi="Book Antiqua"/>
          <w:sz w:val="20"/>
          <w:szCs w:val="22"/>
        </w:rPr>
        <w:t>Gradle</w:t>
      </w:r>
      <w:r w:rsidRPr="00313DCB">
        <w:rPr>
          <w:rFonts w:ascii="Book Antiqua" w:hAnsi="Book Antiqua"/>
          <w:sz w:val="20"/>
          <w:szCs w:val="22"/>
        </w:rPr>
        <w:t xml:space="preserve"> as build tool for automation framework design.</w:t>
      </w:r>
    </w:p>
    <w:p w14:paraId="4B2EFC4C" w14:textId="52606A2C" w:rsidR="00951419" w:rsidRDefault="00951419" w:rsidP="0058628D">
      <w:pPr>
        <w:numPr>
          <w:ilvl w:val="0"/>
          <w:numId w:val="20"/>
        </w:numPr>
        <w:rPr>
          <w:rFonts w:ascii="Book Antiqua" w:hAnsi="Book Antiqua"/>
          <w:sz w:val="20"/>
          <w:szCs w:val="22"/>
        </w:rPr>
      </w:pPr>
      <w:r>
        <w:rPr>
          <w:rFonts w:ascii="Book Antiqua" w:hAnsi="Book Antiqua"/>
          <w:sz w:val="20"/>
          <w:szCs w:val="22"/>
        </w:rPr>
        <w:t>Used Rest Assured framework to test Rest API.</w:t>
      </w:r>
    </w:p>
    <w:p w14:paraId="2D6C3F03" w14:textId="69D04B4C" w:rsidR="004503D3" w:rsidRDefault="004503D3" w:rsidP="0058628D">
      <w:pPr>
        <w:numPr>
          <w:ilvl w:val="0"/>
          <w:numId w:val="20"/>
        </w:numPr>
        <w:rPr>
          <w:rFonts w:ascii="Book Antiqua" w:hAnsi="Book Antiqua"/>
          <w:sz w:val="20"/>
          <w:szCs w:val="22"/>
        </w:rPr>
      </w:pPr>
      <w:r w:rsidRPr="004503D3">
        <w:rPr>
          <w:rFonts w:ascii="Book Antiqua" w:hAnsi="Book Antiqua"/>
          <w:sz w:val="20"/>
          <w:szCs w:val="22"/>
        </w:rPr>
        <w:t xml:space="preserve">Integrate new automation script with automation regression suites in each sprint and perform Automation regression </w:t>
      </w:r>
      <w:r w:rsidR="009C30EE" w:rsidRPr="004503D3">
        <w:rPr>
          <w:rFonts w:ascii="Book Antiqua" w:hAnsi="Book Antiqua"/>
          <w:sz w:val="20"/>
          <w:szCs w:val="22"/>
        </w:rPr>
        <w:t>execution.</w:t>
      </w:r>
    </w:p>
    <w:p w14:paraId="2CBA1DA6" w14:textId="648DAEC4" w:rsidR="00313DCB" w:rsidRDefault="004503D3" w:rsidP="0058628D">
      <w:pPr>
        <w:numPr>
          <w:ilvl w:val="0"/>
          <w:numId w:val="20"/>
        </w:numPr>
        <w:rPr>
          <w:rFonts w:ascii="Book Antiqua" w:hAnsi="Book Antiqua"/>
          <w:sz w:val="20"/>
          <w:szCs w:val="22"/>
        </w:rPr>
      </w:pPr>
      <w:r>
        <w:rPr>
          <w:rFonts w:ascii="Book Antiqua" w:hAnsi="Book Antiqua"/>
          <w:sz w:val="20"/>
          <w:szCs w:val="22"/>
        </w:rPr>
        <w:t xml:space="preserve">Done smoke and regression test execution using automation test </w:t>
      </w:r>
      <w:r w:rsidR="009C30EE">
        <w:rPr>
          <w:rFonts w:ascii="Book Antiqua" w:hAnsi="Book Antiqua"/>
          <w:sz w:val="20"/>
          <w:szCs w:val="22"/>
        </w:rPr>
        <w:t>script.</w:t>
      </w:r>
    </w:p>
    <w:p w14:paraId="7B102EAF" w14:textId="6C714087" w:rsidR="004503D3" w:rsidRDefault="009C30EE" w:rsidP="0058628D">
      <w:pPr>
        <w:numPr>
          <w:ilvl w:val="0"/>
          <w:numId w:val="20"/>
        </w:numPr>
        <w:rPr>
          <w:rFonts w:ascii="Book Antiqua" w:hAnsi="Book Antiqua"/>
          <w:sz w:val="20"/>
          <w:szCs w:val="22"/>
        </w:rPr>
      </w:pPr>
      <w:r w:rsidRPr="004503D3">
        <w:rPr>
          <w:rFonts w:ascii="Book Antiqua" w:hAnsi="Book Antiqua"/>
          <w:sz w:val="20"/>
          <w:szCs w:val="22"/>
        </w:rPr>
        <w:t>Involved</w:t>
      </w:r>
      <w:r w:rsidR="004503D3" w:rsidRPr="004503D3">
        <w:rPr>
          <w:rFonts w:ascii="Book Antiqua" w:hAnsi="Book Antiqua"/>
          <w:sz w:val="20"/>
          <w:szCs w:val="22"/>
        </w:rPr>
        <w:t xml:space="preserve"> in agile methodology, participated in daily scrum meetings, interacted with key business stakeholders in business understanding and walkthrough sessions.</w:t>
      </w:r>
    </w:p>
    <w:p w14:paraId="36DBF76C" w14:textId="047805FF" w:rsidR="004503D3" w:rsidRDefault="004503D3" w:rsidP="0058628D">
      <w:pPr>
        <w:numPr>
          <w:ilvl w:val="0"/>
          <w:numId w:val="20"/>
        </w:numPr>
        <w:rPr>
          <w:rFonts w:ascii="Book Antiqua" w:hAnsi="Book Antiqua"/>
          <w:sz w:val="20"/>
          <w:szCs w:val="22"/>
        </w:rPr>
      </w:pPr>
      <w:r w:rsidRPr="004503D3">
        <w:rPr>
          <w:rFonts w:ascii="Book Antiqua" w:hAnsi="Book Antiqua"/>
          <w:sz w:val="20"/>
          <w:szCs w:val="22"/>
        </w:rPr>
        <w:t xml:space="preserve">Share Automation </w:t>
      </w:r>
      <w:r w:rsidR="009C30EE" w:rsidRPr="004503D3">
        <w:rPr>
          <w:rFonts w:ascii="Book Antiqua" w:hAnsi="Book Antiqua"/>
          <w:sz w:val="20"/>
          <w:szCs w:val="22"/>
        </w:rPr>
        <w:t>reports</w:t>
      </w:r>
      <w:r w:rsidRPr="004503D3">
        <w:rPr>
          <w:rFonts w:ascii="Book Antiqua" w:hAnsi="Book Antiqua"/>
          <w:sz w:val="20"/>
          <w:szCs w:val="22"/>
        </w:rPr>
        <w:t xml:space="preserve"> with </w:t>
      </w:r>
      <w:r w:rsidR="009C30EE">
        <w:rPr>
          <w:rFonts w:ascii="Book Antiqua" w:hAnsi="Book Antiqua"/>
          <w:sz w:val="20"/>
          <w:szCs w:val="22"/>
        </w:rPr>
        <w:t>stakeholders</w:t>
      </w:r>
      <w:r w:rsidRPr="004503D3">
        <w:rPr>
          <w:rFonts w:ascii="Book Antiqua" w:hAnsi="Book Antiqua"/>
          <w:sz w:val="20"/>
          <w:szCs w:val="22"/>
        </w:rPr>
        <w:t xml:space="preserve"> for each </w:t>
      </w:r>
      <w:r>
        <w:rPr>
          <w:rFonts w:ascii="Book Antiqua" w:hAnsi="Book Antiqua"/>
          <w:sz w:val="20"/>
          <w:szCs w:val="22"/>
        </w:rPr>
        <w:t>sprint</w:t>
      </w:r>
      <w:r w:rsidRPr="004503D3">
        <w:rPr>
          <w:rFonts w:ascii="Book Antiqua" w:hAnsi="Book Antiqua"/>
          <w:sz w:val="20"/>
          <w:szCs w:val="22"/>
        </w:rPr>
        <w:t>, participate in report review meetings, perform root cause identification and resolution.</w:t>
      </w:r>
    </w:p>
    <w:p w14:paraId="2FAFA9DA" w14:textId="77777777" w:rsidR="00625AEF" w:rsidRDefault="00625AEF" w:rsidP="002735B9">
      <w:pPr>
        <w:autoSpaceDE w:val="0"/>
        <w:autoSpaceDN w:val="0"/>
        <w:adjustRightInd w:val="0"/>
        <w:rPr>
          <w:rFonts w:ascii="Arial" w:hAnsi="Arial" w:cs="Arial"/>
          <w:sz w:val="20"/>
          <w:szCs w:val="20"/>
        </w:rPr>
      </w:pPr>
    </w:p>
    <w:p w14:paraId="131E4102" w14:textId="7A11724C" w:rsidR="00D4432A" w:rsidRPr="005D4476" w:rsidRDefault="0020662E" w:rsidP="0020662E">
      <w:pPr>
        <w:jc w:val="both"/>
        <w:rPr>
          <w:rFonts w:ascii="Book Antiqua" w:hAnsi="Book Antiqua"/>
          <w:sz w:val="20"/>
          <w:szCs w:val="22"/>
        </w:rPr>
      </w:pPr>
      <w:r w:rsidRPr="005D4476">
        <w:rPr>
          <w:rFonts w:ascii="Book Antiqua" w:hAnsi="Book Antiqua"/>
          <w:b/>
          <w:sz w:val="20"/>
          <w:szCs w:val="22"/>
        </w:rPr>
        <w:t>Environment</w:t>
      </w:r>
      <w:r w:rsidRPr="003D53D5">
        <w:rPr>
          <w:rFonts w:ascii="Book Antiqua" w:hAnsi="Book Antiqua"/>
          <w:b/>
          <w:sz w:val="20"/>
          <w:szCs w:val="22"/>
        </w:rPr>
        <w:t>:</w:t>
      </w:r>
      <w:r w:rsidRPr="005D4476">
        <w:rPr>
          <w:rFonts w:ascii="Book Antiqua" w:hAnsi="Book Antiqua"/>
          <w:sz w:val="20"/>
          <w:szCs w:val="22"/>
        </w:rPr>
        <w:t xml:space="preserve"> </w:t>
      </w:r>
      <w:r w:rsidR="004503D3" w:rsidRPr="00AF4241">
        <w:rPr>
          <w:rFonts w:ascii="Book Antiqua" w:hAnsi="Book Antiqua"/>
          <w:sz w:val="20"/>
          <w:szCs w:val="20"/>
        </w:rPr>
        <w:t xml:space="preserve">IntelliJ, Gradle, Git, Java, </w:t>
      </w:r>
      <w:r w:rsidR="00FB4B05" w:rsidRPr="00AF4241">
        <w:rPr>
          <w:rFonts w:ascii="Book Antiqua" w:hAnsi="Book Antiqua"/>
          <w:sz w:val="20"/>
          <w:szCs w:val="20"/>
        </w:rPr>
        <w:t>Jira</w:t>
      </w:r>
      <w:r w:rsidR="004503D3" w:rsidRPr="00AF4241">
        <w:rPr>
          <w:rFonts w:ascii="Book Antiqua" w:hAnsi="Book Antiqua"/>
          <w:sz w:val="20"/>
          <w:szCs w:val="20"/>
        </w:rPr>
        <w:t>, Windows</w:t>
      </w:r>
      <w:r w:rsidR="00217B6A" w:rsidRPr="00AF4241">
        <w:rPr>
          <w:rFonts w:ascii="Book Antiqua" w:hAnsi="Book Antiqua"/>
          <w:sz w:val="20"/>
          <w:szCs w:val="20"/>
        </w:rPr>
        <w:t>, BDD Cucumber,</w:t>
      </w:r>
      <w:r w:rsidR="00951419" w:rsidRPr="00AF4241">
        <w:rPr>
          <w:rFonts w:ascii="Book Antiqua" w:hAnsi="Book Antiqua"/>
          <w:sz w:val="20"/>
          <w:szCs w:val="20"/>
        </w:rPr>
        <w:t xml:space="preserve"> Rest Assured,</w:t>
      </w:r>
      <w:r w:rsidR="002C6C3F" w:rsidRPr="00AF4241">
        <w:rPr>
          <w:rFonts w:ascii="Book Antiqua" w:hAnsi="Book Antiqua"/>
          <w:sz w:val="20"/>
          <w:szCs w:val="20"/>
        </w:rPr>
        <w:t xml:space="preserve"> </w:t>
      </w:r>
      <w:r w:rsidR="00217B6A" w:rsidRPr="00AF4241">
        <w:rPr>
          <w:rFonts w:ascii="Book Antiqua" w:hAnsi="Book Antiqua"/>
          <w:sz w:val="20"/>
          <w:szCs w:val="20"/>
        </w:rPr>
        <w:t>AWS</w:t>
      </w:r>
    </w:p>
    <w:p w14:paraId="0AB09F9B" w14:textId="77777777" w:rsidR="00221FFB" w:rsidRPr="005D4476" w:rsidRDefault="00221FFB" w:rsidP="00221FFB">
      <w:pPr>
        <w:pBdr>
          <w:bottom w:val="single" w:sz="4" w:space="1" w:color="auto"/>
        </w:pBdr>
        <w:jc w:val="both"/>
        <w:rPr>
          <w:rFonts w:ascii="Book Antiqua" w:hAnsi="Book Antiqua"/>
          <w:sz w:val="20"/>
          <w:szCs w:val="22"/>
        </w:rPr>
      </w:pPr>
    </w:p>
    <w:p w14:paraId="34E7A16D" w14:textId="77777777" w:rsidR="00650D9E" w:rsidRPr="005D4476" w:rsidRDefault="00F956FD" w:rsidP="00650D9E">
      <w:pPr>
        <w:jc w:val="both"/>
        <w:rPr>
          <w:rFonts w:ascii="Book Antiqua" w:hAnsi="Book Antiqua"/>
          <w:b/>
          <w:sz w:val="20"/>
          <w:szCs w:val="22"/>
        </w:rPr>
      </w:pPr>
      <w:r w:rsidRPr="005D4476">
        <w:rPr>
          <w:rFonts w:ascii="Book Antiqua" w:hAnsi="Book Antiqua"/>
          <w:b/>
          <w:sz w:val="20"/>
          <w:szCs w:val="22"/>
        </w:rPr>
        <w:tab/>
      </w:r>
      <w:r w:rsidR="00AB6B41" w:rsidRPr="005D4476">
        <w:rPr>
          <w:rFonts w:ascii="Book Antiqua" w:hAnsi="Book Antiqua"/>
          <w:b/>
          <w:sz w:val="20"/>
          <w:szCs w:val="22"/>
        </w:rPr>
        <w:tab/>
      </w:r>
      <w:r w:rsidR="00AB6B41" w:rsidRPr="005D4476">
        <w:rPr>
          <w:rFonts w:ascii="Book Antiqua" w:hAnsi="Book Antiqua"/>
          <w:b/>
          <w:sz w:val="20"/>
          <w:szCs w:val="22"/>
        </w:rPr>
        <w:tab/>
      </w:r>
      <w:r w:rsidR="002322A9" w:rsidRPr="005D4476">
        <w:rPr>
          <w:rFonts w:ascii="Book Antiqua" w:hAnsi="Book Antiqua"/>
          <w:b/>
          <w:sz w:val="20"/>
          <w:szCs w:val="22"/>
        </w:rPr>
        <w:tab/>
      </w:r>
      <w:r w:rsidR="00650D9E" w:rsidRPr="005D4476">
        <w:rPr>
          <w:rFonts w:ascii="Book Antiqua" w:hAnsi="Book Antiqua"/>
          <w:b/>
          <w:sz w:val="20"/>
          <w:szCs w:val="22"/>
        </w:rPr>
        <w:tab/>
      </w:r>
      <w:r w:rsidR="00650D9E" w:rsidRPr="005D4476">
        <w:rPr>
          <w:rFonts w:ascii="Book Antiqua" w:hAnsi="Book Antiqua"/>
          <w:b/>
          <w:sz w:val="20"/>
          <w:szCs w:val="22"/>
        </w:rPr>
        <w:tab/>
      </w:r>
      <w:r w:rsidR="00650D9E" w:rsidRPr="005D4476">
        <w:rPr>
          <w:rFonts w:ascii="Book Antiqua" w:hAnsi="Book Antiqua"/>
          <w:b/>
          <w:sz w:val="20"/>
          <w:szCs w:val="22"/>
        </w:rPr>
        <w:tab/>
      </w:r>
      <w:r w:rsidR="00650D9E" w:rsidRPr="005D4476">
        <w:rPr>
          <w:rFonts w:ascii="Book Antiqua" w:hAnsi="Book Antiqua"/>
          <w:b/>
          <w:sz w:val="20"/>
          <w:szCs w:val="22"/>
        </w:rPr>
        <w:tab/>
      </w:r>
      <w:r w:rsidR="002745B7" w:rsidRPr="005D4476">
        <w:rPr>
          <w:rFonts w:ascii="Book Antiqua" w:hAnsi="Book Antiqua"/>
          <w:b/>
          <w:sz w:val="20"/>
          <w:szCs w:val="22"/>
        </w:rPr>
        <w:t xml:space="preserve"> </w:t>
      </w:r>
    </w:p>
    <w:p w14:paraId="35289B34" w14:textId="53F3AFEA" w:rsidR="00555E9B" w:rsidRDefault="00BF0F09" w:rsidP="00885C8E">
      <w:pPr>
        <w:rPr>
          <w:rFonts w:ascii="Book Antiqua" w:hAnsi="Book Antiqua"/>
          <w:sz w:val="20"/>
          <w:szCs w:val="22"/>
        </w:rPr>
      </w:pPr>
      <w:r>
        <w:rPr>
          <w:rFonts w:ascii="Book Antiqua" w:hAnsi="Book Antiqua"/>
          <w:b/>
          <w:bCs/>
          <w:sz w:val="20"/>
          <w:szCs w:val="20"/>
        </w:rPr>
        <w:t xml:space="preserve">BNY Mellon, </w:t>
      </w:r>
      <w:r w:rsidR="005F117C" w:rsidRPr="00FB4B05">
        <w:rPr>
          <w:rFonts w:ascii="Book Antiqua" w:hAnsi="Book Antiqua"/>
          <w:b/>
          <w:bCs/>
          <w:sz w:val="20"/>
          <w:szCs w:val="22"/>
        </w:rPr>
        <w:t xml:space="preserve">New </w:t>
      </w:r>
      <w:r w:rsidR="00147779" w:rsidRPr="00FB4B05">
        <w:rPr>
          <w:rFonts w:ascii="Book Antiqua" w:hAnsi="Book Antiqua"/>
          <w:b/>
          <w:bCs/>
          <w:sz w:val="20"/>
          <w:szCs w:val="22"/>
        </w:rPr>
        <w:t>York</w:t>
      </w:r>
      <w:r w:rsidR="00147779">
        <w:rPr>
          <w:rFonts w:ascii="Book Antiqua" w:hAnsi="Book Antiqua"/>
          <w:b/>
          <w:bCs/>
          <w:sz w:val="20"/>
          <w:szCs w:val="22"/>
        </w:rPr>
        <w:t>,</w:t>
      </w:r>
      <w:r w:rsidR="009A3C8A" w:rsidRPr="00FB4B05">
        <w:rPr>
          <w:rFonts w:ascii="Book Antiqua" w:hAnsi="Book Antiqua"/>
          <w:b/>
          <w:bCs/>
          <w:sz w:val="20"/>
          <w:szCs w:val="22"/>
        </w:rPr>
        <w:t xml:space="preserve"> </w:t>
      </w:r>
      <w:r w:rsidR="005F117C" w:rsidRPr="00FB4B05">
        <w:rPr>
          <w:rFonts w:ascii="Book Antiqua" w:hAnsi="Book Antiqua"/>
          <w:b/>
          <w:bCs/>
          <w:sz w:val="20"/>
          <w:szCs w:val="22"/>
        </w:rPr>
        <w:t>USA</w:t>
      </w:r>
      <w:r w:rsidR="00555E9B" w:rsidRPr="00FB4B05">
        <w:rPr>
          <w:rFonts w:ascii="Book Antiqua" w:hAnsi="Book Antiqua"/>
          <w:b/>
          <w:bCs/>
          <w:sz w:val="20"/>
          <w:szCs w:val="22"/>
        </w:rPr>
        <w:t xml:space="preserve">                                             </w:t>
      </w:r>
      <w:r w:rsidR="007C4178" w:rsidRPr="00FB4B05">
        <w:rPr>
          <w:rFonts w:ascii="Book Antiqua" w:hAnsi="Book Antiqua"/>
          <w:b/>
          <w:bCs/>
          <w:sz w:val="20"/>
          <w:szCs w:val="22"/>
        </w:rPr>
        <w:t xml:space="preserve">    </w:t>
      </w:r>
      <w:r w:rsidR="009C30EE">
        <w:rPr>
          <w:rFonts w:ascii="Book Antiqua" w:hAnsi="Book Antiqua"/>
          <w:b/>
          <w:bCs/>
          <w:sz w:val="20"/>
          <w:szCs w:val="22"/>
        </w:rPr>
        <w:t xml:space="preserve">                          </w:t>
      </w:r>
      <w:r w:rsidR="00FC2ACD">
        <w:rPr>
          <w:rFonts w:ascii="Book Antiqua" w:hAnsi="Book Antiqua"/>
          <w:b/>
          <w:sz w:val="20"/>
          <w:szCs w:val="22"/>
        </w:rPr>
        <w:t>Mar</w:t>
      </w:r>
      <w:r w:rsidR="00555E9B">
        <w:rPr>
          <w:rFonts w:ascii="Book Antiqua" w:hAnsi="Book Antiqua"/>
          <w:b/>
          <w:sz w:val="20"/>
          <w:szCs w:val="22"/>
        </w:rPr>
        <w:t xml:space="preserve"> '</w:t>
      </w:r>
      <w:r w:rsidR="00FC2ACD">
        <w:rPr>
          <w:rFonts w:ascii="Book Antiqua" w:hAnsi="Book Antiqua"/>
          <w:b/>
          <w:sz w:val="20"/>
          <w:szCs w:val="22"/>
        </w:rPr>
        <w:t>19</w:t>
      </w:r>
      <w:r w:rsidR="00555E9B">
        <w:rPr>
          <w:rFonts w:ascii="Book Antiqua" w:hAnsi="Book Antiqua"/>
          <w:b/>
          <w:sz w:val="20"/>
          <w:szCs w:val="22"/>
        </w:rPr>
        <w:t xml:space="preserve"> – </w:t>
      </w:r>
      <w:r w:rsidR="00FC2ACD">
        <w:rPr>
          <w:rFonts w:ascii="Book Antiqua" w:hAnsi="Book Antiqua"/>
          <w:b/>
          <w:sz w:val="20"/>
          <w:szCs w:val="22"/>
        </w:rPr>
        <w:t>Feb</w:t>
      </w:r>
      <w:r w:rsidR="00555E9B">
        <w:rPr>
          <w:rFonts w:ascii="Book Antiqua" w:hAnsi="Book Antiqua"/>
          <w:b/>
          <w:sz w:val="20"/>
          <w:szCs w:val="22"/>
        </w:rPr>
        <w:t xml:space="preserve"> </w:t>
      </w:r>
      <w:r w:rsidR="007C4178" w:rsidRPr="005D4476">
        <w:rPr>
          <w:rFonts w:ascii="Book Antiqua" w:hAnsi="Book Antiqua"/>
          <w:b/>
          <w:sz w:val="20"/>
          <w:szCs w:val="22"/>
        </w:rPr>
        <w:t>'</w:t>
      </w:r>
      <w:r w:rsidR="00FC2ACD">
        <w:rPr>
          <w:rFonts w:ascii="Book Antiqua" w:hAnsi="Book Antiqua"/>
          <w:b/>
          <w:sz w:val="20"/>
          <w:szCs w:val="22"/>
        </w:rPr>
        <w:t>20</w:t>
      </w:r>
    </w:p>
    <w:p w14:paraId="71D6F41A" w14:textId="77777777" w:rsidR="00885C8E" w:rsidRDefault="00885C8E" w:rsidP="00885C8E">
      <w:pPr>
        <w:rPr>
          <w:rFonts w:ascii="Book Antiqua" w:hAnsi="Book Antiqua"/>
          <w:b/>
          <w:sz w:val="20"/>
          <w:szCs w:val="22"/>
        </w:rPr>
      </w:pPr>
    </w:p>
    <w:p w14:paraId="5E5F7DF5" w14:textId="77777777" w:rsidR="00555E9B" w:rsidRPr="005D4476" w:rsidRDefault="00555E9B" w:rsidP="00885C8E">
      <w:pPr>
        <w:rPr>
          <w:rFonts w:ascii="Book Antiqua" w:hAnsi="Book Antiqua"/>
          <w:b/>
          <w:sz w:val="20"/>
          <w:szCs w:val="22"/>
        </w:rPr>
      </w:pPr>
      <w:r w:rsidRPr="005D4476">
        <w:rPr>
          <w:rFonts w:ascii="Book Antiqua" w:hAnsi="Book Antiqua"/>
          <w:b/>
          <w:sz w:val="20"/>
          <w:szCs w:val="22"/>
        </w:rPr>
        <w:t>Project</w:t>
      </w:r>
      <w:r w:rsidR="00734B7B">
        <w:rPr>
          <w:rFonts w:ascii="Book Antiqua" w:hAnsi="Book Antiqua"/>
          <w:b/>
          <w:sz w:val="20"/>
          <w:szCs w:val="22"/>
        </w:rPr>
        <w:t xml:space="preserve"> Title</w:t>
      </w:r>
      <w:r w:rsidRPr="005D4476">
        <w:rPr>
          <w:rFonts w:ascii="Book Antiqua" w:hAnsi="Book Antiqua"/>
          <w:b/>
          <w:sz w:val="20"/>
          <w:szCs w:val="22"/>
        </w:rPr>
        <w:t xml:space="preserve">: </w:t>
      </w:r>
      <w:r w:rsidR="00FB4B05" w:rsidRPr="00FB4B05">
        <w:rPr>
          <w:rFonts w:ascii="Book Antiqua" w:hAnsi="Book Antiqua"/>
          <w:b/>
          <w:sz w:val="20"/>
          <w:szCs w:val="22"/>
        </w:rPr>
        <w:t xml:space="preserve">MGM (My </w:t>
      </w:r>
      <w:proofErr w:type="spellStart"/>
      <w:r w:rsidR="00FB4B05" w:rsidRPr="00FB4B05">
        <w:rPr>
          <w:rFonts w:ascii="Book Antiqua" w:hAnsi="Book Antiqua"/>
          <w:b/>
          <w:sz w:val="20"/>
          <w:szCs w:val="22"/>
        </w:rPr>
        <w:t>Ginnie</w:t>
      </w:r>
      <w:proofErr w:type="spellEnd"/>
      <w:r w:rsidR="00FB4B05" w:rsidRPr="00FB4B05">
        <w:rPr>
          <w:rFonts w:ascii="Book Antiqua" w:hAnsi="Book Antiqua"/>
          <w:b/>
          <w:sz w:val="20"/>
          <w:szCs w:val="22"/>
        </w:rPr>
        <w:t xml:space="preserve"> Mae)</w:t>
      </w:r>
    </w:p>
    <w:p w14:paraId="10700B3B" w14:textId="77777777" w:rsidR="009A3C8A" w:rsidRDefault="00FB4B05" w:rsidP="00885C8E">
      <w:pPr>
        <w:rPr>
          <w:rFonts w:ascii="Book Antiqua" w:hAnsi="Book Antiqua"/>
          <w:sz w:val="20"/>
          <w:szCs w:val="22"/>
        </w:rPr>
      </w:pPr>
      <w:r w:rsidRPr="00FB4B05">
        <w:rPr>
          <w:rFonts w:ascii="Book Antiqua" w:hAnsi="Book Antiqua"/>
          <w:sz w:val="20"/>
          <w:szCs w:val="22"/>
        </w:rPr>
        <w:t xml:space="preserve">The Government National Mortgage Association (commonly referred to as </w:t>
      </w:r>
      <w:proofErr w:type="spellStart"/>
      <w:r w:rsidRPr="00FB4B05">
        <w:rPr>
          <w:rFonts w:ascii="Book Antiqua" w:hAnsi="Book Antiqua"/>
          <w:sz w:val="20"/>
          <w:szCs w:val="22"/>
        </w:rPr>
        <w:t>Ginnie</w:t>
      </w:r>
      <w:proofErr w:type="spellEnd"/>
      <w:r w:rsidRPr="00FB4B05">
        <w:rPr>
          <w:rFonts w:ascii="Book Antiqua" w:hAnsi="Book Antiqua"/>
          <w:sz w:val="20"/>
          <w:szCs w:val="22"/>
        </w:rPr>
        <w:t xml:space="preserve"> Mae) is owned by U.S. Government corporation within the Department of Housing and Urban Development. It is the primary financing mechanism for all government-insured or government-guaranteed mortgage loans. Integrated Pool Management System (IPMS) applications which </w:t>
      </w:r>
      <w:proofErr w:type="gramStart"/>
      <w:r w:rsidRPr="00FB4B05">
        <w:rPr>
          <w:rFonts w:ascii="Book Antiqua" w:hAnsi="Book Antiqua"/>
          <w:sz w:val="20"/>
          <w:szCs w:val="22"/>
        </w:rPr>
        <w:t>is</w:t>
      </w:r>
      <w:proofErr w:type="gramEnd"/>
      <w:r w:rsidRPr="00FB4B05">
        <w:rPr>
          <w:rFonts w:ascii="Book Antiqua" w:hAnsi="Book Antiqua"/>
          <w:sz w:val="20"/>
          <w:szCs w:val="22"/>
        </w:rPr>
        <w:t xml:space="preserve"> part of </w:t>
      </w:r>
      <w:proofErr w:type="spellStart"/>
      <w:r w:rsidRPr="00FB4B05">
        <w:rPr>
          <w:rFonts w:ascii="Book Antiqua" w:hAnsi="Book Antiqua"/>
          <w:sz w:val="20"/>
          <w:szCs w:val="22"/>
        </w:rPr>
        <w:t>Ginnie</w:t>
      </w:r>
      <w:proofErr w:type="spellEnd"/>
      <w:r w:rsidRPr="00FB4B05">
        <w:rPr>
          <w:rFonts w:ascii="Book Antiqua" w:hAnsi="Book Antiqua"/>
          <w:sz w:val="20"/>
          <w:szCs w:val="22"/>
        </w:rPr>
        <w:t xml:space="preserve"> Mae allows the submission and administration of MBS pools and loans.</w:t>
      </w:r>
    </w:p>
    <w:p w14:paraId="544BC45B" w14:textId="77777777" w:rsidR="009C30EE" w:rsidRDefault="009C30EE" w:rsidP="00885C8E">
      <w:pPr>
        <w:rPr>
          <w:rFonts w:ascii="Book Antiqua" w:hAnsi="Book Antiqua"/>
          <w:sz w:val="20"/>
          <w:szCs w:val="22"/>
        </w:rPr>
      </w:pPr>
    </w:p>
    <w:p w14:paraId="356B8723" w14:textId="4BA62DEE" w:rsidR="00FB4B05" w:rsidRDefault="009C30EE" w:rsidP="009C30EE">
      <w:pPr>
        <w:jc w:val="both"/>
        <w:rPr>
          <w:rFonts w:ascii="Book Antiqua" w:hAnsi="Book Antiqua" w:cs="Book Antiqua"/>
          <w:color w:val="000000"/>
          <w:sz w:val="20"/>
          <w:szCs w:val="20"/>
          <w:lang w:val="en-IN" w:eastAsia="en-IN"/>
        </w:rPr>
      </w:pPr>
      <w:r w:rsidRPr="009C30EE">
        <w:rPr>
          <w:rFonts w:ascii="Book Antiqua" w:hAnsi="Book Antiqua" w:cs="Book Antiqua"/>
          <w:b/>
          <w:bCs/>
          <w:color w:val="000000"/>
          <w:sz w:val="20"/>
          <w:szCs w:val="20"/>
          <w:lang w:val="en-IN" w:eastAsia="en-IN"/>
        </w:rPr>
        <w:t>Role</w:t>
      </w:r>
      <w:r>
        <w:rPr>
          <w:rFonts w:ascii="Book Antiqua" w:hAnsi="Book Antiqua" w:cs="Book Antiqua"/>
          <w:color w:val="000000"/>
          <w:sz w:val="20"/>
          <w:szCs w:val="20"/>
          <w:lang w:val="en-IN" w:eastAsia="en-IN"/>
        </w:rPr>
        <w:t>: Automation Test Lead</w:t>
      </w:r>
    </w:p>
    <w:p w14:paraId="55143AE3" w14:textId="77777777" w:rsidR="009C30EE" w:rsidRPr="005D4476" w:rsidRDefault="009C30EE" w:rsidP="009C30EE">
      <w:pPr>
        <w:jc w:val="both"/>
        <w:rPr>
          <w:rFonts w:ascii="Book Antiqua" w:hAnsi="Book Antiqua"/>
          <w:sz w:val="20"/>
          <w:szCs w:val="22"/>
        </w:rPr>
      </w:pPr>
    </w:p>
    <w:p w14:paraId="792C2619" w14:textId="77777777" w:rsidR="0023135D" w:rsidRPr="005D4476" w:rsidRDefault="007C32E0" w:rsidP="0023135D">
      <w:pPr>
        <w:rPr>
          <w:rFonts w:ascii="Book Antiqua" w:hAnsi="Book Antiqua"/>
          <w:b/>
          <w:sz w:val="20"/>
          <w:szCs w:val="22"/>
        </w:rPr>
      </w:pPr>
      <w:r w:rsidRPr="005D4476">
        <w:rPr>
          <w:rFonts w:ascii="Book Antiqua" w:hAnsi="Book Antiqua"/>
          <w:b/>
          <w:sz w:val="20"/>
          <w:szCs w:val="22"/>
        </w:rPr>
        <w:t>Responsibilities</w:t>
      </w:r>
      <w:r w:rsidR="0023135D" w:rsidRPr="005D4476">
        <w:rPr>
          <w:rFonts w:ascii="Book Antiqua" w:hAnsi="Book Antiqua"/>
          <w:b/>
          <w:sz w:val="20"/>
          <w:szCs w:val="22"/>
        </w:rPr>
        <w:t>:</w:t>
      </w:r>
    </w:p>
    <w:p w14:paraId="2DBE8BDD" w14:textId="77777777" w:rsidR="00FB4B05" w:rsidRDefault="00FB4B05" w:rsidP="00F27F3F">
      <w:pPr>
        <w:numPr>
          <w:ilvl w:val="0"/>
          <w:numId w:val="20"/>
        </w:numPr>
        <w:tabs>
          <w:tab w:val="left" w:pos="720"/>
        </w:tabs>
        <w:suppressAutoHyphens/>
        <w:rPr>
          <w:rFonts w:ascii="Book Antiqua" w:hAnsi="Book Antiqua"/>
          <w:sz w:val="20"/>
          <w:szCs w:val="22"/>
        </w:rPr>
      </w:pPr>
      <w:r w:rsidRPr="00FB4B05">
        <w:rPr>
          <w:rFonts w:ascii="Book Antiqua" w:hAnsi="Book Antiqua"/>
          <w:sz w:val="20"/>
          <w:szCs w:val="22"/>
        </w:rPr>
        <w:t>Perform test estimation, automation feasibility Analysis, proof of concepts (POC) to identify Automation tools and implementation of TestNG framework for selenium Automation testing.</w:t>
      </w:r>
    </w:p>
    <w:p w14:paraId="02085DA7" w14:textId="77777777" w:rsidR="00FB4B05" w:rsidRDefault="00FB4B05" w:rsidP="00F27F3F">
      <w:pPr>
        <w:numPr>
          <w:ilvl w:val="0"/>
          <w:numId w:val="20"/>
        </w:numPr>
        <w:tabs>
          <w:tab w:val="left" w:pos="720"/>
        </w:tabs>
        <w:suppressAutoHyphens/>
        <w:rPr>
          <w:rFonts w:ascii="Book Antiqua" w:hAnsi="Book Antiqua"/>
          <w:sz w:val="20"/>
          <w:szCs w:val="22"/>
        </w:rPr>
      </w:pPr>
      <w:r w:rsidRPr="00FB4B05">
        <w:rPr>
          <w:rFonts w:ascii="Book Antiqua" w:hAnsi="Book Antiqua"/>
          <w:sz w:val="20"/>
          <w:szCs w:val="22"/>
        </w:rPr>
        <w:lastRenderedPageBreak/>
        <w:t>Develop reusable Automation test scripts using Selenium Web Driver by using JAVA programming language.</w:t>
      </w:r>
    </w:p>
    <w:p w14:paraId="15FD8445" w14:textId="77777777" w:rsidR="00FB4B05" w:rsidRDefault="00FB4B05" w:rsidP="00F27F3F">
      <w:pPr>
        <w:numPr>
          <w:ilvl w:val="0"/>
          <w:numId w:val="20"/>
        </w:numPr>
        <w:tabs>
          <w:tab w:val="left" w:pos="720"/>
        </w:tabs>
        <w:suppressAutoHyphens/>
        <w:rPr>
          <w:rFonts w:ascii="Book Antiqua" w:hAnsi="Book Antiqua"/>
          <w:sz w:val="20"/>
          <w:szCs w:val="22"/>
        </w:rPr>
      </w:pPr>
      <w:r w:rsidRPr="00FB4B05">
        <w:rPr>
          <w:rFonts w:ascii="Book Antiqua" w:hAnsi="Book Antiqua"/>
          <w:sz w:val="20"/>
          <w:szCs w:val="22"/>
        </w:rPr>
        <w:t>Used Extent Report for Automation Reporting.</w:t>
      </w:r>
    </w:p>
    <w:p w14:paraId="39C8122D" w14:textId="2F106686" w:rsidR="00FB4B05" w:rsidRDefault="00FB4B05" w:rsidP="00F27F3F">
      <w:pPr>
        <w:numPr>
          <w:ilvl w:val="0"/>
          <w:numId w:val="20"/>
        </w:numPr>
        <w:tabs>
          <w:tab w:val="left" w:pos="720"/>
        </w:tabs>
        <w:suppressAutoHyphens/>
        <w:rPr>
          <w:rFonts w:ascii="Book Antiqua" w:hAnsi="Book Antiqua"/>
          <w:sz w:val="20"/>
          <w:szCs w:val="22"/>
        </w:rPr>
      </w:pPr>
      <w:r w:rsidRPr="00FB4B05">
        <w:rPr>
          <w:rFonts w:ascii="Book Antiqua" w:hAnsi="Book Antiqua"/>
          <w:sz w:val="20"/>
          <w:szCs w:val="22"/>
        </w:rPr>
        <w:t xml:space="preserve">Used SVN </w:t>
      </w:r>
      <w:r w:rsidR="00336E43">
        <w:rPr>
          <w:rFonts w:ascii="Book Antiqua" w:hAnsi="Book Antiqua"/>
          <w:sz w:val="20"/>
          <w:szCs w:val="22"/>
        </w:rPr>
        <w:t>as source code management tool.</w:t>
      </w:r>
    </w:p>
    <w:p w14:paraId="4B6E214A" w14:textId="4AA16D54" w:rsidR="00FB4B05" w:rsidRDefault="00FB4B05" w:rsidP="00903C08">
      <w:pPr>
        <w:numPr>
          <w:ilvl w:val="0"/>
          <w:numId w:val="20"/>
        </w:numPr>
        <w:tabs>
          <w:tab w:val="left" w:pos="720"/>
        </w:tabs>
        <w:suppressAutoHyphens/>
        <w:rPr>
          <w:rFonts w:ascii="Book Antiqua" w:hAnsi="Book Antiqua"/>
          <w:sz w:val="20"/>
          <w:szCs w:val="22"/>
        </w:rPr>
      </w:pPr>
      <w:r w:rsidRPr="00FB4B05">
        <w:rPr>
          <w:rFonts w:ascii="Book Antiqua" w:hAnsi="Book Antiqua"/>
          <w:sz w:val="20"/>
          <w:szCs w:val="22"/>
        </w:rPr>
        <w:t xml:space="preserve">Used Maven as </w:t>
      </w:r>
      <w:r w:rsidR="00951419" w:rsidRPr="00FB4B05">
        <w:rPr>
          <w:rFonts w:ascii="Book Antiqua" w:hAnsi="Book Antiqua"/>
          <w:sz w:val="20"/>
          <w:szCs w:val="22"/>
        </w:rPr>
        <w:t>a build</w:t>
      </w:r>
      <w:r w:rsidRPr="00FB4B05">
        <w:rPr>
          <w:rFonts w:ascii="Book Antiqua" w:hAnsi="Book Antiqua"/>
          <w:sz w:val="20"/>
          <w:szCs w:val="22"/>
        </w:rPr>
        <w:t xml:space="preserve"> tool for automation framework design.</w:t>
      </w:r>
    </w:p>
    <w:p w14:paraId="5AFFDEA9" w14:textId="77777777" w:rsidR="00FB4B05" w:rsidRDefault="00FB4B05" w:rsidP="00903C08">
      <w:pPr>
        <w:numPr>
          <w:ilvl w:val="0"/>
          <w:numId w:val="20"/>
        </w:numPr>
        <w:tabs>
          <w:tab w:val="left" w:pos="720"/>
        </w:tabs>
        <w:suppressAutoHyphens/>
        <w:rPr>
          <w:rFonts w:ascii="Book Antiqua" w:hAnsi="Book Antiqua"/>
          <w:sz w:val="20"/>
          <w:szCs w:val="22"/>
        </w:rPr>
      </w:pPr>
      <w:r>
        <w:rPr>
          <w:rFonts w:ascii="Book Antiqua" w:hAnsi="Book Antiqua"/>
          <w:sz w:val="20"/>
          <w:szCs w:val="22"/>
        </w:rPr>
        <w:t>Used ALM for requirement management.</w:t>
      </w:r>
    </w:p>
    <w:p w14:paraId="250DDDE0" w14:textId="77777777" w:rsidR="00FB4B05" w:rsidRPr="00FB4B05" w:rsidRDefault="00FB4B05" w:rsidP="00903C08">
      <w:pPr>
        <w:numPr>
          <w:ilvl w:val="0"/>
          <w:numId w:val="20"/>
        </w:numPr>
        <w:tabs>
          <w:tab w:val="left" w:pos="720"/>
        </w:tabs>
        <w:suppressAutoHyphens/>
        <w:rPr>
          <w:rFonts w:ascii="Book Antiqua" w:hAnsi="Book Antiqua"/>
          <w:sz w:val="20"/>
          <w:szCs w:val="22"/>
        </w:rPr>
      </w:pPr>
      <w:r w:rsidRPr="00FB4B05">
        <w:rPr>
          <w:rFonts w:ascii="Book Antiqua" w:hAnsi="Book Antiqua"/>
          <w:sz w:val="20"/>
          <w:szCs w:val="22"/>
        </w:rPr>
        <w:t>Participate in requirement walkthrough session with business stake holders for understanding business requirements.</w:t>
      </w:r>
    </w:p>
    <w:p w14:paraId="2005A41B" w14:textId="77777777" w:rsidR="00FB4B05" w:rsidRDefault="00FB4B05" w:rsidP="00F27F3F">
      <w:pPr>
        <w:numPr>
          <w:ilvl w:val="0"/>
          <w:numId w:val="20"/>
        </w:numPr>
        <w:tabs>
          <w:tab w:val="left" w:pos="720"/>
        </w:tabs>
        <w:suppressAutoHyphens/>
        <w:rPr>
          <w:rFonts w:ascii="Book Antiqua" w:hAnsi="Book Antiqua"/>
          <w:sz w:val="20"/>
          <w:szCs w:val="22"/>
        </w:rPr>
      </w:pPr>
      <w:r w:rsidRPr="00FB4B05">
        <w:rPr>
          <w:rFonts w:ascii="Book Antiqua" w:hAnsi="Book Antiqua"/>
          <w:sz w:val="20"/>
          <w:szCs w:val="22"/>
        </w:rPr>
        <w:t>Integrated Automation scripts (Selenium WebDriver API) on Continuous Integration system tool Jenkins and set up jobs in Jenkins for smoke and regression testing.</w:t>
      </w:r>
    </w:p>
    <w:p w14:paraId="13756F76" w14:textId="77777777" w:rsidR="00FB4B05" w:rsidRDefault="00FB4B05" w:rsidP="00F27F3F">
      <w:pPr>
        <w:numPr>
          <w:ilvl w:val="0"/>
          <w:numId w:val="20"/>
        </w:numPr>
        <w:tabs>
          <w:tab w:val="left" w:pos="720"/>
        </w:tabs>
        <w:suppressAutoHyphens/>
        <w:rPr>
          <w:rFonts w:ascii="Book Antiqua" w:hAnsi="Book Antiqua"/>
          <w:sz w:val="20"/>
          <w:szCs w:val="22"/>
        </w:rPr>
      </w:pPr>
      <w:r w:rsidRPr="00FB4B05">
        <w:rPr>
          <w:rFonts w:ascii="Book Antiqua" w:hAnsi="Book Antiqua"/>
          <w:sz w:val="20"/>
          <w:szCs w:val="22"/>
        </w:rPr>
        <w:t>Integrate new automation script with automation regression suites in each sprint and perform Automation regression execution using Jenkins server in multiple cloud machines.</w:t>
      </w:r>
    </w:p>
    <w:p w14:paraId="1B41B891" w14:textId="15317735" w:rsidR="00FB4B05" w:rsidRPr="00FB4B05" w:rsidRDefault="00FB4B05" w:rsidP="00903C08">
      <w:pPr>
        <w:numPr>
          <w:ilvl w:val="0"/>
          <w:numId w:val="20"/>
        </w:numPr>
        <w:tabs>
          <w:tab w:val="left" w:pos="720"/>
        </w:tabs>
        <w:suppressAutoHyphens/>
        <w:rPr>
          <w:rFonts w:ascii="Book Antiqua" w:hAnsi="Book Antiqua"/>
          <w:sz w:val="20"/>
          <w:szCs w:val="22"/>
        </w:rPr>
      </w:pPr>
      <w:r w:rsidRPr="00FB4B05">
        <w:rPr>
          <w:rFonts w:ascii="Book Antiqua" w:hAnsi="Book Antiqua"/>
          <w:sz w:val="20"/>
          <w:szCs w:val="22"/>
        </w:rPr>
        <w:t xml:space="preserve">Share Automation </w:t>
      </w:r>
      <w:r w:rsidR="00C1662D" w:rsidRPr="00FB4B05">
        <w:rPr>
          <w:rFonts w:ascii="Book Antiqua" w:hAnsi="Book Antiqua"/>
          <w:sz w:val="20"/>
          <w:szCs w:val="22"/>
        </w:rPr>
        <w:t>reports</w:t>
      </w:r>
      <w:r w:rsidRPr="00FB4B05">
        <w:rPr>
          <w:rFonts w:ascii="Book Antiqua" w:hAnsi="Book Antiqua"/>
          <w:sz w:val="20"/>
          <w:szCs w:val="22"/>
        </w:rPr>
        <w:t xml:space="preserve"> with customers for each regression cycle, participate in report review meetings, perform root cause identification and resolution.</w:t>
      </w:r>
    </w:p>
    <w:p w14:paraId="43525D14" w14:textId="77777777" w:rsidR="00FB4B05" w:rsidRDefault="00FB4B05" w:rsidP="00FB4B05">
      <w:pPr>
        <w:tabs>
          <w:tab w:val="left" w:pos="720"/>
        </w:tabs>
        <w:suppressAutoHyphens/>
        <w:rPr>
          <w:rFonts w:ascii="Book Antiqua" w:hAnsi="Book Antiqua"/>
          <w:sz w:val="20"/>
          <w:szCs w:val="22"/>
        </w:rPr>
      </w:pPr>
    </w:p>
    <w:p w14:paraId="49C9B044" w14:textId="77777777" w:rsidR="009A3F52" w:rsidRPr="005D4476" w:rsidRDefault="009A3F52" w:rsidP="009A3F52">
      <w:pPr>
        <w:tabs>
          <w:tab w:val="left" w:pos="720"/>
        </w:tabs>
        <w:suppressAutoHyphens/>
        <w:rPr>
          <w:rFonts w:ascii="Book Antiqua" w:hAnsi="Book Antiqua"/>
          <w:sz w:val="20"/>
          <w:szCs w:val="22"/>
        </w:rPr>
      </w:pPr>
    </w:p>
    <w:p w14:paraId="597BFF09" w14:textId="306DFD8E" w:rsidR="009A3F52" w:rsidRPr="005D4476" w:rsidRDefault="009A3F52" w:rsidP="009A3F52">
      <w:pPr>
        <w:jc w:val="both"/>
        <w:rPr>
          <w:rFonts w:ascii="Book Antiqua" w:hAnsi="Book Antiqua"/>
          <w:sz w:val="20"/>
          <w:szCs w:val="22"/>
        </w:rPr>
      </w:pPr>
      <w:r w:rsidRPr="005D4476">
        <w:rPr>
          <w:rFonts w:ascii="Book Antiqua" w:hAnsi="Book Antiqua"/>
          <w:b/>
          <w:sz w:val="20"/>
          <w:szCs w:val="22"/>
        </w:rPr>
        <w:t>Environment</w:t>
      </w:r>
      <w:r w:rsidRPr="003D53D5">
        <w:rPr>
          <w:rFonts w:ascii="Book Antiqua" w:hAnsi="Book Antiqua"/>
          <w:b/>
          <w:sz w:val="20"/>
          <w:szCs w:val="22"/>
        </w:rPr>
        <w:t>:</w:t>
      </w:r>
      <w:r w:rsidRPr="005D4476">
        <w:rPr>
          <w:rFonts w:ascii="Book Antiqua" w:hAnsi="Book Antiqua"/>
          <w:sz w:val="20"/>
          <w:szCs w:val="22"/>
        </w:rPr>
        <w:t xml:space="preserve"> </w:t>
      </w:r>
      <w:r w:rsidR="00FB4B05">
        <w:rPr>
          <w:sz w:val="20"/>
          <w:szCs w:val="20"/>
        </w:rPr>
        <w:t>Eclipse, Maven, SVN, Java, ALM, Windows</w:t>
      </w:r>
      <w:r w:rsidR="00217B6A">
        <w:rPr>
          <w:sz w:val="20"/>
          <w:szCs w:val="20"/>
        </w:rPr>
        <w:t>, TestNG</w:t>
      </w:r>
      <w:r w:rsidR="00951419">
        <w:rPr>
          <w:sz w:val="20"/>
          <w:szCs w:val="20"/>
        </w:rPr>
        <w:t>, Extent Report,</w:t>
      </w:r>
    </w:p>
    <w:p w14:paraId="04F3F06A" w14:textId="77777777" w:rsidR="00885C8E" w:rsidRPr="005D4476" w:rsidRDefault="00885C8E" w:rsidP="00885C8E">
      <w:pPr>
        <w:pBdr>
          <w:bottom w:val="single" w:sz="4" w:space="1" w:color="auto"/>
        </w:pBdr>
        <w:jc w:val="both"/>
        <w:rPr>
          <w:rFonts w:ascii="Book Antiqua" w:hAnsi="Book Antiqua"/>
          <w:sz w:val="20"/>
          <w:szCs w:val="22"/>
        </w:rPr>
      </w:pPr>
    </w:p>
    <w:p w14:paraId="1D5AB474" w14:textId="77777777" w:rsidR="00E85F1A" w:rsidRPr="005D4476" w:rsidRDefault="000579E3" w:rsidP="00E85F1A">
      <w:pPr>
        <w:jc w:val="both"/>
        <w:rPr>
          <w:rFonts w:ascii="Book Antiqua" w:hAnsi="Book Antiqua"/>
          <w:b/>
          <w:sz w:val="20"/>
          <w:szCs w:val="22"/>
        </w:rPr>
      </w:pPr>
      <w:r w:rsidRPr="005D4476">
        <w:rPr>
          <w:rFonts w:ascii="Book Antiqua" w:hAnsi="Book Antiqua"/>
          <w:b/>
          <w:sz w:val="20"/>
          <w:szCs w:val="22"/>
        </w:rPr>
        <w:tab/>
      </w:r>
      <w:r w:rsidR="00E85F1A" w:rsidRPr="005D4476">
        <w:rPr>
          <w:rFonts w:ascii="Book Antiqua" w:hAnsi="Book Antiqua"/>
          <w:b/>
          <w:sz w:val="20"/>
          <w:szCs w:val="22"/>
        </w:rPr>
        <w:tab/>
      </w:r>
      <w:r w:rsidR="00E85F1A" w:rsidRPr="005D4476">
        <w:rPr>
          <w:rFonts w:ascii="Book Antiqua" w:hAnsi="Book Antiqua"/>
          <w:b/>
          <w:sz w:val="20"/>
          <w:szCs w:val="22"/>
        </w:rPr>
        <w:tab/>
      </w:r>
      <w:r w:rsidR="00E85F1A" w:rsidRPr="005D4476">
        <w:rPr>
          <w:rFonts w:ascii="Book Antiqua" w:hAnsi="Book Antiqua"/>
          <w:b/>
          <w:sz w:val="20"/>
          <w:szCs w:val="22"/>
        </w:rPr>
        <w:tab/>
      </w:r>
      <w:r w:rsidR="00E85F1A" w:rsidRPr="005D4476">
        <w:rPr>
          <w:rFonts w:ascii="Book Antiqua" w:hAnsi="Book Antiqua"/>
          <w:b/>
          <w:sz w:val="20"/>
          <w:szCs w:val="22"/>
        </w:rPr>
        <w:tab/>
      </w:r>
      <w:r w:rsidR="00E85F1A" w:rsidRPr="005D4476">
        <w:rPr>
          <w:rFonts w:ascii="Book Antiqua" w:hAnsi="Book Antiqua"/>
          <w:b/>
          <w:sz w:val="20"/>
          <w:szCs w:val="22"/>
        </w:rPr>
        <w:tab/>
      </w:r>
      <w:r w:rsidR="002745B7" w:rsidRPr="005D4476">
        <w:rPr>
          <w:rFonts w:ascii="Book Antiqua" w:hAnsi="Book Antiqua"/>
          <w:b/>
          <w:sz w:val="20"/>
          <w:szCs w:val="22"/>
        </w:rPr>
        <w:t xml:space="preserve"> </w:t>
      </w:r>
    </w:p>
    <w:p w14:paraId="3BC9847B" w14:textId="62B7D710" w:rsidR="00555E9B" w:rsidRDefault="00BF0F09" w:rsidP="00E85F1A">
      <w:pPr>
        <w:rPr>
          <w:rFonts w:ascii="Book Antiqua" w:hAnsi="Book Antiqua"/>
          <w:sz w:val="20"/>
          <w:szCs w:val="22"/>
        </w:rPr>
      </w:pPr>
      <w:r>
        <w:rPr>
          <w:rFonts w:ascii="Book Antiqua" w:hAnsi="Book Antiqua"/>
          <w:b/>
          <w:bCs/>
          <w:sz w:val="20"/>
          <w:szCs w:val="20"/>
        </w:rPr>
        <w:t xml:space="preserve">JP Morgan, </w:t>
      </w:r>
      <w:r w:rsidR="00FB4B05" w:rsidRPr="00E62955">
        <w:rPr>
          <w:rFonts w:ascii="Book Antiqua" w:hAnsi="Book Antiqua"/>
          <w:b/>
          <w:bCs/>
          <w:sz w:val="20"/>
          <w:szCs w:val="22"/>
        </w:rPr>
        <w:t xml:space="preserve">Jersey City, New Jersey </w:t>
      </w:r>
      <w:r w:rsidR="00555E9B" w:rsidRPr="00E62955">
        <w:rPr>
          <w:rFonts w:ascii="Book Antiqua" w:hAnsi="Book Antiqua"/>
          <w:b/>
          <w:bCs/>
          <w:sz w:val="20"/>
          <w:szCs w:val="22"/>
        </w:rPr>
        <w:t xml:space="preserve">                                            </w:t>
      </w:r>
      <w:r w:rsidR="00C1662D">
        <w:rPr>
          <w:rFonts w:ascii="Book Antiqua" w:hAnsi="Book Antiqua"/>
          <w:b/>
          <w:bCs/>
          <w:sz w:val="20"/>
          <w:szCs w:val="22"/>
        </w:rPr>
        <w:t xml:space="preserve">           </w:t>
      </w:r>
      <w:r w:rsidR="00E62955">
        <w:rPr>
          <w:rFonts w:ascii="Book Antiqua" w:hAnsi="Book Antiqua"/>
          <w:b/>
          <w:bCs/>
          <w:sz w:val="20"/>
          <w:szCs w:val="22"/>
        </w:rPr>
        <w:t>Aug</w:t>
      </w:r>
      <w:r w:rsidR="00555E9B" w:rsidRPr="00AB503D">
        <w:rPr>
          <w:rFonts w:ascii="Book Antiqua" w:hAnsi="Book Antiqua"/>
          <w:b/>
          <w:bCs/>
          <w:sz w:val="20"/>
          <w:szCs w:val="22"/>
        </w:rPr>
        <w:t xml:space="preserve"> '0</w:t>
      </w:r>
      <w:r w:rsidR="00E62955">
        <w:rPr>
          <w:rFonts w:ascii="Book Antiqua" w:hAnsi="Book Antiqua"/>
          <w:b/>
          <w:bCs/>
          <w:sz w:val="20"/>
          <w:szCs w:val="22"/>
        </w:rPr>
        <w:t>7</w:t>
      </w:r>
      <w:r w:rsidR="00555E9B" w:rsidRPr="00AB503D">
        <w:rPr>
          <w:rFonts w:ascii="Book Antiqua" w:hAnsi="Book Antiqua"/>
          <w:b/>
          <w:bCs/>
          <w:sz w:val="20"/>
          <w:szCs w:val="22"/>
        </w:rPr>
        <w:t xml:space="preserve"> – </w:t>
      </w:r>
      <w:r w:rsidR="00E62955">
        <w:rPr>
          <w:rFonts w:ascii="Book Antiqua" w:hAnsi="Book Antiqua"/>
          <w:b/>
          <w:bCs/>
          <w:sz w:val="20"/>
          <w:szCs w:val="22"/>
        </w:rPr>
        <w:t>Mar</w:t>
      </w:r>
      <w:r w:rsidR="00555E9B" w:rsidRPr="00AB503D">
        <w:rPr>
          <w:rFonts w:ascii="Book Antiqua" w:hAnsi="Book Antiqua"/>
          <w:b/>
          <w:bCs/>
          <w:sz w:val="20"/>
          <w:szCs w:val="22"/>
        </w:rPr>
        <w:t xml:space="preserve"> </w:t>
      </w:r>
      <w:r w:rsidR="007C4178" w:rsidRPr="00AB503D">
        <w:rPr>
          <w:rFonts w:ascii="Book Antiqua" w:hAnsi="Book Antiqua"/>
          <w:b/>
          <w:bCs/>
          <w:sz w:val="20"/>
          <w:szCs w:val="22"/>
        </w:rPr>
        <w:t>'</w:t>
      </w:r>
      <w:r w:rsidR="00E62955">
        <w:rPr>
          <w:rFonts w:ascii="Book Antiqua" w:hAnsi="Book Antiqua"/>
          <w:b/>
          <w:bCs/>
          <w:sz w:val="20"/>
          <w:szCs w:val="22"/>
        </w:rPr>
        <w:t>19</w:t>
      </w:r>
    </w:p>
    <w:p w14:paraId="3CEC4152" w14:textId="77777777" w:rsidR="00E85F1A" w:rsidRDefault="00E85F1A" w:rsidP="00885C8E">
      <w:pPr>
        <w:rPr>
          <w:rFonts w:ascii="Book Antiqua" w:hAnsi="Book Antiqua"/>
          <w:sz w:val="20"/>
          <w:szCs w:val="22"/>
        </w:rPr>
      </w:pPr>
    </w:p>
    <w:p w14:paraId="4E92AA13" w14:textId="77777777" w:rsidR="00555E9B" w:rsidRPr="005D4476" w:rsidRDefault="00555E9B" w:rsidP="00885C8E">
      <w:pPr>
        <w:rPr>
          <w:rFonts w:ascii="Book Antiqua" w:hAnsi="Book Antiqua"/>
          <w:sz w:val="20"/>
          <w:szCs w:val="22"/>
        </w:rPr>
      </w:pPr>
      <w:r w:rsidRPr="005D4476">
        <w:rPr>
          <w:rFonts w:ascii="Book Antiqua" w:hAnsi="Book Antiqua"/>
          <w:b/>
          <w:sz w:val="20"/>
          <w:szCs w:val="22"/>
        </w:rPr>
        <w:t>Project</w:t>
      </w:r>
      <w:r w:rsidR="00734B7B">
        <w:rPr>
          <w:rFonts w:ascii="Book Antiqua" w:hAnsi="Book Antiqua"/>
          <w:b/>
          <w:sz w:val="20"/>
          <w:szCs w:val="22"/>
        </w:rPr>
        <w:t xml:space="preserve"> Title</w:t>
      </w:r>
      <w:r w:rsidRPr="005D4476">
        <w:rPr>
          <w:rFonts w:ascii="Book Antiqua" w:hAnsi="Book Antiqua"/>
          <w:b/>
          <w:sz w:val="20"/>
          <w:szCs w:val="22"/>
        </w:rPr>
        <w:t xml:space="preserve">: </w:t>
      </w:r>
      <w:r w:rsidR="00C474F2">
        <w:rPr>
          <w:rFonts w:ascii="Book Antiqua" w:hAnsi="Book Antiqua"/>
          <w:b/>
          <w:sz w:val="20"/>
          <w:szCs w:val="22"/>
        </w:rPr>
        <w:t>PBLOS</w:t>
      </w:r>
    </w:p>
    <w:p w14:paraId="6B937916" w14:textId="57424478" w:rsidR="00D82257" w:rsidRDefault="00C474F2" w:rsidP="00C474F2">
      <w:pPr>
        <w:rPr>
          <w:rFonts w:ascii="Book Antiqua" w:hAnsi="Book Antiqua"/>
          <w:sz w:val="20"/>
          <w:szCs w:val="22"/>
        </w:rPr>
      </w:pPr>
      <w:r w:rsidRPr="00C474F2">
        <w:rPr>
          <w:rFonts w:ascii="Book Antiqua" w:hAnsi="Book Antiqua"/>
          <w:sz w:val="20"/>
          <w:szCs w:val="22"/>
        </w:rPr>
        <w:t xml:space="preserve">PBLOS is a web-based mortgage application used for processing loan </w:t>
      </w:r>
      <w:r w:rsidR="00C1662D" w:rsidRPr="00C474F2">
        <w:rPr>
          <w:rFonts w:ascii="Book Antiqua" w:hAnsi="Book Antiqua"/>
          <w:sz w:val="20"/>
          <w:szCs w:val="22"/>
        </w:rPr>
        <w:t>applications</w:t>
      </w:r>
      <w:r w:rsidRPr="00C474F2">
        <w:rPr>
          <w:rFonts w:ascii="Book Antiqua" w:hAnsi="Book Antiqua"/>
          <w:sz w:val="20"/>
          <w:szCs w:val="22"/>
        </w:rPr>
        <w:t>. It comprises creation of Loan tickets from loan application data, creating packages with credit history and flood zone related data. Also, the application includes underwriting and loan closure functionalities</w:t>
      </w:r>
      <w:r>
        <w:rPr>
          <w:rFonts w:ascii="Book Antiqua" w:hAnsi="Book Antiqua"/>
          <w:sz w:val="20"/>
          <w:szCs w:val="22"/>
        </w:rPr>
        <w:t xml:space="preserve"> for loan processing functionalities.</w:t>
      </w:r>
    </w:p>
    <w:p w14:paraId="34BFB246" w14:textId="77777777" w:rsidR="00C1662D" w:rsidRDefault="00C1662D" w:rsidP="00C474F2">
      <w:pPr>
        <w:rPr>
          <w:rFonts w:ascii="Book Antiqua" w:hAnsi="Book Antiqua"/>
          <w:sz w:val="20"/>
          <w:szCs w:val="22"/>
        </w:rPr>
      </w:pPr>
    </w:p>
    <w:p w14:paraId="24F8ED50" w14:textId="37FEBE69" w:rsidR="00C1662D" w:rsidRDefault="00C1662D" w:rsidP="00C1662D">
      <w:pPr>
        <w:jc w:val="both"/>
        <w:rPr>
          <w:rFonts w:ascii="Book Antiqua" w:hAnsi="Book Antiqua"/>
          <w:sz w:val="20"/>
          <w:szCs w:val="22"/>
        </w:rPr>
      </w:pPr>
      <w:r w:rsidRPr="009C30EE">
        <w:rPr>
          <w:rFonts w:ascii="Book Antiqua" w:hAnsi="Book Antiqua" w:cs="Book Antiqua"/>
          <w:b/>
          <w:bCs/>
          <w:color w:val="000000"/>
          <w:sz w:val="20"/>
          <w:szCs w:val="20"/>
          <w:lang w:val="en-IN" w:eastAsia="en-IN"/>
        </w:rPr>
        <w:t>Role</w:t>
      </w:r>
      <w:r>
        <w:rPr>
          <w:rFonts w:ascii="Book Antiqua" w:hAnsi="Book Antiqua" w:cs="Book Antiqua"/>
          <w:color w:val="000000"/>
          <w:sz w:val="20"/>
          <w:szCs w:val="20"/>
          <w:lang w:val="en-IN" w:eastAsia="en-IN"/>
        </w:rPr>
        <w:t>: Automation Test Lead</w:t>
      </w:r>
    </w:p>
    <w:p w14:paraId="13992733" w14:textId="77777777" w:rsidR="00C474F2" w:rsidRPr="00C474F2" w:rsidRDefault="00C474F2" w:rsidP="00C474F2">
      <w:pPr>
        <w:rPr>
          <w:rFonts w:ascii="Book Antiqua" w:hAnsi="Book Antiqua"/>
          <w:sz w:val="20"/>
          <w:szCs w:val="22"/>
        </w:rPr>
      </w:pPr>
    </w:p>
    <w:p w14:paraId="758179B6" w14:textId="77777777" w:rsidR="009A1A37" w:rsidRDefault="009A1A37" w:rsidP="009A1A37">
      <w:pPr>
        <w:rPr>
          <w:rFonts w:ascii="Book Antiqua" w:hAnsi="Book Antiqua"/>
          <w:b/>
          <w:sz w:val="20"/>
          <w:szCs w:val="22"/>
        </w:rPr>
      </w:pPr>
      <w:r w:rsidRPr="005D4476">
        <w:rPr>
          <w:rFonts w:ascii="Book Antiqua" w:hAnsi="Book Antiqua"/>
          <w:b/>
          <w:sz w:val="20"/>
          <w:szCs w:val="22"/>
        </w:rPr>
        <w:t>Responsibilities:</w:t>
      </w:r>
    </w:p>
    <w:p w14:paraId="03271F13" w14:textId="77777777" w:rsidR="00C474F2" w:rsidRPr="00C474F2" w:rsidRDefault="00C474F2" w:rsidP="00C474F2">
      <w:pPr>
        <w:numPr>
          <w:ilvl w:val="0"/>
          <w:numId w:val="22"/>
        </w:numPr>
        <w:jc w:val="both"/>
        <w:rPr>
          <w:rFonts w:ascii="Book Antiqua" w:hAnsi="Book Antiqua"/>
          <w:sz w:val="20"/>
          <w:szCs w:val="22"/>
        </w:rPr>
      </w:pPr>
      <w:r w:rsidRPr="00C474F2">
        <w:rPr>
          <w:rFonts w:ascii="Book Antiqua" w:hAnsi="Book Antiqua"/>
          <w:sz w:val="20"/>
          <w:szCs w:val="22"/>
        </w:rPr>
        <w:t>Perform test estimation, automation feasibility Analysis, proof of concepts (POC) to identify Automation tools and implementation of BDD Cucumber framework for selenium Automation testing.</w:t>
      </w:r>
    </w:p>
    <w:p w14:paraId="0EDFDB5F" w14:textId="77777777" w:rsidR="00C474F2" w:rsidRPr="00C474F2" w:rsidRDefault="00C474F2" w:rsidP="00C474F2">
      <w:pPr>
        <w:numPr>
          <w:ilvl w:val="0"/>
          <w:numId w:val="22"/>
        </w:numPr>
        <w:jc w:val="both"/>
        <w:rPr>
          <w:rFonts w:ascii="Book Antiqua" w:hAnsi="Book Antiqua"/>
          <w:sz w:val="20"/>
          <w:szCs w:val="22"/>
        </w:rPr>
      </w:pPr>
      <w:r w:rsidRPr="00C474F2">
        <w:rPr>
          <w:rFonts w:ascii="Book Antiqua" w:hAnsi="Book Antiqua"/>
          <w:sz w:val="20"/>
          <w:szCs w:val="22"/>
        </w:rPr>
        <w:t>Develop reusable Automation test scripts using Selenium Web Driver by using JAVA programming language.</w:t>
      </w:r>
    </w:p>
    <w:p w14:paraId="3CEF7939" w14:textId="2C638F17" w:rsidR="00C474F2" w:rsidRPr="00C474F2" w:rsidRDefault="00C474F2" w:rsidP="00C474F2">
      <w:pPr>
        <w:numPr>
          <w:ilvl w:val="0"/>
          <w:numId w:val="22"/>
        </w:numPr>
        <w:jc w:val="both"/>
        <w:rPr>
          <w:rFonts w:ascii="Book Antiqua" w:hAnsi="Book Antiqua"/>
          <w:sz w:val="20"/>
          <w:szCs w:val="22"/>
        </w:rPr>
      </w:pPr>
      <w:r w:rsidRPr="00C474F2">
        <w:rPr>
          <w:rFonts w:ascii="Book Antiqua" w:hAnsi="Book Antiqua"/>
          <w:sz w:val="20"/>
          <w:szCs w:val="22"/>
        </w:rPr>
        <w:t xml:space="preserve">Used Bitbucket for </w:t>
      </w:r>
      <w:proofErr w:type="gramStart"/>
      <w:r w:rsidRPr="00C474F2">
        <w:rPr>
          <w:rFonts w:ascii="Book Antiqua" w:hAnsi="Book Antiqua"/>
          <w:sz w:val="20"/>
          <w:szCs w:val="22"/>
        </w:rPr>
        <w:t>create</w:t>
      </w:r>
      <w:proofErr w:type="gramEnd"/>
      <w:r w:rsidRPr="00C474F2">
        <w:rPr>
          <w:rFonts w:ascii="Book Antiqua" w:hAnsi="Book Antiqua"/>
          <w:sz w:val="20"/>
          <w:szCs w:val="22"/>
        </w:rPr>
        <w:t>/merg</w:t>
      </w:r>
      <w:r w:rsidR="00C1662D">
        <w:rPr>
          <w:rFonts w:ascii="Book Antiqua" w:hAnsi="Book Antiqua"/>
          <w:sz w:val="20"/>
          <w:szCs w:val="22"/>
        </w:rPr>
        <w:t>e</w:t>
      </w:r>
      <w:r w:rsidRPr="00C474F2">
        <w:rPr>
          <w:rFonts w:ascii="Book Antiqua" w:hAnsi="Book Antiqua"/>
          <w:sz w:val="20"/>
          <w:szCs w:val="22"/>
        </w:rPr>
        <w:t xml:space="preserve"> branches of GIT Repositories.</w:t>
      </w:r>
    </w:p>
    <w:p w14:paraId="4A0A428B" w14:textId="62C908E2" w:rsidR="00C474F2" w:rsidRPr="00C474F2" w:rsidRDefault="00C474F2" w:rsidP="00C474F2">
      <w:pPr>
        <w:numPr>
          <w:ilvl w:val="0"/>
          <w:numId w:val="22"/>
        </w:numPr>
        <w:jc w:val="both"/>
        <w:rPr>
          <w:rFonts w:ascii="Book Antiqua" w:hAnsi="Book Antiqua"/>
          <w:sz w:val="20"/>
          <w:szCs w:val="22"/>
        </w:rPr>
      </w:pPr>
      <w:r w:rsidRPr="00C474F2">
        <w:rPr>
          <w:rFonts w:ascii="Book Antiqua" w:hAnsi="Book Antiqua"/>
          <w:sz w:val="20"/>
          <w:szCs w:val="22"/>
        </w:rPr>
        <w:t xml:space="preserve">Used Maven as </w:t>
      </w:r>
      <w:r w:rsidR="00951419" w:rsidRPr="00C474F2">
        <w:rPr>
          <w:rFonts w:ascii="Book Antiqua" w:hAnsi="Book Antiqua"/>
          <w:sz w:val="20"/>
          <w:szCs w:val="22"/>
        </w:rPr>
        <w:t>a build</w:t>
      </w:r>
      <w:r w:rsidRPr="00C474F2">
        <w:rPr>
          <w:rFonts w:ascii="Book Antiqua" w:hAnsi="Book Antiqua"/>
          <w:sz w:val="20"/>
          <w:szCs w:val="22"/>
        </w:rPr>
        <w:t xml:space="preserve"> tool for automation framework design.</w:t>
      </w:r>
    </w:p>
    <w:p w14:paraId="06A7A93D" w14:textId="77777777" w:rsidR="00C474F2" w:rsidRPr="00C474F2" w:rsidRDefault="00C474F2" w:rsidP="00C474F2">
      <w:pPr>
        <w:numPr>
          <w:ilvl w:val="0"/>
          <w:numId w:val="22"/>
        </w:numPr>
        <w:jc w:val="both"/>
        <w:rPr>
          <w:rFonts w:ascii="Book Antiqua" w:hAnsi="Book Antiqua"/>
          <w:sz w:val="20"/>
          <w:szCs w:val="22"/>
        </w:rPr>
      </w:pPr>
      <w:r w:rsidRPr="00C474F2">
        <w:rPr>
          <w:rFonts w:ascii="Book Antiqua" w:hAnsi="Book Antiqua"/>
          <w:sz w:val="20"/>
          <w:szCs w:val="22"/>
        </w:rPr>
        <w:t>Integrated Automation scripts (Selenium WebDriver API) on Continuous Integration system tool Jenkins and set up jobs in Jenkins for smoke and regression testing.</w:t>
      </w:r>
    </w:p>
    <w:p w14:paraId="69143B5C" w14:textId="77777777" w:rsidR="00C474F2" w:rsidRPr="00C474F2" w:rsidRDefault="00C474F2" w:rsidP="00C474F2">
      <w:pPr>
        <w:numPr>
          <w:ilvl w:val="0"/>
          <w:numId w:val="22"/>
        </w:numPr>
        <w:jc w:val="both"/>
        <w:rPr>
          <w:rFonts w:ascii="Book Antiqua" w:hAnsi="Book Antiqua"/>
          <w:b/>
          <w:sz w:val="20"/>
          <w:szCs w:val="22"/>
        </w:rPr>
      </w:pPr>
      <w:r w:rsidRPr="00C474F2">
        <w:rPr>
          <w:rFonts w:ascii="Book Antiqua" w:hAnsi="Book Antiqua"/>
          <w:sz w:val="20"/>
          <w:szCs w:val="22"/>
        </w:rPr>
        <w:t xml:space="preserve">Create </w:t>
      </w:r>
      <w:r w:rsidR="007047E0" w:rsidRPr="00C474F2">
        <w:rPr>
          <w:rFonts w:ascii="Book Antiqua" w:hAnsi="Book Antiqua"/>
          <w:sz w:val="20"/>
          <w:szCs w:val="22"/>
        </w:rPr>
        <w:t>Blueprints</w:t>
      </w:r>
      <w:r w:rsidRPr="00C474F2">
        <w:rPr>
          <w:rFonts w:ascii="Book Antiqua" w:hAnsi="Book Antiqua"/>
          <w:sz w:val="20"/>
          <w:szCs w:val="22"/>
        </w:rPr>
        <w:t xml:space="preserve"> in ATC (Application Testing Cloud) and configure cloud machine environment setup for Regression execution</w:t>
      </w:r>
      <w:r w:rsidRPr="00C474F2">
        <w:rPr>
          <w:rFonts w:ascii="Book Antiqua" w:hAnsi="Book Antiqua"/>
          <w:b/>
          <w:sz w:val="20"/>
          <w:szCs w:val="22"/>
        </w:rPr>
        <w:t>.</w:t>
      </w:r>
    </w:p>
    <w:p w14:paraId="48362D16" w14:textId="77777777" w:rsidR="00C474F2" w:rsidRPr="00C474F2" w:rsidRDefault="00C474F2" w:rsidP="00C474F2">
      <w:pPr>
        <w:numPr>
          <w:ilvl w:val="0"/>
          <w:numId w:val="22"/>
        </w:numPr>
        <w:jc w:val="both"/>
        <w:rPr>
          <w:rFonts w:ascii="Book Antiqua" w:hAnsi="Book Antiqua"/>
          <w:sz w:val="20"/>
          <w:szCs w:val="22"/>
        </w:rPr>
      </w:pPr>
      <w:r w:rsidRPr="00C474F2">
        <w:rPr>
          <w:rFonts w:ascii="Book Antiqua" w:hAnsi="Book Antiqua"/>
          <w:sz w:val="20"/>
          <w:szCs w:val="22"/>
        </w:rPr>
        <w:t>Integrate new automation script with automation regression suites in each sprint and perform Automation regression execution using Jenkins server in multiple cloud machines.</w:t>
      </w:r>
    </w:p>
    <w:p w14:paraId="616C77B6" w14:textId="77777777" w:rsidR="00C474F2" w:rsidRPr="00C474F2" w:rsidRDefault="00C474F2" w:rsidP="00C474F2">
      <w:pPr>
        <w:numPr>
          <w:ilvl w:val="0"/>
          <w:numId w:val="22"/>
        </w:numPr>
        <w:jc w:val="both"/>
        <w:rPr>
          <w:rFonts w:ascii="Book Antiqua" w:hAnsi="Book Antiqua"/>
          <w:sz w:val="20"/>
          <w:szCs w:val="22"/>
        </w:rPr>
      </w:pPr>
      <w:r w:rsidRPr="00C474F2">
        <w:rPr>
          <w:rFonts w:ascii="Book Antiqua" w:hAnsi="Book Antiqua"/>
          <w:sz w:val="20"/>
          <w:szCs w:val="22"/>
        </w:rPr>
        <w:t>Used middleware to create test data for Automation Testing.</w:t>
      </w:r>
    </w:p>
    <w:p w14:paraId="19396F57" w14:textId="113F16CF" w:rsidR="00C474F2" w:rsidRPr="00C474F2" w:rsidRDefault="00C474F2" w:rsidP="00C474F2">
      <w:pPr>
        <w:numPr>
          <w:ilvl w:val="0"/>
          <w:numId w:val="22"/>
        </w:numPr>
        <w:jc w:val="both"/>
        <w:rPr>
          <w:rFonts w:ascii="Book Antiqua" w:hAnsi="Book Antiqua"/>
          <w:sz w:val="20"/>
          <w:szCs w:val="22"/>
        </w:rPr>
      </w:pPr>
      <w:r w:rsidRPr="00C474F2">
        <w:rPr>
          <w:rFonts w:ascii="Book Antiqua" w:hAnsi="Book Antiqua"/>
          <w:sz w:val="20"/>
          <w:szCs w:val="22"/>
        </w:rPr>
        <w:t xml:space="preserve">Share Automation </w:t>
      </w:r>
      <w:r w:rsidR="00C1662D" w:rsidRPr="00C474F2">
        <w:rPr>
          <w:rFonts w:ascii="Book Antiqua" w:hAnsi="Book Antiqua"/>
          <w:sz w:val="20"/>
          <w:szCs w:val="22"/>
        </w:rPr>
        <w:t>reports</w:t>
      </w:r>
      <w:r w:rsidRPr="00C474F2">
        <w:rPr>
          <w:rFonts w:ascii="Book Antiqua" w:hAnsi="Book Antiqua"/>
          <w:sz w:val="20"/>
          <w:szCs w:val="22"/>
        </w:rPr>
        <w:t xml:space="preserve"> with customers for each regression cycle, participate in report review meetings, perform root cause identification and resolution.</w:t>
      </w:r>
    </w:p>
    <w:p w14:paraId="4B711780" w14:textId="325F55EE" w:rsidR="00C474F2" w:rsidRPr="00AB503D" w:rsidRDefault="00C1662D" w:rsidP="00903C08">
      <w:pPr>
        <w:numPr>
          <w:ilvl w:val="0"/>
          <w:numId w:val="22"/>
        </w:numPr>
        <w:jc w:val="both"/>
        <w:rPr>
          <w:rFonts w:ascii="Book Antiqua" w:hAnsi="Book Antiqua"/>
          <w:b/>
          <w:sz w:val="20"/>
          <w:szCs w:val="22"/>
        </w:rPr>
      </w:pPr>
      <w:r w:rsidRPr="00AB503D">
        <w:rPr>
          <w:rFonts w:ascii="Book Antiqua" w:hAnsi="Book Antiqua"/>
          <w:sz w:val="20"/>
          <w:szCs w:val="22"/>
        </w:rPr>
        <w:t>Involved</w:t>
      </w:r>
      <w:r w:rsidR="00C474F2" w:rsidRPr="00AB503D">
        <w:rPr>
          <w:rFonts w:ascii="Book Antiqua" w:hAnsi="Book Antiqua"/>
          <w:sz w:val="20"/>
          <w:szCs w:val="22"/>
        </w:rPr>
        <w:t xml:space="preserve"> in agile methodology, participated in daily scrum meetings, interacted with key business stakeholders in business understanding and walkthrough sessions.</w:t>
      </w:r>
    </w:p>
    <w:p w14:paraId="4C9F5A7F" w14:textId="77777777" w:rsidR="00885C8E" w:rsidRPr="005D4476" w:rsidRDefault="00885C8E" w:rsidP="00885C8E">
      <w:pPr>
        <w:jc w:val="both"/>
        <w:rPr>
          <w:rFonts w:ascii="Book Antiqua" w:hAnsi="Book Antiqua"/>
          <w:sz w:val="20"/>
          <w:szCs w:val="22"/>
        </w:rPr>
      </w:pPr>
    </w:p>
    <w:p w14:paraId="185FA18A" w14:textId="23355A2A" w:rsidR="004C584E" w:rsidRDefault="00B101CF" w:rsidP="00B101CF">
      <w:pPr>
        <w:pStyle w:val="BodyText"/>
        <w:pBdr>
          <w:bottom w:val="single" w:sz="6" w:space="1" w:color="auto"/>
        </w:pBdr>
        <w:ind w:right="86"/>
        <w:rPr>
          <w:sz w:val="20"/>
          <w:szCs w:val="20"/>
        </w:rPr>
      </w:pPr>
      <w:r w:rsidRPr="005D4476">
        <w:rPr>
          <w:rFonts w:ascii="Book Antiqua" w:hAnsi="Book Antiqua"/>
          <w:b/>
          <w:bCs/>
          <w:sz w:val="20"/>
          <w:szCs w:val="22"/>
        </w:rPr>
        <w:t>Environment:</w:t>
      </w:r>
      <w:r w:rsidRPr="005D4476">
        <w:rPr>
          <w:rFonts w:ascii="Book Antiqua" w:hAnsi="Book Antiqua"/>
          <w:sz w:val="20"/>
          <w:szCs w:val="22"/>
        </w:rPr>
        <w:t xml:space="preserve"> </w:t>
      </w:r>
      <w:r w:rsidR="00C474F2">
        <w:rPr>
          <w:sz w:val="20"/>
          <w:szCs w:val="20"/>
        </w:rPr>
        <w:t>Eclipse, Maven, Git,</w:t>
      </w:r>
      <w:r w:rsidR="00951419">
        <w:rPr>
          <w:sz w:val="20"/>
          <w:szCs w:val="20"/>
        </w:rPr>
        <w:t xml:space="preserve"> Bitbucket,</w:t>
      </w:r>
      <w:r w:rsidR="00C474F2">
        <w:rPr>
          <w:sz w:val="20"/>
          <w:szCs w:val="20"/>
        </w:rPr>
        <w:t xml:space="preserve"> Java, Windows</w:t>
      </w:r>
      <w:r w:rsidR="00951419">
        <w:rPr>
          <w:sz w:val="20"/>
          <w:szCs w:val="20"/>
        </w:rPr>
        <w:t xml:space="preserve">, Jenkins, </w:t>
      </w:r>
      <w:r w:rsidR="002C6C3F">
        <w:rPr>
          <w:sz w:val="20"/>
          <w:szCs w:val="20"/>
        </w:rPr>
        <w:t>Middleware</w:t>
      </w:r>
    </w:p>
    <w:p w14:paraId="27C4F816" w14:textId="77777777" w:rsidR="004C584E" w:rsidRPr="005D4476" w:rsidRDefault="004C584E" w:rsidP="004C584E">
      <w:pPr>
        <w:pStyle w:val="BodyText"/>
        <w:pBdr>
          <w:bottom w:val="single" w:sz="6" w:space="1" w:color="auto"/>
        </w:pBdr>
        <w:ind w:right="86"/>
        <w:rPr>
          <w:rFonts w:ascii="Book Antiqua" w:hAnsi="Book Antiqua"/>
          <w:sz w:val="20"/>
          <w:szCs w:val="22"/>
        </w:rPr>
      </w:pPr>
    </w:p>
    <w:p w14:paraId="4A6E2C5F" w14:textId="77777777" w:rsidR="004C584E" w:rsidRPr="005D4476" w:rsidRDefault="004C584E" w:rsidP="004C584E">
      <w:pPr>
        <w:jc w:val="both"/>
        <w:rPr>
          <w:rFonts w:ascii="Book Antiqua" w:hAnsi="Book Antiqua"/>
          <w:b/>
          <w:sz w:val="20"/>
          <w:szCs w:val="22"/>
        </w:rPr>
      </w:pP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t xml:space="preserve"> </w:t>
      </w:r>
    </w:p>
    <w:p w14:paraId="7FA9242E" w14:textId="23ED76EC" w:rsidR="004C584E" w:rsidRDefault="00BF0F09" w:rsidP="004C584E">
      <w:pPr>
        <w:rPr>
          <w:rFonts w:ascii="Book Antiqua" w:hAnsi="Book Antiqua"/>
          <w:sz w:val="20"/>
          <w:szCs w:val="22"/>
        </w:rPr>
      </w:pPr>
      <w:r>
        <w:rPr>
          <w:rFonts w:ascii="Book Antiqua" w:hAnsi="Book Antiqua"/>
          <w:b/>
          <w:bCs/>
          <w:sz w:val="20"/>
          <w:szCs w:val="20"/>
        </w:rPr>
        <w:t xml:space="preserve">Emblem, </w:t>
      </w:r>
      <w:r w:rsidR="004C584E" w:rsidRPr="000D48B3">
        <w:rPr>
          <w:rFonts w:ascii="Book Antiqua" w:hAnsi="Book Antiqua"/>
          <w:b/>
          <w:sz w:val="20"/>
          <w:szCs w:val="22"/>
        </w:rPr>
        <w:t>Chennai</w:t>
      </w:r>
      <w:r w:rsidR="00C1662D">
        <w:rPr>
          <w:rFonts w:ascii="Book Antiqua" w:hAnsi="Book Antiqua"/>
          <w:b/>
          <w:sz w:val="20"/>
          <w:szCs w:val="22"/>
        </w:rPr>
        <w:t>, India</w:t>
      </w:r>
      <w:r w:rsidR="004C584E">
        <w:rPr>
          <w:rFonts w:ascii="Book Antiqua" w:hAnsi="Book Antiqua"/>
          <w:sz w:val="20"/>
          <w:szCs w:val="22"/>
        </w:rPr>
        <w:t xml:space="preserve">                                      </w:t>
      </w:r>
      <w:r w:rsidR="00C1662D">
        <w:rPr>
          <w:rFonts w:ascii="Book Antiqua" w:hAnsi="Book Antiqua"/>
          <w:sz w:val="20"/>
          <w:szCs w:val="22"/>
        </w:rPr>
        <w:t xml:space="preserve">                  </w:t>
      </w:r>
      <w:r>
        <w:rPr>
          <w:rFonts w:ascii="Book Antiqua" w:hAnsi="Book Antiqua"/>
          <w:sz w:val="20"/>
          <w:szCs w:val="22"/>
        </w:rPr>
        <w:t xml:space="preserve">      </w:t>
      </w:r>
      <w:r w:rsidR="00C1662D">
        <w:rPr>
          <w:rFonts w:ascii="Book Antiqua" w:hAnsi="Book Antiqua"/>
          <w:sz w:val="20"/>
          <w:szCs w:val="22"/>
        </w:rPr>
        <w:t xml:space="preserve">           </w:t>
      </w:r>
      <w:r w:rsidR="00477395">
        <w:rPr>
          <w:rFonts w:ascii="Book Antiqua" w:hAnsi="Book Antiqua"/>
          <w:b/>
          <w:sz w:val="20"/>
          <w:szCs w:val="22"/>
        </w:rPr>
        <w:t>Oct</w:t>
      </w:r>
      <w:r w:rsidR="004C584E">
        <w:rPr>
          <w:rFonts w:ascii="Book Antiqua" w:hAnsi="Book Antiqua"/>
          <w:b/>
          <w:sz w:val="20"/>
          <w:szCs w:val="22"/>
        </w:rPr>
        <w:t xml:space="preserve"> </w:t>
      </w:r>
      <w:r w:rsidR="004C584E" w:rsidRPr="005D4476">
        <w:rPr>
          <w:rFonts w:ascii="Book Antiqua" w:hAnsi="Book Antiqua"/>
          <w:b/>
          <w:sz w:val="20"/>
          <w:szCs w:val="22"/>
        </w:rPr>
        <w:t>'</w:t>
      </w:r>
      <w:r w:rsidR="00477395">
        <w:rPr>
          <w:rFonts w:ascii="Book Antiqua" w:hAnsi="Book Antiqua"/>
          <w:b/>
          <w:sz w:val="20"/>
          <w:szCs w:val="22"/>
        </w:rPr>
        <w:t>16</w:t>
      </w:r>
      <w:r w:rsidR="004C584E" w:rsidRPr="005D4476">
        <w:rPr>
          <w:rFonts w:ascii="Book Antiqua" w:hAnsi="Book Antiqua"/>
          <w:b/>
          <w:sz w:val="20"/>
          <w:szCs w:val="22"/>
        </w:rPr>
        <w:t xml:space="preserve"> – </w:t>
      </w:r>
      <w:r w:rsidR="00477395">
        <w:rPr>
          <w:rFonts w:ascii="Book Antiqua" w:hAnsi="Book Antiqua"/>
          <w:b/>
          <w:sz w:val="20"/>
          <w:szCs w:val="22"/>
        </w:rPr>
        <w:t>June</w:t>
      </w:r>
      <w:r w:rsidR="004C584E">
        <w:rPr>
          <w:rFonts w:ascii="Book Antiqua" w:hAnsi="Book Antiqua"/>
          <w:b/>
          <w:sz w:val="20"/>
          <w:szCs w:val="22"/>
        </w:rPr>
        <w:t xml:space="preserve"> </w:t>
      </w:r>
      <w:r w:rsidR="004C584E" w:rsidRPr="005D4476">
        <w:rPr>
          <w:rFonts w:ascii="Book Antiqua" w:hAnsi="Book Antiqua"/>
          <w:b/>
          <w:sz w:val="20"/>
          <w:szCs w:val="22"/>
        </w:rPr>
        <w:t>'</w:t>
      </w:r>
      <w:r w:rsidR="00477395">
        <w:rPr>
          <w:rFonts w:ascii="Book Antiqua" w:hAnsi="Book Antiqua"/>
          <w:b/>
          <w:sz w:val="20"/>
          <w:szCs w:val="22"/>
        </w:rPr>
        <w:t>17</w:t>
      </w:r>
    </w:p>
    <w:p w14:paraId="16DDF997" w14:textId="77777777" w:rsidR="004C584E" w:rsidRDefault="004C584E" w:rsidP="004C584E">
      <w:pPr>
        <w:jc w:val="both"/>
        <w:rPr>
          <w:rFonts w:ascii="Book Antiqua" w:hAnsi="Book Antiqua"/>
          <w:sz w:val="20"/>
          <w:szCs w:val="22"/>
        </w:rPr>
      </w:pPr>
    </w:p>
    <w:p w14:paraId="5CBCD984" w14:textId="77777777" w:rsidR="004C584E" w:rsidRPr="005D4476" w:rsidRDefault="004C584E" w:rsidP="004C584E">
      <w:pPr>
        <w:jc w:val="both"/>
        <w:rPr>
          <w:rFonts w:ascii="Book Antiqua" w:hAnsi="Book Antiqua"/>
          <w:sz w:val="20"/>
          <w:szCs w:val="22"/>
        </w:rPr>
      </w:pPr>
      <w:r w:rsidRPr="005D4476">
        <w:rPr>
          <w:rFonts w:ascii="Book Antiqua" w:hAnsi="Book Antiqua"/>
          <w:b/>
          <w:sz w:val="20"/>
          <w:szCs w:val="22"/>
        </w:rPr>
        <w:t>Project</w:t>
      </w:r>
      <w:r w:rsidR="00EC79CB">
        <w:rPr>
          <w:rFonts w:ascii="Book Antiqua" w:hAnsi="Book Antiqua"/>
          <w:b/>
          <w:sz w:val="20"/>
          <w:szCs w:val="22"/>
        </w:rPr>
        <w:t xml:space="preserve"> Title</w:t>
      </w:r>
      <w:r w:rsidRPr="005D4476">
        <w:rPr>
          <w:rFonts w:ascii="Book Antiqua" w:hAnsi="Book Antiqua"/>
          <w:b/>
          <w:sz w:val="20"/>
          <w:szCs w:val="22"/>
        </w:rPr>
        <w:t xml:space="preserve">: </w:t>
      </w:r>
      <w:proofErr w:type="spellStart"/>
      <w:r w:rsidRPr="00147779">
        <w:t>QCare</w:t>
      </w:r>
      <w:proofErr w:type="spellEnd"/>
    </w:p>
    <w:p w14:paraId="53F1779E" w14:textId="54FEEBB0" w:rsidR="004C584E" w:rsidRDefault="004C584E" w:rsidP="004C584E">
      <w:pPr>
        <w:jc w:val="both"/>
        <w:rPr>
          <w:rFonts w:ascii="Book Antiqua" w:hAnsi="Book Antiqua"/>
          <w:sz w:val="20"/>
          <w:szCs w:val="22"/>
        </w:rPr>
      </w:pPr>
      <w:r w:rsidRPr="004C584E">
        <w:rPr>
          <w:rFonts w:ascii="Book Antiqua" w:hAnsi="Book Antiqua"/>
          <w:sz w:val="20"/>
          <w:szCs w:val="22"/>
        </w:rPr>
        <w:t xml:space="preserve">QCARE is </w:t>
      </w:r>
      <w:r w:rsidR="00C1662D" w:rsidRPr="004C584E">
        <w:rPr>
          <w:rFonts w:ascii="Book Antiqua" w:hAnsi="Book Antiqua"/>
          <w:sz w:val="20"/>
          <w:szCs w:val="22"/>
        </w:rPr>
        <w:t>the main</w:t>
      </w:r>
      <w:r w:rsidRPr="004C584E">
        <w:rPr>
          <w:rFonts w:ascii="Book Antiqua" w:hAnsi="Book Antiqua"/>
          <w:sz w:val="20"/>
          <w:szCs w:val="22"/>
        </w:rPr>
        <w:t xml:space="preserve"> frame system developed by Emblem Health for claims processing of all physician and hospital claims. By using this system, we can create, adjudicate and price the claims. The claims are processed by </w:t>
      </w:r>
      <w:r w:rsidR="00C1662D" w:rsidRPr="004C584E">
        <w:rPr>
          <w:rFonts w:ascii="Book Antiqua" w:hAnsi="Book Antiqua"/>
          <w:sz w:val="20"/>
          <w:szCs w:val="22"/>
        </w:rPr>
        <w:t>adjudicating</w:t>
      </w:r>
      <w:r w:rsidRPr="004C584E">
        <w:rPr>
          <w:rFonts w:ascii="Book Antiqua" w:hAnsi="Book Antiqua"/>
          <w:sz w:val="20"/>
          <w:szCs w:val="22"/>
        </w:rPr>
        <w:t xml:space="preserve"> the claims with procedure code, diagnosis code, modifiers and with all essential data.</w:t>
      </w:r>
    </w:p>
    <w:p w14:paraId="5F4A3F36" w14:textId="77777777" w:rsidR="00C1662D" w:rsidRDefault="00C1662D" w:rsidP="004C584E">
      <w:pPr>
        <w:jc w:val="both"/>
        <w:rPr>
          <w:rFonts w:ascii="Book Antiqua" w:hAnsi="Book Antiqua"/>
          <w:sz w:val="20"/>
          <w:szCs w:val="22"/>
        </w:rPr>
      </w:pPr>
    </w:p>
    <w:p w14:paraId="3370687B" w14:textId="622D6801" w:rsidR="00C1662D" w:rsidRDefault="00C1662D" w:rsidP="004C584E">
      <w:pPr>
        <w:jc w:val="both"/>
        <w:rPr>
          <w:rFonts w:ascii="Book Antiqua" w:hAnsi="Book Antiqua"/>
          <w:sz w:val="20"/>
          <w:szCs w:val="22"/>
        </w:rPr>
      </w:pPr>
      <w:r w:rsidRPr="009C30EE">
        <w:rPr>
          <w:rFonts w:ascii="Book Antiqua" w:hAnsi="Book Antiqua" w:cs="Book Antiqua"/>
          <w:b/>
          <w:bCs/>
          <w:color w:val="000000"/>
          <w:sz w:val="20"/>
          <w:szCs w:val="20"/>
          <w:lang w:val="en-IN" w:eastAsia="en-IN"/>
        </w:rPr>
        <w:t>Role</w:t>
      </w:r>
      <w:r>
        <w:rPr>
          <w:rFonts w:ascii="Book Antiqua" w:hAnsi="Book Antiqua" w:cs="Book Antiqua"/>
          <w:color w:val="000000"/>
          <w:sz w:val="20"/>
          <w:szCs w:val="20"/>
          <w:lang w:val="en-IN" w:eastAsia="en-IN"/>
        </w:rPr>
        <w:t>: Automation Test Lead</w:t>
      </w:r>
    </w:p>
    <w:p w14:paraId="7186B9FE" w14:textId="77777777" w:rsidR="004C584E" w:rsidRPr="005D4476" w:rsidRDefault="004C584E" w:rsidP="004C584E">
      <w:pPr>
        <w:jc w:val="both"/>
        <w:rPr>
          <w:rFonts w:ascii="Book Antiqua" w:hAnsi="Book Antiqua"/>
          <w:sz w:val="20"/>
          <w:szCs w:val="22"/>
        </w:rPr>
      </w:pPr>
    </w:p>
    <w:p w14:paraId="589A3E0F" w14:textId="77777777" w:rsidR="004C584E" w:rsidRDefault="004C584E" w:rsidP="004C584E">
      <w:pPr>
        <w:jc w:val="both"/>
        <w:rPr>
          <w:rFonts w:ascii="Book Antiqua" w:hAnsi="Book Antiqua"/>
          <w:b/>
          <w:sz w:val="20"/>
          <w:szCs w:val="22"/>
        </w:rPr>
      </w:pPr>
      <w:r w:rsidRPr="005D4476">
        <w:rPr>
          <w:rFonts w:ascii="Book Antiqua" w:hAnsi="Book Antiqua"/>
          <w:b/>
          <w:sz w:val="20"/>
          <w:szCs w:val="22"/>
        </w:rPr>
        <w:t>Responsibilities</w:t>
      </w:r>
      <w:r>
        <w:rPr>
          <w:rFonts w:ascii="Book Antiqua" w:hAnsi="Book Antiqua"/>
          <w:b/>
          <w:sz w:val="20"/>
          <w:szCs w:val="22"/>
        </w:rPr>
        <w:t>:</w:t>
      </w:r>
    </w:p>
    <w:p w14:paraId="304B97CC" w14:textId="77777777" w:rsidR="004C584E" w:rsidRDefault="004C584E" w:rsidP="004C584E">
      <w:pPr>
        <w:jc w:val="both"/>
        <w:rPr>
          <w:rFonts w:ascii="Book Antiqua" w:hAnsi="Book Antiqua"/>
          <w:b/>
          <w:sz w:val="20"/>
          <w:szCs w:val="22"/>
        </w:rPr>
      </w:pPr>
    </w:p>
    <w:p w14:paraId="5F0B387C" w14:textId="77777777" w:rsidR="004C584E" w:rsidRPr="004C584E" w:rsidRDefault="004C584E" w:rsidP="004C584E">
      <w:pPr>
        <w:numPr>
          <w:ilvl w:val="0"/>
          <w:numId w:val="22"/>
        </w:numPr>
        <w:jc w:val="both"/>
        <w:rPr>
          <w:rFonts w:ascii="Book Antiqua" w:hAnsi="Book Antiqua"/>
          <w:sz w:val="20"/>
          <w:szCs w:val="22"/>
        </w:rPr>
      </w:pPr>
      <w:r w:rsidRPr="004C584E">
        <w:rPr>
          <w:rFonts w:ascii="Book Antiqua" w:hAnsi="Book Antiqua"/>
          <w:sz w:val="20"/>
          <w:szCs w:val="22"/>
        </w:rPr>
        <w:t>Done Automation Feasibility Analysis, Estimation and Poof of Concepts (POC).</w:t>
      </w:r>
    </w:p>
    <w:p w14:paraId="4C82E2E9" w14:textId="77777777" w:rsidR="004C584E" w:rsidRPr="004C584E" w:rsidRDefault="004C584E" w:rsidP="004C584E">
      <w:pPr>
        <w:numPr>
          <w:ilvl w:val="0"/>
          <w:numId w:val="22"/>
        </w:numPr>
        <w:jc w:val="both"/>
        <w:rPr>
          <w:rFonts w:ascii="Book Antiqua" w:hAnsi="Book Antiqua"/>
          <w:sz w:val="20"/>
          <w:szCs w:val="22"/>
        </w:rPr>
      </w:pPr>
      <w:r w:rsidRPr="004C584E">
        <w:rPr>
          <w:rFonts w:ascii="Book Antiqua" w:hAnsi="Book Antiqua"/>
          <w:sz w:val="20"/>
          <w:szCs w:val="22"/>
        </w:rPr>
        <w:t>Took part in Application walkthrough sessions with business stake holders and got knowledge in health care claims adjudication process and mainframe system.</w:t>
      </w:r>
    </w:p>
    <w:p w14:paraId="5447D3C5" w14:textId="77777777" w:rsidR="004C584E" w:rsidRPr="004C584E" w:rsidRDefault="004C584E" w:rsidP="004C584E">
      <w:pPr>
        <w:numPr>
          <w:ilvl w:val="0"/>
          <w:numId w:val="22"/>
        </w:numPr>
        <w:jc w:val="both"/>
        <w:rPr>
          <w:rFonts w:ascii="Book Antiqua" w:hAnsi="Book Antiqua"/>
          <w:sz w:val="20"/>
          <w:szCs w:val="22"/>
        </w:rPr>
      </w:pPr>
      <w:r w:rsidRPr="004C584E">
        <w:rPr>
          <w:rFonts w:ascii="Book Antiqua" w:hAnsi="Book Antiqua"/>
          <w:sz w:val="20"/>
          <w:szCs w:val="22"/>
        </w:rPr>
        <w:t>Used Cognizant CRAFT Framework for Automation testing.</w:t>
      </w:r>
    </w:p>
    <w:p w14:paraId="6293FF36" w14:textId="77777777" w:rsidR="004C584E" w:rsidRPr="004C584E" w:rsidRDefault="004C584E" w:rsidP="004C584E">
      <w:pPr>
        <w:numPr>
          <w:ilvl w:val="0"/>
          <w:numId w:val="22"/>
        </w:numPr>
        <w:jc w:val="both"/>
        <w:rPr>
          <w:rFonts w:ascii="Book Antiqua" w:hAnsi="Book Antiqua"/>
          <w:sz w:val="20"/>
          <w:szCs w:val="22"/>
        </w:rPr>
      </w:pPr>
      <w:r w:rsidRPr="004C584E">
        <w:rPr>
          <w:rFonts w:ascii="Book Antiqua" w:hAnsi="Book Antiqua"/>
          <w:sz w:val="20"/>
          <w:szCs w:val="22"/>
        </w:rPr>
        <w:t>Create Reusable Automation Test script for Main frame application using UFT.</w:t>
      </w:r>
    </w:p>
    <w:p w14:paraId="62B2A1DE" w14:textId="77777777" w:rsidR="004C584E" w:rsidRPr="004C584E" w:rsidRDefault="004C584E" w:rsidP="004C584E">
      <w:pPr>
        <w:numPr>
          <w:ilvl w:val="0"/>
          <w:numId w:val="22"/>
        </w:numPr>
        <w:jc w:val="both"/>
        <w:rPr>
          <w:rFonts w:ascii="Book Antiqua" w:hAnsi="Book Antiqua"/>
          <w:sz w:val="20"/>
          <w:szCs w:val="22"/>
        </w:rPr>
      </w:pPr>
      <w:r w:rsidRPr="004C584E">
        <w:rPr>
          <w:rFonts w:ascii="Book Antiqua" w:hAnsi="Book Antiqua"/>
          <w:sz w:val="20"/>
          <w:szCs w:val="22"/>
        </w:rPr>
        <w:t>Create Automation Test suite by integrating UFT scripts with ALM Test cases.</w:t>
      </w:r>
    </w:p>
    <w:p w14:paraId="79F8A706" w14:textId="77777777" w:rsidR="004C584E" w:rsidRPr="004C584E" w:rsidRDefault="004C584E" w:rsidP="004C584E">
      <w:pPr>
        <w:numPr>
          <w:ilvl w:val="0"/>
          <w:numId w:val="22"/>
        </w:numPr>
        <w:jc w:val="both"/>
        <w:rPr>
          <w:rFonts w:ascii="Book Antiqua" w:hAnsi="Book Antiqua"/>
          <w:sz w:val="20"/>
          <w:szCs w:val="22"/>
        </w:rPr>
      </w:pPr>
      <w:r w:rsidRPr="004C584E">
        <w:rPr>
          <w:rFonts w:ascii="Book Antiqua" w:hAnsi="Book Antiqua"/>
          <w:sz w:val="20"/>
          <w:szCs w:val="22"/>
        </w:rPr>
        <w:t>Create test script and integrate regression suite for each cycle, execute and share the result with customers.</w:t>
      </w:r>
    </w:p>
    <w:p w14:paraId="532C882A" w14:textId="77777777" w:rsidR="004C584E" w:rsidRPr="004C584E" w:rsidRDefault="004C584E" w:rsidP="004C584E">
      <w:pPr>
        <w:numPr>
          <w:ilvl w:val="0"/>
          <w:numId w:val="22"/>
        </w:numPr>
        <w:jc w:val="both"/>
        <w:rPr>
          <w:rFonts w:ascii="Book Antiqua" w:hAnsi="Book Antiqua"/>
          <w:sz w:val="20"/>
          <w:szCs w:val="22"/>
        </w:rPr>
      </w:pPr>
      <w:r w:rsidRPr="004C584E">
        <w:rPr>
          <w:rFonts w:ascii="Book Antiqua" w:hAnsi="Book Antiqua"/>
          <w:sz w:val="20"/>
          <w:szCs w:val="22"/>
        </w:rPr>
        <w:t>Doing End to End Coordination in Automation Testing Process.</w:t>
      </w:r>
    </w:p>
    <w:p w14:paraId="6E709E2E" w14:textId="77777777" w:rsidR="004C584E" w:rsidRPr="004C584E" w:rsidRDefault="004C584E" w:rsidP="004C584E">
      <w:pPr>
        <w:numPr>
          <w:ilvl w:val="0"/>
          <w:numId w:val="22"/>
        </w:numPr>
        <w:jc w:val="both"/>
        <w:rPr>
          <w:rFonts w:ascii="Book Antiqua" w:hAnsi="Book Antiqua"/>
          <w:sz w:val="20"/>
          <w:szCs w:val="22"/>
        </w:rPr>
      </w:pPr>
      <w:r w:rsidRPr="004C584E">
        <w:rPr>
          <w:rFonts w:ascii="Book Antiqua" w:hAnsi="Book Antiqua"/>
          <w:sz w:val="20"/>
          <w:szCs w:val="22"/>
        </w:rPr>
        <w:t>Involved in Sending Daily Status Report and Weekly Status Report to onsite coordinator.</w:t>
      </w:r>
    </w:p>
    <w:p w14:paraId="71712C44" w14:textId="77777777" w:rsidR="004C584E" w:rsidRPr="004C584E" w:rsidRDefault="004C584E" w:rsidP="004C584E">
      <w:pPr>
        <w:numPr>
          <w:ilvl w:val="0"/>
          <w:numId w:val="22"/>
        </w:numPr>
        <w:jc w:val="both"/>
        <w:rPr>
          <w:rFonts w:ascii="Book Antiqua" w:hAnsi="Book Antiqua"/>
          <w:sz w:val="20"/>
          <w:szCs w:val="22"/>
        </w:rPr>
      </w:pPr>
      <w:r w:rsidRPr="004C584E">
        <w:rPr>
          <w:rFonts w:ascii="Book Antiqua" w:hAnsi="Book Antiqua"/>
          <w:sz w:val="20"/>
          <w:szCs w:val="22"/>
        </w:rPr>
        <w:t>Involved in Risk Analysis and Mitigation Plan.</w:t>
      </w:r>
    </w:p>
    <w:p w14:paraId="1DBC19BA" w14:textId="77777777" w:rsidR="004C584E" w:rsidRPr="004C584E" w:rsidRDefault="004C584E" w:rsidP="004C584E">
      <w:pPr>
        <w:numPr>
          <w:ilvl w:val="0"/>
          <w:numId w:val="22"/>
        </w:numPr>
        <w:jc w:val="both"/>
        <w:rPr>
          <w:rFonts w:ascii="Book Antiqua" w:hAnsi="Book Antiqua"/>
          <w:sz w:val="20"/>
          <w:szCs w:val="22"/>
        </w:rPr>
      </w:pPr>
      <w:r w:rsidRPr="004C584E">
        <w:rPr>
          <w:rFonts w:ascii="Book Antiqua" w:hAnsi="Book Antiqua"/>
          <w:sz w:val="20"/>
          <w:szCs w:val="22"/>
        </w:rPr>
        <w:t>Involved in Knowledge Sharing Sessions with New Joiners.</w:t>
      </w:r>
    </w:p>
    <w:p w14:paraId="5433B322" w14:textId="77777777" w:rsidR="004C584E" w:rsidRPr="004C584E" w:rsidRDefault="004C584E" w:rsidP="00A971A1">
      <w:pPr>
        <w:numPr>
          <w:ilvl w:val="0"/>
          <w:numId w:val="22"/>
        </w:numPr>
        <w:jc w:val="both"/>
        <w:rPr>
          <w:rFonts w:ascii="Book Antiqua" w:hAnsi="Book Antiqua"/>
          <w:sz w:val="20"/>
          <w:szCs w:val="22"/>
        </w:rPr>
      </w:pPr>
      <w:r w:rsidRPr="004C584E">
        <w:rPr>
          <w:rFonts w:ascii="Book Antiqua" w:hAnsi="Book Antiqua"/>
          <w:sz w:val="20"/>
          <w:szCs w:val="22"/>
        </w:rPr>
        <w:t>Done Test Management, Test Execution and Test Reporting using ALM.</w:t>
      </w:r>
    </w:p>
    <w:p w14:paraId="5E6C12E4" w14:textId="77777777" w:rsidR="004C584E" w:rsidRPr="005D4476" w:rsidRDefault="004C584E" w:rsidP="004C584E">
      <w:pPr>
        <w:jc w:val="both"/>
        <w:rPr>
          <w:rFonts w:ascii="Book Antiqua" w:hAnsi="Book Antiqua"/>
          <w:sz w:val="20"/>
          <w:szCs w:val="22"/>
        </w:rPr>
      </w:pPr>
    </w:p>
    <w:p w14:paraId="731D921C" w14:textId="77777777" w:rsidR="004C584E" w:rsidRDefault="004C584E" w:rsidP="004C584E">
      <w:pPr>
        <w:pStyle w:val="BodyTextIndent"/>
        <w:pBdr>
          <w:bottom w:val="single" w:sz="6" w:space="1" w:color="auto"/>
        </w:pBdr>
        <w:ind w:left="0"/>
        <w:jc w:val="both"/>
      </w:pPr>
      <w:r w:rsidRPr="005D4476">
        <w:rPr>
          <w:rFonts w:ascii="Book Antiqua" w:hAnsi="Book Antiqua"/>
          <w:b/>
          <w:szCs w:val="22"/>
        </w:rPr>
        <w:t>Environment:</w:t>
      </w:r>
      <w:r w:rsidRPr="005D4476">
        <w:rPr>
          <w:rFonts w:ascii="Book Antiqua" w:hAnsi="Book Antiqua"/>
          <w:bCs/>
          <w:iCs/>
          <w:szCs w:val="22"/>
        </w:rPr>
        <w:t xml:space="preserve"> </w:t>
      </w:r>
      <w:r w:rsidR="00AB2617" w:rsidRPr="00AB2617">
        <w:rPr>
          <w:rFonts w:ascii="Book Antiqua" w:hAnsi="Book Antiqua"/>
          <w:szCs w:val="22"/>
        </w:rPr>
        <w:t>IBM Mainframe, UFT, VB Scripts, ALM</w:t>
      </w:r>
    </w:p>
    <w:p w14:paraId="507B41D8" w14:textId="77777777" w:rsidR="00AB2617" w:rsidRPr="005D4476" w:rsidRDefault="00AB2617" w:rsidP="004C584E">
      <w:pPr>
        <w:pStyle w:val="BodyTextIndent"/>
        <w:pBdr>
          <w:bottom w:val="single" w:sz="6" w:space="1" w:color="auto"/>
        </w:pBdr>
        <w:ind w:left="0"/>
        <w:jc w:val="both"/>
        <w:rPr>
          <w:rFonts w:ascii="Book Antiqua" w:hAnsi="Book Antiqua"/>
          <w:bCs/>
          <w:iCs/>
          <w:szCs w:val="22"/>
        </w:rPr>
      </w:pPr>
    </w:p>
    <w:p w14:paraId="2399D71C" w14:textId="77777777" w:rsidR="003253D5" w:rsidRPr="005D4476" w:rsidRDefault="003253D5" w:rsidP="003253D5">
      <w:pPr>
        <w:jc w:val="both"/>
        <w:rPr>
          <w:rFonts w:ascii="Book Antiqua" w:hAnsi="Book Antiqua"/>
          <w:b/>
          <w:sz w:val="20"/>
          <w:szCs w:val="22"/>
        </w:rPr>
      </w:pP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002745B7" w:rsidRPr="005D4476">
        <w:rPr>
          <w:rFonts w:ascii="Book Antiqua" w:hAnsi="Book Antiqua"/>
          <w:b/>
          <w:sz w:val="20"/>
          <w:szCs w:val="22"/>
        </w:rPr>
        <w:t xml:space="preserve"> </w:t>
      </w:r>
    </w:p>
    <w:p w14:paraId="5FDE0644" w14:textId="045238C4" w:rsidR="004C5D33" w:rsidRDefault="00BF0F09" w:rsidP="003253D5">
      <w:pPr>
        <w:rPr>
          <w:rFonts w:ascii="Book Antiqua" w:hAnsi="Book Antiqua"/>
          <w:sz w:val="20"/>
          <w:szCs w:val="22"/>
        </w:rPr>
      </w:pPr>
      <w:r>
        <w:rPr>
          <w:rFonts w:ascii="Book Antiqua" w:hAnsi="Book Antiqua"/>
          <w:b/>
          <w:bCs/>
          <w:sz w:val="20"/>
          <w:szCs w:val="20"/>
        </w:rPr>
        <w:t xml:space="preserve">Emblem, </w:t>
      </w:r>
      <w:r w:rsidR="000D48B3" w:rsidRPr="000D48B3">
        <w:rPr>
          <w:rFonts w:ascii="Book Antiqua" w:hAnsi="Book Antiqua"/>
          <w:b/>
          <w:sz w:val="20"/>
          <w:szCs w:val="22"/>
        </w:rPr>
        <w:t>Chennai</w:t>
      </w:r>
      <w:r w:rsidR="00C1662D">
        <w:rPr>
          <w:rFonts w:ascii="Book Antiqua" w:hAnsi="Book Antiqua"/>
          <w:b/>
          <w:sz w:val="20"/>
          <w:szCs w:val="22"/>
        </w:rPr>
        <w:t>, India</w:t>
      </w:r>
      <w:r w:rsidR="004C5D33">
        <w:rPr>
          <w:rFonts w:ascii="Book Antiqua" w:hAnsi="Book Antiqua"/>
          <w:sz w:val="20"/>
          <w:szCs w:val="22"/>
        </w:rPr>
        <w:t xml:space="preserve">                                                          </w:t>
      </w:r>
      <w:r w:rsidR="00C1662D">
        <w:rPr>
          <w:rFonts w:ascii="Book Antiqua" w:hAnsi="Book Antiqua"/>
          <w:sz w:val="20"/>
          <w:szCs w:val="22"/>
        </w:rPr>
        <w:t xml:space="preserve">        </w:t>
      </w:r>
      <w:r w:rsidR="002421A1">
        <w:rPr>
          <w:rFonts w:ascii="Book Antiqua" w:hAnsi="Book Antiqua"/>
          <w:sz w:val="20"/>
          <w:szCs w:val="22"/>
        </w:rPr>
        <w:t xml:space="preserve">        </w:t>
      </w:r>
      <w:r w:rsidR="0047782E">
        <w:rPr>
          <w:rFonts w:ascii="Book Antiqua" w:hAnsi="Book Antiqua"/>
          <w:b/>
          <w:sz w:val="20"/>
          <w:szCs w:val="22"/>
        </w:rPr>
        <w:t>July</w:t>
      </w:r>
      <w:r w:rsidR="004C5D33">
        <w:rPr>
          <w:rFonts w:ascii="Book Antiqua" w:hAnsi="Book Antiqua"/>
          <w:b/>
          <w:sz w:val="20"/>
          <w:szCs w:val="22"/>
        </w:rPr>
        <w:t xml:space="preserve"> </w:t>
      </w:r>
      <w:r w:rsidR="004C5D33" w:rsidRPr="005D4476">
        <w:rPr>
          <w:rFonts w:ascii="Book Antiqua" w:hAnsi="Book Antiqua"/>
          <w:b/>
          <w:sz w:val="20"/>
          <w:szCs w:val="22"/>
        </w:rPr>
        <w:t>'</w:t>
      </w:r>
      <w:r w:rsidR="0047782E">
        <w:rPr>
          <w:rFonts w:ascii="Book Antiqua" w:hAnsi="Book Antiqua"/>
          <w:b/>
          <w:sz w:val="20"/>
          <w:szCs w:val="22"/>
        </w:rPr>
        <w:t>1</w:t>
      </w:r>
      <w:r w:rsidR="004C5D33" w:rsidRPr="005D4476">
        <w:rPr>
          <w:rFonts w:ascii="Book Antiqua" w:hAnsi="Book Antiqua"/>
          <w:b/>
          <w:sz w:val="20"/>
          <w:szCs w:val="22"/>
        </w:rPr>
        <w:t xml:space="preserve">5 – </w:t>
      </w:r>
      <w:r w:rsidR="0047782E">
        <w:rPr>
          <w:rFonts w:ascii="Book Antiqua" w:hAnsi="Book Antiqua"/>
          <w:b/>
          <w:sz w:val="20"/>
          <w:szCs w:val="22"/>
        </w:rPr>
        <w:t>Sep</w:t>
      </w:r>
      <w:r w:rsidR="004C5D33">
        <w:rPr>
          <w:rFonts w:ascii="Book Antiqua" w:hAnsi="Book Antiqua"/>
          <w:b/>
          <w:sz w:val="20"/>
          <w:szCs w:val="22"/>
        </w:rPr>
        <w:t xml:space="preserve"> </w:t>
      </w:r>
      <w:r w:rsidR="007C4178" w:rsidRPr="005D4476">
        <w:rPr>
          <w:rFonts w:ascii="Book Antiqua" w:hAnsi="Book Antiqua"/>
          <w:b/>
          <w:sz w:val="20"/>
          <w:szCs w:val="22"/>
        </w:rPr>
        <w:t>'</w:t>
      </w:r>
      <w:r w:rsidR="0047782E">
        <w:rPr>
          <w:rFonts w:ascii="Book Antiqua" w:hAnsi="Book Antiqua"/>
          <w:b/>
          <w:sz w:val="20"/>
          <w:szCs w:val="22"/>
        </w:rPr>
        <w:t>1</w:t>
      </w:r>
      <w:r w:rsidR="004C5D33" w:rsidRPr="005D4476">
        <w:rPr>
          <w:rFonts w:ascii="Book Antiqua" w:hAnsi="Book Antiqua"/>
          <w:b/>
          <w:sz w:val="20"/>
          <w:szCs w:val="22"/>
        </w:rPr>
        <w:t>6</w:t>
      </w:r>
    </w:p>
    <w:p w14:paraId="63A34846" w14:textId="77777777" w:rsidR="003253D5" w:rsidRDefault="003253D5" w:rsidP="00885C8E">
      <w:pPr>
        <w:jc w:val="both"/>
        <w:rPr>
          <w:rFonts w:ascii="Book Antiqua" w:hAnsi="Book Antiqua"/>
          <w:sz w:val="20"/>
          <w:szCs w:val="22"/>
        </w:rPr>
      </w:pPr>
    </w:p>
    <w:p w14:paraId="0A18A303" w14:textId="77777777" w:rsidR="004C5D33" w:rsidRPr="005D4476" w:rsidRDefault="004C5D33" w:rsidP="00885C8E">
      <w:pPr>
        <w:jc w:val="both"/>
        <w:rPr>
          <w:rFonts w:ascii="Book Antiqua" w:hAnsi="Book Antiqua"/>
          <w:sz w:val="20"/>
          <w:szCs w:val="22"/>
        </w:rPr>
      </w:pPr>
      <w:r w:rsidRPr="005D4476">
        <w:rPr>
          <w:rFonts w:ascii="Book Antiqua" w:hAnsi="Book Antiqua"/>
          <w:b/>
          <w:sz w:val="20"/>
          <w:szCs w:val="22"/>
        </w:rPr>
        <w:t>Project</w:t>
      </w:r>
      <w:r w:rsidR="00072831">
        <w:rPr>
          <w:rFonts w:ascii="Book Antiqua" w:hAnsi="Book Antiqua"/>
          <w:b/>
          <w:sz w:val="20"/>
          <w:szCs w:val="22"/>
        </w:rPr>
        <w:t xml:space="preserve"> Title</w:t>
      </w:r>
      <w:r w:rsidRPr="005D4476">
        <w:rPr>
          <w:rFonts w:ascii="Book Antiqua" w:hAnsi="Book Antiqua"/>
          <w:b/>
          <w:sz w:val="20"/>
          <w:szCs w:val="22"/>
        </w:rPr>
        <w:t xml:space="preserve">: </w:t>
      </w:r>
      <w:r w:rsidR="000D48B3" w:rsidRPr="000D48B3">
        <w:rPr>
          <w:sz w:val="20"/>
          <w:szCs w:val="20"/>
        </w:rPr>
        <w:t>NetworX Pricier Modeler</w:t>
      </w:r>
    </w:p>
    <w:p w14:paraId="6E326E0C" w14:textId="2C386122" w:rsidR="00531C10" w:rsidRDefault="000D48B3" w:rsidP="000D48B3">
      <w:pPr>
        <w:jc w:val="both"/>
        <w:rPr>
          <w:rFonts w:ascii="Book Antiqua" w:hAnsi="Book Antiqua"/>
          <w:sz w:val="20"/>
          <w:szCs w:val="22"/>
        </w:rPr>
      </w:pPr>
      <w:r w:rsidRPr="000D48B3">
        <w:rPr>
          <w:rFonts w:ascii="Book Antiqua" w:hAnsi="Book Antiqua"/>
          <w:sz w:val="20"/>
          <w:szCs w:val="22"/>
        </w:rPr>
        <w:t xml:space="preserve">NetworX pricing and modeling solution designs and develops interactive modeling tools to evaluate the cost/benefit of all </w:t>
      </w:r>
      <w:r w:rsidR="00C1662D" w:rsidRPr="000D48B3">
        <w:rPr>
          <w:rFonts w:ascii="Book Antiqua" w:hAnsi="Book Antiqua"/>
          <w:sz w:val="20"/>
          <w:szCs w:val="22"/>
        </w:rPr>
        <w:t>physicians</w:t>
      </w:r>
      <w:r w:rsidRPr="000D48B3">
        <w:rPr>
          <w:rFonts w:ascii="Book Antiqua" w:hAnsi="Book Antiqua"/>
          <w:sz w:val="20"/>
          <w:szCs w:val="22"/>
        </w:rPr>
        <w:t>, hospital, and ancillary proposals/arrangements. NetworX pricing and modeling solution will provide several years of claims history to review potential claims pricing. It will also result in reduced time to create new model contracts.</w:t>
      </w:r>
    </w:p>
    <w:p w14:paraId="1FB4B8E6" w14:textId="77777777" w:rsidR="000D48B3" w:rsidRPr="005D4476" w:rsidRDefault="000D48B3" w:rsidP="000D48B3">
      <w:pPr>
        <w:jc w:val="both"/>
        <w:rPr>
          <w:rFonts w:ascii="Book Antiqua" w:hAnsi="Book Antiqua"/>
          <w:sz w:val="20"/>
          <w:szCs w:val="22"/>
        </w:rPr>
      </w:pPr>
    </w:p>
    <w:p w14:paraId="64698DD4" w14:textId="77777777" w:rsidR="00C1662D" w:rsidRDefault="00C1662D" w:rsidP="00C1662D">
      <w:pPr>
        <w:jc w:val="both"/>
        <w:rPr>
          <w:rFonts w:ascii="Book Antiqua" w:hAnsi="Book Antiqua"/>
          <w:sz w:val="20"/>
          <w:szCs w:val="22"/>
        </w:rPr>
      </w:pPr>
      <w:r w:rsidRPr="009C30EE">
        <w:rPr>
          <w:rFonts w:ascii="Book Antiqua" w:hAnsi="Book Antiqua" w:cs="Book Antiqua"/>
          <w:b/>
          <w:bCs/>
          <w:color w:val="000000"/>
          <w:sz w:val="20"/>
          <w:szCs w:val="20"/>
          <w:lang w:val="en-IN" w:eastAsia="en-IN"/>
        </w:rPr>
        <w:t>Role</w:t>
      </w:r>
      <w:r>
        <w:rPr>
          <w:rFonts w:ascii="Book Antiqua" w:hAnsi="Book Antiqua" w:cs="Book Antiqua"/>
          <w:color w:val="000000"/>
          <w:sz w:val="20"/>
          <w:szCs w:val="20"/>
          <w:lang w:val="en-IN" w:eastAsia="en-IN"/>
        </w:rPr>
        <w:t>: Automation Test Lead</w:t>
      </w:r>
    </w:p>
    <w:p w14:paraId="732610D0" w14:textId="77777777" w:rsidR="0047782E" w:rsidRDefault="0047782E" w:rsidP="00531C10">
      <w:pPr>
        <w:jc w:val="both"/>
        <w:rPr>
          <w:rFonts w:ascii="Book Antiqua" w:hAnsi="Book Antiqua"/>
          <w:b/>
          <w:sz w:val="20"/>
          <w:szCs w:val="22"/>
        </w:rPr>
      </w:pPr>
    </w:p>
    <w:p w14:paraId="166003C9" w14:textId="77777777" w:rsidR="00531C10" w:rsidRPr="005D4476" w:rsidRDefault="00531C10" w:rsidP="00531C10">
      <w:pPr>
        <w:jc w:val="both"/>
        <w:rPr>
          <w:rFonts w:ascii="Book Antiqua" w:hAnsi="Book Antiqua"/>
          <w:b/>
          <w:sz w:val="20"/>
          <w:szCs w:val="22"/>
        </w:rPr>
      </w:pPr>
      <w:r w:rsidRPr="005D4476">
        <w:rPr>
          <w:rFonts w:ascii="Book Antiqua" w:hAnsi="Book Antiqua"/>
          <w:b/>
          <w:sz w:val="20"/>
          <w:szCs w:val="22"/>
        </w:rPr>
        <w:t>Responsibilities</w:t>
      </w:r>
    </w:p>
    <w:p w14:paraId="7C7DF22F"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Done Automation Feasibility Analysis, Estimation and Poof of Concepts (POC).</w:t>
      </w:r>
    </w:p>
    <w:p w14:paraId="06C0EFD0"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Worked on preparation of Automation Test Strategy.</w:t>
      </w:r>
    </w:p>
    <w:p w14:paraId="32BCA00E"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Done ROI Calculation for Automation Testing.</w:t>
      </w:r>
    </w:p>
    <w:p w14:paraId="09551A59"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Used Cognizant CRAFT Framework for Automation testing.</w:t>
      </w:r>
    </w:p>
    <w:p w14:paraId="20E072F8"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Worked on Automation Test Script Design using UFT.</w:t>
      </w:r>
    </w:p>
    <w:p w14:paraId="5DA75521"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Took part in Application walkthrough sessions with business stake holders and got knowledge in health care domain knowledge.</w:t>
      </w:r>
    </w:p>
    <w:p w14:paraId="7779C64D"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lastRenderedPageBreak/>
        <w:t>Done Automation Feasibility Analysis and POC by using Selenium Web driver for web application using TestNG framework.</w:t>
      </w:r>
    </w:p>
    <w:p w14:paraId="15B966B8"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Done database testing by using UFT Automation tool.</w:t>
      </w:r>
    </w:p>
    <w:p w14:paraId="04A6664E"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Created Automation Test suite in ALM by integration ALM with UFT.</w:t>
      </w:r>
    </w:p>
    <w:p w14:paraId="7EAF806B"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Doing End to End Coordination in Automation Testing Process.</w:t>
      </w:r>
    </w:p>
    <w:p w14:paraId="2DDE9104"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Involved in Sending Daily Status Report and Weekly Status Report to onsite coordinator.</w:t>
      </w:r>
    </w:p>
    <w:p w14:paraId="4E6E21F1"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Involved in Risk Analysis and Mitigation Plan.</w:t>
      </w:r>
    </w:p>
    <w:p w14:paraId="7218EC12"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Involved in code review of Team Members</w:t>
      </w:r>
    </w:p>
    <w:p w14:paraId="4125605B" w14:textId="77777777" w:rsidR="000D48B3" w:rsidRPr="000D48B3"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Involved in Knowledge Sharing Sessions with New Joiners.</w:t>
      </w:r>
    </w:p>
    <w:p w14:paraId="51EE599A" w14:textId="77777777" w:rsidR="00EC109A" w:rsidRDefault="000D48B3" w:rsidP="000D48B3">
      <w:pPr>
        <w:numPr>
          <w:ilvl w:val="0"/>
          <w:numId w:val="22"/>
        </w:numPr>
        <w:jc w:val="both"/>
        <w:rPr>
          <w:rFonts w:ascii="Book Antiqua" w:hAnsi="Book Antiqua"/>
          <w:sz w:val="20"/>
          <w:szCs w:val="22"/>
        </w:rPr>
      </w:pPr>
      <w:r w:rsidRPr="000D48B3">
        <w:rPr>
          <w:rFonts w:ascii="Book Antiqua" w:hAnsi="Book Antiqua"/>
          <w:sz w:val="20"/>
          <w:szCs w:val="22"/>
        </w:rPr>
        <w:t>Done Test Management, Test Execution and Test Reporting using ALM.</w:t>
      </w:r>
    </w:p>
    <w:p w14:paraId="3FF03AEB" w14:textId="77777777" w:rsidR="000D48B3" w:rsidRDefault="000D48B3" w:rsidP="000D48B3">
      <w:pPr>
        <w:jc w:val="both"/>
        <w:rPr>
          <w:rFonts w:ascii="Book Antiqua" w:hAnsi="Book Antiqua"/>
          <w:sz w:val="20"/>
          <w:szCs w:val="22"/>
        </w:rPr>
      </w:pPr>
    </w:p>
    <w:p w14:paraId="7E111844" w14:textId="77777777" w:rsidR="000D48B3" w:rsidRPr="005D4476" w:rsidRDefault="000D48B3" w:rsidP="000D48B3">
      <w:pPr>
        <w:jc w:val="both"/>
        <w:rPr>
          <w:rFonts w:ascii="Book Antiqua" w:hAnsi="Book Antiqua"/>
          <w:sz w:val="20"/>
          <w:szCs w:val="22"/>
        </w:rPr>
      </w:pPr>
    </w:p>
    <w:p w14:paraId="70DCF32B" w14:textId="132CDB40" w:rsidR="00744376" w:rsidRPr="005D4476" w:rsidRDefault="00744376" w:rsidP="00744376">
      <w:pPr>
        <w:pStyle w:val="BodyTextIndent"/>
        <w:pBdr>
          <w:bottom w:val="single" w:sz="6" w:space="1" w:color="auto"/>
        </w:pBdr>
        <w:ind w:left="0"/>
        <w:jc w:val="both"/>
        <w:rPr>
          <w:rFonts w:ascii="Book Antiqua" w:hAnsi="Book Antiqua"/>
          <w:bCs/>
          <w:iCs/>
          <w:szCs w:val="22"/>
        </w:rPr>
      </w:pPr>
      <w:r w:rsidRPr="005D4476">
        <w:rPr>
          <w:rFonts w:ascii="Book Antiqua" w:hAnsi="Book Antiqua"/>
          <w:b/>
          <w:szCs w:val="22"/>
        </w:rPr>
        <w:t>Environment:</w:t>
      </w:r>
      <w:r w:rsidRPr="005D4476">
        <w:rPr>
          <w:rFonts w:ascii="Book Antiqua" w:hAnsi="Book Antiqua"/>
          <w:bCs/>
          <w:iCs/>
          <w:szCs w:val="22"/>
        </w:rPr>
        <w:t xml:space="preserve"> </w:t>
      </w:r>
      <w:r w:rsidR="00520F05">
        <w:t>Windows, UFT, ALM</w:t>
      </w:r>
      <w:r w:rsidR="00C66139">
        <w:t>, VB script</w:t>
      </w:r>
      <w:r w:rsidR="00DC7AC8">
        <w:t>, Macro</w:t>
      </w:r>
    </w:p>
    <w:p w14:paraId="6769AC3C" w14:textId="77777777" w:rsidR="00EB056A" w:rsidRPr="005D4476" w:rsidRDefault="00EB056A" w:rsidP="00744376">
      <w:pPr>
        <w:pStyle w:val="BodyTextIndent"/>
        <w:pBdr>
          <w:bottom w:val="single" w:sz="6" w:space="1" w:color="auto"/>
        </w:pBdr>
        <w:ind w:left="0"/>
        <w:jc w:val="both"/>
        <w:rPr>
          <w:rFonts w:ascii="Book Antiqua" w:hAnsi="Book Antiqua"/>
          <w:bCs/>
          <w:iCs/>
          <w:szCs w:val="22"/>
        </w:rPr>
      </w:pPr>
    </w:p>
    <w:p w14:paraId="5C015E20" w14:textId="77777777" w:rsidR="002D0632" w:rsidRPr="005D4476" w:rsidRDefault="002D0632" w:rsidP="001A4F80">
      <w:pPr>
        <w:jc w:val="both"/>
        <w:rPr>
          <w:rFonts w:ascii="Book Antiqua" w:hAnsi="Book Antiqua"/>
          <w:b/>
          <w:sz w:val="20"/>
          <w:szCs w:val="22"/>
        </w:rPr>
      </w:pPr>
    </w:p>
    <w:p w14:paraId="3B84D3C8" w14:textId="0114FADF" w:rsidR="00FA3DE5" w:rsidRDefault="00BF0F09" w:rsidP="00FA3DE5">
      <w:pPr>
        <w:rPr>
          <w:rFonts w:ascii="Book Antiqua" w:hAnsi="Book Antiqua"/>
          <w:sz w:val="20"/>
          <w:szCs w:val="22"/>
        </w:rPr>
      </w:pPr>
      <w:r>
        <w:rPr>
          <w:rFonts w:ascii="Book Antiqua" w:hAnsi="Book Antiqua"/>
          <w:b/>
          <w:bCs/>
          <w:sz w:val="20"/>
          <w:szCs w:val="20"/>
        </w:rPr>
        <w:t xml:space="preserve">Express Scripts INC, </w:t>
      </w:r>
      <w:r w:rsidR="0032634D">
        <w:rPr>
          <w:rFonts w:ascii="Book Antiqua" w:hAnsi="Book Antiqua"/>
          <w:b/>
          <w:bCs/>
          <w:sz w:val="20"/>
          <w:szCs w:val="20"/>
        </w:rPr>
        <w:t>Cognizant</w:t>
      </w:r>
      <w:r w:rsidR="0032634D">
        <w:rPr>
          <w:rFonts w:ascii="Book Antiqua" w:hAnsi="Book Antiqua"/>
          <w:b/>
          <w:sz w:val="20"/>
          <w:szCs w:val="22"/>
        </w:rPr>
        <w:t xml:space="preserve">, </w:t>
      </w:r>
      <w:r w:rsidR="00FA3DE5" w:rsidRPr="00FA3DE5">
        <w:rPr>
          <w:rFonts w:ascii="Book Antiqua" w:hAnsi="Book Antiqua"/>
          <w:b/>
          <w:sz w:val="20"/>
          <w:szCs w:val="22"/>
        </w:rPr>
        <w:t>Chennai, India</w:t>
      </w:r>
      <w:r w:rsidR="00FA3DE5">
        <w:rPr>
          <w:rFonts w:ascii="Book Antiqua" w:hAnsi="Book Antiqua"/>
          <w:sz w:val="20"/>
          <w:szCs w:val="22"/>
        </w:rPr>
        <w:t xml:space="preserve">                                </w:t>
      </w:r>
      <w:r w:rsidR="00C1662D">
        <w:rPr>
          <w:rFonts w:ascii="Book Antiqua" w:hAnsi="Book Antiqua"/>
          <w:sz w:val="20"/>
          <w:szCs w:val="22"/>
        </w:rPr>
        <w:t xml:space="preserve">                     </w:t>
      </w:r>
      <w:r w:rsidR="00FA3DE5">
        <w:rPr>
          <w:rFonts w:ascii="Book Antiqua" w:hAnsi="Book Antiqua"/>
          <w:sz w:val="20"/>
          <w:szCs w:val="22"/>
        </w:rPr>
        <w:t xml:space="preserve"> </w:t>
      </w:r>
      <w:r w:rsidR="0047782E">
        <w:rPr>
          <w:rFonts w:ascii="Book Antiqua" w:hAnsi="Book Antiqua"/>
          <w:b/>
          <w:sz w:val="20"/>
          <w:szCs w:val="22"/>
        </w:rPr>
        <w:t>Mar</w:t>
      </w:r>
      <w:r w:rsidR="00FA3DE5">
        <w:rPr>
          <w:rFonts w:ascii="Book Antiqua" w:hAnsi="Book Antiqua"/>
          <w:b/>
          <w:sz w:val="20"/>
          <w:szCs w:val="22"/>
        </w:rPr>
        <w:t xml:space="preserve"> </w:t>
      </w:r>
      <w:r w:rsidR="00FA3DE5" w:rsidRPr="005D4476">
        <w:rPr>
          <w:rFonts w:ascii="Book Antiqua" w:hAnsi="Book Antiqua"/>
          <w:b/>
          <w:sz w:val="20"/>
          <w:szCs w:val="22"/>
        </w:rPr>
        <w:t>'</w:t>
      </w:r>
      <w:r w:rsidR="0047782E">
        <w:rPr>
          <w:rFonts w:ascii="Book Antiqua" w:hAnsi="Book Antiqua"/>
          <w:b/>
          <w:sz w:val="20"/>
          <w:szCs w:val="22"/>
        </w:rPr>
        <w:t>12</w:t>
      </w:r>
      <w:r w:rsidR="00FA3DE5" w:rsidRPr="005D4476">
        <w:rPr>
          <w:rFonts w:ascii="Book Antiqua" w:hAnsi="Book Antiqua"/>
          <w:b/>
          <w:sz w:val="20"/>
          <w:szCs w:val="22"/>
        </w:rPr>
        <w:t xml:space="preserve"> –</w:t>
      </w:r>
      <w:r w:rsidR="0047782E">
        <w:rPr>
          <w:rFonts w:ascii="Book Antiqua" w:hAnsi="Book Antiqua"/>
          <w:b/>
          <w:sz w:val="20"/>
          <w:szCs w:val="22"/>
        </w:rPr>
        <w:t>June</w:t>
      </w:r>
      <w:r w:rsidR="00FA3DE5" w:rsidRPr="005D4476">
        <w:rPr>
          <w:rFonts w:ascii="Book Antiqua" w:hAnsi="Book Antiqua"/>
          <w:b/>
          <w:sz w:val="20"/>
          <w:szCs w:val="22"/>
        </w:rPr>
        <w:t>'</w:t>
      </w:r>
      <w:r w:rsidR="0047782E">
        <w:rPr>
          <w:rFonts w:ascii="Book Antiqua" w:hAnsi="Book Antiqua"/>
          <w:b/>
          <w:sz w:val="20"/>
          <w:szCs w:val="22"/>
        </w:rPr>
        <w:t>15</w:t>
      </w:r>
    </w:p>
    <w:p w14:paraId="71BD778B" w14:textId="77777777" w:rsidR="00FA3DE5" w:rsidRDefault="00FA3DE5" w:rsidP="00FA3DE5">
      <w:pPr>
        <w:jc w:val="both"/>
        <w:rPr>
          <w:rFonts w:ascii="Book Antiqua" w:hAnsi="Book Antiqua"/>
          <w:sz w:val="20"/>
          <w:szCs w:val="22"/>
        </w:rPr>
      </w:pPr>
    </w:p>
    <w:p w14:paraId="0CA0122D" w14:textId="77777777" w:rsidR="00FA3DE5" w:rsidRPr="005D4476" w:rsidRDefault="00FA3DE5" w:rsidP="00FA3DE5">
      <w:pPr>
        <w:jc w:val="both"/>
        <w:rPr>
          <w:rFonts w:ascii="Book Antiqua" w:hAnsi="Book Antiqua"/>
          <w:sz w:val="20"/>
          <w:szCs w:val="22"/>
        </w:rPr>
      </w:pPr>
      <w:r w:rsidRPr="005D4476">
        <w:rPr>
          <w:rFonts w:ascii="Book Antiqua" w:hAnsi="Book Antiqua"/>
          <w:b/>
          <w:sz w:val="20"/>
          <w:szCs w:val="22"/>
        </w:rPr>
        <w:t>Project</w:t>
      </w:r>
      <w:r w:rsidR="007B789C">
        <w:rPr>
          <w:rFonts w:ascii="Book Antiqua" w:hAnsi="Book Antiqua"/>
          <w:b/>
          <w:sz w:val="20"/>
          <w:szCs w:val="22"/>
        </w:rPr>
        <w:t xml:space="preserve"> Title</w:t>
      </w:r>
      <w:r w:rsidRPr="005D4476">
        <w:rPr>
          <w:rFonts w:ascii="Book Antiqua" w:hAnsi="Book Antiqua"/>
          <w:b/>
          <w:sz w:val="20"/>
          <w:szCs w:val="22"/>
        </w:rPr>
        <w:t xml:space="preserve">: </w:t>
      </w:r>
      <w:r w:rsidRPr="00FA3DE5">
        <w:rPr>
          <w:sz w:val="20"/>
          <w:szCs w:val="20"/>
        </w:rPr>
        <w:t>Coverage 360</w:t>
      </w:r>
    </w:p>
    <w:p w14:paraId="73E5F36E" w14:textId="45A995C9" w:rsidR="009714CC" w:rsidRDefault="00FA3DE5" w:rsidP="00FA3DE5">
      <w:pPr>
        <w:jc w:val="both"/>
        <w:rPr>
          <w:rFonts w:ascii="Book Antiqua" w:hAnsi="Book Antiqua"/>
          <w:sz w:val="20"/>
          <w:szCs w:val="22"/>
        </w:rPr>
      </w:pPr>
      <w:r w:rsidRPr="00FA3DE5">
        <w:rPr>
          <w:rFonts w:ascii="Book Antiqua" w:hAnsi="Book Antiqua"/>
          <w:sz w:val="20"/>
          <w:szCs w:val="22"/>
        </w:rPr>
        <w:t xml:space="preserve">Coverage 360 is a project used to manage </w:t>
      </w:r>
      <w:r w:rsidR="00C1662D" w:rsidRPr="00FA3DE5">
        <w:rPr>
          <w:rFonts w:ascii="Book Antiqua" w:hAnsi="Book Antiqua"/>
          <w:sz w:val="20"/>
          <w:szCs w:val="22"/>
        </w:rPr>
        <w:t>prior</w:t>
      </w:r>
      <w:r w:rsidRPr="00FA3DE5">
        <w:rPr>
          <w:rFonts w:ascii="Book Antiqua" w:hAnsi="Book Antiqua"/>
          <w:sz w:val="20"/>
          <w:szCs w:val="22"/>
        </w:rPr>
        <w:t xml:space="preserve"> authorization requests. It is used by call center representatives, pharmacist </w:t>
      </w:r>
      <w:r w:rsidR="00C1662D" w:rsidRPr="00FA3DE5">
        <w:rPr>
          <w:rFonts w:ascii="Book Antiqua" w:hAnsi="Book Antiqua"/>
          <w:sz w:val="20"/>
          <w:szCs w:val="22"/>
        </w:rPr>
        <w:t>users</w:t>
      </w:r>
      <w:r w:rsidRPr="00FA3DE5">
        <w:rPr>
          <w:rFonts w:ascii="Book Antiqua" w:hAnsi="Book Antiqua"/>
          <w:sz w:val="20"/>
          <w:szCs w:val="22"/>
        </w:rPr>
        <w:t xml:space="preserve"> and doctors. By using this application</w:t>
      </w:r>
      <w:r w:rsidR="00C1662D" w:rsidRPr="00FA3DE5">
        <w:rPr>
          <w:rFonts w:ascii="Book Antiqua" w:hAnsi="Book Antiqua"/>
          <w:sz w:val="20"/>
          <w:szCs w:val="22"/>
        </w:rPr>
        <w:t>, a case</w:t>
      </w:r>
      <w:r w:rsidRPr="00FA3DE5">
        <w:rPr>
          <w:rFonts w:ascii="Book Antiqua" w:hAnsi="Book Antiqua"/>
          <w:sz w:val="20"/>
          <w:szCs w:val="22"/>
        </w:rPr>
        <w:t xml:space="preserve"> request is created when a member </w:t>
      </w:r>
      <w:r w:rsidR="00C1662D" w:rsidRPr="00FA3DE5">
        <w:rPr>
          <w:rFonts w:ascii="Book Antiqua" w:hAnsi="Book Antiqua"/>
          <w:sz w:val="20"/>
          <w:szCs w:val="22"/>
        </w:rPr>
        <w:t>requests</w:t>
      </w:r>
      <w:r w:rsidRPr="00FA3DE5">
        <w:rPr>
          <w:rFonts w:ascii="Book Antiqua" w:hAnsi="Book Antiqua"/>
          <w:sz w:val="20"/>
          <w:szCs w:val="22"/>
        </w:rPr>
        <w:t xml:space="preserve"> for specific drug where prior auth request is needed for the service. The case request is Approved/Rejected at the pharmacy as per </w:t>
      </w:r>
      <w:r w:rsidR="00C1662D" w:rsidRPr="00FA3DE5">
        <w:rPr>
          <w:rFonts w:ascii="Book Antiqua" w:hAnsi="Book Antiqua"/>
          <w:sz w:val="20"/>
          <w:szCs w:val="22"/>
        </w:rPr>
        <w:t>question-and-answer</w:t>
      </w:r>
      <w:r w:rsidRPr="00FA3DE5">
        <w:rPr>
          <w:rFonts w:ascii="Book Antiqua" w:hAnsi="Book Antiqua"/>
          <w:sz w:val="20"/>
          <w:szCs w:val="22"/>
        </w:rPr>
        <w:t xml:space="preserve"> criteria.</w:t>
      </w:r>
    </w:p>
    <w:p w14:paraId="4FF9D861" w14:textId="77777777" w:rsidR="00C1662D" w:rsidRDefault="00C1662D" w:rsidP="00FA3DE5">
      <w:pPr>
        <w:jc w:val="both"/>
        <w:rPr>
          <w:rFonts w:ascii="Book Antiqua" w:hAnsi="Book Antiqua"/>
          <w:sz w:val="20"/>
          <w:szCs w:val="22"/>
        </w:rPr>
      </w:pPr>
    </w:p>
    <w:p w14:paraId="6EEC8231" w14:textId="6FABC3BE" w:rsidR="00C1662D" w:rsidRPr="005D4476" w:rsidRDefault="00C1662D" w:rsidP="00FA3DE5">
      <w:pPr>
        <w:jc w:val="both"/>
        <w:rPr>
          <w:rFonts w:ascii="Book Antiqua" w:hAnsi="Book Antiqua"/>
          <w:sz w:val="20"/>
          <w:szCs w:val="22"/>
        </w:rPr>
      </w:pPr>
      <w:r w:rsidRPr="009C30EE">
        <w:rPr>
          <w:rFonts w:ascii="Book Antiqua" w:hAnsi="Book Antiqua" w:cs="Book Antiqua"/>
          <w:b/>
          <w:bCs/>
          <w:color w:val="000000"/>
          <w:sz w:val="20"/>
          <w:szCs w:val="20"/>
          <w:lang w:val="en-IN" w:eastAsia="en-IN"/>
        </w:rPr>
        <w:t>Role</w:t>
      </w:r>
      <w:r>
        <w:rPr>
          <w:rFonts w:ascii="Book Antiqua" w:hAnsi="Book Antiqua" w:cs="Book Antiqua"/>
          <w:color w:val="000000"/>
          <w:sz w:val="20"/>
          <w:szCs w:val="20"/>
          <w:lang w:val="en-IN" w:eastAsia="en-IN"/>
        </w:rPr>
        <w:t>: Automation Tester</w:t>
      </w:r>
    </w:p>
    <w:p w14:paraId="57B8ADCF" w14:textId="77777777" w:rsidR="00FA3DE5" w:rsidRDefault="00FA3DE5" w:rsidP="009714CC">
      <w:pPr>
        <w:jc w:val="both"/>
        <w:rPr>
          <w:rFonts w:ascii="Book Antiqua" w:hAnsi="Book Antiqua"/>
          <w:b/>
          <w:sz w:val="20"/>
          <w:szCs w:val="22"/>
        </w:rPr>
      </w:pPr>
    </w:p>
    <w:p w14:paraId="62F0B8F0" w14:textId="77777777" w:rsidR="009714CC" w:rsidRPr="005D4476" w:rsidRDefault="009714CC" w:rsidP="009714CC">
      <w:pPr>
        <w:jc w:val="both"/>
        <w:rPr>
          <w:rFonts w:ascii="Book Antiqua" w:hAnsi="Book Antiqua"/>
          <w:b/>
          <w:sz w:val="20"/>
          <w:szCs w:val="22"/>
        </w:rPr>
      </w:pPr>
      <w:r w:rsidRPr="005D4476">
        <w:rPr>
          <w:rFonts w:ascii="Book Antiqua" w:hAnsi="Book Antiqua"/>
          <w:b/>
          <w:sz w:val="20"/>
          <w:szCs w:val="22"/>
        </w:rPr>
        <w:t>Responsibilities</w:t>
      </w:r>
      <w:r w:rsidR="003D53D5" w:rsidRPr="003D53D5">
        <w:rPr>
          <w:rFonts w:ascii="Book Antiqua" w:hAnsi="Book Antiqua"/>
          <w:b/>
          <w:sz w:val="20"/>
          <w:szCs w:val="22"/>
        </w:rPr>
        <w:t>:</w:t>
      </w:r>
    </w:p>
    <w:p w14:paraId="47F3A7C1"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Used Cognizant CRAFT Lite Framework for Automation testing.</w:t>
      </w:r>
    </w:p>
    <w:p w14:paraId="69776569"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 xml:space="preserve">Create reusable Automation test script for </w:t>
      </w:r>
      <w:proofErr w:type="spellStart"/>
      <w:r w:rsidRPr="00FA3DE5">
        <w:rPr>
          <w:rFonts w:ascii="Book Antiqua" w:hAnsi="Book Antiqua"/>
          <w:sz w:val="20"/>
          <w:szCs w:val="22"/>
        </w:rPr>
        <w:t>Pega</w:t>
      </w:r>
      <w:proofErr w:type="spellEnd"/>
      <w:r w:rsidRPr="00FA3DE5">
        <w:rPr>
          <w:rFonts w:ascii="Book Antiqua" w:hAnsi="Book Antiqua"/>
          <w:sz w:val="20"/>
          <w:szCs w:val="22"/>
        </w:rPr>
        <w:t xml:space="preserve"> Application using UFT Automation Tool.</w:t>
      </w:r>
    </w:p>
    <w:p w14:paraId="247A663B" w14:textId="551ABFB3" w:rsidR="00FA3DE5" w:rsidRPr="00FA3DE5" w:rsidRDefault="00C1662D" w:rsidP="00FA3DE5">
      <w:pPr>
        <w:numPr>
          <w:ilvl w:val="0"/>
          <w:numId w:val="22"/>
        </w:numPr>
        <w:jc w:val="both"/>
        <w:rPr>
          <w:rFonts w:ascii="Book Antiqua" w:hAnsi="Book Antiqua"/>
          <w:sz w:val="20"/>
          <w:szCs w:val="22"/>
        </w:rPr>
      </w:pPr>
      <w:r w:rsidRPr="00FA3DE5">
        <w:rPr>
          <w:rFonts w:ascii="Book Antiqua" w:hAnsi="Book Antiqua"/>
          <w:sz w:val="20"/>
          <w:szCs w:val="22"/>
        </w:rPr>
        <w:t>Involved</w:t>
      </w:r>
      <w:r w:rsidR="00FA3DE5" w:rsidRPr="00FA3DE5">
        <w:rPr>
          <w:rFonts w:ascii="Book Antiqua" w:hAnsi="Book Antiqua"/>
          <w:sz w:val="20"/>
          <w:szCs w:val="22"/>
        </w:rPr>
        <w:t xml:space="preserve"> in agile methodology, participated in daily scrum meetings, interacted with key business stakeholders in business understanding and walkthrough sessions.</w:t>
      </w:r>
    </w:p>
    <w:p w14:paraId="06B0AD4B"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Perform Functional Testing, Regression Testing, and System Integration testing, (UAT) User Acceptance testing and End to End Testing.</w:t>
      </w:r>
    </w:p>
    <w:p w14:paraId="42F4D124"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Took part in Application walkthrough sessions with customers and got knowledge in health care pharmacy benefit management.</w:t>
      </w:r>
    </w:p>
    <w:p w14:paraId="45082313"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Done feasibility analysis and identify test case for Automation regression testing.</w:t>
      </w:r>
    </w:p>
    <w:p w14:paraId="6436774D" w14:textId="1854B632"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 xml:space="preserve">Handled around 4 </w:t>
      </w:r>
      <w:r w:rsidR="00C1662D" w:rsidRPr="00FA3DE5">
        <w:rPr>
          <w:rFonts w:ascii="Book Antiqua" w:hAnsi="Book Antiqua"/>
          <w:sz w:val="20"/>
          <w:szCs w:val="22"/>
        </w:rPr>
        <w:t>members</w:t>
      </w:r>
      <w:r w:rsidRPr="00FA3DE5">
        <w:rPr>
          <w:rFonts w:ascii="Book Antiqua" w:hAnsi="Book Antiqua"/>
          <w:sz w:val="20"/>
          <w:szCs w:val="22"/>
        </w:rPr>
        <w:t xml:space="preserve"> offshore</w:t>
      </w:r>
      <w:r w:rsidR="00C1662D">
        <w:rPr>
          <w:rFonts w:ascii="Book Antiqua" w:hAnsi="Book Antiqua"/>
          <w:sz w:val="20"/>
          <w:szCs w:val="22"/>
        </w:rPr>
        <w:t xml:space="preserve"> Team</w:t>
      </w:r>
      <w:r w:rsidRPr="00FA3DE5">
        <w:rPr>
          <w:rFonts w:ascii="Book Antiqua" w:hAnsi="Book Antiqua"/>
          <w:sz w:val="20"/>
          <w:szCs w:val="22"/>
        </w:rPr>
        <w:t>.</w:t>
      </w:r>
    </w:p>
    <w:p w14:paraId="188BB84A"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Doing End to End Coordination in Automation Testing Process.</w:t>
      </w:r>
    </w:p>
    <w:p w14:paraId="4329B744"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Involved in Sending Daily Status Report and Weekly Status Report to onsite coordinator.</w:t>
      </w:r>
    </w:p>
    <w:p w14:paraId="32687103"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Involved in code review of Team Members</w:t>
      </w:r>
    </w:p>
    <w:p w14:paraId="6BC45A9A"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Involved in Knowledge Sharing Sessions with New Joiners.</w:t>
      </w:r>
    </w:p>
    <w:p w14:paraId="66D4AFF8" w14:textId="77777777" w:rsidR="009714CC" w:rsidRPr="005D4476"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Done Test Management, Test Execution and Test Reporting using ALM.</w:t>
      </w:r>
    </w:p>
    <w:p w14:paraId="086F97D6" w14:textId="77777777" w:rsidR="00D84E72" w:rsidRDefault="00D84E72" w:rsidP="00FA3DE5">
      <w:pPr>
        <w:numPr>
          <w:ilvl w:val="0"/>
          <w:numId w:val="22"/>
        </w:numPr>
        <w:jc w:val="both"/>
        <w:rPr>
          <w:rFonts w:ascii="Book Antiqua" w:hAnsi="Book Antiqua"/>
          <w:sz w:val="20"/>
          <w:szCs w:val="22"/>
        </w:rPr>
      </w:pPr>
      <w:r w:rsidRPr="00FA3DE5">
        <w:rPr>
          <w:rFonts w:ascii="Book Antiqua" w:hAnsi="Book Antiqua"/>
          <w:sz w:val="20"/>
          <w:szCs w:val="22"/>
        </w:rPr>
        <w:t xml:space="preserve">Environment: </w:t>
      </w:r>
      <w:r w:rsidR="00210777" w:rsidRPr="005D4476">
        <w:rPr>
          <w:rFonts w:ascii="Book Antiqua" w:hAnsi="Book Antiqua"/>
          <w:sz w:val="20"/>
          <w:szCs w:val="22"/>
        </w:rPr>
        <w:t>Java</w:t>
      </w:r>
      <w:r w:rsidR="00536499">
        <w:rPr>
          <w:rFonts w:ascii="Book Antiqua" w:hAnsi="Book Antiqua"/>
          <w:sz w:val="20"/>
          <w:szCs w:val="22"/>
        </w:rPr>
        <w:t>, Web</w:t>
      </w:r>
      <w:r w:rsidR="00131F91">
        <w:rPr>
          <w:rFonts w:ascii="Book Antiqua" w:hAnsi="Book Antiqua"/>
          <w:sz w:val="20"/>
          <w:szCs w:val="22"/>
        </w:rPr>
        <w:t xml:space="preserve"> </w:t>
      </w:r>
      <w:r w:rsidR="00536499">
        <w:rPr>
          <w:rFonts w:ascii="Book Antiqua" w:hAnsi="Book Antiqua"/>
          <w:sz w:val="20"/>
          <w:szCs w:val="22"/>
        </w:rPr>
        <w:t>Logic</w:t>
      </w:r>
      <w:r w:rsidRPr="005D4476">
        <w:rPr>
          <w:rFonts w:ascii="Book Antiqua" w:hAnsi="Book Antiqua"/>
          <w:sz w:val="20"/>
          <w:szCs w:val="22"/>
        </w:rPr>
        <w:t xml:space="preserve"> Application Server,</w:t>
      </w:r>
      <w:r w:rsidR="000C6017" w:rsidRPr="005D4476">
        <w:rPr>
          <w:rFonts w:ascii="Book Antiqua" w:hAnsi="Book Antiqua"/>
          <w:sz w:val="20"/>
          <w:szCs w:val="22"/>
        </w:rPr>
        <w:t xml:space="preserve"> Oracle,</w:t>
      </w:r>
      <w:r w:rsidRPr="005D4476">
        <w:rPr>
          <w:rFonts w:ascii="Book Antiqua" w:hAnsi="Book Antiqua"/>
          <w:sz w:val="20"/>
          <w:szCs w:val="22"/>
        </w:rPr>
        <w:t xml:space="preserve"> </w:t>
      </w:r>
      <w:proofErr w:type="spellStart"/>
      <w:r w:rsidRPr="005D4476">
        <w:rPr>
          <w:rFonts w:ascii="Book Antiqua" w:hAnsi="Book Antiqua"/>
          <w:sz w:val="20"/>
          <w:szCs w:val="22"/>
        </w:rPr>
        <w:t>Ejb</w:t>
      </w:r>
      <w:proofErr w:type="spellEnd"/>
      <w:r w:rsidRPr="005D4476">
        <w:rPr>
          <w:rFonts w:ascii="Book Antiqua" w:hAnsi="Book Antiqua"/>
          <w:sz w:val="20"/>
          <w:szCs w:val="22"/>
        </w:rPr>
        <w:t xml:space="preserve"> 2.0, Struts 1.2,</w:t>
      </w:r>
      <w:r w:rsidR="000737DA" w:rsidRPr="005D4476">
        <w:rPr>
          <w:rFonts w:ascii="Book Antiqua" w:hAnsi="Book Antiqua"/>
          <w:sz w:val="20"/>
          <w:szCs w:val="22"/>
        </w:rPr>
        <w:t xml:space="preserve"> RAD</w:t>
      </w:r>
      <w:r w:rsidRPr="005D4476">
        <w:rPr>
          <w:rFonts w:ascii="Book Antiqua" w:hAnsi="Book Antiqua"/>
          <w:sz w:val="20"/>
          <w:szCs w:val="22"/>
        </w:rPr>
        <w:t>, AIX Linux Server.</w:t>
      </w:r>
    </w:p>
    <w:p w14:paraId="3C209EF2" w14:textId="77777777" w:rsidR="00FA3DE5" w:rsidRDefault="00FA3DE5" w:rsidP="00FA3DE5">
      <w:pPr>
        <w:ind w:left="720"/>
        <w:jc w:val="both"/>
        <w:rPr>
          <w:rFonts w:ascii="Book Antiqua" w:hAnsi="Book Antiqua"/>
          <w:sz w:val="20"/>
          <w:szCs w:val="22"/>
        </w:rPr>
      </w:pPr>
    </w:p>
    <w:p w14:paraId="4A7E7837" w14:textId="2AF76979" w:rsidR="00FA3DE5" w:rsidRPr="005D4476" w:rsidRDefault="00FA3DE5" w:rsidP="00FA3DE5">
      <w:pPr>
        <w:pStyle w:val="BodyTextIndent"/>
        <w:pBdr>
          <w:bottom w:val="single" w:sz="6" w:space="1" w:color="auto"/>
        </w:pBdr>
        <w:ind w:left="0"/>
        <w:jc w:val="both"/>
        <w:rPr>
          <w:rFonts w:ascii="Book Antiqua" w:hAnsi="Book Antiqua"/>
          <w:bCs/>
          <w:iCs/>
          <w:szCs w:val="22"/>
        </w:rPr>
      </w:pPr>
      <w:r w:rsidRPr="005D4476">
        <w:rPr>
          <w:rFonts w:ascii="Book Antiqua" w:hAnsi="Book Antiqua"/>
          <w:b/>
          <w:szCs w:val="22"/>
        </w:rPr>
        <w:t>Environment:</w:t>
      </w:r>
      <w:r w:rsidRPr="005D4476">
        <w:rPr>
          <w:rFonts w:ascii="Book Antiqua" w:hAnsi="Book Antiqua"/>
          <w:bCs/>
          <w:iCs/>
          <w:szCs w:val="22"/>
        </w:rPr>
        <w:t xml:space="preserve"> </w:t>
      </w:r>
      <w:r>
        <w:t>Windows, UFT, ALM</w:t>
      </w:r>
      <w:r w:rsidR="00C66139">
        <w:t xml:space="preserve">, </w:t>
      </w:r>
      <w:proofErr w:type="spellStart"/>
      <w:r w:rsidR="00C66139">
        <w:t>Pega</w:t>
      </w:r>
      <w:proofErr w:type="spellEnd"/>
      <w:r w:rsidR="00C66139">
        <w:t>, VB Script</w:t>
      </w:r>
    </w:p>
    <w:p w14:paraId="70D6A8B3" w14:textId="77777777" w:rsidR="002D0632" w:rsidRPr="005D4476" w:rsidRDefault="002D0632" w:rsidP="00D84E72">
      <w:pPr>
        <w:pBdr>
          <w:bottom w:val="single" w:sz="6" w:space="1" w:color="auto"/>
        </w:pBdr>
        <w:jc w:val="both"/>
        <w:rPr>
          <w:rFonts w:ascii="Book Antiqua" w:hAnsi="Book Antiqua"/>
          <w:sz w:val="20"/>
          <w:szCs w:val="22"/>
        </w:rPr>
      </w:pPr>
    </w:p>
    <w:p w14:paraId="7612C93E" w14:textId="77777777" w:rsidR="002D0632" w:rsidRPr="005D4476" w:rsidRDefault="002D0632" w:rsidP="00D84E72">
      <w:pPr>
        <w:jc w:val="both"/>
        <w:rPr>
          <w:rFonts w:ascii="Book Antiqua" w:hAnsi="Book Antiqua"/>
          <w:sz w:val="20"/>
          <w:szCs w:val="22"/>
        </w:rPr>
      </w:pPr>
    </w:p>
    <w:p w14:paraId="49BF5738" w14:textId="50A84226" w:rsidR="00FA3DE5" w:rsidRDefault="00BF0F09" w:rsidP="00FA3DE5">
      <w:pPr>
        <w:rPr>
          <w:rFonts w:ascii="Book Antiqua" w:hAnsi="Book Antiqua"/>
          <w:sz w:val="20"/>
          <w:szCs w:val="22"/>
        </w:rPr>
      </w:pPr>
      <w:r>
        <w:rPr>
          <w:rFonts w:ascii="Book Antiqua" w:hAnsi="Book Antiqua"/>
          <w:b/>
          <w:bCs/>
          <w:sz w:val="20"/>
          <w:szCs w:val="20"/>
        </w:rPr>
        <w:t xml:space="preserve">HMH, </w:t>
      </w:r>
      <w:r w:rsidR="0032634D">
        <w:rPr>
          <w:rFonts w:ascii="Book Antiqua" w:hAnsi="Book Antiqua"/>
          <w:b/>
          <w:bCs/>
          <w:sz w:val="20"/>
          <w:szCs w:val="20"/>
        </w:rPr>
        <w:t>Cognizant</w:t>
      </w:r>
      <w:r w:rsidR="0032634D">
        <w:rPr>
          <w:rFonts w:ascii="Book Antiqua" w:hAnsi="Book Antiqua"/>
          <w:b/>
          <w:sz w:val="20"/>
          <w:szCs w:val="22"/>
        </w:rPr>
        <w:t xml:space="preserve">, </w:t>
      </w:r>
      <w:r w:rsidR="00FA3DE5">
        <w:rPr>
          <w:rFonts w:ascii="Book Antiqua" w:hAnsi="Book Antiqua"/>
          <w:b/>
          <w:sz w:val="20"/>
          <w:szCs w:val="22"/>
        </w:rPr>
        <w:t xml:space="preserve">Chennai, India                                                    </w:t>
      </w:r>
      <w:r w:rsidR="00C1662D">
        <w:rPr>
          <w:rFonts w:ascii="Book Antiqua" w:hAnsi="Book Antiqua"/>
          <w:b/>
          <w:sz w:val="20"/>
          <w:szCs w:val="22"/>
        </w:rPr>
        <w:t xml:space="preserve">                            </w:t>
      </w:r>
      <w:r w:rsidR="00FA3DE5">
        <w:rPr>
          <w:rFonts w:ascii="Book Antiqua" w:hAnsi="Book Antiqua"/>
          <w:b/>
          <w:sz w:val="20"/>
          <w:szCs w:val="22"/>
        </w:rPr>
        <w:t xml:space="preserve"> </w:t>
      </w:r>
      <w:r w:rsidR="00F83548">
        <w:rPr>
          <w:rFonts w:ascii="Book Antiqua" w:hAnsi="Book Antiqua"/>
          <w:b/>
          <w:sz w:val="20"/>
          <w:szCs w:val="22"/>
        </w:rPr>
        <w:t>Nov</w:t>
      </w:r>
      <w:r w:rsidR="00FA3DE5">
        <w:rPr>
          <w:rFonts w:ascii="Book Antiqua" w:hAnsi="Book Antiqua"/>
          <w:b/>
          <w:sz w:val="20"/>
          <w:szCs w:val="22"/>
        </w:rPr>
        <w:t xml:space="preserve"> </w:t>
      </w:r>
      <w:r w:rsidR="00FA3DE5" w:rsidRPr="005D4476">
        <w:rPr>
          <w:rFonts w:ascii="Book Antiqua" w:hAnsi="Book Antiqua"/>
          <w:b/>
          <w:sz w:val="20"/>
          <w:szCs w:val="22"/>
        </w:rPr>
        <w:t>'0</w:t>
      </w:r>
      <w:r w:rsidR="00F83548">
        <w:rPr>
          <w:rFonts w:ascii="Book Antiqua" w:hAnsi="Book Antiqua"/>
          <w:b/>
          <w:sz w:val="20"/>
          <w:szCs w:val="22"/>
        </w:rPr>
        <w:t>9</w:t>
      </w:r>
      <w:r w:rsidR="00FA3DE5" w:rsidRPr="005D4476">
        <w:rPr>
          <w:rFonts w:ascii="Book Antiqua" w:hAnsi="Book Antiqua"/>
          <w:b/>
          <w:sz w:val="20"/>
          <w:szCs w:val="22"/>
        </w:rPr>
        <w:t xml:space="preserve"> – M</w:t>
      </w:r>
      <w:r w:rsidR="00F83548">
        <w:rPr>
          <w:rFonts w:ascii="Book Antiqua" w:hAnsi="Book Antiqua"/>
          <w:b/>
          <w:sz w:val="20"/>
          <w:szCs w:val="22"/>
        </w:rPr>
        <w:t>ar</w:t>
      </w:r>
      <w:r w:rsidR="00FA3DE5">
        <w:rPr>
          <w:rFonts w:ascii="Book Antiqua" w:hAnsi="Book Antiqua"/>
          <w:b/>
          <w:sz w:val="20"/>
          <w:szCs w:val="22"/>
        </w:rPr>
        <w:t xml:space="preserve"> </w:t>
      </w:r>
      <w:r w:rsidR="00FA3DE5" w:rsidRPr="005D4476">
        <w:rPr>
          <w:rFonts w:ascii="Book Antiqua" w:hAnsi="Book Antiqua"/>
          <w:b/>
          <w:sz w:val="20"/>
          <w:szCs w:val="22"/>
        </w:rPr>
        <w:t>'</w:t>
      </w:r>
      <w:r w:rsidR="00F83548">
        <w:rPr>
          <w:rFonts w:ascii="Book Antiqua" w:hAnsi="Book Antiqua"/>
          <w:b/>
          <w:sz w:val="20"/>
          <w:szCs w:val="22"/>
        </w:rPr>
        <w:t>12</w:t>
      </w:r>
    </w:p>
    <w:p w14:paraId="4C81D762" w14:textId="77777777" w:rsidR="00FA3DE5" w:rsidRDefault="00FA3DE5" w:rsidP="00FA3DE5">
      <w:pPr>
        <w:jc w:val="both"/>
        <w:rPr>
          <w:rFonts w:ascii="Book Antiqua" w:hAnsi="Book Antiqua"/>
          <w:sz w:val="20"/>
          <w:szCs w:val="22"/>
        </w:rPr>
      </w:pPr>
    </w:p>
    <w:p w14:paraId="2C30B4DA" w14:textId="77777777" w:rsidR="00AD200F" w:rsidRPr="005D4476" w:rsidRDefault="00FA3DE5" w:rsidP="00D84E72">
      <w:pPr>
        <w:jc w:val="both"/>
        <w:rPr>
          <w:rFonts w:ascii="Book Antiqua" w:hAnsi="Book Antiqua"/>
          <w:sz w:val="20"/>
          <w:szCs w:val="22"/>
        </w:rPr>
      </w:pPr>
      <w:r w:rsidRPr="005D4476">
        <w:rPr>
          <w:rFonts w:ascii="Book Antiqua" w:hAnsi="Book Antiqua"/>
          <w:b/>
          <w:sz w:val="20"/>
          <w:szCs w:val="22"/>
        </w:rPr>
        <w:lastRenderedPageBreak/>
        <w:t>Project</w:t>
      </w:r>
      <w:r w:rsidR="007B789C">
        <w:rPr>
          <w:rFonts w:ascii="Book Antiqua" w:hAnsi="Book Antiqua"/>
          <w:b/>
          <w:sz w:val="20"/>
          <w:szCs w:val="22"/>
        </w:rPr>
        <w:t xml:space="preserve"> Title</w:t>
      </w:r>
      <w:r w:rsidRPr="005D4476">
        <w:rPr>
          <w:rFonts w:ascii="Book Antiqua" w:hAnsi="Book Antiqua"/>
          <w:b/>
          <w:sz w:val="20"/>
          <w:szCs w:val="22"/>
        </w:rPr>
        <w:t xml:space="preserve">: </w:t>
      </w:r>
      <w:r w:rsidR="006677FA" w:rsidRPr="00FA3DE5">
        <w:rPr>
          <w:rFonts w:ascii="Book Antiqua" w:hAnsi="Book Antiqua"/>
          <w:sz w:val="20"/>
          <w:szCs w:val="22"/>
        </w:rPr>
        <w:t>Texas La</w:t>
      </w:r>
    </w:p>
    <w:p w14:paraId="6396D866" w14:textId="77777777" w:rsidR="003253D5" w:rsidRDefault="00FA3DE5" w:rsidP="00885C8E">
      <w:pPr>
        <w:jc w:val="both"/>
        <w:rPr>
          <w:rFonts w:ascii="Book Antiqua" w:hAnsi="Book Antiqua"/>
          <w:sz w:val="20"/>
          <w:szCs w:val="22"/>
        </w:rPr>
      </w:pPr>
      <w:r w:rsidRPr="00FA3DE5">
        <w:rPr>
          <w:rFonts w:ascii="Book Antiqua" w:hAnsi="Book Antiqua"/>
          <w:sz w:val="20"/>
          <w:szCs w:val="22"/>
        </w:rPr>
        <w:t>Texas La is a comprehensive delivery system designed to provide efficient tools for creating electronic lesson plans, class assignments, and tests, and for tracking the assignments of students, to store eBooks. Texas La provides a completely scalable, enterprise-level software solution to meet the needs of schools and school districts of any size and capacity. The software is compatible with many Houghton Mifflin Harcourt products, which allows you to create tests, activities, and lessons.</w:t>
      </w:r>
    </w:p>
    <w:p w14:paraId="45430444" w14:textId="77777777" w:rsidR="00C1662D" w:rsidRDefault="00C1662D" w:rsidP="00885C8E">
      <w:pPr>
        <w:jc w:val="both"/>
        <w:rPr>
          <w:rFonts w:ascii="Book Antiqua" w:hAnsi="Book Antiqua"/>
          <w:sz w:val="20"/>
          <w:szCs w:val="22"/>
        </w:rPr>
      </w:pPr>
    </w:p>
    <w:p w14:paraId="2BA16539" w14:textId="3178B338" w:rsidR="00C1662D" w:rsidRPr="005D4476" w:rsidRDefault="00C1662D" w:rsidP="00C1662D">
      <w:pPr>
        <w:jc w:val="both"/>
        <w:rPr>
          <w:rFonts w:ascii="Book Antiqua" w:hAnsi="Book Antiqua"/>
          <w:sz w:val="20"/>
          <w:szCs w:val="22"/>
        </w:rPr>
      </w:pPr>
      <w:r w:rsidRPr="009C30EE">
        <w:rPr>
          <w:rFonts w:ascii="Book Antiqua" w:hAnsi="Book Antiqua" w:cs="Book Antiqua"/>
          <w:b/>
          <w:bCs/>
          <w:color w:val="000000"/>
          <w:sz w:val="20"/>
          <w:szCs w:val="20"/>
          <w:lang w:val="en-IN" w:eastAsia="en-IN"/>
        </w:rPr>
        <w:t>Role</w:t>
      </w:r>
      <w:r>
        <w:rPr>
          <w:rFonts w:ascii="Book Antiqua" w:hAnsi="Book Antiqua" w:cs="Book Antiqua"/>
          <w:color w:val="000000"/>
          <w:sz w:val="20"/>
          <w:szCs w:val="20"/>
          <w:lang w:val="en-IN" w:eastAsia="en-IN"/>
        </w:rPr>
        <w:t>: QA Tester</w:t>
      </w:r>
    </w:p>
    <w:p w14:paraId="2CF8ACA7" w14:textId="77777777" w:rsidR="00FA3DE5" w:rsidRPr="005D4476" w:rsidRDefault="00FA3DE5" w:rsidP="00885C8E">
      <w:pPr>
        <w:jc w:val="both"/>
        <w:rPr>
          <w:rFonts w:ascii="Book Antiqua" w:hAnsi="Book Antiqua"/>
          <w:sz w:val="20"/>
          <w:szCs w:val="22"/>
        </w:rPr>
      </w:pPr>
    </w:p>
    <w:p w14:paraId="5B045636" w14:textId="77777777" w:rsidR="001A602A" w:rsidRPr="005D4476" w:rsidRDefault="001A602A" w:rsidP="001A602A">
      <w:pPr>
        <w:jc w:val="both"/>
        <w:rPr>
          <w:rFonts w:ascii="Book Antiqua" w:hAnsi="Book Antiqua"/>
          <w:b/>
          <w:sz w:val="20"/>
          <w:szCs w:val="22"/>
        </w:rPr>
      </w:pPr>
      <w:r w:rsidRPr="005D4476">
        <w:rPr>
          <w:rFonts w:ascii="Book Antiqua" w:hAnsi="Book Antiqua"/>
          <w:b/>
          <w:sz w:val="20"/>
          <w:szCs w:val="22"/>
        </w:rPr>
        <w:t xml:space="preserve">Responsibilities: </w:t>
      </w:r>
    </w:p>
    <w:p w14:paraId="506C43C3" w14:textId="77777777" w:rsidR="00FA3DE5" w:rsidRPr="00FA3DE5" w:rsidRDefault="00FA3DE5" w:rsidP="00FA3DE5">
      <w:pPr>
        <w:ind w:left="720"/>
        <w:jc w:val="both"/>
        <w:rPr>
          <w:rFonts w:ascii="Book Antiqua" w:hAnsi="Book Antiqua"/>
          <w:sz w:val="20"/>
          <w:szCs w:val="22"/>
        </w:rPr>
      </w:pPr>
    </w:p>
    <w:p w14:paraId="64706A20"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Interacted with the clients to gather &amp; analyze business requirements of the various modules of the project.</w:t>
      </w:r>
    </w:p>
    <w:p w14:paraId="47A4491B" w14:textId="26DE697A" w:rsidR="00FA3DE5" w:rsidRPr="00FA3DE5" w:rsidRDefault="00C1662D" w:rsidP="00FA3DE5">
      <w:pPr>
        <w:numPr>
          <w:ilvl w:val="0"/>
          <w:numId w:val="22"/>
        </w:numPr>
        <w:jc w:val="both"/>
        <w:rPr>
          <w:rFonts w:ascii="Book Antiqua" w:hAnsi="Book Antiqua"/>
          <w:sz w:val="20"/>
          <w:szCs w:val="22"/>
        </w:rPr>
      </w:pPr>
      <w:r w:rsidRPr="00FA3DE5">
        <w:rPr>
          <w:rFonts w:ascii="Book Antiqua" w:hAnsi="Book Antiqua"/>
          <w:sz w:val="20"/>
          <w:szCs w:val="22"/>
        </w:rPr>
        <w:t>Involved</w:t>
      </w:r>
      <w:r w:rsidR="00FA3DE5" w:rsidRPr="00FA3DE5">
        <w:rPr>
          <w:rFonts w:ascii="Book Antiqua" w:hAnsi="Book Antiqua"/>
          <w:sz w:val="20"/>
          <w:szCs w:val="22"/>
        </w:rPr>
        <w:t xml:space="preserve"> in agile methodology, participated in daily scrum meetings, interacted with key business stakeholders in business understanding and walkthrough sessions.</w:t>
      </w:r>
    </w:p>
    <w:p w14:paraId="049577D7"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Understand user specification requirements and create functional test cases.</w:t>
      </w:r>
    </w:p>
    <w:p w14:paraId="75231D36"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Execute test case for smoke testing and regression testing for each cycle.</w:t>
      </w:r>
    </w:p>
    <w:p w14:paraId="5F24A3F7"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Worked on Manual Test Case Execution in Cross OS-Browser Environment.</w:t>
      </w:r>
    </w:p>
    <w:p w14:paraId="1BB3249B"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Log defects in defect tracking tool Jira and took part defect triage meetings.</w:t>
      </w:r>
    </w:p>
    <w:p w14:paraId="42901B09"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Execute Automation test scripts using Selenium RC.</w:t>
      </w:r>
    </w:p>
    <w:p w14:paraId="2D6A021C"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Identify failed test case and debug the automation code.</w:t>
      </w:r>
    </w:p>
    <w:p w14:paraId="56DFBDD8"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Involved in Sending Automation status report to client.</w:t>
      </w:r>
    </w:p>
    <w:p w14:paraId="6082E0DB"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Involved in Knowledge Sharing Sessions with New Joiners.</w:t>
      </w:r>
    </w:p>
    <w:p w14:paraId="17F92626" w14:textId="77777777" w:rsidR="00FA3DE5" w:rsidRPr="00FA3DE5"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Worked on Manual Testing including all types of testing like BVT, New Feature Testing, Regression Testing, Defect Retesting and System Testing.</w:t>
      </w:r>
    </w:p>
    <w:p w14:paraId="4C394B8F" w14:textId="77777777" w:rsidR="00751D86" w:rsidRPr="005D4476" w:rsidRDefault="00FA3DE5" w:rsidP="00FA3DE5">
      <w:pPr>
        <w:numPr>
          <w:ilvl w:val="0"/>
          <w:numId w:val="22"/>
        </w:numPr>
        <w:jc w:val="both"/>
        <w:rPr>
          <w:rFonts w:ascii="Book Antiqua" w:hAnsi="Book Antiqua"/>
          <w:sz w:val="20"/>
          <w:szCs w:val="22"/>
        </w:rPr>
      </w:pPr>
      <w:r w:rsidRPr="00FA3DE5">
        <w:rPr>
          <w:rFonts w:ascii="Book Antiqua" w:hAnsi="Book Antiqua"/>
          <w:sz w:val="20"/>
          <w:szCs w:val="22"/>
        </w:rPr>
        <w:t>Involved in Sending Daily Status Report and Weekly Status Report to onsite coordinator.</w:t>
      </w:r>
    </w:p>
    <w:p w14:paraId="4D1478ED" w14:textId="77777777" w:rsidR="00FA3DE5" w:rsidRDefault="00FA3DE5" w:rsidP="00751D86">
      <w:pPr>
        <w:pStyle w:val="BodyText"/>
        <w:ind w:right="86"/>
        <w:rPr>
          <w:rFonts w:ascii="Book Antiqua" w:hAnsi="Book Antiqua"/>
          <w:b/>
          <w:bCs/>
          <w:sz w:val="20"/>
          <w:szCs w:val="22"/>
        </w:rPr>
      </w:pPr>
    </w:p>
    <w:p w14:paraId="256FFCFB" w14:textId="64E0381A" w:rsidR="00751D86" w:rsidRPr="005D4476" w:rsidRDefault="00751D86" w:rsidP="00751D86">
      <w:pPr>
        <w:pStyle w:val="BodyText"/>
        <w:ind w:right="86"/>
        <w:rPr>
          <w:rFonts w:ascii="Book Antiqua" w:hAnsi="Book Antiqua"/>
          <w:sz w:val="20"/>
          <w:szCs w:val="22"/>
        </w:rPr>
      </w:pPr>
      <w:r w:rsidRPr="005D4476">
        <w:rPr>
          <w:rFonts w:ascii="Book Antiqua" w:hAnsi="Book Antiqua"/>
          <w:b/>
          <w:bCs/>
          <w:sz w:val="20"/>
          <w:szCs w:val="22"/>
        </w:rPr>
        <w:t>Environment:</w:t>
      </w:r>
      <w:r w:rsidRPr="005D4476">
        <w:rPr>
          <w:rFonts w:ascii="Book Antiqua" w:hAnsi="Book Antiqua"/>
          <w:sz w:val="20"/>
          <w:szCs w:val="22"/>
        </w:rPr>
        <w:t xml:space="preserve"> </w:t>
      </w:r>
      <w:r w:rsidR="006677FA">
        <w:rPr>
          <w:sz w:val="20"/>
          <w:szCs w:val="20"/>
        </w:rPr>
        <w:t>Java, J2EE, Windows, Mac 0S</w:t>
      </w:r>
      <w:r w:rsidR="00DC7AC8">
        <w:rPr>
          <w:sz w:val="20"/>
          <w:szCs w:val="20"/>
        </w:rPr>
        <w:t>, Selenium RC</w:t>
      </w:r>
    </w:p>
    <w:p w14:paraId="5448FDB4" w14:textId="77777777" w:rsidR="002D0632" w:rsidRPr="005D4476" w:rsidRDefault="002D0632" w:rsidP="001A602A">
      <w:pPr>
        <w:pBdr>
          <w:bottom w:val="single" w:sz="6" w:space="1" w:color="auto"/>
        </w:pBdr>
        <w:jc w:val="both"/>
        <w:rPr>
          <w:rFonts w:ascii="Book Antiqua" w:hAnsi="Book Antiqua"/>
          <w:sz w:val="20"/>
          <w:szCs w:val="22"/>
        </w:rPr>
      </w:pPr>
    </w:p>
    <w:p w14:paraId="0F39B809" w14:textId="77777777" w:rsidR="00751D86" w:rsidRPr="005D4476" w:rsidRDefault="006E0F9A" w:rsidP="00751D86">
      <w:pPr>
        <w:jc w:val="both"/>
        <w:rPr>
          <w:rFonts w:ascii="Book Antiqua" w:hAnsi="Book Antiqua"/>
          <w:b/>
          <w:sz w:val="20"/>
          <w:szCs w:val="22"/>
        </w:rPr>
      </w:pPr>
      <w:r w:rsidRPr="005D4476">
        <w:rPr>
          <w:rFonts w:ascii="Book Antiqua" w:hAnsi="Book Antiqua"/>
          <w:b/>
          <w:bCs/>
          <w:color w:val="000000"/>
          <w:sz w:val="20"/>
          <w:szCs w:val="22"/>
        </w:rPr>
        <w:tab/>
      </w:r>
      <w:r w:rsidR="00751D86" w:rsidRPr="005D4476">
        <w:rPr>
          <w:rFonts w:ascii="Book Antiqua" w:hAnsi="Book Antiqua"/>
          <w:b/>
          <w:sz w:val="20"/>
          <w:szCs w:val="22"/>
        </w:rPr>
        <w:tab/>
      </w:r>
      <w:r w:rsidR="00751D86" w:rsidRPr="005D4476">
        <w:rPr>
          <w:rFonts w:ascii="Book Antiqua" w:hAnsi="Book Antiqua"/>
          <w:b/>
          <w:sz w:val="20"/>
          <w:szCs w:val="22"/>
        </w:rPr>
        <w:tab/>
      </w:r>
      <w:r w:rsidR="00751D86" w:rsidRPr="005D4476">
        <w:rPr>
          <w:rFonts w:ascii="Book Antiqua" w:hAnsi="Book Antiqua"/>
          <w:b/>
          <w:sz w:val="20"/>
          <w:szCs w:val="22"/>
        </w:rPr>
        <w:tab/>
      </w:r>
      <w:r w:rsidR="00751D86" w:rsidRPr="005D4476">
        <w:rPr>
          <w:rFonts w:ascii="Book Antiqua" w:hAnsi="Book Antiqua"/>
          <w:b/>
          <w:sz w:val="20"/>
          <w:szCs w:val="22"/>
        </w:rPr>
        <w:tab/>
      </w:r>
      <w:r w:rsidR="002745B7" w:rsidRPr="005D4476">
        <w:rPr>
          <w:rFonts w:ascii="Book Antiqua" w:hAnsi="Book Antiqua"/>
          <w:b/>
          <w:sz w:val="20"/>
          <w:szCs w:val="22"/>
        </w:rPr>
        <w:t xml:space="preserve">  </w:t>
      </w:r>
    </w:p>
    <w:p w14:paraId="3455FC59" w14:textId="1E7F729F" w:rsidR="00751D86" w:rsidRPr="005D4476" w:rsidRDefault="0032634D" w:rsidP="00751D86">
      <w:pPr>
        <w:rPr>
          <w:rFonts w:ascii="Book Antiqua" w:hAnsi="Book Antiqua"/>
          <w:sz w:val="20"/>
          <w:szCs w:val="22"/>
        </w:rPr>
      </w:pPr>
      <w:r>
        <w:rPr>
          <w:rFonts w:ascii="Book Antiqua" w:hAnsi="Book Antiqua"/>
          <w:b/>
          <w:sz w:val="20"/>
          <w:szCs w:val="22"/>
        </w:rPr>
        <w:t xml:space="preserve">Vison Tech Solutions, </w:t>
      </w:r>
      <w:r w:rsidR="00777512" w:rsidRPr="00296944">
        <w:rPr>
          <w:rFonts w:ascii="Book Antiqua" w:hAnsi="Book Antiqua"/>
          <w:b/>
          <w:sz w:val="20"/>
          <w:szCs w:val="22"/>
        </w:rPr>
        <w:t>Trichy, India</w:t>
      </w:r>
      <w:r w:rsidR="005A220D" w:rsidRPr="00296944">
        <w:rPr>
          <w:rFonts w:ascii="Book Antiqua" w:hAnsi="Book Antiqua"/>
          <w:b/>
          <w:sz w:val="20"/>
          <w:szCs w:val="22"/>
        </w:rPr>
        <w:t xml:space="preserve">                                                         </w:t>
      </w:r>
      <w:r w:rsidR="00C1662D">
        <w:rPr>
          <w:rFonts w:ascii="Book Antiqua" w:hAnsi="Book Antiqua"/>
          <w:b/>
          <w:sz w:val="20"/>
          <w:szCs w:val="22"/>
        </w:rPr>
        <w:t xml:space="preserve">                  </w:t>
      </w:r>
      <w:r w:rsidR="00F83548">
        <w:rPr>
          <w:rFonts w:ascii="Book Antiqua" w:hAnsi="Book Antiqua"/>
          <w:b/>
          <w:sz w:val="20"/>
          <w:szCs w:val="22"/>
        </w:rPr>
        <w:t>April</w:t>
      </w:r>
      <w:r w:rsidR="005A220D">
        <w:rPr>
          <w:rFonts w:ascii="Book Antiqua" w:hAnsi="Book Antiqua"/>
          <w:b/>
          <w:sz w:val="20"/>
          <w:szCs w:val="22"/>
        </w:rPr>
        <w:t xml:space="preserve"> </w:t>
      </w:r>
      <w:r w:rsidR="005A220D" w:rsidRPr="005D4476">
        <w:rPr>
          <w:rFonts w:ascii="Book Antiqua" w:hAnsi="Book Antiqua"/>
          <w:b/>
          <w:sz w:val="20"/>
          <w:szCs w:val="22"/>
        </w:rPr>
        <w:t>'0</w:t>
      </w:r>
      <w:r w:rsidR="00F83548">
        <w:rPr>
          <w:rFonts w:ascii="Book Antiqua" w:hAnsi="Book Antiqua"/>
          <w:b/>
          <w:sz w:val="20"/>
          <w:szCs w:val="22"/>
        </w:rPr>
        <w:t>6</w:t>
      </w:r>
      <w:r w:rsidR="005A220D" w:rsidRPr="005D4476">
        <w:rPr>
          <w:rFonts w:ascii="Book Antiqua" w:hAnsi="Book Antiqua"/>
          <w:b/>
          <w:sz w:val="20"/>
          <w:szCs w:val="22"/>
        </w:rPr>
        <w:t xml:space="preserve"> – </w:t>
      </w:r>
      <w:r w:rsidR="00F83548">
        <w:rPr>
          <w:rFonts w:ascii="Book Antiqua" w:hAnsi="Book Antiqua"/>
          <w:b/>
          <w:sz w:val="20"/>
          <w:szCs w:val="22"/>
        </w:rPr>
        <w:t>Nov</w:t>
      </w:r>
      <w:r w:rsidR="005A220D">
        <w:rPr>
          <w:rFonts w:ascii="Book Antiqua" w:hAnsi="Book Antiqua"/>
          <w:b/>
          <w:sz w:val="20"/>
          <w:szCs w:val="22"/>
        </w:rPr>
        <w:t xml:space="preserve"> </w:t>
      </w:r>
      <w:r w:rsidR="007C4178" w:rsidRPr="005D4476">
        <w:rPr>
          <w:rFonts w:ascii="Book Antiqua" w:hAnsi="Book Antiqua"/>
          <w:b/>
          <w:sz w:val="20"/>
          <w:szCs w:val="22"/>
        </w:rPr>
        <w:t>'</w:t>
      </w:r>
      <w:r w:rsidR="00F83548">
        <w:rPr>
          <w:rFonts w:ascii="Book Antiqua" w:hAnsi="Book Antiqua"/>
          <w:b/>
          <w:sz w:val="20"/>
          <w:szCs w:val="22"/>
        </w:rPr>
        <w:t>09</w:t>
      </w:r>
    </w:p>
    <w:p w14:paraId="61BEBC52" w14:textId="77777777" w:rsidR="003B566C" w:rsidRDefault="003B566C" w:rsidP="001A602A">
      <w:pPr>
        <w:jc w:val="both"/>
        <w:rPr>
          <w:rFonts w:ascii="Book Antiqua" w:hAnsi="Book Antiqua"/>
          <w:sz w:val="20"/>
          <w:szCs w:val="22"/>
        </w:rPr>
      </w:pPr>
    </w:p>
    <w:p w14:paraId="6D4B7565" w14:textId="77777777" w:rsidR="005A220D" w:rsidRPr="005D4476" w:rsidRDefault="005A220D" w:rsidP="001A602A">
      <w:pPr>
        <w:jc w:val="both"/>
        <w:rPr>
          <w:rFonts w:ascii="Book Antiqua" w:hAnsi="Book Antiqua"/>
          <w:sz w:val="20"/>
          <w:szCs w:val="22"/>
        </w:rPr>
      </w:pPr>
      <w:r w:rsidRPr="00777512">
        <w:rPr>
          <w:rFonts w:ascii="Book Antiqua" w:hAnsi="Book Antiqua"/>
          <w:sz w:val="20"/>
          <w:szCs w:val="22"/>
        </w:rPr>
        <w:t>Project</w:t>
      </w:r>
      <w:r w:rsidR="007B789C">
        <w:rPr>
          <w:rFonts w:ascii="Book Antiqua" w:hAnsi="Book Antiqua"/>
          <w:sz w:val="20"/>
          <w:szCs w:val="22"/>
        </w:rPr>
        <w:t xml:space="preserve"> Title</w:t>
      </w:r>
      <w:r w:rsidRPr="00777512">
        <w:rPr>
          <w:rFonts w:ascii="Book Antiqua" w:hAnsi="Book Antiqua"/>
          <w:sz w:val="20"/>
          <w:szCs w:val="22"/>
        </w:rPr>
        <w:t xml:space="preserve">: </w:t>
      </w:r>
      <w:r w:rsidR="00777512" w:rsidRPr="00296944">
        <w:rPr>
          <w:rFonts w:ascii="Book Antiqua" w:hAnsi="Book Antiqua"/>
          <w:b/>
          <w:bCs/>
          <w:sz w:val="20"/>
          <w:szCs w:val="22"/>
        </w:rPr>
        <w:t>MUIS</w:t>
      </w:r>
    </w:p>
    <w:p w14:paraId="02E39B35" w14:textId="2F2DFE8D" w:rsidR="003B566C" w:rsidRDefault="00C1662D" w:rsidP="009D0204">
      <w:pPr>
        <w:jc w:val="both"/>
        <w:rPr>
          <w:rFonts w:ascii="Book Antiqua" w:hAnsi="Book Antiqua"/>
          <w:sz w:val="20"/>
          <w:szCs w:val="22"/>
        </w:rPr>
      </w:pPr>
      <w:r w:rsidRPr="00777512">
        <w:rPr>
          <w:rFonts w:ascii="Book Antiqua" w:hAnsi="Book Antiqua"/>
          <w:sz w:val="20"/>
          <w:szCs w:val="22"/>
        </w:rPr>
        <w:t>MUIS (Manpower</w:t>
      </w:r>
      <w:r w:rsidR="00777512" w:rsidRPr="00777512">
        <w:rPr>
          <w:rFonts w:ascii="Book Antiqua" w:hAnsi="Book Antiqua"/>
          <w:sz w:val="20"/>
          <w:szCs w:val="22"/>
        </w:rPr>
        <w:t xml:space="preserve"> utilization improvement system) is a software system, which can provide the supervisors in automotive industries to manage the absenteeism of the employees, training records, reports, data maintenance, job assignment and quality of the operations. Also, this product manages employees and department’s data</w:t>
      </w:r>
      <w:r w:rsidR="003B566C" w:rsidRPr="005D4476">
        <w:rPr>
          <w:rFonts w:ascii="Book Antiqua" w:hAnsi="Book Antiqua"/>
          <w:sz w:val="20"/>
          <w:szCs w:val="22"/>
        </w:rPr>
        <w:t>.</w:t>
      </w:r>
    </w:p>
    <w:p w14:paraId="6C6A3F36" w14:textId="77777777" w:rsidR="00C1662D" w:rsidRDefault="00C1662D" w:rsidP="009D0204">
      <w:pPr>
        <w:jc w:val="both"/>
        <w:rPr>
          <w:rFonts w:ascii="Book Antiqua" w:hAnsi="Book Antiqua"/>
          <w:sz w:val="20"/>
          <w:szCs w:val="22"/>
        </w:rPr>
      </w:pPr>
    </w:p>
    <w:p w14:paraId="222B931D" w14:textId="1D468996" w:rsidR="00C1662D" w:rsidRPr="005D4476" w:rsidRDefault="00C1662D" w:rsidP="009D0204">
      <w:pPr>
        <w:jc w:val="both"/>
        <w:rPr>
          <w:rFonts w:ascii="Book Antiqua" w:hAnsi="Book Antiqua"/>
          <w:sz w:val="20"/>
          <w:szCs w:val="22"/>
        </w:rPr>
      </w:pPr>
      <w:r w:rsidRPr="009C30EE">
        <w:rPr>
          <w:rFonts w:ascii="Book Antiqua" w:hAnsi="Book Antiqua" w:cs="Book Antiqua"/>
          <w:b/>
          <w:bCs/>
          <w:color w:val="000000"/>
          <w:sz w:val="20"/>
          <w:szCs w:val="20"/>
          <w:lang w:val="en-IN" w:eastAsia="en-IN"/>
        </w:rPr>
        <w:t>Role</w:t>
      </w:r>
      <w:r>
        <w:rPr>
          <w:rFonts w:ascii="Book Antiqua" w:hAnsi="Book Antiqua" w:cs="Book Antiqua"/>
          <w:color w:val="000000"/>
          <w:sz w:val="20"/>
          <w:szCs w:val="20"/>
          <w:lang w:val="en-IN" w:eastAsia="en-IN"/>
        </w:rPr>
        <w:t>: QA Tester</w:t>
      </w:r>
    </w:p>
    <w:p w14:paraId="70C5E8F0" w14:textId="77777777" w:rsidR="00FA4059" w:rsidRPr="005D4476" w:rsidRDefault="00FA4059" w:rsidP="001A602A">
      <w:pPr>
        <w:jc w:val="both"/>
        <w:rPr>
          <w:rFonts w:ascii="Book Antiqua" w:hAnsi="Book Antiqua"/>
          <w:sz w:val="20"/>
          <w:szCs w:val="22"/>
        </w:rPr>
      </w:pPr>
    </w:p>
    <w:p w14:paraId="7386313A" w14:textId="77777777" w:rsidR="00D60A8D" w:rsidRPr="005D4476" w:rsidRDefault="008E667D" w:rsidP="008E667D">
      <w:pPr>
        <w:jc w:val="both"/>
        <w:rPr>
          <w:rFonts w:ascii="Book Antiqua" w:hAnsi="Book Antiqua"/>
          <w:b/>
          <w:sz w:val="20"/>
          <w:szCs w:val="22"/>
        </w:rPr>
      </w:pPr>
      <w:r w:rsidRPr="005D4476">
        <w:rPr>
          <w:rFonts w:ascii="Book Antiqua" w:hAnsi="Book Antiqua"/>
          <w:b/>
          <w:sz w:val="20"/>
          <w:szCs w:val="22"/>
        </w:rPr>
        <w:t>Responsibilit</w:t>
      </w:r>
      <w:r w:rsidR="00D60A8D" w:rsidRPr="005D4476">
        <w:rPr>
          <w:rFonts w:ascii="Book Antiqua" w:hAnsi="Book Antiqua"/>
          <w:b/>
          <w:sz w:val="20"/>
          <w:szCs w:val="22"/>
        </w:rPr>
        <w:t>ies</w:t>
      </w:r>
      <w:r w:rsidRPr="005D4476">
        <w:rPr>
          <w:rFonts w:ascii="Book Antiqua" w:hAnsi="Book Antiqua"/>
          <w:b/>
          <w:sz w:val="20"/>
          <w:szCs w:val="22"/>
        </w:rPr>
        <w:t>:</w:t>
      </w:r>
    </w:p>
    <w:p w14:paraId="7E1B8084" w14:textId="03C59B34"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 xml:space="preserve">Worked on creation of test cases </w:t>
      </w:r>
      <w:r w:rsidR="00C1662D" w:rsidRPr="00777512">
        <w:rPr>
          <w:rFonts w:ascii="Book Antiqua" w:hAnsi="Book Antiqua"/>
          <w:sz w:val="20"/>
          <w:szCs w:val="22"/>
        </w:rPr>
        <w:t>covering</w:t>
      </w:r>
      <w:r w:rsidRPr="00777512">
        <w:rPr>
          <w:rFonts w:ascii="Book Antiqua" w:hAnsi="Book Antiqua"/>
          <w:sz w:val="20"/>
          <w:szCs w:val="22"/>
        </w:rPr>
        <w:t xml:space="preserve"> test conditions for all functionalities by </w:t>
      </w:r>
      <w:r w:rsidR="00C1662D" w:rsidRPr="00777512">
        <w:rPr>
          <w:rFonts w:ascii="Book Antiqua" w:hAnsi="Book Antiqua"/>
          <w:sz w:val="20"/>
          <w:szCs w:val="22"/>
        </w:rPr>
        <w:t>referring to</w:t>
      </w:r>
      <w:r w:rsidRPr="00777512">
        <w:rPr>
          <w:rFonts w:ascii="Book Antiqua" w:hAnsi="Book Antiqua"/>
          <w:sz w:val="20"/>
          <w:szCs w:val="22"/>
        </w:rPr>
        <w:t xml:space="preserve"> the requirement specification documents.</w:t>
      </w:r>
    </w:p>
    <w:p w14:paraId="001E514D" w14:textId="5405104E"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 xml:space="preserve">Worked on creation of test cases </w:t>
      </w:r>
      <w:r w:rsidR="00C1662D" w:rsidRPr="00777512">
        <w:rPr>
          <w:rFonts w:ascii="Book Antiqua" w:hAnsi="Book Antiqua"/>
          <w:sz w:val="20"/>
          <w:szCs w:val="22"/>
        </w:rPr>
        <w:t>covering</w:t>
      </w:r>
      <w:r w:rsidRPr="00777512">
        <w:rPr>
          <w:rFonts w:ascii="Book Antiqua" w:hAnsi="Book Antiqua"/>
          <w:sz w:val="20"/>
          <w:szCs w:val="22"/>
        </w:rPr>
        <w:t xml:space="preserve"> test conditions for all functionalities by </w:t>
      </w:r>
      <w:proofErr w:type="gramStart"/>
      <w:r w:rsidRPr="00777512">
        <w:rPr>
          <w:rFonts w:ascii="Book Antiqua" w:hAnsi="Book Antiqua"/>
          <w:sz w:val="20"/>
          <w:szCs w:val="22"/>
        </w:rPr>
        <w:t>referring</w:t>
      </w:r>
      <w:proofErr w:type="gramEnd"/>
      <w:r w:rsidRPr="00777512">
        <w:rPr>
          <w:rFonts w:ascii="Book Antiqua" w:hAnsi="Book Antiqua"/>
          <w:sz w:val="20"/>
          <w:szCs w:val="22"/>
        </w:rPr>
        <w:t xml:space="preserve"> the requirement specification documents.</w:t>
      </w:r>
    </w:p>
    <w:p w14:paraId="2621A881"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Worked on Manual Testing including all types of testing like Smoke Testing. Functional Testing, Integration Testing, System Testing and Regression Testing.</w:t>
      </w:r>
    </w:p>
    <w:p w14:paraId="744A12CF"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Worked on automated functional testing using the tool IBM Rational Tool.</w:t>
      </w:r>
    </w:p>
    <w:p w14:paraId="58C09565"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Worked on test suite creation in Rational test manager by integrating test cases with test scripts.</w:t>
      </w:r>
    </w:p>
    <w:p w14:paraId="6F3029D1"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I used Rational clear quest as Bug tracking tool.</w:t>
      </w:r>
    </w:p>
    <w:p w14:paraId="25C126DF"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lastRenderedPageBreak/>
        <w:t>Done Test Management, Test Execution and Test Reporting using ALM.</w:t>
      </w:r>
    </w:p>
    <w:p w14:paraId="7DFCFADF"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Worked on Requirements Gap Analysis.</w:t>
      </w:r>
    </w:p>
    <w:p w14:paraId="6D313040"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Involved in code review of Team Members</w:t>
      </w:r>
    </w:p>
    <w:p w14:paraId="1314EF2E"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Participated in application and requirement walk through.</w:t>
      </w:r>
    </w:p>
    <w:p w14:paraId="252868CA"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Participated in Client-Side interaction.</w:t>
      </w:r>
    </w:p>
    <w:p w14:paraId="1A48E640"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Worked on Manual Testing including all types of testing like BVT, New Feature Testing, Regression Testing, Defect Retesting and System Testing.</w:t>
      </w:r>
    </w:p>
    <w:p w14:paraId="79B5E90F" w14:textId="77777777" w:rsidR="00777512" w:rsidRPr="00777512"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Worked on Manual Test Case Execution in Cross OS-Browser Environment.</w:t>
      </w:r>
    </w:p>
    <w:p w14:paraId="52BACD0C" w14:textId="77777777" w:rsidR="008E667D" w:rsidRDefault="00777512" w:rsidP="00777512">
      <w:pPr>
        <w:numPr>
          <w:ilvl w:val="0"/>
          <w:numId w:val="22"/>
        </w:numPr>
        <w:jc w:val="both"/>
        <w:rPr>
          <w:rFonts w:ascii="Book Antiqua" w:hAnsi="Book Antiqua"/>
          <w:sz w:val="20"/>
          <w:szCs w:val="22"/>
        </w:rPr>
      </w:pPr>
      <w:r w:rsidRPr="00777512">
        <w:rPr>
          <w:rFonts w:ascii="Book Antiqua" w:hAnsi="Book Antiqua"/>
          <w:sz w:val="20"/>
          <w:szCs w:val="22"/>
        </w:rPr>
        <w:t>Participated in application and requirement walk through.</w:t>
      </w:r>
    </w:p>
    <w:p w14:paraId="63593513" w14:textId="77777777" w:rsidR="00777512" w:rsidRPr="005D4476" w:rsidRDefault="00777512" w:rsidP="00777512">
      <w:pPr>
        <w:ind w:left="720"/>
        <w:jc w:val="both"/>
        <w:rPr>
          <w:rFonts w:ascii="Book Antiqua" w:hAnsi="Book Antiqua"/>
          <w:sz w:val="20"/>
          <w:szCs w:val="22"/>
        </w:rPr>
      </w:pPr>
    </w:p>
    <w:p w14:paraId="7056136F" w14:textId="77777777" w:rsidR="00D80DAD" w:rsidRPr="005D4476" w:rsidRDefault="00D80DAD" w:rsidP="00D80DAD">
      <w:pPr>
        <w:pStyle w:val="BodyText"/>
        <w:ind w:right="86"/>
        <w:rPr>
          <w:rFonts w:ascii="Book Antiqua" w:hAnsi="Book Antiqua"/>
          <w:sz w:val="20"/>
          <w:szCs w:val="22"/>
        </w:rPr>
      </w:pPr>
      <w:r w:rsidRPr="005D4476">
        <w:rPr>
          <w:rFonts w:ascii="Book Antiqua" w:hAnsi="Book Antiqua"/>
          <w:b/>
          <w:bCs/>
          <w:sz w:val="20"/>
          <w:szCs w:val="22"/>
        </w:rPr>
        <w:t>Environment:</w:t>
      </w:r>
      <w:r w:rsidRPr="005D4476">
        <w:rPr>
          <w:rFonts w:ascii="Book Antiqua" w:hAnsi="Book Antiqua"/>
          <w:sz w:val="20"/>
          <w:szCs w:val="22"/>
        </w:rPr>
        <w:t xml:space="preserve"> </w:t>
      </w:r>
      <w:r w:rsidR="00AD273F" w:rsidRPr="009E3AF1">
        <w:rPr>
          <w:rFonts w:ascii="Book Antiqua" w:hAnsi="Book Antiqua"/>
          <w:sz w:val="20"/>
          <w:szCs w:val="22"/>
        </w:rPr>
        <w:t>Java, EJB, IBM Rational tools, WebSphere,</w:t>
      </w:r>
      <w:r w:rsidR="004C584E" w:rsidRPr="009E3AF1">
        <w:rPr>
          <w:rFonts w:ascii="Book Antiqua" w:hAnsi="Book Antiqua"/>
          <w:sz w:val="20"/>
          <w:szCs w:val="22"/>
        </w:rPr>
        <w:t xml:space="preserve"> </w:t>
      </w:r>
      <w:r w:rsidR="00AD273F" w:rsidRPr="009E3AF1">
        <w:rPr>
          <w:rFonts w:ascii="Book Antiqua" w:hAnsi="Book Antiqua"/>
          <w:sz w:val="20"/>
          <w:szCs w:val="22"/>
        </w:rPr>
        <w:t>Windows</w:t>
      </w:r>
    </w:p>
    <w:p w14:paraId="31347AFE" w14:textId="77777777" w:rsidR="000579E3" w:rsidRPr="005D4476" w:rsidRDefault="000579E3" w:rsidP="008E667D">
      <w:pPr>
        <w:pBdr>
          <w:bottom w:val="single" w:sz="6" w:space="1" w:color="auto"/>
        </w:pBdr>
        <w:jc w:val="both"/>
        <w:rPr>
          <w:rFonts w:ascii="Book Antiqua" w:hAnsi="Book Antiqua"/>
          <w:sz w:val="20"/>
          <w:szCs w:val="22"/>
        </w:rPr>
      </w:pPr>
    </w:p>
    <w:p w14:paraId="455F2AE1" w14:textId="77777777" w:rsidR="000579E3" w:rsidRPr="005D4476" w:rsidRDefault="000579E3" w:rsidP="00EA7CF6">
      <w:pPr>
        <w:jc w:val="both"/>
        <w:rPr>
          <w:rFonts w:ascii="Book Antiqua" w:hAnsi="Book Antiqua"/>
          <w:b/>
          <w:sz w:val="20"/>
          <w:szCs w:val="22"/>
        </w:rPr>
      </w:pPr>
    </w:p>
    <w:p w14:paraId="6EFCD3F3" w14:textId="77777777" w:rsidR="00EA7CF6" w:rsidRPr="005D4476" w:rsidRDefault="008C0622" w:rsidP="00EA7CF6">
      <w:pPr>
        <w:jc w:val="both"/>
        <w:rPr>
          <w:rFonts w:ascii="Book Antiqua" w:hAnsi="Book Antiqua"/>
          <w:b/>
          <w:sz w:val="20"/>
          <w:szCs w:val="22"/>
        </w:rPr>
      </w:pPr>
      <w:r w:rsidRPr="005D4476">
        <w:rPr>
          <w:rFonts w:ascii="Book Antiqua" w:hAnsi="Book Antiqua"/>
          <w:b/>
          <w:bCs/>
          <w:sz w:val="20"/>
          <w:szCs w:val="22"/>
        </w:rPr>
        <w:tab/>
      </w:r>
      <w:r w:rsidRPr="005D4476">
        <w:rPr>
          <w:rFonts w:ascii="Book Antiqua" w:hAnsi="Book Antiqua"/>
          <w:b/>
          <w:bCs/>
          <w:sz w:val="20"/>
          <w:szCs w:val="22"/>
        </w:rPr>
        <w:tab/>
      </w:r>
      <w:r w:rsidR="00EA7CF6" w:rsidRPr="005D4476">
        <w:rPr>
          <w:rFonts w:ascii="Book Antiqua" w:hAnsi="Book Antiqua"/>
          <w:b/>
          <w:sz w:val="20"/>
          <w:szCs w:val="22"/>
        </w:rPr>
        <w:tab/>
      </w:r>
      <w:r w:rsidR="00EA7CF6" w:rsidRPr="005D4476">
        <w:rPr>
          <w:rFonts w:ascii="Book Antiqua" w:hAnsi="Book Antiqua"/>
          <w:b/>
          <w:sz w:val="20"/>
          <w:szCs w:val="22"/>
        </w:rPr>
        <w:tab/>
      </w:r>
      <w:r w:rsidR="00EA7CF6" w:rsidRPr="005D4476">
        <w:rPr>
          <w:rFonts w:ascii="Book Antiqua" w:hAnsi="Book Antiqua"/>
          <w:b/>
          <w:sz w:val="20"/>
          <w:szCs w:val="22"/>
        </w:rPr>
        <w:tab/>
      </w:r>
      <w:r w:rsidR="00EA7CF6" w:rsidRPr="005D4476">
        <w:rPr>
          <w:rFonts w:ascii="Book Antiqua" w:hAnsi="Book Antiqua"/>
          <w:b/>
          <w:sz w:val="20"/>
          <w:szCs w:val="22"/>
        </w:rPr>
        <w:tab/>
      </w:r>
    </w:p>
    <w:p w14:paraId="745C05CA" w14:textId="77777777" w:rsidR="005F1ADE" w:rsidRPr="005F1ADE" w:rsidRDefault="00555E9B" w:rsidP="00296944">
      <w:pPr>
        <w:pStyle w:val="Heading2"/>
      </w:pPr>
      <w:r w:rsidRPr="00C84AD0">
        <w:rPr>
          <w:rFonts w:ascii="Book Antiqua" w:hAnsi="Book Antiqua"/>
          <w:sz w:val="22"/>
          <w:szCs w:val="22"/>
        </w:rPr>
        <w:t>Education</w:t>
      </w:r>
      <w:r w:rsidR="005F1ADE" w:rsidRPr="00C84AD0">
        <w:rPr>
          <w:rFonts w:ascii="Book Antiqua" w:hAnsi="Book Antiqua"/>
          <w:sz w:val="22"/>
          <w:szCs w:val="22"/>
        </w:rPr>
        <w:t>al Qualification</w:t>
      </w:r>
      <w:r w:rsidRPr="00C84AD0">
        <w:rPr>
          <w:rFonts w:ascii="Book Antiqua" w:hAnsi="Book Antiqua"/>
          <w:sz w:val="22"/>
          <w:szCs w:val="22"/>
        </w:rPr>
        <w:t>:</w:t>
      </w:r>
    </w:p>
    <w:p w14:paraId="0957019C" w14:textId="77777777" w:rsidR="00296944" w:rsidRDefault="00296944" w:rsidP="00296944">
      <w:pPr>
        <w:pStyle w:val="Default"/>
      </w:pPr>
    </w:p>
    <w:p w14:paraId="69E56E73" w14:textId="77777777" w:rsidR="00296944" w:rsidRDefault="00296944" w:rsidP="00296944">
      <w:pPr>
        <w:pStyle w:val="Default"/>
        <w:numPr>
          <w:ilvl w:val="0"/>
          <w:numId w:val="36"/>
        </w:numPr>
        <w:rPr>
          <w:sz w:val="20"/>
          <w:szCs w:val="20"/>
        </w:rPr>
      </w:pPr>
      <w:r>
        <w:rPr>
          <w:b/>
          <w:bCs/>
          <w:sz w:val="20"/>
          <w:szCs w:val="20"/>
        </w:rPr>
        <w:t xml:space="preserve">B.E. </w:t>
      </w:r>
      <w:r>
        <w:rPr>
          <w:sz w:val="20"/>
          <w:szCs w:val="20"/>
        </w:rPr>
        <w:t xml:space="preserve">in </w:t>
      </w:r>
      <w:r>
        <w:rPr>
          <w:b/>
          <w:bCs/>
          <w:sz w:val="20"/>
          <w:szCs w:val="20"/>
        </w:rPr>
        <w:t>Electronic and Instrumentation</w:t>
      </w:r>
      <w:r>
        <w:rPr>
          <w:sz w:val="20"/>
          <w:szCs w:val="20"/>
        </w:rPr>
        <w:t xml:space="preserve">, </w:t>
      </w:r>
      <w:r w:rsidR="00360986">
        <w:rPr>
          <w:sz w:val="20"/>
          <w:szCs w:val="20"/>
        </w:rPr>
        <w:t xml:space="preserve">July </w:t>
      </w:r>
      <w:r>
        <w:rPr>
          <w:sz w:val="20"/>
          <w:szCs w:val="20"/>
        </w:rPr>
        <w:t>'0</w:t>
      </w:r>
      <w:r w:rsidR="00360986">
        <w:rPr>
          <w:sz w:val="20"/>
          <w:szCs w:val="20"/>
        </w:rPr>
        <w:t>4</w:t>
      </w:r>
      <w:r>
        <w:rPr>
          <w:sz w:val="20"/>
          <w:szCs w:val="20"/>
        </w:rPr>
        <w:t xml:space="preserve">. </w:t>
      </w:r>
    </w:p>
    <w:p w14:paraId="19C54CAC" w14:textId="77777777" w:rsidR="0032634D" w:rsidRDefault="0032634D" w:rsidP="0032634D">
      <w:pPr>
        <w:pStyle w:val="Default"/>
        <w:rPr>
          <w:sz w:val="20"/>
          <w:szCs w:val="20"/>
        </w:rPr>
      </w:pPr>
    </w:p>
    <w:p w14:paraId="06F68DA6" w14:textId="77777777" w:rsidR="00296944" w:rsidRDefault="00296944" w:rsidP="00555E9B">
      <w:pPr>
        <w:pStyle w:val="Heading2"/>
        <w:rPr>
          <w:rFonts w:ascii="Book Antiqua" w:hAnsi="Book Antiqua"/>
          <w:sz w:val="22"/>
          <w:szCs w:val="22"/>
        </w:rPr>
      </w:pPr>
    </w:p>
    <w:p w14:paraId="3BA4DA0B" w14:textId="77777777" w:rsidR="00555E9B" w:rsidRDefault="005F1ADE" w:rsidP="00555E9B">
      <w:pPr>
        <w:pStyle w:val="Heading2"/>
        <w:rPr>
          <w:rFonts w:ascii="Book Antiqua" w:hAnsi="Book Antiqua"/>
          <w:sz w:val="22"/>
          <w:szCs w:val="22"/>
        </w:rPr>
      </w:pPr>
      <w:r w:rsidRPr="00C84AD0">
        <w:rPr>
          <w:rFonts w:ascii="Book Antiqua" w:hAnsi="Book Antiqua"/>
          <w:sz w:val="22"/>
          <w:szCs w:val="22"/>
        </w:rPr>
        <w:t xml:space="preserve">Professional </w:t>
      </w:r>
      <w:r w:rsidR="00555E9B" w:rsidRPr="00C84AD0">
        <w:rPr>
          <w:rFonts w:ascii="Book Antiqua" w:hAnsi="Book Antiqua"/>
          <w:sz w:val="22"/>
          <w:szCs w:val="22"/>
        </w:rPr>
        <w:t>Certification</w:t>
      </w:r>
      <w:r w:rsidR="003F39BC">
        <w:rPr>
          <w:rFonts w:ascii="Book Antiqua" w:hAnsi="Book Antiqua"/>
          <w:sz w:val="22"/>
          <w:szCs w:val="22"/>
        </w:rPr>
        <w:t>/Training</w:t>
      </w:r>
      <w:r w:rsidR="00555E9B" w:rsidRPr="00C84AD0">
        <w:rPr>
          <w:rFonts w:ascii="Book Antiqua" w:hAnsi="Book Antiqua"/>
          <w:sz w:val="22"/>
          <w:szCs w:val="22"/>
        </w:rPr>
        <w:t>:</w:t>
      </w:r>
    </w:p>
    <w:p w14:paraId="3E4DAF70" w14:textId="77777777" w:rsidR="00AD273F" w:rsidRPr="00AD273F" w:rsidRDefault="00AD273F" w:rsidP="00AD273F">
      <w:pPr>
        <w:ind w:left="540"/>
        <w:jc w:val="both"/>
        <w:rPr>
          <w:rFonts w:ascii="Book Antiqua" w:hAnsi="Book Antiqua" w:cs="Arial"/>
          <w:b/>
          <w:sz w:val="20"/>
          <w:szCs w:val="22"/>
        </w:rPr>
      </w:pPr>
    </w:p>
    <w:p w14:paraId="4550348D" w14:textId="77777777" w:rsidR="00AD273F" w:rsidRPr="00AD273F" w:rsidRDefault="00AD273F" w:rsidP="00AD273F">
      <w:pPr>
        <w:numPr>
          <w:ilvl w:val="0"/>
          <w:numId w:val="33"/>
        </w:numPr>
        <w:tabs>
          <w:tab w:val="clear" w:pos="720"/>
          <w:tab w:val="num" w:pos="540"/>
        </w:tabs>
        <w:ind w:left="540"/>
        <w:jc w:val="both"/>
        <w:rPr>
          <w:rFonts w:ascii="Book Antiqua" w:hAnsi="Book Antiqua" w:cs="Arial"/>
          <w:b/>
          <w:sz w:val="20"/>
          <w:szCs w:val="22"/>
        </w:rPr>
      </w:pPr>
      <w:r w:rsidRPr="00AD273F">
        <w:rPr>
          <w:rFonts w:ascii="Book Antiqua" w:hAnsi="Book Antiqua" w:cs="Arial"/>
          <w:b/>
          <w:sz w:val="20"/>
          <w:szCs w:val="22"/>
        </w:rPr>
        <w:t xml:space="preserve"> Passed ISTQB Foundation Level Certification </w:t>
      </w:r>
      <w:proofErr w:type="gramStart"/>
      <w:r w:rsidRPr="00AD273F">
        <w:rPr>
          <w:rFonts w:ascii="Book Antiqua" w:hAnsi="Book Antiqua" w:cs="Arial"/>
          <w:b/>
          <w:sz w:val="20"/>
          <w:szCs w:val="22"/>
        </w:rPr>
        <w:t>on</w:t>
      </w:r>
      <w:proofErr w:type="gramEnd"/>
      <w:r w:rsidRPr="00AD273F">
        <w:rPr>
          <w:rFonts w:ascii="Book Antiqua" w:hAnsi="Book Antiqua" w:cs="Arial"/>
          <w:b/>
          <w:sz w:val="20"/>
          <w:szCs w:val="22"/>
        </w:rPr>
        <w:t xml:space="preserve"> December 2010. </w:t>
      </w:r>
    </w:p>
    <w:p w14:paraId="30FCEF66" w14:textId="77777777" w:rsidR="00AD273F" w:rsidRPr="00AD273F" w:rsidRDefault="00AD273F" w:rsidP="00AD273F">
      <w:pPr>
        <w:numPr>
          <w:ilvl w:val="0"/>
          <w:numId w:val="33"/>
        </w:numPr>
        <w:tabs>
          <w:tab w:val="clear" w:pos="720"/>
          <w:tab w:val="num" w:pos="540"/>
        </w:tabs>
        <w:ind w:left="540"/>
        <w:jc w:val="both"/>
        <w:rPr>
          <w:rFonts w:ascii="Book Antiqua" w:hAnsi="Book Antiqua" w:cs="Arial"/>
          <w:b/>
          <w:sz w:val="20"/>
          <w:szCs w:val="22"/>
        </w:rPr>
      </w:pPr>
      <w:r w:rsidRPr="00AD273F">
        <w:rPr>
          <w:rFonts w:ascii="Book Antiqua" w:hAnsi="Book Antiqua" w:cs="Arial"/>
          <w:b/>
          <w:sz w:val="20"/>
          <w:szCs w:val="22"/>
        </w:rPr>
        <w:t xml:space="preserve"> Passed PEGA CMBB Certification </w:t>
      </w:r>
      <w:proofErr w:type="gramStart"/>
      <w:r w:rsidRPr="00AD273F">
        <w:rPr>
          <w:rFonts w:ascii="Book Antiqua" w:hAnsi="Book Antiqua" w:cs="Arial"/>
          <w:b/>
          <w:sz w:val="20"/>
          <w:szCs w:val="22"/>
        </w:rPr>
        <w:t>on</w:t>
      </w:r>
      <w:proofErr w:type="gramEnd"/>
      <w:r w:rsidRPr="00AD273F">
        <w:rPr>
          <w:rFonts w:ascii="Book Antiqua" w:hAnsi="Book Antiqua" w:cs="Arial"/>
          <w:b/>
          <w:sz w:val="20"/>
          <w:szCs w:val="22"/>
        </w:rPr>
        <w:t xml:space="preserve"> August 2013. </w:t>
      </w:r>
    </w:p>
    <w:p w14:paraId="428E6331" w14:textId="0887B6A9" w:rsidR="001733F8" w:rsidRPr="00BA65E7" w:rsidRDefault="00AD273F" w:rsidP="001976C0">
      <w:pPr>
        <w:numPr>
          <w:ilvl w:val="0"/>
          <w:numId w:val="33"/>
        </w:numPr>
        <w:tabs>
          <w:tab w:val="clear" w:pos="720"/>
          <w:tab w:val="num" w:pos="540"/>
        </w:tabs>
        <w:ind w:left="540"/>
        <w:jc w:val="both"/>
        <w:rPr>
          <w:rFonts w:ascii="Book Antiqua" w:hAnsi="Book Antiqua"/>
          <w:sz w:val="20"/>
          <w:szCs w:val="22"/>
        </w:rPr>
      </w:pPr>
      <w:r w:rsidRPr="00664953">
        <w:rPr>
          <w:rFonts w:ascii="Book Antiqua" w:hAnsi="Book Antiqua" w:cs="Arial"/>
          <w:b/>
          <w:sz w:val="20"/>
          <w:szCs w:val="22"/>
        </w:rPr>
        <w:t xml:space="preserve"> Certified Software Tester, from STC Technologies, Pvt. Ltd in 2005. </w:t>
      </w:r>
    </w:p>
    <w:sectPr w:rsidR="001733F8" w:rsidRPr="00BA65E7">
      <w:headerReference w:type="default" r:id="rId8"/>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ECE0" w14:textId="77777777" w:rsidR="003958BD" w:rsidRDefault="003958BD">
      <w:r>
        <w:separator/>
      </w:r>
    </w:p>
  </w:endnote>
  <w:endnote w:type="continuationSeparator" w:id="0">
    <w:p w14:paraId="4D806741" w14:textId="77777777" w:rsidR="003958BD" w:rsidRDefault="0039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F2F3D" w14:textId="77777777" w:rsidR="003958BD" w:rsidRDefault="003958BD">
      <w:r>
        <w:separator/>
      </w:r>
    </w:p>
  </w:footnote>
  <w:footnote w:type="continuationSeparator" w:id="0">
    <w:p w14:paraId="399CE9DE" w14:textId="77777777" w:rsidR="003958BD" w:rsidRDefault="00395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1A58" w14:textId="77777777" w:rsidR="00973D88" w:rsidRPr="00E54A13" w:rsidRDefault="00973D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05CDFC"/>
    <w:multiLevelType w:val="hybridMultilevel"/>
    <w:tmpl w:val="EAC500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4"/>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8"/>
    <w:multiLevelType w:val="singleLevel"/>
    <w:tmpl w:val="00000008"/>
    <w:name w:val="WW8Num22"/>
    <w:lvl w:ilvl="0">
      <w:start w:val="1"/>
      <w:numFmt w:val="bullet"/>
      <w:lvlText w:val=""/>
      <w:lvlJc w:val="left"/>
      <w:pPr>
        <w:tabs>
          <w:tab w:val="num" w:pos="720"/>
        </w:tabs>
        <w:ind w:left="720" w:hanging="360"/>
      </w:pPr>
      <w:rPr>
        <w:rFonts w:ascii="Symbol" w:hAnsi="Symbol"/>
      </w:rPr>
    </w:lvl>
  </w:abstractNum>
  <w:abstractNum w:abstractNumId="6" w15:restartNumberingAfterBreak="0">
    <w:nsid w:val="02674FFA"/>
    <w:multiLevelType w:val="hybridMultilevel"/>
    <w:tmpl w:val="E9168210"/>
    <w:lvl w:ilvl="0" w:tplc="D98A432A">
      <w:start w:val="1"/>
      <w:numFmt w:val="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5E13949"/>
    <w:multiLevelType w:val="hybridMultilevel"/>
    <w:tmpl w:val="C430EE2E"/>
    <w:lvl w:ilvl="0" w:tplc="D98A432A">
      <w:start w:val="1"/>
      <w:numFmt w:val="bullet"/>
      <w:lvlText w:val=""/>
      <w:lvlJc w:val="left"/>
      <w:pPr>
        <w:tabs>
          <w:tab w:val="num" w:pos="1080"/>
        </w:tabs>
        <w:ind w:left="1080" w:hanging="360"/>
      </w:pPr>
      <w:rPr>
        <w:rFonts w:ascii="Wingdings" w:hAnsi="Wingdings" w:hint="default"/>
        <w:color w:val="FF66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7417DDC"/>
    <w:multiLevelType w:val="hybridMultilevel"/>
    <w:tmpl w:val="64F6A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ED50DA"/>
    <w:multiLevelType w:val="hybridMultilevel"/>
    <w:tmpl w:val="0BBCA906"/>
    <w:lvl w:ilvl="0" w:tplc="D98A432A">
      <w:start w:val="1"/>
      <w:numFmt w:val="bullet"/>
      <w:lvlText w:val=""/>
      <w:lvlJc w:val="left"/>
      <w:pPr>
        <w:tabs>
          <w:tab w:val="num" w:pos="1440"/>
        </w:tabs>
        <w:ind w:left="1440" w:hanging="360"/>
      </w:pPr>
      <w:rPr>
        <w:rFonts w:ascii="Wingdings" w:hAnsi="Wingdings" w:hint="default"/>
        <w:color w:val="FF660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B6C6187"/>
    <w:multiLevelType w:val="hybridMultilevel"/>
    <w:tmpl w:val="766A5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650F03"/>
    <w:multiLevelType w:val="hybridMultilevel"/>
    <w:tmpl w:val="4508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EB283E"/>
    <w:multiLevelType w:val="multilevel"/>
    <w:tmpl w:val="F52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0945C0"/>
    <w:multiLevelType w:val="hybridMultilevel"/>
    <w:tmpl w:val="199A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18564D"/>
    <w:multiLevelType w:val="multilevel"/>
    <w:tmpl w:val="9B70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F24F76"/>
    <w:multiLevelType w:val="hybridMultilevel"/>
    <w:tmpl w:val="4726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641CE2"/>
    <w:multiLevelType w:val="multilevel"/>
    <w:tmpl w:val="6B1C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BB21D3"/>
    <w:multiLevelType w:val="hybridMultilevel"/>
    <w:tmpl w:val="8842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B32B3"/>
    <w:multiLevelType w:val="hybridMultilevel"/>
    <w:tmpl w:val="5FF21C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A8979AF"/>
    <w:multiLevelType w:val="hybridMultilevel"/>
    <w:tmpl w:val="05F02D9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0" w15:restartNumberingAfterBreak="0">
    <w:nsid w:val="2BE77269"/>
    <w:multiLevelType w:val="hybridMultilevel"/>
    <w:tmpl w:val="E8F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A753B"/>
    <w:multiLevelType w:val="hybridMultilevel"/>
    <w:tmpl w:val="793C66C2"/>
    <w:lvl w:ilvl="0" w:tplc="B9B60796">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2" w15:restartNumberingAfterBreak="0">
    <w:nsid w:val="37817C0E"/>
    <w:multiLevelType w:val="hybridMultilevel"/>
    <w:tmpl w:val="064C0F18"/>
    <w:lvl w:ilvl="0" w:tplc="D98A432A">
      <w:start w:val="1"/>
      <w:numFmt w:val="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2D73CD"/>
    <w:multiLevelType w:val="hybridMultilevel"/>
    <w:tmpl w:val="87AAF7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CA4E5F"/>
    <w:multiLevelType w:val="hybridMultilevel"/>
    <w:tmpl w:val="A66063A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44966A17"/>
    <w:multiLevelType w:val="hybridMultilevel"/>
    <w:tmpl w:val="544C5EEA"/>
    <w:lvl w:ilvl="0" w:tplc="CCAEC980">
      <w:start w:val="1"/>
      <w:numFmt w:val="bullet"/>
      <w:lvlText w:val=""/>
      <w:lvlJc w:val="left"/>
      <w:pPr>
        <w:tabs>
          <w:tab w:val="num" w:pos="1440"/>
        </w:tabs>
        <w:ind w:left="1440" w:hanging="360"/>
      </w:pPr>
      <w:rPr>
        <w:rFonts w:ascii="Wingdings" w:hAnsi="Wingdings" w:hint="default"/>
        <w:b w:val="0"/>
        <w:color w:val="FF66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6DD5B61"/>
    <w:multiLevelType w:val="hybridMultilevel"/>
    <w:tmpl w:val="C7D6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986E82"/>
    <w:multiLevelType w:val="hybridMultilevel"/>
    <w:tmpl w:val="83DAA924"/>
    <w:lvl w:ilvl="0" w:tplc="D98A432A">
      <w:start w:val="1"/>
      <w:numFmt w:val="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FA6B15"/>
    <w:multiLevelType w:val="hybridMultilevel"/>
    <w:tmpl w:val="9D961E70"/>
    <w:lvl w:ilvl="0" w:tplc="D98A432A">
      <w:start w:val="1"/>
      <w:numFmt w:val="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ED31EA"/>
    <w:multiLevelType w:val="hybridMultilevel"/>
    <w:tmpl w:val="2B9ED26A"/>
    <w:lvl w:ilvl="0" w:tplc="D98A432A">
      <w:start w:val="1"/>
      <w:numFmt w:val="bullet"/>
      <w:lvlText w:val=""/>
      <w:lvlJc w:val="left"/>
      <w:pPr>
        <w:tabs>
          <w:tab w:val="num" w:pos="1440"/>
        </w:tabs>
        <w:ind w:left="1440" w:hanging="360"/>
      </w:pPr>
      <w:rPr>
        <w:rFonts w:ascii="Wingdings" w:hAnsi="Wingdings" w:hint="default"/>
        <w:color w:val="FF66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1D14E24"/>
    <w:multiLevelType w:val="hybridMultilevel"/>
    <w:tmpl w:val="0A62C95A"/>
    <w:lvl w:ilvl="0" w:tplc="D98A432A">
      <w:start w:val="1"/>
      <w:numFmt w:val="bullet"/>
      <w:lvlText w:val=""/>
      <w:lvlJc w:val="left"/>
      <w:pPr>
        <w:tabs>
          <w:tab w:val="num" w:pos="1440"/>
        </w:tabs>
        <w:ind w:left="1440" w:hanging="360"/>
      </w:pPr>
      <w:rPr>
        <w:rFonts w:ascii="Wingdings" w:hAnsi="Wingdings" w:hint="default"/>
        <w:color w:val="FF660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6A016A20"/>
    <w:multiLevelType w:val="hybridMultilevel"/>
    <w:tmpl w:val="9A68307C"/>
    <w:lvl w:ilvl="0" w:tplc="9F027FD0">
      <w:start w:val="1"/>
      <w:numFmt w:val="bullet"/>
      <w:pStyle w:val="Head1Bullet"/>
      <w:lvlText w:val=""/>
      <w:lvlJc w:val="left"/>
      <w:pPr>
        <w:tabs>
          <w:tab w:val="num" w:pos="720"/>
        </w:tabs>
        <w:ind w:left="720" w:hanging="360"/>
      </w:pPr>
      <w:rPr>
        <w:rFonts w:ascii="Wingdings" w:hAnsi="Wingdings" w:hint="default"/>
        <w:color w:val="FF6600"/>
        <w:sz w:val="16"/>
      </w:rPr>
    </w:lvl>
    <w:lvl w:ilvl="1" w:tplc="04090001">
      <w:start w:val="1"/>
      <w:numFmt w:val="bullet"/>
      <w:lvlText w:val=""/>
      <w:lvlJc w:val="left"/>
      <w:pPr>
        <w:tabs>
          <w:tab w:val="num" w:pos="360"/>
        </w:tabs>
        <w:ind w:left="360" w:hanging="360"/>
      </w:pPr>
      <w:rPr>
        <w:rFonts w:ascii="Symbol" w:hAnsi="Symbol" w:hint="default"/>
        <w:color w:val="FF6600"/>
        <w:sz w:val="16"/>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6DAB1B32"/>
    <w:multiLevelType w:val="multilevel"/>
    <w:tmpl w:val="2AFA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0B7CFF"/>
    <w:multiLevelType w:val="hybridMultilevel"/>
    <w:tmpl w:val="409C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B03828"/>
    <w:multiLevelType w:val="multilevel"/>
    <w:tmpl w:val="3F8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E786D"/>
    <w:multiLevelType w:val="hybridMultilevel"/>
    <w:tmpl w:val="4EFA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C56F83"/>
    <w:multiLevelType w:val="hybridMultilevel"/>
    <w:tmpl w:val="819C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93250"/>
    <w:multiLevelType w:val="hybridMultilevel"/>
    <w:tmpl w:val="8770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BD3C43"/>
    <w:multiLevelType w:val="hybridMultilevel"/>
    <w:tmpl w:val="285C9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23216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8639831">
    <w:abstractNumId w:val="32"/>
  </w:num>
  <w:num w:numId="3" w16cid:durableId="995451803">
    <w:abstractNumId w:val="18"/>
  </w:num>
  <w:num w:numId="4" w16cid:durableId="2137487032">
    <w:abstractNumId w:val="29"/>
  </w:num>
  <w:num w:numId="5" w16cid:durableId="834343251">
    <w:abstractNumId w:val="26"/>
  </w:num>
  <w:num w:numId="6" w16cid:durableId="1607347428">
    <w:abstractNumId w:val="30"/>
  </w:num>
  <w:num w:numId="7" w16cid:durableId="1386835015">
    <w:abstractNumId w:val="9"/>
  </w:num>
  <w:num w:numId="8" w16cid:durableId="737173043">
    <w:abstractNumId w:val="31"/>
  </w:num>
  <w:num w:numId="9" w16cid:durableId="140076676">
    <w:abstractNumId w:val="7"/>
  </w:num>
  <w:num w:numId="10" w16cid:durableId="432281646">
    <w:abstractNumId w:val="6"/>
  </w:num>
  <w:num w:numId="11" w16cid:durableId="1144738481">
    <w:abstractNumId w:val="19"/>
  </w:num>
  <w:num w:numId="12" w16cid:durableId="214630478">
    <w:abstractNumId w:val="28"/>
  </w:num>
  <w:num w:numId="13" w16cid:durableId="1531411710">
    <w:abstractNumId w:val="22"/>
  </w:num>
  <w:num w:numId="14" w16cid:durableId="1743941400">
    <w:abstractNumId w:val="36"/>
  </w:num>
  <w:num w:numId="15" w16cid:durableId="984698334">
    <w:abstractNumId w:val="35"/>
  </w:num>
  <w:num w:numId="16" w16cid:durableId="58670904">
    <w:abstractNumId w:val="16"/>
  </w:num>
  <w:num w:numId="17" w16cid:durableId="1976838706">
    <w:abstractNumId w:val="5"/>
  </w:num>
  <w:num w:numId="18" w16cid:durableId="1769041161">
    <w:abstractNumId w:val="4"/>
  </w:num>
  <w:num w:numId="19" w16cid:durableId="1028796729">
    <w:abstractNumId w:val="1"/>
  </w:num>
  <w:num w:numId="20" w16cid:durableId="576288698">
    <w:abstractNumId w:val="38"/>
  </w:num>
  <w:num w:numId="21" w16cid:durableId="1666517675">
    <w:abstractNumId w:val="2"/>
  </w:num>
  <w:num w:numId="22" w16cid:durableId="1855027490">
    <w:abstractNumId w:val="37"/>
  </w:num>
  <w:num w:numId="23" w16cid:durableId="1538736165">
    <w:abstractNumId w:val="15"/>
  </w:num>
  <w:num w:numId="24" w16cid:durableId="419184479">
    <w:abstractNumId w:val="27"/>
  </w:num>
  <w:num w:numId="25" w16cid:durableId="1586037882">
    <w:abstractNumId w:val="34"/>
  </w:num>
  <w:num w:numId="26" w16cid:durableId="1699424605">
    <w:abstractNumId w:val="20"/>
  </w:num>
  <w:num w:numId="27" w16cid:durableId="113527353">
    <w:abstractNumId w:val="3"/>
  </w:num>
  <w:num w:numId="28" w16cid:durableId="848954946">
    <w:abstractNumId w:val="17"/>
  </w:num>
  <w:num w:numId="29" w16cid:durableId="906570068">
    <w:abstractNumId w:val="11"/>
  </w:num>
  <w:num w:numId="30" w16cid:durableId="737362577">
    <w:abstractNumId w:val="14"/>
  </w:num>
  <w:num w:numId="31" w16cid:durableId="1999730436">
    <w:abstractNumId w:val="33"/>
  </w:num>
  <w:num w:numId="32" w16cid:durableId="505436926">
    <w:abstractNumId w:val="12"/>
  </w:num>
  <w:num w:numId="33" w16cid:durableId="360908385">
    <w:abstractNumId w:val="8"/>
  </w:num>
  <w:num w:numId="34" w16cid:durableId="1662655484">
    <w:abstractNumId w:val="13"/>
  </w:num>
  <w:num w:numId="35" w16cid:durableId="1030373039">
    <w:abstractNumId w:val="10"/>
  </w:num>
  <w:num w:numId="36" w16cid:durableId="2065714050">
    <w:abstractNumId w:val="0"/>
  </w:num>
  <w:num w:numId="37" w16cid:durableId="270940801">
    <w:abstractNumId w:val="23"/>
  </w:num>
  <w:num w:numId="38" w16cid:durableId="710105910">
    <w:abstractNumId w:val="39"/>
  </w:num>
  <w:num w:numId="39" w16cid:durableId="2106262449">
    <w:abstractNumId w:val="25"/>
  </w:num>
  <w:num w:numId="40" w16cid:durableId="11806561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8E"/>
    <w:rsid w:val="00000668"/>
    <w:rsid w:val="000061BA"/>
    <w:rsid w:val="0000709A"/>
    <w:rsid w:val="00007EA9"/>
    <w:rsid w:val="000117E9"/>
    <w:rsid w:val="0002424B"/>
    <w:rsid w:val="000247E2"/>
    <w:rsid w:val="00025269"/>
    <w:rsid w:val="00025513"/>
    <w:rsid w:val="00036D01"/>
    <w:rsid w:val="00046717"/>
    <w:rsid w:val="000502D5"/>
    <w:rsid w:val="00056268"/>
    <w:rsid w:val="000579E3"/>
    <w:rsid w:val="00057EBB"/>
    <w:rsid w:val="00061894"/>
    <w:rsid w:val="000632C0"/>
    <w:rsid w:val="00063984"/>
    <w:rsid w:val="0006451C"/>
    <w:rsid w:val="0006664B"/>
    <w:rsid w:val="00066F8F"/>
    <w:rsid w:val="00067FAC"/>
    <w:rsid w:val="00072831"/>
    <w:rsid w:val="000737DA"/>
    <w:rsid w:val="000742AC"/>
    <w:rsid w:val="0007456B"/>
    <w:rsid w:val="00080DD0"/>
    <w:rsid w:val="000827C3"/>
    <w:rsid w:val="0009062B"/>
    <w:rsid w:val="000906CD"/>
    <w:rsid w:val="00090E5A"/>
    <w:rsid w:val="00091635"/>
    <w:rsid w:val="000950A9"/>
    <w:rsid w:val="0009630C"/>
    <w:rsid w:val="00097D70"/>
    <w:rsid w:val="000A1285"/>
    <w:rsid w:val="000A4339"/>
    <w:rsid w:val="000B1C6B"/>
    <w:rsid w:val="000B24B7"/>
    <w:rsid w:val="000B3ADB"/>
    <w:rsid w:val="000B576F"/>
    <w:rsid w:val="000B7196"/>
    <w:rsid w:val="000B7EF9"/>
    <w:rsid w:val="000C277A"/>
    <w:rsid w:val="000C6017"/>
    <w:rsid w:val="000D14A3"/>
    <w:rsid w:val="000D14F3"/>
    <w:rsid w:val="000D2AB6"/>
    <w:rsid w:val="000D2C10"/>
    <w:rsid w:val="000D48B3"/>
    <w:rsid w:val="000D650F"/>
    <w:rsid w:val="000E30BF"/>
    <w:rsid w:val="000E7D1A"/>
    <w:rsid w:val="000F0353"/>
    <w:rsid w:val="000F116C"/>
    <w:rsid w:val="000F3D15"/>
    <w:rsid w:val="000F3F72"/>
    <w:rsid w:val="000F4A10"/>
    <w:rsid w:val="000F6ED5"/>
    <w:rsid w:val="0010030E"/>
    <w:rsid w:val="00106ED5"/>
    <w:rsid w:val="00113EA9"/>
    <w:rsid w:val="00114A65"/>
    <w:rsid w:val="0011652C"/>
    <w:rsid w:val="00117FFC"/>
    <w:rsid w:val="0012601E"/>
    <w:rsid w:val="00131F91"/>
    <w:rsid w:val="00137606"/>
    <w:rsid w:val="00140703"/>
    <w:rsid w:val="00142209"/>
    <w:rsid w:val="00146949"/>
    <w:rsid w:val="00147779"/>
    <w:rsid w:val="001504B5"/>
    <w:rsid w:val="00150A45"/>
    <w:rsid w:val="00156775"/>
    <w:rsid w:val="00157A2D"/>
    <w:rsid w:val="0016019E"/>
    <w:rsid w:val="0016216B"/>
    <w:rsid w:val="00162FCC"/>
    <w:rsid w:val="001634DE"/>
    <w:rsid w:val="001644A3"/>
    <w:rsid w:val="00165221"/>
    <w:rsid w:val="001663C7"/>
    <w:rsid w:val="001733F8"/>
    <w:rsid w:val="00181BA4"/>
    <w:rsid w:val="00182CCF"/>
    <w:rsid w:val="001848B7"/>
    <w:rsid w:val="0019141D"/>
    <w:rsid w:val="00191929"/>
    <w:rsid w:val="001A1379"/>
    <w:rsid w:val="001A2846"/>
    <w:rsid w:val="001A2DA1"/>
    <w:rsid w:val="001A4F80"/>
    <w:rsid w:val="001A602A"/>
    <w:rsid w:val="001A70FF"/>
    <w:rsid w:val="001A71FB"/>
    <w:rsid w:val="001B1266"/>
    <w:rsid w:val="001B155E"/>
    <w:rsid w:val="001B3F9E"/>
    <w:rsid w:val="001B446A"/>
    <w:rsid w:val="001B4814"/>
    <w:rsid w:val="001C1639"/>
    <w:rsid w:val="001C441A"/>
    <w:rsid w:val="001C54E1"/>
    <w:rsid w:val="001C5630"/>
    <w:rsid w:val="001D0F3C"/>
    <w:rsid w:val="001D15DC"/>
    <w:rsid w:val="001D54D7"/>
    <w:rsid w:val="001D6286"/>
    <w:rsid w:val="001D635F"/>
    <w:rsid w:val="001E29C6"/>
    <w:rsid w:val="001E38C9"/>
    <w:rsid w:val="001F10D7"/>
    <w:rsid w:val="001F120E"/>
    <w:rsid w:val="001F2780"/>
    <w:rsid w:val="001F59A3"/>
    <w:rsid w:val="00200406"/>
    <w:rsid w:val="0020342F"/>
    <w:rsid w:val="0020355B"/>
    <w:rsid w:val="0020662E"/>
    <w:rsid w:val="00207C08"/>
    <w:rsid w:val="00210777"/>
    <w:rsid w:val="00212446"/>
    <w:rsid w:val="002140F7"/>
    <w:rsid w:val="00217B6A"/>
    <w:rsid w:val="002207C6"/>
    <w:rsid w:val="00221FFB"/>
    <w:rsid w:val="00223059"/>
    <w:rsid w:val="0022496E"/>
    <w:rsid w:val="00225890"/>
    <w:rsid w:val="0022783E"/>
    <w:rsid w:val="00227BF5"/>
    <w:rsid w:val="00230C70"/>
    <w:rsid w:val="0023135D"/>
    <w:rsid w:val="00231916"/>
    <w:rsid w:val="002322A9"/>
    <w:rsid w:val="00232D69"/>
    <w:rsid w:val="0023665D"/>
    <w:rsid w:val="00241140"/>
    <w:rsid w:val="002421A1"/>
    <w:rsid w:val="00254C6E"/>
    <w:rsid w:val="002556D1"/>
    <w:rsid w:val="002607FF"/>
    <w:rsid w:val="002643C9"/>
    <w:rsid w:val="00272FDC"/>
    <w:rsid w:val="002735B9"/>
    <w:rsid w:val="00274201"/>
    <w:rsid w:val="00274535"/>
    <w:rsid w:val="002745B7"/>
    <w:rsid w:val="002757D9"/>
    <w:rsid w:val="0027637F"/>
    <w:rsid w:val="00277A62"/>
    <w:rsid w:val="00282DF8"/>
    <w:rsid w:val="00284C99"/>
    <w:rsid w:val="00287321"/>
    <w:rsid w:val="00287F14"/>
    <w:rsid w:val="002900D8"/>
    <w:rsid w:val="002936A3"/>
    <w:rsid w:val="00293E4C"/>
    <w:rsid w:val="002941E2"/>
    <w:rsid w:val="00295730"/>
    <w:rsid w:val="002964B4"/>
    <w:rsid w:val="0029680A"/>
    <w:rsid w:val="00296944"/>
    <w:rsid w:val="00296C59"/>
    <w:rsid w:val="002A0CB8"/>
    <w:rsid w:val="002A366B"/>
    <w:rsid w:val="002A56C1"/>
    <w:rsid w:val="002A6372"/>
    <w:rsid w:val="002B00BE"/>
    <w:rsid w:val="002B0D96"/>
    <w:rsid w:val="002C3790"/>
    <w:rsid w:val="002C4124"/>
    <w:rsid w:val="002C436D"/>
    <w:rsid w:val="002C4C44"/>
    <w:rsid w:val="002C6C3F"/>
    <w:rsid w:val="002D0632"/>
    <w:rsid w:val="002D254A"/>
    <w:rsid w:val="002D2D19"/>
    <w:rsid w:val="002D2E5A"/>
    <w:rsid w:val="002D3940"/>
    <w:rsid w:val="002D6A4B"/>
    <w:rsid w:val="002E6CFA"/>
    <w:rsid w:val="002E7308"/>
    <w:rsid w:val="002E7E02"/>
    <w:rsid w:val="002F251A"/>
    <w:rsid w:val="002F698D"/>
    <w:rsid w:val="002F7484"/>
    <w:rsid w:val="00301D2C"/>
    <w:rsid w:val="003028C0"/>
    <w:rsid w:val="00311526"/>
    <w:rsid w:val="00312366"/>
    <w:rsid w:val="00313DCB"/>
    <w:rsid w:val="00313E21"/>
    <w:rsid w:val="003146FC"/>
    <w:rsid w:val="00314B32"/>
    <w:rsid w:val="0031668C"/>
    <w:rsid w:val="00322561"/>
    <w:rsid w:val="00323619"/>
    <w:rsid w:val="003253D5"/>
    <w:rsid w:val="0032634D"/>
    <w:rsid w:val="00326B44"/>
    <w:rsid w:val="00330BF0"/>
    <w:rsid w:val="00332A22"/>
    <w:rsid w:val="00334E72"/>
    <w:rsid w:val="00336083"/>
    <w:rsid w:val="00336E43"/>
    <w:rsid w:val="0033774E"/>
    <w:rsid w:val="00355284"/>
    <w:rsid w:val="00355F1F"/>
    <w:rsid w:val="00360986"/>
    <w:rsid w:val="00360C7F"/>
    <w:rsid w:val="00362A45"/>
    <w:rsid w:val="00363787"/>
    <w:rsid w:val="003653F4"/>
    <w:rsid w:val="00370803"/>
    <w:rsid w:val="00372214"/>
    <w:rsid w:val="003724BF"/>
    <w:rsid w:val="00387F3A"/>
    <w:rsid w:val="00391BAD"/>
    <w:rsid w:val="00393AA6"/>
    <w:rsid w:val="003954E8"/>
    <w:rsid w:val="003958BD"/>
    <w:rsid w:val="00395D92"/>
    <w:rsid w:val="00396AFC"/>
    <w:rsid w:val="00396DDC"/>
    <w:rsid w:val="003A4FA2"/>
    <w:rsid w:val="003A5DB5"/>
    <w:rsid w:val="003A7918"/>
    <w:rsid w:val="003B1D63"/>
    <w:rsid w:val="003B441A"/>
    <w:rsid w:val="003B566C"/>
    <w:rsid w:val="003B6B6A"/>
    <w:rsid w:val="003C3502"/>
    <w:rsid w:val="003C50A1"/>
    <w:rsid w:val="003C530D"/>
    <w:rsid w:val="003C6EA2"/>
    <w:rsid w:val="003D53D5"/>
    <w:rsid w:val="003D5EE0"/>
    <w:rsid w:val="003E3694"/>
    <w:rsid w:val="003E6264"/>
    <w:rsid w:val="003E6697"/>
    <w:rsid w:val="003F39BC"/>
    <w:rsid w:val="003F3D98"/>
    <w:rsid w:val="003F60B1"/>
    <w:rsid w:val="003F73DE"/>
    <w:rsid w:val="004021C6"/>
    <w:rsid w:val="00403325"/>
    <w:rsid w:val="0040412A"/>
    <w:rsid w:val="004107AB"/>
    <w:rsid w:val="00416E79"/>
    <w:rsid w:val="00424476"/>
    <w:rsid w:val="0043696F"/>
    <w:rsid w:val="0044150F"/>
    <w:rsid w:val="00441D9F"/>
    <w:rsid w:val="004503D3"/>
    <w:rsid w:val="00451BDD"/>
    <w:rsid w:val="0045214A"/>
    <w:rsid w:val="00453661"/>
    <w:rsid w:val="004538C0"/>
    <w:rsid w:val="00454124"/>
    <w:rsid w:val="0045641C"/>
    <w:rsid w:val="004568AA"/>
    <w:rsid w:val="0046102B"/>
    <w:rsid w:val="0046405C"/>
    <w:rsid w:val="00471213"/>
    <w:rsid w:val="004754F3"/>
    <w:rsid w:val="00475541"/>
    <w:rsid w:val="004759EB"/>
    <w:rsid w:val="00477395"/>
    <w:rsid w:val="0047782E"/>
    <w:rsid w:val="00480501"/>
    <w:rsid w:val="00482136"/>
    <w:rsid w:val="00482486"/>
    <w:rsid w:val="004907CF"/>
    <w:rsid w:val="0049155C"/>
    <w:rsid w:val="00491B88"/>
    <w:rsid w:val="004945D1"/>
    <w:rsid w:val="00496B7E"/>
    <w:rsid w:val="004A216A"/>
    <w:rsid w:val="004A2765"/>
    <w:rsid w:val="004B0882"/>
    <w:rsid w:val="004B0E2B"/>
    <w:rsid w:val="004B2C95"/>
    <w:rsid w:val="004B599D"/>
    <w:rsid w:val="004C3B6C"/>
    <w:rsid w:val="004C584E"/>
    <w:rsid w:val="004C5D33"/>
    <w:rsid w:val="004C6F37"/>
    <w:rsid w:val="004D35F6"/>
    <w:rsid w:val="004D6C08"/>
    <w:rsid w:val="004E1BE6"/>
    <w:rsid w:val="004E4319"/>
    <w:rsid w:val="004E6247"/>
    <w:rsid w:val="004E66F9"/>
    <w:rsid w:val="004E6C4E"/>
    <w:rsid w:val="004F0274"/>
    <w:rsid w:val="004F0F5F"/>
    <w:rsid w:val="004F2B79"/>
    <w:rsid w:val="004F463E"/>
    <w:rsid w:val="0050634F"/>
    <w:rsid w:val="0051084D"/>
    <w:rsid w:val="0052025C"/>
    <w:rsid w:val="00520C7D"/>
    <w:rsid w:val="00520F05"/>
    <w:rsid w:val="005232F8"/>
    <w:rsid w:val="00523D51"/>
    <w:rsid w:val="00526FFF"/>
    <w:rsid w:val="00531C10"/>
    <w:rsid w:val="00535C56"/>
    <w:rsid w:val="00536499"/>
    <w:rsid w:val="005366DB"/>
    <w:rsid w:val="00537DB6"/>
    <w:rsid w:val="0055085C"/>
    <w:rsid w:val="005508C4"/>
    <w:rsid w:val="00553C70"/>
    <w:rsid w:val="00553DB4"/>
    <w:rsid w:val="00555E9B"/>
    <w:rsid w:val="00557429"/>
    <w:rsid w:val="00560938"/>
    <w:rsid w:val="00563671"/>
    <w:rsid w:val="00570A28"/>
    <w:rsid w:val="0057255B"/>
    <w:rsid w:val="00580101"/>
    <w:rsid w:val="00581339"/>
    <w:rsid w:val="005819EE"/>
    <w:rsid w:val="00583147"/>
    <w:rsid w:val="00583939"/>
    <w:rsid w:val="00584598"/>
    <w:rsid w:val="00584EF0"/>
    <w:rsid w:val="0058628D"/>
    <w:rsid w:val="0059046F"/>
    <w:rsid w:val="0059129A"/>
    <w:rsid w:val="00594283"/>
    <w:rsid w:val="00596839"/>
    <w:rsid w:val="00596B83"/>
    <w:rsid w:val="005A018E"/>
    <w:rsid w:val="005A220D"/>
    <w:rsid w:val="005A2D27"/>
    <w:rsid w:val="005A6DD5"/>
    <w:rsid w:val="005A72D3"/>
    <w:rsid w:val="005C3399"/>
    <w:rsid w:val="005C3F40"/>
    <w:rsid w:val="005C4E6E"/>
    <w:rsid w:val="005C5544"/>
    <w:rsid w:val="005D0F47"/>
    <w:rsid w:val="005D2503"/>
    <w:rsid w:val="005D2D09"/>
    <w:rsid w:val="005D3D18"/>
    <w:rsid w:val="005D4476"/>
    <w:rsid w:val="005E41F9"/>
    <w:rsid w:val="005E60B6"/>
    <w:rsid w:val="005F117C"/>
    <w:rsid w:val="005F1ADE"/>
    <w:rsid w:val="00601793"/>
    <w:rsid w:val="00602916"/>
    <w:rsid w:val="00603FDB"/>
    <w:rsid w:val="00610E4C"/>
    <w:rsid w:val="00622592"/>
    <w:rsid w:val="00625AEF"/>
    <w:rsid w:val="00625C28"/>
    <w:rsid w:val="00626363"/>
    <w:rsid w:val="00626E51"/>
    <w:rsid w:val="00630923"/>
    <w:rsid w:val="00642E68"/>
    <w:rsid w:val="00644BD4"/>
    <w:rsid w:val="00650D9E"/>
    <w:rsid w:val="0065126A"/>
    <w:rsid w:val="0065276E"/>
    <w:rsid w:val="0065500A"/>
    <w:rsid w:val="00657B54"/>
    <w:rsid w:val="0066192E"/>
    <w:rsid w:val="00664953"/>
    <w:rsid w:val="00665A86"/>
    <w:rsid w:val="006677FA"/>
    <w:rsid w:val="0067289A"/>
    <w:rsid w:val="00676056"/>
    <w:rsid w:val="00680400"/>
    <w:rsid w:val="0068050D"/>
    <w:rsid w:val="00685A42"/>
    <w:rsid w:val="0069206D"/>
    <w:rsid w:val="0069552A"/>
    <w:rsid w:val="00697B57"/>
    <w:rsid w:val="006A1130"/>
    <w:rsid w:val="006A19C0"/>
    <w:rsid w:val="006A2ADA"/>
    <w:rsid w:val="006A3441"/>
    <w:rsid w:val="006A3E3F"/>
    <w:rsid w:val="006A43A8"/>
    <w:rsid w:val="006B194B"/>
    <w:rsid w:val="006B50B7"/>
    <w:rsid w:val="006B6271"/>
    <w:rsid w:val="006B7F8D"/>
    <w:rsid w:val="006C32B0"/>
    <w:rsid w:val="006D3BF5"/>
    <w:rsid w:val="006D3D82"/>
    <w:rsid w:val="006E00A0"/>
    <w:rsid w:val="006E0F9A"/>
    <w:rsid w:val="006E4CD1"/>
    <w:rsid w:val="006E6604"/>
    <w:rsid w:val="006E70E3"/>
    <w:rsid w:val="006F0E82"/>
    <w:rsid w:val="006F5585"/>
    <w:rsid w:val="006F6101"/>
    <w:rsid w:val="007047E0"/>
    <w:rsid w:val="0070601D"/>
    <w:rsid w:val="00706449"/>
    <w:rsid w:val="00706775"/>
    <w:rsid w:val="00706E57"/>
    <w:rsid w:val="007076B4"/>
    <w:rsid w:val="00707B8C"/>
    <w:rsid w:val="00712755"/>
    <w:rsid w:val="00717FFB"/>
    <w:rsid w:val="007231BF"/>
    <w:rsid w:val="00725431"/>
    <w:rsid w:val="00726774"/>
    <w:rsid w:val="007300D2"/>
    <w:rsid w:val="00731850"/>
    <w:rsid w:val="00734B7B"/>
    <w:rsid w:val="007357D4"/>
    <w:rsid w:val="00736AC2"/>
    <w:rsid w:val="00736B3E"/>
    <w:rsid w:val="00744376"/>
    <w:rsid w:val="00745060"/>
    <w:rsid w:val="00745AA5"/>
    <w:rsid w:val="00747C14"/>
    <w:rsid w:val="00751D86"/>
    <w:rsid w:val="00752C5F"/>
    <w:rsid w:val="00757786"/>
    <w:rsid w:val="00760335"/>
    <w:rsid w:val="00761CC3"/>
    <w:rsid w:val="00763D13"/>
    <w:rsid w:val="007670C8"/>
    <w:rsid w:val="00774473"/>
    <w:rsid w:val="00777512"/>
    <w:rsid w:val="00777DDF"/>
    <w:rsid w:val="00781548"/>
    <w:rsid w:val="00781D6A"/>
    <w:rsid w:val="00783E0B"/>
    <w:rsid w:val="00785360"/>
    <w:rsid w:val="007877FB"/>
    <w:rsid w:val="00794321"/>
    <w:rsid w:val="00795E35"/>
    <w:rsid w:val="007A42D2"/>
    <w:rsid w:val="007A4BA6"/>
    <w:rsid w:val="007B3EE3"/>
    <w:rsid w:val="007B5AE4"/>
    <w:rsid w:val="007B6F0F"/>
    <w:rsid w:val="007B789C"/>
    <w:rsid w:val="007C32E0"/>
    <w:rsid w:val="007C4178"/>
    <w:rsid w:val="007C4F92"/>
    <w:rsid w:val="007C528F"/>
    <w:rsid w:val="007C79D7"/>
    <w:rsid w:val="007D7C4E"/>
    <w:rsid w:val="007E3273"/>
    <w:rsid w:val="007F59F4"/>
    <w:rsid w:val="00802F8A"/>
    <w:rsid w:val="00807ECE"/>
    <w:rsid w:val="008109E3"/>
    <w:rsid w:val="00811628"/>
    <w:rsid w:val="00814A38"/>
    <w:rsid w:val="00821901"/>
    <w:rsid w:val="00821AEA"/>
    <w:rsid w:val="00822067"/>
    <w:rsid w:val="00826F15"/>
    <w:rsid w:val="00833F85"/>
    <w:rsid w:val="008341AD"/>
    <w:rsid w:val="008416BE"/>
    <w:rsid w:val="0084182F"/>
    <w:rsid w:val="008425BE"/>
    <w:rsid w:val="008438D0"/>
    <w:rsid w:val="008468D3"/>
    <w:rsid w:val="00850442"/>
    <w:rsid w:val="00853825"/>
    <w:rsid w:val="00856E3C"/>
    <w:rsid w:val="00861488"/>
    <w:rsid w:val="00863DAD"/>
    <w:rsid w:val="00870BD5"/>
    <w:rsid w:val="00876133"/>
    <w:rsid w:val="008778C6"/>
    <w:rsid w:val="00877E58"/>
    <w:rsid w:val="00880FE1"/>
    <w:rsid w:val="0088102E"/>
    <w:rsid w:val="00881737"/>
    <w:rsid w:val="00882122"/>
    <w:rsid w:val="00883C1D"/>
    <w:rsid w:val="00885C8E"/>
    <w:rsid w:val="00887206"/>
    <w:rsid w:val="00895169"/>
    <w:rsid w:val="00895331"/>
    <w:rsid w:val="00896DF1"/>
    <w:rsid w:val="008A00BE"/>
    <w:rsid w:val="008A4CA9"/>
    <w:rsid w:val="008A4E47"/>
    <w:rsid w:val="008B0505"/>
    <w:rsid w:val="008B0BEA"/>
    <w:rsid w:val="008B14D5"/>
    <w:rsid w:val="008B28D6"/>
    <w:rsid w:val="008C0622"/>
    <w:rsid w:val="008C2DA8"/>
    <w:rsid w:val="008C3462"/>
    <w:rsid w:val="008C71C5"/>
    <w:rsid w:val="008C7BCC"/>
    <w:rsid w:val="008D0A70"/>
    <w:rsid w:val="008D0D0F"/>
    <w:rsid w:val="008D2DD5"/>
    <w:rsid w:val="008D4C2E"/>
    <w:rsid w:val="008E1054"/>
    <w:rsid w:val="008E1DCB"/>
    <w:rsid w:val="008E1F6F"/>
    <w:rsid w:val="008E667D"/>
    <w:rsid w:val="008F0CFE"/>
    <w:rsid w:val="008F19CC"/>
    <w:rsid w:val="008F38F2"/>
    <w:rsid w:val="008F41FC"/>
    <w:rsid w:val="008F5B34"/>
    <w:rsid w:val="008F6D00"/>
    <w:rsid w:val="008F70A7"/>
    <w:rsid w:val="009006E0"/>
    <w:rsid w:val="00903C08"/>
    <w:rsid w:val="009114EB"/>
    <w:rsid w:val="00914FDC"/>
    <w:rsid w:val="00915325"/>
    <w:rsid w:val="00916A44"/>
    <w:rsid w:val="0092288D"/>
    <w:rsid w:val="00923655"/>
    <w:rsid w:val="00926852"/>
    <w:rsid w:val="00932F5E"/>
    <w:rsid w:val="00934DEB"/>
    <w:rsid w:val="00935D03"/>
    <w:rsid w:val="009421BD"/>
    <w:rsid w:val="009471DA"/>
    <w:rsid w:val="00951419"/>
    <w:rsid w:val="0095206F"/>
    <w:rsid w:val="0096006C"/>
    <w:rsid w:val="00963BFB"/>
    <w:rsid w:val="00965A0B"/>
    <w:rsid w:val="00965CD1"/>
    <w:rsid w:val="00966E2E"/>
    <w:rsid w:val="009674B0"/>
    <w:rsid w:val="009714CC"/>
    <w:rsid w:val="00973D88"/>
    <w:rsid w:val="00975F44"/>
    <w:rsid w:val="00980750"/>
    <w:rsid w:val="00982E0B"/>
    <w:rsid w:val="009973EF"/>
    <w:rsid w:val="009A1A37"/>
    <w:rsid w:val="009A3C8A"/>
    <w:rsid w:val="009A3F52"/>
    <w:rsid w:val="009A4885"/>
    <w:rsid w:val="009A5888"/>
    <w:rsid w:val="009A65C8"/>
    <w:rsid w:val="009A7BF6"/>
    <w:rsid w:val="009B0FBC"/>
    <w:rsid w:val="009B1502"/>
    <w:rsid w:val="009B3358"/>
    <w:rsid w:val="009B6FE8"/>
    <w:rsid w:val="009C30EE"/>
    <w:rsid w:val="009C582D"/>
    <w:rsid w:val="009C5CCB"/>
    <w:rsid w:val="009D0204"/>
    <w:rsid w:val="009D063F"/>
    <w:rsid w:val="009D4077"/>
    <w:rsid w:val="009D43E4"/>
    <w:rsid w:val="009D5E75"/>
    <w:rsid w:val="009E085F"/>
    <w:rsid w:val="009E0D6F"/>
    <w:rsid w:val="009E368D"/>
    <w:rsid w:val="009E3AF1"/>
    <w:rsid w:val="009E7E22"/>
    <w:rsid w:val="009F262A"/>
    <w:rsid w:val="009F40E1"/>
    <w:rsid w:val="009F6EC8"/>
    <w:rsid w:val="00A00F1C"/>
    <w:rsid w:val="00A06CA5"/>
    <w:rsid w:val="00A1307F"/>
    <w:rsid w:val="00A209BE"/>
    <w:rsid w:val="00A20A22"/>
    <w:rsid w:val="00A226D3"/>
    <w:rsid w:val="00A23918"/>
    <w:rsid w:val="00A356DA"/>
    <w:rsid w:val="00A41E82"/>
    <w:rsid w:val="00A41ECF"/>
    <w:rsid w:val="00A42714"/>
    <w:rsid w:val="00A43606"/>
    <w:rsid w:val="00A45098"/>
    <w:rsid w:val="00A54171"/>
    <w:rsid w:val="00A5570D"/>
    <w:rsid w:val="00A56DD6"/>
    <w:rsid w:val="00A60BD2"/>
    <w:rsid w:val="00A60D6B"/>
    <w:rsid w:val="00A60F15"/>
    <w:rsid w:val="00A61056"/>
    <w:rsid w:val="00A632C0"/>
    <w:rsid w:val="00A6550D"/>
    <w:rsid w:val="00A6688D"/>
    <w:rsid w:val="00A757D8"/>
    <w:rsid w:val="00A8236C"/>
    <w:rsid w:val="00A902C8"/>
    <w:rsid w:val="00A93057"/>
    <w:rsid w:val="00A93F73"/>
    <w:rsid w:val="00A94E4A"/>
    <w:rsid w:val="00A95160"/>
    <w:rsid w:val="00A9608C"/>
    <w:rsid w:val="00A96D3A"/>
    <w:rsid w:val="00A96F54"/>
    <w:rsid w:val="00A971A1"/>
    <w:rsid w:val="00AA1D7E"/>
    <w:rsid w:val="00AA6C13"/>
    <w:rsid w:val="00AA75F6"/>
    <w:rsid w:val="00AB0E04"/>
    <w:rsid w:val="00AB1BBB"/>
    <w:rsid w:val="00AB2617"/>
    <w:rsid w:val="00AB2AAE"/>
    <w:rsid w:val="00AB4AF5"/>
    <w:rsid w:val="00AB503D"/>
    <w:rsid w:val="00AB56C3"/>
    <w:rsid w:val="00AB68B6"/>
    <w:rsid w:val="00AB6B41"/>
    <w:rsid w:val="00AC0BB6"/>
    <w:rsid w:val="00AC5AA4"/>
    <w:rsid w:val="00AD200F"/>
    <w:rsid w:val="00AD273F"/>
    <w:rsid w:val="00AD3EC3"/>
    <w:rsid w:val="00AE0354"/>
    <w:rsid w:val="00AE1C82"/>
    <w:rsid w:val="00AE3550"/>
    <w:rsid w:val="00AF1EE4"/>
    <w:rsid w:val="00AF3ECC"/>
    <w:rsid w:val="00AF4241"/>
    <w:rsid w:val="00AF6EDC"/>
    <w:rsid w:val="00B079C9"/>
    <w:rsid w:val="00B101CF"/>
    <w:rsid w:val="00B14C53"/>
    <w:rsid w:val="00B2213A"/>
    <w:rsid w:val="00B23895"/>
    <w:rsid w:val="00B2450E"/>
    <w:rsid w:val="00B3114F"/>
    <w:rsid w:val="00B31D18"/>
    <w:rsid w:val="00B3368B"/>
    <w:rsid w:val="00B33FDF"/>
    <w:rsid w:val="00B3574E"/>
    <w:rsid w:val="00B403AC"/>
    <w:rsid w:val="00B416B2"/>
    <w:rsid w:val="00B44CD0"/>
    <w:rsid w:val="00B45552"/>
    <w:rsid w:val="00B531A6"/>
    <w:rsid w:val="00B550AB"/>
    <w:rsid w:val="00B56212"/>
    <w:rsid w:val="00B56D6E"/>
    <w:rsid w:val="00B60407"/>
    <w:rsid w:val="00B634B6"/>
    <w:rsid w:val="00B76586"/>
    <w:rsid w:val="00B84CCD"/>
    <w:rsid w:val="00B8594E"/>
    <w:rsid w:val="00B87EED"/>
    <w:rsid w:val="00B9028F"/>
    <w:rsid w:val="00B926C6"/>
    <w:rsid w:val="00B97B59"/>
    <w:rsid w:val="00BA1856"/>
    <w:rsid w:val="00BA312D"/>
    <w:rsid w:val="00BA445D"/>
    <w:rsid w:val="00BA462E"/>
    <w:rsid w:val="00BA56B3"/>
    <w:rsid w:val="00BA65E7"/>
    <w:rsid w:val="00BB3DA2"/>
    <w:rsid w:val="00BC7A12"/>
    <w:rsid w:val="00BD10AC"/>
    <w:rsid w:val="00BD5475"/>
    <w:rsid w:val="00BE08B1"/>
    <w:rsid w:val="00BE7157"/>
    <w:rsid w:val="00BF0BC6"/>
    <w:rsid w:val="00BF0F09"/>
    <w:rsid w:val="00BF147F"/>
    <w:rsid w:val="00BF2C63"/>
    <w:rsid w:val="00BF4766"/>
    <w:rsid w:val="00BF6C4D"/>
    <w:rsid w:val="00C01F16"/>
    <w:rsid w:val="00C043A4"/>
    <w:rsid w:val="00C056E7"/>
    <w:rsid w:val="00C06047"/>
    <w:rsid w:val="00C0741A"/>
    <w:rsid w:val="00C12C5F"/>
    <w:rsid w:val="00C155E8"/>
    <w:rsid w:val="00C1662D"/>
    <w:rsid w:val="00C17331"/>
    <w:rsid w:val="00C21147"/>
    <w:rsid w:val="00C2246E"/>
    <w:rsid w:val="00C22CDC"/>
    <w:rsid w:val="00C23EDE"/>
    <w:rsid w:val="00C275D0"/>
    <w:rsid w:val="00C31B3B"/>
    <w:rsid w:val="00C3500E"/>
    <w:rsid w:val="00C40C54"/>
    <w:rsid w:val="00C43712"/>
    <w:rsid w:val="00C44B82"/>
    <w:rsid w:val="00C4653F"/>
    <w:rsid w:val="00C474F2"/>
    <w:rsid w:val="00C51B5D"/>
    <w:rsid w:val="00C5735F"/>
    <w:rsid w:val="00C600D2"/>
    <w:rsid w:val="00C66139"/>
    <w:rsid w:val="00C67031"/>
    <w:rsid w:val="00C72134"/>
    <w:rsid w:val="00C722D0"/>
    <w:rsid w:val="00C757DE"/>
    <w:rsid w:val="00C758AD"/>
    <w:rsid w:val="00C76330"/>
    <w:rsid w:val="00C83930"/>
    <w:rsid w:val="00C84AD0"/>
    <w:rsid w:val="00C87620"/>
    <w:rsid w:val="00C946B5"/>
    <w:rsid w:val="00C95680"/>
    <w:rsid w:val="00C95E41"/>
    <w:rsid w:val="00C960C5"/>
    <w:rsid w:val="00CA1808"/>
    <w:rsid w:val="00CA613A"/>
    <w:rsid w:val="00CA6AA8"/>
    <w:rsid w:val="00CA7187"/>
    <w:rsid w:val="00CB146C"/>
    <w:rsid w:val="00CB2D81"/>
    <w:rsid w:val="00CB3771"/>
    <w:rsid w:val="00CB37A7"/>
    <w:rsid w:val="00CB3D85"/>
    <w:rsid w:val="00CB7407"/>
    <w:rsid w:val="00CC048C"/>
    <w:rsid w:val="00CC3CC3"/>
    <w:rsid w:val="00CD0AA3"/>
    <w:rsid w:val="00CD68E4"/>
    <w:rsid w:val="00CE1E17"/>
    <w:rsid w:val="00CE2A0A"/>
    <w:rsid w:val="00CE3EEA"/>
    <w:rsid w:val="00CE5B35"/>
    <w:rsid w:val="00CE60D5"/>
    <w:rsid w:val="00CF17E0"/>
    <w:rsid w:val="00CF1B8C"/>
    <w:rsid w:val="00CF3B23"/>
    <w:rsid w:val="00CF40B2"/>
    <w:rsid w:val="00CF76D9"/>
    <w:rsid w:val="00CF7EC2"/>
    <w:rsid w:val="00D010D6"/>
    <w:rsid w:val="00D011D8"/>
    <w:rsid w:val="00D04783"/>
    <w:rsid w:val="00D05413"/>
    <w:rsid w:val="00D060A5"/>
    <w:rsid w:val="00D06A92"/>
    <w:rsid w:val="00D07D2E"/>
    <w:rsid w:val="00D123AC"/>
    <w:rsid w:val="00D16402"/>
    <w:rsid w:val="00D24C83"/>
    <w:rsid w:val="00D25CB8"/>
    <w:rsid w:val="00D25FEA"/>
    <w:rsid w:val="00D3137C"/>
    <w:rsid w:val="00D3145D"/>
    <w:rsid w:val="00D31D22"/>
    <w:rsid w:val="00D33A2F"/>
    <w:rsid w:val="00D33A4A"/>
    <w:rsid w:val="00D349EA"/>
    <w:rsid w:val="00D35327"/>
    <w:rsid w:val="00D4432A"/>
    <w:rsid w:val="00D44E75"/>
    <w:rsid w:val="00D46DBE"/>
    <w:rsid w:val="00D471D1"/>
    <w:rsid w:val="00D476E7"/>
    <w:rsid w:val="00D60A8D"/>
    <w:rsid w:val="00D618C3"/>
    <w:rsid w:val="00D6342E"/>
    <w:rsid w:val="00D65E11"/>
    <w:rsid w:val="00D80DAD"/>
    <w:rsid w:val="00D81381"/>
    <w:rsid w:val="00D81772"/>
    <w:rsid w:val="00D82257"/>
    <w:rsid w:val="00D83249"/>
    <w:rsid w:val="00D842DE"/>
    <w:rsid w:val="00D84E72"/>
    <w:rsid w:val="00D85549"/>
    <w:rsid w:val="00D864E1"/>
    <w:rsid w:val="00D93ADB"/>
    <w:rsid w:val="00D9413F"/>
    <w:rsid w:val="00D97D38"/>
    <w:rsid w:val="00DA5D95"/>
    <w:rsid w:val="00DA5DF5"/>
    <w:rsid w:val="00DB1C83"/>
    <w:rsid w:val="00DB2798"/>
    <w:rsid w:val="00DB2D4A"/>
    <w:rsid w:val="00DB2ED5"/>
    <w:rsid w:val="00DB432B"/>
    <w:rsid w:val="00DC025D"/>
    <w:rsid w:val="00DC11BD"/>
    <w:rsid w:val="00DC27A2"/>
    <w:rsid w:val="00DC371E"/>
    <w:rsid w:val="00DC50AE"/>
    <w:rsid w:val="00DC7AC8"/>
    <w:rsid w:val="00DD113B"/>
    <w:rsid w:val="00DD1B09"/>
    <w:rsid w:val="00DE203A"/>
    <w:rsid w:val="00DE4875"/>
    <w:rsid w:val="00DE5276"/>
    <w:rsid w:val="00DF4499"/>
    <w:rsid w:val="00DF70A8"/>
    <w:rsid w:val="00E00559"/>
    <w:rsid w:val="00E02384"/>
    <w:rsid w:val="00E02C84"/>
    <w:rsid w:val="00E03FAA"/>
    <w:rsid w:val="00E13039"/>
    <w:rsid w:val="00E1329E"/>
    <w:rsid w:val="00E14830"/>
    <w:rsid w:val="00E25968"/>
    <w:rsid w:val="00E262E5"/>
    <w:rsid w:val="00E340B0"/>
    <w:rsid w:val="00E37980"/>
    <w:rsid w:val="00E37A8C"/>
    <w:rsid w:val="00E45DD1"/>
    <w:rsid w:val="00E47BF1"/>
    <w:rsid w:val="00E54A13"/>
    <w:rsid w:val="00E55461"/>
    <w:rsid w:val="00E57AB9"/>
    <w:rsid w:val="00E617E2"/>
    <w:rsid w:val="00E61C27"/>
    <w:rsid w:val="00E62955"/>
    <w:rsid w:val="00E62FAD"/>
    <w:rsid w:val="00E66D91"/>
    <w:rsid w:val="00E77EA1"/>
    <w:rsid w:val="00E818B2"/>
    <w:rsid w:val="00E84623"/>
    <w:rsid w:val="00E854E8"/>
    <w:rsid w:val="00E85F1A"/>
    <w:rsid w:val="00E947CC"/>
    <w:rsid w:val="00E97A2F"/>
    <w:rsid w:val="00EA14E9"/>
    <w:rsid w:val="00EA2389"/>
    <w:rsid w:val="00EA30B0"/>
    <w:rsid w:val="00EA5AA9"/>
    <w:rsid w:val="00EA61D9"/>
    <w:rsid w:val="00EA7CF6"/>
    <w:rsid w:val="00EB056A"/>
    <w:rsid w:val="00EB1518"/>
    <w:rsid w:val="00EB1B81"/>
    <w:rsid w:val="00EB2D4F"/>
    <w:rsid w:val="00EB2F2A"/>
    <w:rsid w:val="00EB781C"/>
    <w:rsid w:val="00EC109A"/>
    <w:rsid w:val="00EC3D32"/>
    <w:rsid w:val="00EC79CB"/>
    <w:rsid w:val="00EE179A"/>
    <w:rsid w:val="00EE1D1E"/>
    <w:rsid w:val="00EE32CC"/>
    <w:rsid w:val="00EE6A35"/>
    <w:rsid w:val="00EE6A9E"/>
    <w:rsid w:val="00EE6E96"/>
    <w:rsid w:val="00EF1589"/>
    <w:rsid w:val="00EF4A38"/>
    <w:rsid w:val="00F00455"/>
    <w:rsid w:val="00F03280"/>
    <w:rsid w:val="00F036FF"/>
    <w:rsid w:val="00F044F9"/>
    <w:rsid w:val="00F12160"/>
    <w:rsid w:val="00F121D1"/>
    <w:rsid w:val="00F1641A"/>
    <w:rsid w:val="00F17B8D"/>
    <w:rsid w:val="00F21C01"/>
    <w:rsid w:val="00F27A0E"/>
    <w:rsid w:val="00F27F3F"/>
    <w:rsid w:val="00F30F6D"/>
    <w:rsid w:val="00F3180E"/>
    <w:rsid w:val="00F400DE"/>
    <w:rsid w:val="00F433CC"/>
    <w:rsid w:val="00F46AEC"/>
    <w:rsid w:val="00F475EA"/>
    <w:rsid w:val="00F47A0E"/>
    <w:rsid w:val="00F52FA4"/>
    <w:rsid w:val="00F563F8"/>
    <w:rsid w:val="00F60CDA"/>
    <w:rsid w:val="00F61CB0"/>
    <w:rsid w:val="00F652A0"/>
    <w:rsid w:val="00F667CA"/>
    <w:rsid w:val="00F66A2E"/>
    <w:rsid w:val="00F67614"/>
    <w:rsid w:val="00F702B9"/>
    <w:rsid w:val="00F7470D"/>
    <w:rsid w:val="00F83548"/>
    <w:rsid w:val="00F90487"/>
    <w:rsid w:val="00F935CD"/>
    <w:rsid w:val="00F94962"/>
    <w:rsid w:val="00F956FD"/>
    <w:rsid w:val="00FA1860"/>
    <w:rsid w:val="00FA197B"/>
    <w:rsid w:val="00FA2860"/>
    <w:rsid w:val="00FA3DE5"/>
    <w:rsid w:val="00FA4059"/>
    <w:rsid w:val="00FB4B05"/>
    <w:rsid w:val="00FC2914"/>
    <w:rsid w:val="00FC2ACD"/>
    <w:rsid w:val="00FD1518"/>
    <w:rsid w:val="00FE01EF"/>
    <w:rsid w:val="00FE0CE1"/>
    <w:rsid w:val="00FE33C7"/>
    <w:rsid w:val="00FE3FC1"/>
    <w:rsid w:val="00FE471B"/>
    <w:rsid w:val="00FF1C24"/>
    <w:rsid w:val="00FF5139"/>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1F2101"/>
  <w15:chartTrackingRefBased/>
  <w15:docId w15:val="{6B1E1FA8-889C-4BD0-A714-BE832176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0407"/>
    <w:rPr>
      <w:rFonts w:ascii="Verdana" w:hAnsi="Verdana"/>
      <w:sz w:val="18"/>
      <w:szCs w:val="24"/>
    </w:rPr>
  </w:style>
  <w:style w:type="paragraph" w:styleId="Heading1">
    <w:name w:val="heading 1"/>
    <w:basedOn w:val="Normal"/>
    <w:next w:val="Normal"/>
    <w:qFormat/>
    <w:rsid w:val="00885C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85C8E"/>
    <w:pPr>
      <w:keepNext/>
      <w:outlineLvl w:val="1"/>
    </w:pPr>
    <w:rPr>
      <w:b/>
      <w:bCs/>
      <w:u w:val="single"/>
    </w:rPr>
  </w:style>
  <w:style w:type="paragraph" w:styleId="Heading3">
    <w:name w:val="heading 3"/>
    <w:basedOn w:val="Normal"/>
    <w:next w:val="Normal"/>
    <w:link w:val="Heading3Char"/>
    <w:qFormat/>
    <w:rsid w:val="00885C8E"/>
    <w:pPr>
      <w:keepNext/>
      <w:spacing w:before="240" w:after="60"/>
      <w:outlineLvl w:val="2"/>
    </w:pPr>
    <w:rPr>
      <w:rFonts w:ascii="Arial" w:hAnsi="Arial" w:cs="Arial"/>
      <w:b/>
      <w:bCs/>
      <w:sz w:val="26"/>
      <w:szCs w:val="26"/>
    </w:rPr>
  </w:style>
  <w:style w:type="paragraph" w:styleId="Heading4">
    <w:name w:val="heading 4"/>
    <w:basedOn w:val="Normal"/>
    <w:next w:val="Normal"/>
    <w:qFormat/>
    <w:rsid w:val="00885C8E"/>
    <w:pPr>
      <w:keepNext/>
      <w:outlineLvl w:val="3"/>
    </w:pPr>
    <w:rPr>
      <w:rFonts w:ascii="Palatino Linotype" w:hAnsi="Palatino Linotype"/>
      <w:b/>
      <w:i/>
      <w:sz w:val="22"/>
      <w:szCs w:val="22"/>
    </w:rPr>
  </w:style>
  <w:style w:type="paragraph" w:styleId="Heading5">
    <w:name w:val="heading 5"/>
    <w:basedOn w:val="Normal"/>
    <w:next w:val="Normal"/>
    <w:qFormat/>
    <w:rsid w:val="00885C8E"/>
    <w:pPr>
      <w:spacing w:before="240" w:after="60"/>
      <w:outlineLvl w:val="4"/>
    </w:pPr>
    <w:rPr>
      <w:b/>
      <w:bCs/>
      <w:i/>
      <w:iCs/>
      <w:sz w:val="26"/>
      <w:szCs w:val="26"/>
    </w:rPr>
  </w:style>
  <w:style w:type="paragraph" w:styleId="Heading7">
    <w:name w:val="heading 7"/>
    <w:basedOn w:val="Normal"/>
    <w:next w:val="Normal"/>
    <w:qFormat/>
    <w:rsid w:val="00885C8E"/>
    <w:pPr>
      <w:spacing w:before="240" w:after="60"/>
      <w:outlineLvl w:val="6"/>
    </w:pPr>
  </w:style>
  <w:style w:type="paragraph" w:styleId="Heading8">
    <w:name w:val="heading 8"/>
    <w:basedOn w:val="Normal"/>
    <w:next w:val="Normal"/>
    <w:link w:val="Heading8Char"/>
    <w:qFormat/>
    <w:rsid w:val="003C530D"/>
    <w:pPr>
      <w:spacing w:before="240" w:after="60"/>
      <w:outlineLvl w:val="7"/>
    </w:pPr>
    <w:rPr>
      <w:rFonts w:ascii="Calibri" w:hAnsi="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5C8E"/>
    <w:rPr>
      <w:color w:val="0000FF"/>
      <w:u w:val="single"/>
    </w:rPr>
  </w:style>
  <w:style w:type="paragraph" w:styleId="Header">
    <w:name w:val="header"/>
    <w:basedOn w:val="Normal"/>
    <w:link w:val="HeaderChar"/>
    <w:uiPriority w:val="99"/>
    <w:rsid w:val="00885C8E"/>
    <w:pPr>
      <w:tabs>
        <w:tab w:val="center" w:pos="4320"/>
        <w:tab w:val="right" w:pos="8640"/>
      </w:tabs>
      <w:jc w:val="both"/>
    </w:pPr>
    <w:rPr>
      <w:rFonts w:ascii="Arial" w:hAnsi="Arial"/>
      <w:sz w:val="22"/>
      <w:szCs w:val="20"/>
    </w:rPr>
  </w:style>
  <w:style w:type="paragraph" w:styleId="BodyTextIndent">
    <w:name w:val="Body Text Indent"/>
    <w:basedOn w:val="Normal"/>
    <w:link w:val="BodyTextIndentChar"/>
    <w:rsid w:val="00885C8E"/>
    <w:pPr>
      <w:spacing w:after="120"/>
      <w:ind w:left="360"/>
    </w:pPr>
    <w:rPr>
      <w:sz w:val="20"/>
      <w:szCs w:val="20"/>
    </w:rPr>
  </w:style>
  <w:style w:type="character" w:customStyle="1" w:styleId="bodytext1">
    <w:name w:val="bodytext1"/>
    <w:rsid w:val="00885C8E"/>
    <w:rPr>
      <w:rFonts w:ascii="Verdana" w:hAnsi="Verdana" w:hint="default"/>
      <w:b w:val="0"/>
      <w:bCs w:val="0"/>
      <w:i w:val="0"/>
      <w:iCs w:val="0"/>
      <w:caps w:val="0"/>
      <w:smallCaps w:val="0"/>
      <w:sz w:val="18"/>
      <w:szCs w:val="18"/>
    </w:rPr>
  </w:style>
  <w:style w:type="paragraph" w:styleId="BodyTextIndent2">
    <w:name w:val="Body Text Indent 2"/>
    <w:basedOn w:val="Normal"/>
    <w:rsid w:val="00885C8E"/>
    <w:pPr>
      <w:ind w:firstLine="720"/>
    </w:pPr>
    <w:rPr>
      <w:rFonts w:ascii="Palatino Linotype" w:hAnsi="Palatino Linotype"/>
      <w:i/>
      <w:iCs/>
    </w:rPr>
  </w:style>
  <w:style w:type="paragraph" w:customStyle="1" w:styleId="Head1Bullet">
    <w:name w:val="Head1Bullet"/>
    <w:rsid w:val="00885C8E"/>
    <w:pPr>
      <w:numPr>
        <w:numId w:val="2"/>
      </w:numPr>
    </w:pPr>
    <w:rPr>
      <w:rFonts w:ascii="Verdana" w:hAnsi="Verdana"/>
      <w:sz w:val="18"/>
    </w:rPr>
  </w:style>
  <w:style w:type="character" w:customStyle="1" w:styleId="usertext1">
    <w:name w:val="usertext1"/>
    <w:rsid w:val="00885C8E"/>
    <w:rPr>
      <w:rFonts w:ascii="Arial" w:hAnsi="Arial" w:cs="Arial" w:hint="default"/>
      <w:sz w:val="20"/>
      <w:szCs w:val="20"/>
    </w:rPr>
  </w:style>
  <w:style w:type="character" w:customStyle="1" w:styleId="Heading3Char">
    <w:name w:val="Heading 3 Char"/>
    <w:link w:val="Heading3"/>
    <w:rsid w:val="00885C8E"/>
    <w:rPr>
      <w:rFonts w:ascii="Arial" w:hAnsi="Arial" w:cs="Arial"/>
      <w:b/>
      <w:bCs/>
      <w:sz w:val="26"/>
      <w:szCs w:val="26"/>
      <w:lang w:val="en-US" w:eastAsia="en-US" w:bidi="ar-SA"/>
    </w:rPr>
  </w:style>
  <w:style w:type="paragraph" w:customStyle="1" w:styleId="body">
    <w:name w:val="body"/>
    <w:basedOn w:val="PlainText"/>
    <w:rsid w:val="00885C8E"/>
    <w:pPr>
      <w:tabs>
        <w:tab w:val="left" w:pos="1890"/>
      </w:tabs>
      <w:ind w:left="576"/>
      <w:jc w:val="both"/>
    </w:pPr>
    <w:rPr>
      <w:rFonts w:ascii="Verdana" w:hAnsi="Verdana" w:cs="Times New Roman"/>
      <w:sz w:val="18"/>
    </w:rPr>
  </w:style>
  <w:style w:type="paragraph" w:styleId="PlainText">
    <w:name w:val="Plain Text"/>
    <w:basedOn w:val="Normal"/>
    <w:rsid w:val="00885C8E"/>
    <w:rPr>
      <w:rFonts w:ascii="Courier New" w:hAnsi="Courier New" w:cs="Courier New"/>
      <w:sz w:val="20"/>
      <w:szCs w:val="20"/>
    </w:rPr>
  </w:style>
  <w:style w:type="paragraph" w:styleId="Footer">
    <w:name w:val="footer"/>
    <w:basedOn w:val="Normal"/>
    <w:rsid w:val="00885C8E"/>
    <w:pPr>
      <w:tabs>
        <w:tab w:val="center" w:pos="4320"/>
        <w:tab w:val="right" w:pos="8640"/>
      </w:tabs>
    </w:pPr>
  </w:style>
  <w:style w:type="character" w:customStyle="1" w:styleId="html0020preformattedchar">
    <w:name w:val="html_0020preformatted__char"/>
    <w:basedOn w:val="DefaultParagraphFont"/>
    <w:rsid w:val="00B97B59"/>
  </w:style>
  <w:style w:type="paragraph" w:styleId="BodyText">
    <w:name w:val="Body Text"/>
    <w:basedOn w:val="Normal"/>
    <w:link w:val="BodyTextChar"/>
    <w:rsid w:val="00B97B59"/>
    <w:pPr>
      <w:spacing w:after="120"/>
    </w:pPr>
  </w:style>
  <w:style w:type="character" w:customStyle="1" w:styleId="BodyTextChar">
    <w:name w:val="Body Text Char"/>
    <w:link w:val="BodyText"/>
    <w:rsid w:val="00B97B59"/>
    <w:rPr>
      <w:rFonts w:ascii="Verdana" w:hAnsi="Verdana"/>
      <w:sz w:val="18"/>
      <w:szCs w:val="24"/>
    </w:rPr>
  </w:style>
  <w:style w:type="character" w:customStyle="1" w:styleId="body0020textchar">
    <w:name w:val="body_0020text__char"/>
    <w:basedOn w:val="DefaultParagraphFont"/>
    <w:rsid w:val="00B97B59"/>
  </w:style>
  <w:style w:type="character" w:customStyle="1" w:styleId="Heading8Char">
    <w:name w:val="Heading 8 Char"/>
    <w:link w:val="Heading8"/>
    <w:semiHidden/>
    <w:rsid w:val="003C530D"/>
    <w:rPr>
      <w:rFonts w:ascii="Calibri" w:eastAsia="Times New Roman" w:hAnsi="Calibri" w:cs="Times New Roman"/>
      <w:i/>
      <w:iCs/>
      <w:sz w:val="24"/>
      <w:szCs w:val="24"/>
    </w:rPr>
  </w:style>
  <w:style w:type="paragraph" w:customStyle="1" w:styleId="Index">
    <w:name w:val="Index"/>
    <w:basedOn w:val="Normal"/>
    <w:rsid w:val="003C530D"/>
    <w:pPr>
      <w:suppressLineNumbers/>
      <w:suppressAutoHyphens/>
    </w:pPr>
    <w:rPr>
      <w:rFonts w:ascii="Times New Roman" w:hAnsi="Times New Roman" w:cs="Tahoma"/>
      <w:sz w:val="20"/>
      <w:szCs w:val="20"/>
      <w:lang w:eastAsia="ar-SA"/>
    </w:rPr>
  </w:style>
  <w:style w:type="paragraph" w:styleId="HTMLPreformatted">
    <w:name w:val="HTML Preformatted"/>
    <w:basedOn w:val="Normal"/>
    <w:link w:val="HTMLPreformattedChar"/>
    <w:rsid w:val="003C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Times New Roman" w:hAnsi="Times New Roman"/>
      <w:sz w:val="20"/>
      <w:szCs w:val="20"/>
      <w:lang w:eastAsia="ar-SA"/>
    </w:rPr>
  </w:style>
  <w:style w:type="character" w:customStyle="1" w:styleId="HTMLPreformattedChar">
    <w:name w:val="HTML Preformatted Char"/>
    <w:link w:val="HTMLPreformatted"/>
    <w:rsid w:val="003C530D"/>
    <w:rPr>
      <w:lang w:eastAsia="ar-SA"/>
    </w:rPr>
  </w:style>
  <w:style w:type="paragraph" w:customStyle="1" w:styleId="html0020preformatted">
    <w:name w:val="html_0020preformatted"/>
    <w:basedOn w:val="Normal"/>
    <w:rsid w:val="00601793"/>
    <w:pPr>
      <w:spacing w:before="100" w:beforeAutospacing="1" w:after="100" w:afterAutospacing="1"/>
    </w:pPr>
    <w:rPr>
      <w:rFonts w:ascii="Times New Roman" w:hAnsi="Times New Roman"/>
      <w:sz w:val="24"/>
    </w:rPr>
  </w:style>
  <w:style w:type="character" w:customStyle="1" w:styleId="normalchar">
    <w:name w:val="normal__char"/>
    <w:basedOn w:val="DefaultParagraphFont"/>
    <w:rsid w:val="00826F15"/>
  </w:style>
  <w:style w:type="character" w:customStyle="1" w:styleId="apple-converted-space">
    <w:name w:val="apple-converted-space"/>
    <w:basedOn w:val="DefaultParagraphFont"/>
    <w:rsid w:val="00826F15"/>
  </w:style>
  <w:style w:type="paragraph" w:customStyle="1" w:styleId="Default">
    <w:name w:val="Default"/>
    <w:rsid w:val="00584EF0"/>
    <w:pPr>
      <w:autoSpaceDE w:val="0"/>
      <w:autoSpaceDN w:val="0"/>
      <w:adjustRightInd w:val="0"/>
    </w:pPr>
    <w:rPr>
      <w:rFonts w:ascii="Book Antiqua" w:hAnsi="Book Antiqua" w:cs="Book Antiqua"/>
      <w:color w:val="000000"/>
      <w:sz w:val="24"/>
      <w:szCs w:val="24"/>
      <w:lang w:val="en-IN" w:eastAsia="en-IN"/>
    </w:rPr>
  </w:style>
  <w:style w:type="character" w:customStyle="1" w:styleId="BodyTextIndentChar">
    <w:name w:val="Body Text Indent Char"/>
    <w:link w:val="BodyTextIndent"/>
    <w:rsid w:val="00FA3DE5"/>
    <w:rPr>
      <w:rFonts w:ascii="Verdana" w:hAnsi="Verdana"/>
      <w:lang w:val="en-US" w:eastAsia="en-US"/>
    </w:rPr>
  </w:style>
  <w:style w:type="character" w:styleId="UnresolvedMention">
    <w:name w:val="Unresolved Mention"/>
    <w:uiPriority w:val="99"/>
    <w:semiHidden/>
    <w:unhideWhenUsed/>
    <w:rsid w:val="000D2C10"/>
    <w:rPr>
      <w:color w:val="605E5C"/>
      <w:shd w:val="clear" w:color="auto" w:fill="E1DFDD"/>
    </w:rPr>
  </w:style>
  <w:style w:type="character" w:customStyle="1" w:styleId="HeaderChar">
    <w:name w:val="Header Char"/>
    <w:link w:val="Header"/>
    <w:uiPriority w:val="99"/>
    <w:rsid w:val="00F563F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2097">
      <w:bodyDiv w:val="1"/>
      <w:marLeft w:val="0"/>
      <w:marRight w:val="0"/>
      <w:marTop w:val="0"/>
      <w:marBottom w:val="0"/>
      <w:divBdr>
        <w:top w:val="none" w:sz="0" w:space="0" w:color="auto"/>
        <w:left w:val="none" w:sz="0" w:space="0" w:color="auto"/>
        <w:bottom w:val="none" w:sz="0" w:space="0" w:color="auto"/>
        <w:right w:val="none" w:sz="0" w:space="0" w:color="auto"/>
      </w:divBdr>
    </w:div>
    <w:div w:id="352809542">
      <w:bodyDiv w:val="1"/>
      <w:marLeft w:val="0"/>
      <w:marRight w:val="0"/>
      <w:marTop w:val="0"/>
      <w:marBottom w:val="0"/>
      <w:divBdr>
        <w:top w:val="none" w:sz="0" w:space="0" w:color="auto"/>
        <w:left w:val="none" w:sz="0" w:space="0" w:color="auto"/>
        <w:bottom w:val="none" w:sz="0" w:space="0" w:color="auto"/>
        <w:right w:val="none" w:sz="0" w:space="0" w:color="auto"/>
      </w:divBdr>
    </w:div>
    <w:div w:id="1049769948">
      <w:bodyDiv w:val="1"/>
      <w:marLeft w:val="0"/>
      <w:marRight w:val="0"/>
      <w:marTop w:val="0"/>
      <w:marBottom w:val="0"/>
      <w:divBdr>
        <w:top w:val="none" w:sz="0" w:space="0" w:color="auto"/>
        <w:left w:val="none" w:sz="0" w:space="0" w:color="auto"/>
        <w:bottom w:val="none" w:sz="0" w:space="0" w:color="auto"/>
        <w:right w:val="none" w:sz="0" w:space="0" w:color="auto"/>
      </w:divBdr>
    </w:div>
    <w:div w:id="1758405941">
      <w:bodyDiv w:val="1"/>
      <w:marLeft w:val="0"/>
      <w:marRight w:val="0"/>
      <w:marTop w:val="0"/>
      <w:marBottom w:val="0"/>
      <w:divBdr>
        <w:top w:val="none" w:sz="0" w:space="0" w:color="auto"/>
        <w:left w:val="none" w:sz="0" w:space="0" w:color="auto"/>
        <w:bottom w:val="none" w:sz="0" w:space="0" w:color="auto"/>
        <w:right w:val="none" w:sz="0" w:space="0" w:color="auto"/>
      </w:divBdr>
    </w:div>
    <w:div w:id="193593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9316-6316-4C8C-907A-429147E6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2864</Words>
  <Characters>18715</Characters>
  <Application>Microsoft Office Word</Application>
  <DocSecurity>4</DocSecurity>
  <Lines>155</Lines>
  <Paragraphs>43</Paragraphs>
  <ScaleCrop>false</ScaleCrop>
  <HeadingPairs>
    <vt:vector size="2" baseType="variant">
      <vt:variant>
        <vt:lpstr>Title</vt:lpstr>
      </vt:variant>
      <vt:variant>
        <vt:i4>1</vt:i4>
      </vt:variant>
    </vt:vector>
  </HeadingPairs>
  <TitlesOfParts>
    <vt:vector size="1" baseType="lpstr">
      <vt:lpstr>SelvaRathinaKumar</vt:lpstr>
    </vt:vector>
  </TitlesOfParts>
  <Manager>Santosh</Manager>
  <Company>MGL Americas Inc</Company>
  <LinksUpToDate>false</LinksUpToDate>
  <CharactersWithSpaces>21536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SelvaRathinaKumar</dc:title>
  <dc:subject/>
  <dc:creator>Santosh</dc:creator>
  <cp:keywords/>
  <cp:lastModifiedBy>Parul Priya</cp:lastModifiedBy>
  <cp:revision>2</cp:revision>
  <cp:lastPrinted>2023-07-15T19:20:00Z</cp:lastPrinted>
  <dcterms:created xsi:type="dcterms:W3CDTF">2023-07-27T18:12:00Z</dcterms:created>
  <dcterms:modified xsi:type="dcterms:W3CDTF">2023-07-27T18:12:00Z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